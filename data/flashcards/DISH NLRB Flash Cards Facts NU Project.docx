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FFF0" w14:textId="7BF1AA24" w:rsidR="00B65C86" w:rsidRPr="00B65C86" w:rsidRDefault="00B65C86">
      <w:pPr>
        <w:rPr>
          <w:b/>
          <w:u w:val="single"/>
        </w:rPr>
      </w:pPr>
      <w:r w:rsidRPr="00B65C86">
        <w:rPr>
          <w:b/>
          <w:u w:val="single"/>
        </w:rPr>
        <w:t>Facts</w:t>
      </w:r>
    </w:p>
    <w:p w14:paraId="01191BF8" w14:textId="77777777" w:rsidR="00B65C86" w:rsidRDefault="00B65C86"/>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99"/>
        <w:gridCol w:w="5706"/>
        <w:gridCol w:w="198"/>
      </w:tblGrid>
      <w:tr w:rsidR="00BB71DD" w:rsidRPr="0010708E" w14:paraId="6491FA4D" w14:textId="77777777" w:rsidTr="00B65C86">
        <w:trPr>
          <w:trHeight w:val="4795"/>
        </w:trPr>
        <w:tc>
          <w:tcPr>
            <w:tcW w:w="5904" w:type="dxa"/>
            <w:gridSpan w:val="2"/>
            <w:vAlign w:val="center"/>
          </w:tcPr>
          <w:p w14:paraId="7241DF51" w14:textId="481AFC7A" w:rsidR="00BB71DD" w:rsidRPr="0010708E" w:rsidRDefault="00BB71DD" w:rsidP="00B65C86">
            <w:pPr>
              <w:pStyle w:val="O-BodyText"/>
              <w:spacing w:afterLines="120" w:after="288"/>
              <w:ind w:right="108"/>
              <w:jc w:val="center"/>
              <w:rPr>
                <w:rFonts w:ascii="Calibri" w:hAnsi="Calibri"/>
                <w:b/>
                <w:bCs/>
                <w:sz w:val="28"/>
                <w:szCs w:val="28"/>
              </w:rPr>
            </w:pPr>
            <w:r w:rsidRPr="0010708E">
              <w:rPr>
                <w:rFonts w:ascii="Calibri" w:hAnsi="Calibri"/>
                <w:b/>
                <w:bCs/>
                <w:sz w:val="52"/>
                <w:szCs w:val="52"/>
              </w:rPr>
              <w:t>Jurisdiction</w:t>
            </w:r>
          </w:p>
        </w:tc>
        <w:tc>
          <w:tcPr>
            <w:tcW w:w="5904" w:type="dxa"/>
            <w:gridSpan w:val="2"/>
            <w:vAlign w:val="center"/>
          </w:tcPr>
          <w:p w14:paraId="64211791" w14:textId="71476516" w:rsidR="00BB71DD" w:rsidRPr="0010708E" w:rsidRDefault="00BB71DD" w:rsidP="00B65C86">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r w:rsidR="002E5628">
              <w:rPr>
                <w:rFonts w:ascii="Calibri" w:hAnsi="Calibri"/>
                <w:b/>
                <w:bCs/>
                <w:sz w:val="52"/>
                <w:szCs w:val="52"/>
              </w:rPr>
              <w:t>:</w:t>
            </w:r>
          </w:p>
        </w:tc>
      </w:tr>
      <w:tr w:rsidR="00BB71DD" w:rsidRPr="0010708E" w14:paraId="44DF2660" w14:textId="77777777" w:rsidTr="00B65C86">
        <w:trPr>
          <w:trHeight w:val="4795"/>
        </w:trPr>
        <w:tc>
          <w:tcPr>
            <w:tcW w:w="5904" w:type="dxa"/>
            <w:gridSpan w:val="2"/>
            <w:vAlign w:val="center"/>
          </w:tcPr>
          <w:p w14:paraId="4F3C5A00" w14:textId="408ACE57" w:rsidR="00BB71DD" w:rsidRPr="0010708E" w:rsidRDefault="00BB71DD" w:rsidP="00B65C86">
            <w:pPr>
              <w:pStyle w:val="O-BodyText"/>
              <w:spacing w:afterLines="120" w:after="288"/>
              <w:ind w:right="108"/>
              <w:rPr>
                <w:rFonts w:ascii="Calibri" w:hAnsi="Calibri"/>
                <w:b/>
                <w:bCs/>
                <w:sz w:val="28"/>
                <w:szCs w:val="28"/>
              </w:rPr>
            </w:pPr>
            <w:r>
              <w:rPr>
                <w:rFonts w:ascii="Calibri" w:hAnsi="Calibri"/>
                <w:b/>
                <w:bCs/>
                <w:sz w:val="28"/>
                <w:szCs w:val="28"/>
              </w:rPr>
              <w:t xml:space="preserve">Where does this Court’s </w:t>
            </w:r>
            <w:r w:rsidRPr="0010708E">
              <w:rPr>
                <w:rFonts w:ascii="Calibri" w:hAnsi="Calibri"/>
                <w:b/>
                <w:bCs/>
                <w:sz w:val="28"/>
                <w:szCs w:val="28"/>
              </w:rPr>
              <w:t>jurisdiction lie?</w:t>
            </w:r>
          </w:p>
        </w:tc>
        <w:tc>
          <w:tcPr>
            <w:tcW w:w="5904" w:type="dxa"/>
            <w:gridSpan w:val="2"/>
            <w:vAlign w:val="center"/>
          </w:tcPr>
          <w:p w14:paraId="59559FC5" w14:textId="1EEC2D21" w:rsidR="00BB71DD" w:rsidRPr="0010708E" w:rsidRDefault="001271BA" w:rsidP="00B65C86">
            <w:pPr>
              <w:pStyle w:val="O-BodyText"/>
              <w:spacing w:afterLines="120" w:after="288"/>
              <w:ind w:right="162"/>
              <w:rPr>
                <w:rFonts w:ascii="Calibri" w:hAnsi="Calibri"/>
                <w:b/>
                <w:bCs/>
                <w:sz w:val="22"/>
                <w:szCs w:val="22"/>
              </w:rPr>
            </w:pPr>
            <w:r w:rsidRPr="001271BA">
              <w:rPr>
                <w:rFonts w:ascii="Calibri" w:hAnsi="Calibri"/>
                <w:b/>
                <w:bCs/>
                <w:sz w:val="22"/>
                <w:szCs w:val="22"/>
              </w:rPr>
              <w:t>This Court has jurisdiction pursuant to 29 U.S.C. § 160(e) and (f) because this is an appeal from a final decision and order of the National Labor Relations Board, and because the allegedly unfair labor practices were committed within this Court’s territorial jurisdiction.  The Petition for Review and Cross-Application for Enforcement were timely filed as there is no time limit for such filings.</w:t>
            </w:r>
          </w:p>
        </w:tc>
      </w:tr>
      <w:tr w:rsidR="001271BA" w:rsidRPr="0010708E" w14:paraId="0C0D7E02" w14:textId="77777777" w:rsidTr="00B65C86">
        <w:trPr>
          <w:trHeight w:val="4795"/>
        </w:trPr>
        <w:tc>
          <w:tcPr>
            <w:tcW w:w="5904" w:type="dxa"/>
            <w:gridSpan w:val="2"/>
            <w:vAlign w:val="center"/>
          </w:tcPr>
          <w:p w14:paraId="381C5603" w14:textId="1B73D6BC" w:rsidR="001271BA" w:rsidRDefault="001271BA"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When did the Board issue its order in this case?</w:t>
            </w:r>
          </w:p>
        </w:tc>
        <w:tc>
          <w:tcPr>
            <w:tcW w:w="5904" w:type="dxa"/>
            <w:gridSpan w:val="2"/>
            <w:vAlign w:val="center"/>
          </w:tcPr>
          <w:p w14:paraId="321C8B01" w14:textId="0B33651D" w:rsidR="001271BA" w:rsidRPr="001271BA" w:rsidRDefault="001271BA" w:rsidP="00B65C86">
            <w:pPr>
              <w:pStyle w:val="O-BodyText"/>
              <w:spacing w:afterLines="120" w:after="288"/>
              <w:ind w:right="162"/>
              <w:rPr>
                <w:rFonts w:ascii="Calibri" w:hAnsi="Calibri"/>
                <w:b/>
                <w:bCs/>
                <w:sz w:val="22"/>
                <w:szCs w:val="22"/>
              </w:rPr>
            </w:pPr>
            <w:r w:rsidRPr="001271BA">
              <w:rPr>
                <w:rFonts w:ascii="Calibri" w:hAnsi="Calibri"/>
                <w:b/>
                <w:bCs/>
                <w:sz w:val="22"/>
                <w:szCs w:val="22"/>
                <w:highlight w:val="yellow"/>
              </w:rPr>
              <w:t>The Board issued its order on June 28, 2018.  This case is before the Court on the petition of DISH Network Corporation to review, and the cross-application of the National Labor Relations Board to enforce, the Board’s order.  NLRB 1.</w:t>
            </w:r>
          </w:p>
        </w:tc>
      </w:tr>
      <w:tr w:rsidR="001271BA" w:rsidRPr="0010708E" w14:paraId="6C5DE57B" w14:textId="77777777" w:rsidTr="00B65C86">
        <w:trPr>
          <w:trHeight w:val="4795"/>
        </w:trPr>
        <w:tc>
          <w:tcPr>
            <w:tcW w:w="5904" w:type="dxa"/>
            <w:gridSpan w:val="2"/>
            <w:vAlign w:val="center"/>
          </w:tcPr>
          <w:p w14:paraId="572BC6B6" w14:textId="0DEC923D" w:rsidR="001271BA" w:rsidRDefault="001271BA" w:rsidP="00B65C86">
            <w:pPr>
              <w:pStyle w:val="O-BodyText"/>
              <w:spacing w:afterLines="120" w:after="288"/>
              <w:ind w:right="108"/>
              <w:rPr>
                <w:rFonts w:ascii="Calibri" w:hAnsi="Calibri"/>
                <w:b/>
                <w:bCs/>
                <w:sz w:val="28"/>
                <w:szCs w:val="28"/>
              </w:rPr>
            </w:pPr>
            <w:r>
              <w:rPr>
                <w:rFonts w:ascii="Calibri" w:hAnsi="Calibri"/>
                <w:b/>
                <w:bCs/>
                <w:sz w:val="28"/>
                <w:szCs w:val="28"/>
              </w:rPr>
              <w:t>Is venue proper in this Court?</w:t>
            </w:r>
          </w:p>
        </w:tc>
        <w:tc>
          <w:tcPr>
            <w:tcW w:w="5904" w:type="dxa"/>
            <w:gridSpan w:val="2"/>
            <w:vAlign w:val="center"/>
          </w:tcPr>
          <w:p w14:paraId="45731E4A" w14:textId="2BFDE0C6" w:rsidR="001271BA" w:rsidRPr="001271BA" w:rsidRDefault="001271BA" w:rsidP="001271BA">
            <w:pPr>
              <w:pStyle w:val="O-BodyText"/>
              <w:spacing w:afterLines="120" w:after="288"/>
              <w:ind w:right="162"/>
              <w:rPr>
                <w:rFonts w:ascii="Calibri" w:hAnsi="Calibri"/>
                <w:b/>
                <w:bCs/>
                <w:sz w:val="22"/>
                <w:szCs w:val="22"/>
              </w:rPr>
            </w:pPr>
            <w:r w:rsidRPr="001271BA">
              <w:rPr>
                <w:rFonts w:ascii="Calibri" w:hAnsi="Calibri"/>
                <w:b/>
                <w:bCs/>
                <w:sz w:val="22"/>
                <w:szCs w:val="22"/>
                <w:highlight w:val="yellow"/>
              </w:rPr>
              <w:t>Yes.  Venue is proper under Section 10(e) and (f) because the unfair labor practices occurred in Texas.  NLRB 2.</w:t>
            </w:r>
          </w:p>
        </w:tc>
      </w:tr>
      <w:tr w:rsidR="001271BA" w:rsidRPr="0010708E" w14:paraId="6627D13A" w14:textId="77777777" w:rsidTr="00B65C86">
        <w:trPr>
          <w:trHeight w:val="4795"/>
        </w:trPr>
        <w:tc>
          <w:tcPr>
            <w:tcW w:w="5904" w:type="dxa"/>
            <w:gridSpan w:val="2"/>
            <w:vAlign w:val="center"/>
          </w:tcPr>
          <w:p w14:paraId="218F5621" w14:textId="74B08107" w:rsidR="001271BA" w:rsidRDefault="001271BA" w:rsidP="00B65C86">
            <w:pPr>
              <w:pStyle w:val="O-BodyText"/>
              <w:spacing w:afterLines="120" w:after="288"/>
              <w:ind w:right="108"/>
              <w:rPr>
                <w:rFonts w:ascii="Calibri" w:hAnsi="Calibri"/>
                <w:b/>
                <w:bCs/>
                <w:sz w:val="28"/>
                <w:szCs w:val="28"/>
              </w:rPr>
            </w:pPr>
            <w:r>
              <w:rPr>
                <w:rFonts w:ascii="Calibri" w:hAnsi="Calibri"/>
                <w:b/>
                <w:bCs/>
                <w:sz w:val="28"/>
                <w:szCs w:val="28"/>
              </w:rPr>
              <w:t xml:space="preserve">What is the </w:t>
            </w:r>
            <w:r w:rsidR="00F7719D">
              <w:rPr>
                <w:rFonts w:ascii="Calibri" w:hAnsi="Calibri"/>
                <w:b/>
                <w:bCs/>
                <w:sz w:val="28"/>
                <w:szCs w:val="28"/>
              </w:rPr>
              <w:t>status</w:t>
            </w:r>
            <w:r>
              <w:rPr>
                <w:rFonts w:ascii="Calibri" w:hAnsi="Calibri"/>
                <w:b/>
                <w:bCs/>
                <w:sz w:val="28"/>
                <w:szCs w:val="28"/>
              </w:rPr>
              <w:t xml:space="preserve"> of the</w:t>
            </w:r>
            <w:r w:rsidRPr="001271BA">
              <w:rPr>
                <w:rFonts w:ascii="Calibri" w:eastAsiaTheme="minorHAnsi" w:hAnsi="Calibri"/>
                <w:b/>
                <w:bCs/>
                <w:sz w:val="22"/>
                <w:szCs w:val="22"/>
              </w:rPr>
              <w:t xml:space="preserve"> </w:t>
            </w:r>
            <w:r w:rsidRPr="001271BA">
              <w:rPr>
                <w:rFonts w:ascii="Calibri" w:hAnsi="Calibri"/>
                <w:b/>
                <w:bCs/>
                <w:sz w:val="28"/>
                <w:szCs w:val="28"/>
              </w:rPr>
              <w:t>Communications Workers of America, AFL- CIO (the Union)</w:t>
            </w:r>
            <w:r>
              <w:rPr>
                <w:rFonts w:ascii="Calibri" w:hAnsi="Calibri"/>
                <w:b/>
                <w:bCs/>
                <w:sz w:val="28"/>
                <w:szCs w:val="28"/>
              </w:rPr>
              <w:t xml:space="preserve"> </w:t>
            </w:r>
            <w:r w:rsidR="00F7719D">
              <w:rPr>
                <w:rFonts w:ascii="Calibri" w:hAnsi="Calibri"/>
                <w:b/>
                <w:bCs/>
                <w:sz w:val="28"/>
                <w:szCs w:val="28"/>
              </w:rPr>
              <w:t>in</w:t>
            </w:r>
            <w:r>
              <w:rPr>
                <w:rFonts w:ascii="Calibri" w:hAnsi="Calibri"/>
                <w:b/>
                <w:bCs/>
                <w:sz w:val="28"/>
                <w:szCs w:val="28"/>
              </w:rPr>
              <w:t xml:space="preserve"> this appeal?</w:t>
            </w:r>
          </w:p>
        </w:tc>
        <w:tc>
          <w:tcPr>
            <w:tcW w:w="5904" w:type="dxa"/>
            <w:gridSpan w:val="2"/>
            <w:vAlign w:val="center"/>
          </w:tcPr>
          <w:p w14:paraId="12E7EACF" w14:textId="3F0870C9" w:rsidR="001271BA" w:rsidRPr="001271BA" w:rsidRDefault="001271BA" w:rsidP="001271BA">
            <w:pPr>
              <w:pStyle w:val="O-BodyText"/>
              <w:spacing w:afterLines="120" w:after="288"/>
              <w:ind w:right="162"/>
              <w:rPr>
                <w:rFonts w:ascii="Calibri" w:hAnsi="Calibri"/>
                <w:b/>
                <w:bCs/>
                <w:sz w:val="22"/>
                <w:szCs w:val="22"/>
                <w:highlight w:val="yellow"/>
              </w:rPr>
            </w:pPr>
            <w:r w:rsidRPr="001271BA">
              <w:rPr>
                <w:rFonts w:ascii="Calibri" w:hAnsi="Calibri"/>
                <w:b/>
                <w:bCs/>
                <w:sz w:val="22"/>
                <w:szCs w:val="22"/>
                <w:highlight w:val="yellow"/>
              </w:rPr>
              <w:t>Communications Workers of America, AFL- CIO (the Union) has intervened on behalf of the Board.</w:t>
            </w:r>
            <w:r>
              <w:rPr>
                <w:rFonts w:ascii="Calibri" w:hAnsi="Calibri"/>
                <w:b/>
                <w:bCs/>
                <w:sz w:val="22"/>
                <w:szCs w:val="22"/>
                <w:highlight w:val="yellow"/>
              </w:rPr>
              <w:t xml:space="preserve">  NLRB 2.</w:t>
            </w:r>
          </w:p>
        </w:tc>
      </w:tr>
      <w:tr w:rsidR="00F7719D" w:rsidRPr="0010708E" w14:paraId="6F6B63E7" w14:textId="77777777" w:rsidTr="00B65C86">
        <w:trPr>
          <w:trHeight w:val="4795"/>
        </w:trPr>
        <w:tc>
          <w:tcPr>
            <w:tcW w:w="5904" w:type="dxa"/>
            <w:gridSpan w:val="2"/>
            <w:vAlign w:val="center"/>
          </w:tcPr>
          <w:p w14:paraId="651E7D82" w14:textId="77777777" w:rsidR="00F7719D" w:rsidRDefault="00F7719D" w:rsidP="00B65C86">
            <w:pPr>
              <w:pStyle w:val="O-BodyText"/>
              <w:spacing w:afterLines="120" w:after="288"/>
              <w:ind w:right="108"/>
              <w:rPr>
                <w:rFonts w:ascii="Calibri" w:hAnsi="Calibri"/>
                <w:b/>
                <w:bCs/>
                <w:sz w:val="28"/>
                <w:szCs w:val="28"/>
              </w:rPr>
            </w:pPr>
          </w:p>
        </w:tc>
        <w:tc>
          <w:tcPr>
            <w:tcW w:w="5904" w:type="dxa"/>
            <w:gridSpan w:val="2"/>
            <w:vAlign w:val="center"/>
          </w:tcPr>
          <w:p w14:paraId="5DC1D092" w14:textId="77777777" w:rsidR="00F7719D" w:rsidRPr="001271BA" w:rsidRDefault="00F7719D" w:rsidP="001271BA">
            <w:pPr>
              <w:pStyle w:val="O-BodyText"/>
              <w:spacing w:afterLines="120" w:after="288"/>
              <w:ind w:right="162"/>
              <w:rPr>
                <w:rFonts w:ascii="Calibri" w:hAnsi="Calibri"/>
                <w:b/>
                <w:bCs/>
                <w:sz w:val="22"/>
                <w:szCs w:val="22"/>
                <w:highlight w:val="yellow"/>
              </w:rPr>
            </w:pPr>
          </w:p>
        </w:tc>
      </w:tr>
      <w:tr w:rsidR="00F7719D" w:rsidRPr="0010708E" w14:paraId="4A06CE0E" w14:textId="77777777" w:rsidTr="00B65C86">
        <w:trPr>
          <w:trHeight w:val="4795"/>
        </w:trPr>
        <w:tc>
          <w:tcPr>
            <w:tcW w:w="5904" w:type="dxa"/>
            <w:gridSpan w:val="2"/>
            <w:vAlign w:val="center"/>
          </w:tcPr>
          <w:p w14:paraId="66C91DB7" w14:textId="77777777" w:rsidR="00F7719D" w:rsidRPr="0010708E" w:rsidRDefault="00F7719D" w:rsidP="00B65C86">
            <w:pPr>
              <w:pStyle w:val="O-BodyText"/>
              <w:spacing w:afterLines="120" w:after="288"/>
              <w:ind w:right="108"/>
              <w:jc w:val="center"/>
              <w:rPr>
                <w:rFonts w:ascii="Calibri" w:hAnsi="Calibri"/>
                <w:b/>
                <w:bCs/>
                <w:sz w:val="52"/>
                <w:szCs w:val="52"/>
              </w:rPr>
            </w:pPr>
            <w:r w:rsidRPr="0010708E">
              <w:rPr>
                <w:rFonts w:ascii="Calibri" w:hAnsi="Calibri"/>
                <w:b/>
                <w:bCs/>
                <w:sz w:val="52"/>
                <w:szCs w:val="52"/>
              </w:rPr>
              <w:t xml:space="preserve">Issues </w:t>
            </w:r>
            <w:r>
              <w:rPr>
                <w:rFonts w:ascii="Calibri" w:hAnsi="Calibri"/>
                <w:b/>
                <w:sz w:val="52"/>
                <w:szCs w:val="52"/>
              </w:rPr>
              <w:br/>
            </w:r>
            <w:r w:rsidRPr="0010708E">
              <w:rPr>
                <w:rFonts w:ascii="Calibri" w:hAnsi="Calibri"/>
                <w:b/>
                <w:bCs/>
                <w:sz w:val="52"/>
                <w:szCs w:val="52"/>
              </w:rPr>
              <w:t>Presented</w:t>
            </w:r>
          </w:p>
        </w:tc>
        <w:tc>
          <w:tcPr>
            <w:tcW w:w="5904" w:type="dxa"/>
            <w:gridSpan w:val="2"/>
            <w:vAlign w:val="center"/>
          </w:tcPr>
          <w:p w14:paraId="4C85F4A2" w14:textId="07D42977" w:rsidR="00F7719D" w:rsidRPr="0010708E" w:rsidRDefault="00F7719D" w:rsidP="00B65C86">
            <w:pPr>
              <w:pStyle w:val="O-BodyText"/>
              <w:spacing w:after="120"/>
              <w:ind w:right="158"/>
              <w:jc w:val="center"/>
              <w:rPr>
                <w:rFonts w:ascii="Calibri" w:hAnsi="Calibri"/>
                <w:b/>
                <w:bCs/>
                <w:sz w:val="22"/>
                <w:szCs w:val="22"/>
              </w:rPr>
            </w:pPr>
            <w:r w:rsidRPr="0010708E">
              <w:rPr>
                <w:rFonts w:ascii="Calibri" w:hAnsi="Calibri"/>
                <w:b/>
                <w:bCs/>
                <w:sz w:val="52"/>
                <w:szCs w:val="52"/>
              </w:rPr>
              <w:t>Color</w:t>
            </w:r>
            <w:r w:rsidR="002E5628">
              <w:rPr>
                <w:rFonts w:ascii="Calibri" w:hAnsi="Calibri"/>
                <w:b/>
                <w:bCs/>
                <w:sz w:val="52"/>
                <w:szCs w:val="52"/>
              </w:rPr>
              <w:t>:</w:t>
            </w:r>
          </w:p>
        </w:tc>
      </w:tr>
      <w:tr w:rsidR="00F7719D" w:rsidRPr="00907D75" w14:paraId="0D3EB01D" w14:textId="77777777" w:rsidTr="00B65C86">
        <w:trPr>
          <w:gridAfter w:val="1"/>
          <w:wAfter w:w="198" w:type="dxa"/>
          <w:trHeight w:val="4795"/>
        </w:trPr>
        <w:tc>
          <w:tcPr>
            <w:tcW w:w="5805" w:type="dxa"/>
            <w:vAlign w:val="center"/>
          </w:tcPr>
          <w:p w14:paraId="433D67A6" w14:textId="1D86E598" w:rsidR="00F7719D" w:rsidRPr="00907D75" w:rsidRDefault="00956560" w:rsidP="00552A57">
            <w:pPr>
              <w:pStyle w:val="O-BodyText"/>
              <w:spacing w:after="120"/>
              <w:ind w:right="200"/>
              <w:jc w:val="both"/>
              <w:rPr>
                <w:rFonts w:ascii="Calibri" w:hAnsi="Calibri" w:cs="Calibri"/>
                <w:b/>
                <w:sz w:val="28"/>
                <w:szCs w:val="28"/>
              </w:rPr>
            </w:pPr>
            <w:r w:rsidRPr="00956560">
              <w:rPr>
                <w:rFonts w:ascii="Calibri" w:hAnsi="Calibri" w:cs="Calibri"/>
                <w:b/>
                <w:sz w:val="28"/>
                <w:szCs w:val="28"/>
              </w:rPr>
              <w:t>Was the Board’s determination that DISH improperly</w:t>
            </w:r>
            <w:r w:rsidR="00552A57">
              <w:rPr>
                <w:rFonts w:ascii="Calibri" w:hAnsi="Calibri" w:cs="Calibri"/>
                <w:b/>
                <w:sz w:val="28"/>
                <w:szCs w:val="28"/>
              </w:rPr>
              <w:t xml:space="preserve"> </w:t>
            </w:r>
            <w:r w:rsidRPr="00956560">
              <w:rPr>
                <w:rFonts w:ascii="Calibri" w:hAnsi="Calibri" w:cs="Calibri"/>
                <w:b/>
                <w:sz w:val="28"/>
                <w:szCs w:val="28"/>
              </w:rPr>
              <w:t>implemented its last, best, and final offer in the absence of a valid impasse supported by substantial evidence?</w:t>
            </w:r>
          </w:p>
        </w:tc>
        <w:tc>
          <w:tcPr>
            <w:tcW w:w="5805" w:type="dxa"/>
            <w:gridSpan w:val="2"/>
            <w:vAlign w:val="center"/>
          </w:tcPr>
          <w:p w14:paraId="25BE3687" w14:textId="06A7A0F2" w:rsidR="00F7719D" w:rsidRPr="00907D75" w:rsidRDefault="00552A57"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The Board’s decision </w:t>
            </w:r>
            <w:r w:rsidRPr="00552A57">
              <w:rPr>
                <w:rFonts w:ascii="Calibri" w:hAnsi="Calibri" w:cs="Calibri"/>
                <w:b/>
                <w:sz w:val="22"/>
                <w:szCs w:val="22"/>
              </w:rPr>
              <w:t>was based entirely on the ALJ’s incorrect conclusion that there was a high attrition rate among DISH technicians at the two unionized Dallas locations</w:t>
            </w:r>
            <w:r>
              <w:rPr>
                <w:rFonts w:ascii="Calibri" w:hAnsi="Calibri" w:cs="Calibri"/>
                <w:b/>
                <w:sz w:val="22"/>
                <w:szCs w:val="22"/>
              </w:rPr>
              <w:t>.</w:t>
            </w:r>
          </w:p>
        </w:tc>
      </w:tr>
      <w:tr w:rsidR="00D92204" w:rsidRPr="00907D75" w14:paraId="3D80617B" w14:textId="77777777" w:rsidTr="00B65C86">
        <w:trPr>
          <w:gridAfter w:val="1"/>
          <w:wAfter w:w="198" w:type="dxa"/>
          <w:trHeight w:val="4795"/>
        </w:trPr>
        <w:tc>
          <w:tcPr>
            <w:tcW w:w="5805" w:type="dxa"/>
            <w:vAlign w:val="center"/>
          </w:tcPr>
          <w:p w14:paraId="02583329" w14:textId="54F44F37" w:rsidR="00D92204" w:rsidRPr="00956560" w:rsidRDefault="00D92204" w:rsidP="00552A57">
            <w:pPr>
              <w:pStyle w:val="O-BodyText"/>
              <w:spacing w:after="120"/>
              <w:ind w:right="200"/>
              <w:jc w:val="both"/>
              <w:rPr>
                <w:rFonts w:ascii="Calibri" w:hAnsi="Calibri" w:cs="Calibri"/>
                <w:b/>
                <w:sz w:val="28"/>
                <w:szCs w:val="28"/>
              </w:rPr>
            </w:pPr>
            <w:r w:rsidRPr="00D92204">
              <w:rPr>
                <w:rFonts w:ascii="Calibri" w:hAnsi="Calibri" w:cs="Calibri"/>
                <w:b/>
                <w:sz w:val="28"/>
                <w:szCs w:val="28"/>
              </w:rPr>
              <w:lastRenderedPageBreak/>
              <w:t>Did the Board err in concluding</w:t>
            </w:r>
            <w:r>
              <w:rPr>
                <w:rFonts w:ascii="Calibri" w:hAnsi="Calibri" w:cs="Calibri"/>
                <w:b/>
                <w:sz w:val="28"/>
                <w:szCs w:val="28"/>
              </w:rPr>
              <w:t xml:space="preserve"> </w:t>
            </w:r>
            <w:r w:rsidRPr="00D92204">
              <w:rPr>
                <w:rFonts w:ascii="Calibri" w:hAnsi="Calibri" w:cs="Calibri"/>
                <w:b/>
                <w:sz w:val="28"/>
                <w:szCs w:val="28"/>
              </w:rPr>
              <w:t>that the</w:t>
            </w:r>
            <w:r>
              <w:rPr>
                <w:rFonts w:ascii="Calibri" w:hAnsi="Calibri" w:cs="Calibri"/>
                <w:b/>
                <w:sz w:val="28"/>
                <w:szCs w:val="28"/>
              </w:rPr>
              <w:t xml:space="preserve"> 17 </w:t>
            </w:r>
            <w:r w:rsidRPr="00D92204">
              <w:rPr>
                <w:rFonts w:ascii="Calibri" w:hAnsi="Calibri" w:cs="Calibri"/>
                <w:b/>
                <w:sz w:val="28"/>
                <w:szCs w:val="28"/>
              </w:rPr>
              <w:t xml:space="preserve">employees </w:t>
            </w:r>
            <w:r>
              <w:rPr>
                <w:rFonts w:ascii="Calibri" w:hAnsi="Calibri" w:cs="Calibri"/>
                <w:b/>
                <w:sz w:val="28"/>
                <w:szCs w:val="28"/>
              </w:rPr>
              <w:t xml:space="preserve">who quit </w:t>
            </w:r>
            <w:r w:rsidRPr="00D92204">
              <w:rPr>
                <w:rFonts w:ascii="Calibri" w:hAnsi="Calibri" w:cs="Calibri"/>
                <w:b/>
                <w:sz w:val="28"/>
                <w:szCs w:val="28"/>
              </w:rPr>
              <w:t>were constructively discharged because they faced a Hobson’s Choice</w:t>
            </w:r>
            <w:r>
              <w:rPr>
                <w:rFonts w:ascii="Calibri" w:hAnsi="Calibri" w:cs="Calibri"/>
                <w:b/>
                <w:sz w:val="28"/>
                <w:szCs w:val="28"/>
              </w:rPr>
              <w:t>?</w:t>
            </w:r>
          </w:p>
        </w:tc>
        <w:tc>
          <w:tcPr>
            <w:tcW w:w="5805" w:type="dxa"/>
            <w:gridSpan w:val="2"/>
            <w:vAlign w:val="center"/>
          </w:tcPr>
          <w:p w14:paraId="0CAF55EF" w14:textId="0FA622B7" w:rsidR="00D92204" w:rsidRDefault="00D92204"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D92204">
              <w:rPr>
                <w:rFonts w:ascii="Calibri" w:hAnsi="Calibri" w:cs="Calibri"/>
                <w:b/>
                <w:sz w:val="22"/>
                <w:szCs w:val="22"/>
              </w:rPr>
              <w:t>The evidence is undisputed, and all parties and the ALJ agreed, that these employees quit because their wages were reduced.  This Court and the Board have held that a unilateral wage reduction, standing alone, does not create a Hobson’s Choice such that employees who quit because of the reduction were necessarily constructively discharged.</w:t>
            </w:r>
          </w:p>
        </w:tc>
      </w:tr>
      <w:tr w:rsidR="00053A11" w:rsidRPr="00907D75" w14:paraId="52279B24" w14:textId="77777777" w:rsidTr="00B65C86">
        <w:trPr>
          <w:gridAfter w:val="1"/>
          <w:wAfter w:w="198" w:type="dxa"/>
          <w:trHeight w:val="4795"/>
        </w:trPr>
        <w:tc>
          <w:tcPr>
            <w:tcW w:w="5805" w:type="dxa"/>
            <w:vAlign w:val="center"/>
          </w:tcPr>
          <w:p w14:paraId="14F99E26" w14:textId="074B938F" w:rsidR="00053A11" w:rsidRPr="00907D75" w:rsidRDefault="00053A11" w:rsidP="0057593C">
            <w:pPr>
              <w:pStyle w:val="O-BodyText"/>
              <w:spacing w:after="120"/>
              <w:ind w:right="200"/>
              <w:jc w:val="center"/>
              <w:rPr>
                <w:rFonts w:ascii="Calibri" w:hAnsi="Calibri" w:cs="Calibri"/>
                <w:b/>
                <w:sz w:val="52"/>
                <w:szCs w:val="52"/>
              </w:rPr>
            </w:pPr>
            <w:r w:rsidRPr="00907D75">
              <w:rPr>
                <w:rFonts w:ascii="Calibri" w:hAnsi="Calibri" w:cs="Calibri"/>
                <w:b/>
                <w:sz w:val="52"/>
                <w:szCs w:val="52"/>
              </w:rPr>
              <w:t xml:space="preserve">Statement </w:t>
            </w:r>
            <w:r w:rsidRPr="00907D75">
              <w:rPr>
                <w:rFonts w:ascii="Calibri" w:hAnsi="Calibri" w:cs="Calibri"/>
                <w:b/>
                <w:sz w:val="52"/>
                <w:szCs w:val="52"/>
              </w:rPr>
              <w:br/>
              <w:t xml:space="preserve">of </w:t>
            </w:r>
            <w:r w:rsidR="00811B96" w:rsidRPr="00907D75">
              <w:rPr>
                <w:rFonts w:ascii="Calibri" w:hAnsi="Calibri" w:cs="Calibri"/>
                <w:b/>
                <w:sz w:val="52"/>
                <w:szCs w:val="52"/>
              </w:rPr>
              <w:t>the Case</w:t>
            </w:r>
          </w:p>
        </w:tc>
        <w:tc>
          <w:tcPr>
            <w:tcW w:w="5805" w:type="dxa"/>
            <w:gridSpan w:val="2"/>
            <w:vAlign w:val="center"/>
          </w:tcPr>
          <w:p w14:paraId="4734DDA3" w14:textId="4D68F589" w:rsidR="00053A11" w:rsidRPr="00907D75" w:rsidRDefault="00053A11" w:rsidP="0057593C">
            <w:pPr>
              <w:pStyle w:val="O-BodyText"/>
              <w:spacing w:after="120"/>
              <w:ind w:left="290" w:right="65"/>
              <w:jc w:val="center"/>
              <w:rPr>
                <w:rFonts w:ascii="Calibri" w:hAnsi="Calibri" w:cs="Calibri"/>
                <w:b/>
                <w:sz w:val="52"/>
                <w:szCs w:val="52"/>
              </w:rPr>
            </w:pPr>
            <w:r w:rsidRPr="00907D75">
              <w:rPr>
                <w:rFonts w:ascii="Calibri" w:hAnsi="Calibri" w:cs="Calibri"/>
                <w:b/>
                <w:sz w:val="52"/>
                <w:szCs w:val="52"/>
              </w:rPr>
              <w:t>Color</w:t>
            </w:r>
            <w:r w:rsidR="003431B5">
              <w:rPr>
                <w:rFonts w:ascii="Calibri" w:hAnsi="Calibri" w:cs="Calibri"/>
                <w:b/>
                <w:sz w:val="52"/>
                <w:szCs w:val="52"/>
              </w:rPr>
              <w:t>:  Yellow</w:t>
            </w:r>
          </w:p>
        </w:tc>
      </w:tr>
      <w:tr w:rsidR="00AC4428" w:rsidRPr="00907D75" w14:paraId="25648A08" w14:textId="77777777" w:rsidTr="00B65C86">
        <w:trPr>
          <w:gridAfter w:val="1"/>
          <w:wAfter w:w="198" w:type="dxa"/>
          <w:trHeight w:val="4795"/>
        </w:trPr>
        <w:tc>
          <w:tcPr>
            <w:tcW w:w="5805" w:type="dxa"/>
            <w:vAlign w:val="center"/>
          </w:tcPr>
          <w:p w14:paraId="38D4D8AD" w14:textId="2BBB8A8C" w:rsidR="00AC4428" w:rsidRPr="00907D75" w:rsidRDefault="00437F16" w:rsidP="0057593C">
            <w:pPr>
              <w:pStyle w:val="O-BodyText"/>
              <w:spacing w:after="120"/>
              <w:ind w:right="200"/>
              <w:jc w:val="both"/>
              <w:rPr>
                <w:rFonts w:ascii="Calibri" w:hAnsi="Calibri" w:cs="Calibri"/>
                <w:b/>
                <w:sz w:val="28"/>
                <w:szCs w:val="28"/>
              </w:rPr>
            </w:pPr>
            <w:bookmarkStart w:id="0" w:name="_Hlk14868685"/>
            <w:bookmarkStart w:id="1" w:name="_Hlk535571930"/>
            <w:r>
              <w:rPr>
                <w:rFonts w:ascii="Calibri" w:hAnsi="Calibri" w:cs="Calibri"/>
                <w:b/>
                <w:sz w:val="28"/>
                <w:szCs w:val="28"/>
              </w:rPr>
              <w:t>What does DISH do?</w:t>
            </w:r>
          </w:p>
        </w:tc>
        <w:tc>
          <w:tcPr>
            <w:tcW w:w="5805" w:type="dxa"/>
            <w:gridSpan w:val="2"/>
            <w:vAlign w:val="center"/>
          </w:tcPr>
          <w:p w14:paraId="5889468E" w14:textId="3500FE72" w:rsidR="00AC4428" w:rsidRPr="00907D75" w:rsidRDefault="00D1203E" w:rsidP="0057593C">
            <w:pPr>
              <w:pStyle w:val="O-BodyText"/>
              <w:spacing w:after="120"/>
              <w:ind w:left="290" w:right="65"/>
              <w:jc w:val="both"/>
              <w:rPr>
                <w:rFonts w:ascii="Calibri" w:hAnsi="Calibri" w:cs="Calibri"/>
                <w:b/>
                <w:sz w:val="22"/>
                <w:szCs w:val="22"/>
              </w:rPr>
            </w:pPr>
            <w:r w:rsidRPr="00D1203E">
              <w:rPr>
                <w:rFonts w:ascii="Calibri" w:hAnsi="Calibri" w:cs="Calibri"/>
                <w:b/>
                <w:sz w:val="22"/>
                <w:szCs w:val="22"/>
              </w:rPr>
              <w:t xml:space="preserve">DISH is one of the largest providers of TV programming in the country.  It sells programming packages to its customers, which it beams via satellite to small dishes mounted on their homes.  </w:t>
            </w:r>
          </w:p>
        </w:tc>
      </w:tr>
      <w:bookmarkEnd w:id="0"/>
      <w:tr w:rsidR="00E34B02" w:rsidRPr="00907D75" w14:paraId="21CDEFB8" w14:textId="77777777" w:rsidTr="00B65C86">
        <w:trPr>
          <w:gridAfter w:val="1"/>
          <w:wAfter w:w="198" w:type="dxa"/>
          <w:trHeight w:val="4795"/>
        </w:trPr>
        <w:tc>
          <w:tcPr>
            <w:tcW w:w="5805" w:type="dxa"/>
            <w:vAlign w:val="center"/>
          </w:tcPr>
          <w:p w14:paraId="0BCACA32" w14:textId="3A275FE5" w:rsidR="00E34B02" w:rsidRDefault="00E34B02" w:rsidP="0057593C">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does DISH provide it service?</w:t>
            </w:r>
          </w:p>
        </w:tc>
        <w:tc>
          <w:tcPr>
            <w:tcW w:w="5805" w:type="dxa"/>
            <w:gridSpan w:val="2"/>
            <w:vAlign w:val="center"/>
          </w:tcPr>
          <w:p w14:paraId="7DBB9EF4" w14:textId="77E4769A" w:rsidR="00E34B02" w:rsidRPr="00D1203E" w:rsidRDefault="00E34B02" w:rsidP="0057593C">
            <w:pPr>
              <w:pStyle w:val="O-BodyText"/>
              <w:spacing w:after="120"/>
              <w:ind w:left="290" w:right="65"/>
              <w:jc w:val="both"/>
              <w:rPr>
                <w:rFonts w:ascii="Calibri" w:hAnsi="Calibri" w:cs="Calibri"/>
                <w:b/>
                <w:sz w:val="22"/>
                <w:szCs w:val="22"/>
              </w:rPr>
            </w:pPr>
            <w:r w:rsidRPr="00E34B02">
              <w:rPr>
                <w:rFonts w:ascii="Calibri" w:hAnsi="Calibri" w:cs="Calibri"/>
                <w:b/>
                <w:sz w:val="22"/>
                <w:szCs w:val="22"/>
              </w:rPr>
              <w:t xml:space="preserve">To provide </w:t>
            </w:r>
            <w:r>
              <w:rPr>
                <w:rFonts w:ascii="Calibri" w:hAnsi="Calibri" w:cs="Calibri"/>
                <w:b/>
                <w:sz w:val="22"/>
                <w:szCs w:val="22"/>
              </w:rPr>
              <w:t>its TV programming service</w:t>
            </w:r>
            <w:r w:rsidRPr="00E34B02">
              <w:rPr>
                <w:rFonts w:ascii="Calibri" w:hAnsi="Calibri" w:cs="Calibri"/>
                <w:b/>
                <w:sz w:val="22"/>
                <w:szCs w:val="22"/>
              </w:rPr>
              <w:t>, DISH employs technicians who travel to customers’ homes to install the satellite systems and troubleshoot any problems.</w:t>
            </w:r>
          </w:p>
        </w:tc>
      </w:tr>
      <w:bookmarkEnd w:id="1"/>
      <w:tr w:rsidR="00B77EF0" w:rsidRPr="00907D75" w14:paraId="58A03A6F" w14:textId="77777777" w:rsidTr="00B65C86">
        <w:trPr>
          <w:gridAfter w:val="1"/>
          <w:wAfter w:w="198" w:type="dxa"/>
          <w:trHeight w:val="4795"/>
        </w:trPr>
        <w:tc>
          <w:tcPr>
            <w:tcW w:w="5805" w:type="dxa"/>
            <w:vAlign w:val="center"/>
          </w:tcPr>
          <w:p w14:paraId="38661457" w14:textId="39D9D478" w:rsidR="00B77EF0" w:rsidRPr="00907D75" w:rsidRDefault="00622804" w:rsidP="0057593C">
            <w:pPr>
              <w:pStyle w:val="O-BodyText"/>
              <w:spacing w:after="120"/>
              <w:ind w:right="200"/>
              <w:jc w:val="both"/>
              <w:rPr>
                <w:rFonts w:ascii="Calibri" w:hAnsi="Calibri" w:cs="Calibri"/>
                <w:b/>
                <w:sz w:val="28"/>
                <w:szCs w:val="28"/>
              </w:rPr>
            </w:pPr>
            <w:r>
              <w:rPr>
                <w:rFonts w:ascii="Calibri" w:hAnsi="Calibri" w:cs="Calibri"/>
                <w:b/>
                <w:sz w:val="28"/>
                <w:szCs w:val="28"/>
              </w:rPr>
              <w:t xml:space="preserve">How does DISH </w:t>
            </w:r>
            <w:r w:rsidR="00E34B02">
              <w:rPr>
                <w:rFonts w:ascii="Calibri" w:hAnsi="Calibri" w:cs="Calibri"/>
                <w:b/>
                <w:sz w:val="28"/>
                <w:szCs w:val="28"/>
              </w:rPr>
              <w:t>compensate its technicians</w:t>
            </w:r>
            <w:r w:rsidR="00B77EF0" w:rsidRPr="00907D75">
              <w:rPr>
                <w:rFonts w:ascii="Calibri" w:hAnsi="Calibri" w:cs="Calibri"/>
                <w:b/>
                <w:sz w:val="28"/>
                <w:szCs w:val="28"/>
              </w:rPr>
              <w:t>?</w:t>
            </w:r>
          </w:p>
        </w:tc>
        <w:tc>
          <w:tcPr>
            <w:tcW w:w="5805" w:type="dxa"/>
            <w:gridSpan w:val="2"/>
            <w:vAlign w:val="center"/>
          </w:tcPr>
          <w:p w14:paraId="3F271011" w14:textId="74B8C7AC" w:rsidR="00B77EF0" w:rsidRPr="00907D75" w:rsidRDefault="00E34B02" w:rsidP="00622804">
            <w:pPr>
              <w:pStyle w:val="O-BodyText"/>
              <w:spacing w:after="120"/>
              <w:ind w:left="290" w:right="65"/>
              <w:jc w:val="both"/>
              <w:rPr>
                <w:rFonts w:ascii="Calibri" w:hAnsi="Calibri" w:cs="Calibri"/>
                <w:b/>
                <w:sz w:val="22"/>
                <w:szCs w:val="22"/>
              </w:rPr>
            </w:pPr>
            <w:r w:rsidRPr="00E34B02">
              <w:rPr>
                <w:rFonts w:ascii="Calibri" w:hAnsi="Calibri" w:cs="Calibri"/>
                <w:b/>
                <w:sz w:val="22"/>
                <w:szCs w:val="22"/>
              </w:rPr>
              <w:t>DISH generally compensates its technicians using a nationwide pay system, which often included an hourly component.</w:t>
            </w:r>
          </w:p>
        </w:tc>
      </w:tr>
      <w:tr w:rsidR="00363A6A" w:rsidRPr="00907D75" w14:paraId="5B00E5DD" w14:textId="77777777" w:rsidTr="00B65C86">
        <w:trPr>
          <w:gridAfter w:val="1"/>
          <w:wAfter w:w="198" w:type="dxa"/>
          <w:trHeight w:val="4795"/>
        </w:trPr>
        <w:tc>
          <w:tcPr>
            <w:tcW w:w="5805" w:type="dxa"/>
            <w:vAlign w:val="center"/>
          </w:tcPr>
          <w:p w14:paraId="3185089A" w14:textId="48374803" w:rsidR="00363A6A" w:rsidRPr="00907D75" w:rsidRDefault="00363A6A"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E34B02">
              <w:rPr>
                <w:rFonts w:ascii="Calibri" w:hAnsi="Calibri" w:cs="Calibri"/>
                <w:b/>
                <w:sz w:val="28"/>
                <w:szCs w:val="28"/>
              </w:rPr>
              <w:t>is QPC</w:t>
            </w:r>
            <w:r w:rsidRPr="00907D75">
              <w:rPr>
                <w:rFonts w:ascii="Calibri" w:hAnsi="Calibri" w:cs="Calibri"/>
                <w:b/>
                <w:sz w:val="28"/>
                <w:szCs w:val="28"/>
              </w:rPr>
              <w:t>?</w:t>
            </w:r>
          </w:p>
        </w:tc>
        <w:tc>
          <w:tcPr>
            <w:tcW w:w="5805" w:type="dxa"/>
            <w:gridSpan w:val="2"/>
            <w:vAlign w:val="center"/>
          </w:tcPr>
          <w:p w14:paraId="57A7CA18" w14:textId="0BA3C1A8" w:rsidR="00363A6A" w:rsidRPr="00907D75" w:rsidRDefault="00E34B02" w:rsidP="00363A6A">
            <w:pPr>
              <w:pStyle w:val="O-BodyText"/>
              <w:spacing w:after="120"/>
              <w:ind w:left="290" w:right="65"/>
              <w:jc w:val="both"/>
              <w:rPr>
                <w:rFonts w:ascii="Calibri" w:hAnsi="Calibri" w:cs="Calibri"/>
                <w:b/>
                <w:sz w:val="22"/>
                <w:szCs w:val="22"/>
              </w:rPr>
            </w:pPr>
            <w:r>
              <w:rPr>
                <w:rFonts w:ascii="Calibri" w:hAnsi="Calibri" w:cs="Calibri"/>
                <w:b/>
                <w:sz w:val="22"/>
                <w:szCs w:val="22"/>
              </w:rPr>
              <w:t xml:space="preserve">QPC stands for </w:t>
            </w:r>
            <w:r w:rsidRPr="00E34B02">
              <w:rPr>
                <w:rFonts w:ascii="Calibri" w:hAnsi="Calibri" w:cs="Calibri"/>
                <w:b/>
                <w:sz w:val="22"/>
                <w:szCs w:val="22"/>
              </w:rPr>
              <w:t>Quality Performance Compensation</w:t>
            </w:r>
            <w:r>
              <w:rPr>
                <w:rFonts w:ascii="Calibri" w:hAnsi="Calibri" w:cs="Calibri"/>
                <w:b/>
                <w:sz w:val="22"/>
                <w:szCs w:val="22"/>
              </w:rPr>
              <w:t xml:space="preserve">, which was an incentive-based pay scale that DISH piloted in 2009 at </w:t>
            </w:r>
            <w:r w:rsidRPr="00E34B02">
              <w:rPr>
                <w:rFonts w:ascii="Calibri" w:hAnsi="Calibri" w:cs="Calibri"/>
                <w:b/>
                <w:sz w:val="22"/>
                <w:szCs w:val="22"/>
              </w:rPr>
              <w:t>several locations, including two of its eight offices in the North Texas region: Farmers Branch and North Richland Hills.</w:t>
            </w:r>
            <w:r>
              <w:rPr>
                <w:rFonts w:ascii="Calibri" w:hAnsi="Calibri" w:cs="Calibri"/>
                <w:b/>
                <w:sz w:val="22"/>
                <w:szCs w:val="22"/>
              </w:rPr>
              <w:t xml:space="preserve">  </w:t>
            </w:r>
          </w:p>
        </w:tc>
      </w:tr>
      <w:tr w:rsidR="00E34B02" w:rsidRPr="00907D75" w14:paraId="57491999" w14:textId="77777777" w:rsidTr="00B65C86">
        <w:trPr>
          <w:gridAfter w:val="1"/>
          <w:wAfter w:w="198" w:type="dxa"/>
          <w:trHeight w:val="4795"/>
        </w:trPr>
        <w:tc>
          <w:tcPr>
            <w:tcW w:w="5805" w:type="dxa"/>
            <w:vAlign w:val="center"/>
          </w:tcPr>
          <w:p w14:paraId="0C7DFF83" w14:textId="2504C27F" w:rsidR="00E34B02" w:rsidRDefault="00B715A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idea behind</w:t>
            </w:r>
            <w:r w:rsidR="00E34B02">
              <w:rPr>
                <w:rFonts w:ascii="Calibri" w:hAnsi="Calibri" w:cs="Calibri"/>
                <w:b/>
                <w:sz w:val="28"/>
                <w:szCs w:val="28"/>
              </w:rPr>
              <w:t xml:space="preserve"> QPC?</w:t>
            </w:r>
          </w:p>
        </w:tc>
        <w:tc>
          <w:tcPr>
            <w:tcW w:w="5805" w:type="dxa"/>
            <w:gridSpan w:val="2"/>
            <w:vAlign w:val="center"/>
          </w:tcPr>
          <w:p w14:paraId="58BFF5E4" w14:textId="0D1573AD" w:rsidR="00E34B02" w:rsidRDefault="00E34B02" w:rsidP="00363A6A">
            <w:pPr>
              <w:pStyle w:val="O-BodyText"/>
              <w:spacing w:after="120"/>
              <w:ind w:left="290" w:right="65"/>
              <w:jc w:val="both"/>
              <w:rPr>
                <w:rFonts w:ascii="Calibri" w:hAnsi="Calibri" w:cs="Calibri"/>
                <w:b/>
                <w:sz w:val="22"/>
                <w:szCs w:val="22"/>
              </w:rPr>
            </w:pPr>
            <w:r w:rsidRPr="00E34B02">
              <w:rPr>
                <w:rFonts w:ascii="Calibri" w:hAnsi="Calibri" w:cs="Calibri"/>
                <w:b/>
                <w:sz w:val="22"/>
                <w:szCs w:val="22"/>
              </w:rPr>
              <w:t>Under QPC, the technicians’ hourly wages were lowered, but the hourly wages were supplemented by performance incentives</w:t>
            </w:r>
            <w:r>
              <w:rPr>
                <w:rFonts w:ascii="Calibri" w:hAnsi="Calibri" w:cs="Calibri"/>
                <w:b/>
                <w:sz w:val="22"/>
                <w:szCs w:val="22"/>
              </w:rPr>
              <w:t xml:space="preserve"> </w:t>
            </w:r>
            <w:r w:rsidRPr="00E34B02">
              <w:rPr>
                <w:rFonts w:ascii="Calibri" w:hAnsi="Calibri" w:cs="Calibri"/>
                <w:b/>
                <w:sz w:val="22"/>
                <w:szCs w:val="22"/>
              </w:rPr>
              <w:t>— additional pay for high-quality work</w:t>
            </w:r>
            <w:r>
              <w:rPr>
                <w:rFonts w:ascii="Calibri" w:hAnsi="Calibri" w:cs="Calibri"/>
                <w:b/>
                <w:sz w:val="22"/>
                <w:szCs w:val="22"/>
              </w:rPr>
              <w:t>.</w:t>
            </w:r>
          </w:p>
        </w:tc>
      </w:tr>
      <w:tr w:rsidR="00363A6A" w:rsidRPr="00907D75" w14:paraId="561488EF" w14:textId="77777777" w:rsidTr="00B65C86">
        <w:trPr>
          <w:gridAfter w:val="1"/>
          <w:wAfter w:w="198" w:type="dxa"/>
          <w:trHeight w:val="4795"/>
        </w:trPr>
        <w:tc>
          <w:tcPr>
            <w:tcW w:w="5805" w:type="dxa"/>
            <w:vAlign w:val="center"/>
          </w:tcPr>
          <w:p w14:paraId="5D772C7C" w14:textId="39C042BA" w:rsidR="00363A6A" w:rsidRPr="00907D75" w:rsidRDefault="00B715A6" w:rsidP="0060545C">
            <w:pPr>
              <w:pStyle w:val="O-BodyText"/>
              <w:spacing w:after="120"/>
              <w:ind w:right="200"/>
              <w:jc w:val="both"/>
              <w:rPr>
                <w:rFonts w:ascii="Calibri" w:hAnsi="Calibri" w:cs="Calibri"/>
                <w:b/>
                <w:sz w:val="28"/>
                <w:szCs w:val="28"/>
              </w:rPr>
            </w:pPr>
            <w:r>
              <w:rPr>
                <w:rFonts w:ascii="Calibri" w:hAnsi="Calibri" w:cs="Calibri"/>
                <w:b/>
                <w:sz w:val="28"/>
                <w:szCs w:val="28"/>
              </w:rPr>
              <w:t>How did QPC specifically work</w:t>
            </w:r>
            <w:r w:rsidR="00363A6A" w:rsidRPr="00907D75">
              <w:rPr>
                <w:rFonts w:ascii="Calibri" w:hAnsi="Calibri" w:cs="Calibri"/>
                <w:b/>
                <w:sz w:val="28"/>
                <w:szCs w:val="28"/>
              </w:rPr>
              <w:t>?</w:t>
            </w:r>
          </w:p>
        </w:tc>
        <w:tc>
          <w:tcPr>
            <w:tcW w:w="5805" w:type="dxa"/>
            <w:gridSpan w:val="2"/>
            <w:vAlign w:val="center"/>
          </w:tcPr>
          <w:p w14:paraId="3FF2863C" w14:textId="0F5E0F82" w:rsidR="00363A6A" w:rsidRPr="00907D75" w:rsidRDefault="00B715A6" w:rsidP="0060545C">
            <w:pPr>
              <w:pStyle w:val="O-BodyText"/>
              <w:spacing w:after="120"/>
              <w:ind w:left="290" w:right="65"/>
              <w:jc w:val="both"/>
              <w:rPr>
                <w:rFonts w:ascii="Calibri" w:hAnsi="Calibri" w:cs="Calibri"/>
                <w:b/>
                <w:sz w:val="22"/>
                <w:szCs w:val="22"/>
              </w:rPr>
            </w:pPr>
            <w:r w:rsidRPr="00B715A6">
              <w:rPr>
                <w:rFonts w:ascii="Calibri" w:hAnsi="Calibri" w:cs="Calibri"/>
                <w:b/>
                <w:sz w:val="22"/>
                <w:szCs w:val="22"/>
              </w:rPr>
              <w:t xml:space="preserve">Each task a technician might perform was assigned a point value. </w:t>
            </w:r>
            <w:r>
              <w:rPr>
                <w:rFonts w:ascii="Calibri" w:hAnsi="Calibri" w:cs="Calibri"/>
                <w:b/>
                <w:sz w:val="22"/>
                <w:szCs w:val="22"/>
              </w:rPr>
              <w:t xml:space="preserve"> </w:t>
            </w:r>
            <w:r w:rsidRPr="00B715A6">
              <w:rPr>
                <w:rFonts w:ascii="Calibri" w:hAnsi="Calibri" w:cs="Calibri"/>
                <w:b/>
                <w:sz w:val="22"/>
                <w:szCs w:val="22"/>
              </w:rPr>
              <w:t xml:space="preserve">These points were then weighted (based on how well the technician performed the task) and assigned dollar values.  Technicians </w:t>
            </w:r>
            <w:r w:rsidR="003D35B6">
              <w:rPr>
                <w:rFonts w:ascii="Calibri" w:hAnsi="Calibri" w:cs="Calibri"/>
                <w:b/>
                <w:sz w:val="22"/>
                <w:szCs w:val="22"/>
              </w:rPr>
              <w:t>would</w:t>
            </w:r>
            <w:r w:rsidRPr="00B715A6">
              <w:rPr>
                <w:rFonts w:ascii="Calibri" w:hAnsi="Calibri" w:cs="Calibri"/>
                <w:b/>
                <w:sz w:val="22"/>
                <w:szCs w:val="22"/>
              </w:rPr>
              <w:t xml:space="preserve"> accrue both hourly wages and incentive pay throughout the day, and their pay increased with the quantity and quality of tasks performed.</w:t>
            </w:r>
          </w:p>
        </w:tc>
      </w:tr>
      <w:tr w:rsidR="00363A6A" w:rsidRPr="00907D75" w14:paraId="1376C3E4" w14:textId="77777777" w:rsidTr="00B65C86">
        <w:trPr>
          <w:gridAfter w:val="1"/>
          <w:wAfter w:w="198" w:type="dxa"/>
          <w:trHeight w:val="4795"/>
        </w:trPr>
        <w:tc>
          <w:tcPr>
            <w:tcW w:w="5805" w:type="dxa"/>
            <w:vAlign w:val="center"/>
          </w:tcPr>
          <w:p w14:paraId="1476CD9D" w14:textId="3BEDC178" w:rsidR="00363A6A" w:rsidRPr="00907D75" w:rsidRDefault="005F1489"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FC0692">
              <w:rPr>
                <w:rFonts w:ascii="Calibri" w:hAnsi="Calibri" w:cs="Calibri"/>
                <w:b/>
                <w:sz w:val="28"/>
                <w:szCs w:val="28"/>
              </w:rPr>
              <w:t>was the goal of QPC</w:t>
            </w:r>
            <w:r>
              <w:rPr>
                <w:rFonts w:ascii="Calibri" w:hAnsi="Calibri" w:cs="Calibri"/>
                <w:b/>
                <w:sz w:val="28"/>
                <w:szCs w:val="28"/>
              </w:rPr>
              <w:t>?</w:t>
            </w:r>
          </w:p>
        </w:tc>
        <w:tc>
          <w:tcPr>
            <w:tcW w:w="5805" w:type="dxa"/>
            <w:gridSpan w:val="2"/>
            <w:vAlign w:val="center"/>
          </w:tcPr>
          <w:p w14:paraId="2CBAC07A" w14:textId="5BE70E12" w:rsidR="00363A6A" w:rsidRPr="00907D75" w:rsidRDefault="00FC0692" w:rsidP="005F1489">
            <w:pPr>
              <w:pStyle w:val="O-BodyText"/>
              <w:spacing w:after="120"/>
              <w:ind w:left="290" w:right="65"/>
              <w:jc w:val="both"/>
              <w:rPr>
                <w:rFonts w:ascii="Calibri" w:hAnsi="Calibri" w:cs="Calibri"/>
                <w:b/>
                <w:sz w:val="22"/>
                <w:szCs w:val="22"/>
              </w:rPr>
            </w:pPr>
            <w:r w:rsidRPr="00FC0692">
              <w:rPr>
                <w:rFonts w:ascii="Calibri" w:hAnsi="Calibri" w:cs="Calibri"/>
                <w:b/>
                <w:sz w:val="22"/>
                <w:szCs w:val="22"/>
              </w:rPr>
              <w:t xml:space="preserve">The goal of QPC was to develop a merit-based compensation system that would “drive performance” while “not </w:t>
            </w:r>
            <w:proofErr w:type="spellStart"/>
            <w:r w:rsidRPr="00FC0692">
              <w:rPr>
                <w:rFonts w:ascii="Calibri" w:hAnsi="Calibri" w:cs="Calibri"/>
                <w:b/>
                <w:sz w:val="22"/>
                <w:szCs w:val="22"/>
              </w:rPr>
              <w:t>increas</w:t>
            </w:r>
            <w:proofErr w:type="spellEnd"/>
            <w:r w:rsidRPr="00FC0692">
              <w:rPr>
                <w:rFonts w:ascii="Calibri" w:hAnsi="Calibri" w:cs="Calibri"/>
                <w:b/>
                <w:sz w:val="22"/>
                <w:szCs w:val="22"/>
              </w:rPr>
              <w:t>[</w:t>
            </w:r>
            <w:proofErr w:type="spellStart"/>
            <w:r w:rsidRPr="00FC0692">
              <w:rPr>
                <w:rFonts w:ascii="Calibri" w:hAnsi="Calibri" w:cs="Calibri"/>
                <w:b/>
                <w:sz w:val="22"/>
                <w:szCs w:val="22"/>
              </w:rPr>
              <w:t>ing</w:t>
            </w:r>
            <w:proofErr w:type="spellEnd"/>
            <w:r w:rsidRPr="00FC0692">
              <w:rPr>
                <w:rFonts w:ascii="Calibri" w:hAnsi="Calibri" w:cs="Calibri"/>
                <w:b/>
                <w:sz w:val="22"/>
                <w:szCs w:val="22"/>
              </w:rPr>
              <w:t>] pay to a drastic point.”</w:t>
            </w:r>
            <w:r>
              <w:rPr>
                <w:rFonts w:ascii="Calibri" w:hAnsi="Calibri" w:cs="Calibri"/>
                <w:b/>
                <w:sz w:val="22"/>
                <w:szCs w:val="22"/>
              </w:rPr>
              <w:t xml:space="preserve">  </w:t>
            </w:r>
            <w:r w:rsidRPr="00FC0692">
              <w:rPr>
                <w:rFonts w:ascii="Calibri" w:hAnsi="Calibri" w:cs="Calibri"/>
                <w:b/>
                <w:sz w:val="22"/>
                <w:szCs w:val="22"/>
              </w:rPr>
              <w:t>ROA.881</w:t>
            </w:r>
            <w:r>
              <w:rPr>
                <w:rFonts w:ascii="Calibri" w:hAnsi="Calibri" w:cs="Calibri"/>
                <w:b/>
                <w:sz w:val="22"/>
                <w:szCs w:val="22"/>
              </w:rPr>
              <w:t>.</w:t>
            </w:r>
          </w:p>
        </w:tc>
      </w:tr>
      <w:tr w:rsidR="005F1489" w:rsidRPr="00907D75" w14:paraId="502B2964" w14:textId="77777777" w:rsidTr="00B65C86">
        <w:trPr>
          <w:gridAfter w:val="1"/>
          <w:wAfter w:w="198" w:type="dxa"/>
          <w:trHeight w:val="4795"/>
        </w:trPr>
        <w:tc>
          <w:tcPr>
            <w:tcW w:w="5805" w:type="dxa"/>
            <w:vAlign w:val="center"/>
          </w:tcPr>
          <w:p w14:paraId="1BF6649D" w14:textId="6090DDF3" w:rsidR="005F1489" w:rsidRDefault="00FC0692"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did the technicians initially oppose QPC</w:t>
            </w:r>
            <w:r w:rsidR="005F1489">
              <w:rPr>
                <w:rFonts w:ascii="Calibri" w:hAnsi="Calibri" w:cs="Calibri"/>
                <w:b/>
                <w:sz w:val="28"/>
                <w:szCs w:val="28"/>
              </w:rPr>
              <w:t>?</w:t>
            </w:r>
          </w:p>
        </w:tc>
        <w:tc>
          <w:tcPr>
            <w:tcW w:w="5805" w:type="dxa"/>
            <w:gridSpan w:val="2"/>
            <w:vAlign w:val="center"/>
          </w:tcPr>
          <w:p w14:paraId="567E8E6F" w14:textId="2B511B77" w:rsidR="005F1489" w:rsidRPr="005F1489" w:rsidRDefault="00FC0692" w:rsidP="00FC0692">
            <w:pPr>
              <w:pStyle w:val="O-BodyText"/>
              <w:spacing w:after="120"/>
              <w:ind w:left="290" w:right="65"/>
              <w:jc w:val="both"/>
              <w:rPr>
                <w:rFonts w:ascii="Calibri" w:hAnsi="Calibri" w:cs="Calibri"/>
                <w:b/>
                <w:sz w:val="22"/>
                <w:szCs w:val="22"/>
              </w:rPr>
            </w:pPr>
            <w:r w:rsidRPr="00FC0692">
              <w:rPr>
                <w:rFonts w:ascii="Calibri" w:hAnsi="Calibri" w:cs="Calibri"/>
                <w:b/>
                <w:sz w:val="22"/>
                <w:szCs w:val="22"/>
              </w:rPr>
              <w:t>The technicians in Farmers Branch and North Richland Hills</w:t>
            </w:r>
            <w:r>
              <w:rPr>
                <w:rFonts w:ascii="Calibri" w:hAnsi="Calibri" w:cs="Calibri"/>
                <w:b/>
                <w:sz w:val="22"/>
                <w:szCs w:val="22"/>
              </w:rPr>
              <w:t xml:space="preserve"> </w:t>
            </w:r>
            <w:r w:rsidRPr="00FC0692">
              <w:rPr>
                <w:rFonts w:ascii="Calibri" w:hAnsi="Calibri" w:cs="Calibri"/>
                <w:b/>
                <w:sz w:val="22"/>
                <w:szCs w:val="22"/>
              </w:rPr>
              <w:t xml:space="preserve">opposed QPC because it decreased their hourly base wage. </w:t>
            </w:r>
            <w:r>
              <w:rPr>
                <w:rFonts w:ascii="Calibri" w:hAnsi="Calibri" w:cs="Calibri"/>
                <w:b/>
                <w:sz w:val="22"/>
                <w:szCs w:val="22"/>
              </w:rPr>
              <w:t xml:space="preserve"> </w:t>
            </w:r>
            <w:r w:rsidRPr="00FC0692">
              <w:rPr>
                <w:rFonts w:ascii="Calibri" w:hAnsi="Calibri" w:cs="Calibri"/>
                <w:b/>
                <w:sz w:val="22"/>
                <w:szCs w:val="22"/>
              </w:rPr>
              <w:t>They wanted to eliminate QPC and return to a system of flat hourly wages.</w:t>
            </w:r>
          </w:p>
        </w:tc>
      </w:tr>
      <w:tr w:rsidR="0064515C" w:rsidRPr="00907D75" w14:paraId="5FC3A041" w14:textId="77777777" w:rsidTr="00B65C86">
        <w:trPr>
          <w:gridAfter w:val="1"/>
          <w:wAfter w:w="198" w:type="dxa"/>
          <w:trHeight w:val="4795"/>
        </w:trPr>
        <w:tc>
          <w:tcPr>
            <w:tcW w:w="5805" w:type="dxa"/>
            <w:vAlign w:val="center"/>
          </w:tcPr>
          <w:p w14:paraId="25864E4D" w14:textId="6F9907FF" w:rsidR="0064515C" w:rsidRDefault="00FC0692"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technicians </w:t>
            </w:r>
            <w:r w:rsidRPr="00FC0692">
              <w:rPr>
                <w:rFonts w:ascii="Calibri" w:hAnsi="Calibri" w:cs="Calibri"/>
                <w:b/>
                <w:sz w:val="28"/>
                <w:szCs w:val="28"/>
              </w:rPr>
              <w:t xml:space="preserve">in Farmers Branch and North Richland Hills </w:t>
            </w:r>
            <w:r>
              <w:rPr>
                <w:rFonts w:ascii="Calibri" w:hAnsi="Calibri" w:cs="Calibri"/>
                <w:b/>
                <w:sz w:val="28"/>
                <w:szCs w:val="28"/>
              </w:rPr>
              <w:t>do in response to QPC</w:t>
            </w:r>
            <w:r w:rsidR="0064515C">
              <w:rPr>
                <w:rFonts w:ascii="Calibri" w:hAnsi="Calibri" w:cs="Calibri"/>
                <w:b/>
                <w:sz w:val="28"/>
                <w:szCs w:val="28"/>
              </w:rPr>
              <w:t>?</w:t>
            </w:r>
          </w:p>
        </w:tc>
        <w:tc>
          <w:tcPr>
            <w:tcW w:w="5805" w:type="dxa"/>
            <w:gridSpan w:val="2"/>
            <w:vAlign w:val="center"/>
          </w:tcPr>
          <w:p w14:paraId="2C76AC7A" w14:textId="123FD9B8" w:rsidR="0064515C" w:rsidRPr="005F1489" w:rsidRDefault="00FC0692" w:rsidP="0064515C">
            <w:pPr>
              <w:pStyle w:val="O-BodyText"/>
              <w:spacing w:after="120"/>
              <w:ind w:left="290" w:right="65"/>
              <w:jc w:val="both"/>
              <w:rPr>
                <w:rFonts w:ascii="Calibri" w:hAnsi="Calibri" w:cs="Calibri"/>
                <w:b/>
                <w:sz w:val="22"/>
                <w:szCs w:val="22"/>
              </w:rPr>
            </w:pPr>
            <w:r>
              <w:rPr>
                <w:rFonts w:ascii="Calibri" w:hAnsi="Calibri" w:cs="Calibri"/>
                <w:b/>
                <w:sz w:val="22"/>
                <w:szCs w:val="22"/>
              </w:rPr>
              <w:t>They were so opposed to QPC that</w:t>
            </w:r>
            <w:r w:rsidRPr="00FC0692">
              <w:rPr>
                <w:rFonts w:ascii="Calibri" w:hAnsi="Calibri" w:cs="Calibri"/>
                <w:b/>
                <w:sz w:val="22"/>
                <w:szCs w:val="22"/>
              </w:rPr>
              <w:t xml:space="preserve"> they began a union drive that led to the election of the Communications Workers of America to represent </w:t>
            </w:r>
            <w:r w:rsidR="00BC6669">
              <w:rPr>
                <w:rFonts w:ascii="Calibri" w:hAnsi="Calibri" w:cs="Calibri"/>
                <w:b/>
                <w:sz w:val="22"/>
                <w:szCs w:val="22"/>
              </w:rPr>
              <w:t>them in collective bargaining.</w:t>
            </w:r>
          </w:p>
        </w:tc>
      </w:tr>
      <w:tr w:rsidR="0009068E" w:rsidRPr="00907D75" w14:paraId="56708CE0" w14:textId="77777777" w:rsidTr="00B65C86">
        <w:trPr>
          <w:gridAfter w:val="1"/>
          <w:wAfter w:w="198" w:type="dxa"/>
          <w:trHeight w:val="4795"/>
        </w:trPr>
        <w:tc>
          <w:tcPr>
            <w:tcW w:w="5805" w:type="dxa"/>
            <w:vAlign w:val="center"/>
          </w:tcPr>
          <w:p w14:paraId="4BAD55D1" w14:textId="2368604E" w:rsidR="0009068E" w:rsidRDefault="0009068E" w:rsidP="00363A6A">
            <w:pPr>
              <w:pStyle w:val="O-BodyText"/>
              <w:spacing w:after="120"/>
              <w:ind w:right="200"/>
              <w:jc w:val="both"/>
              <w:rPr>
                <w:rFonts w:ascii="Calibri" w:hAnsi="Calibri" w:cs="Calibri"/>
                <w:b/>
                <w:sz w:val="28"/>
                <w:szCs w:val="28"/>
              </w:rPr>
            </w:pPr>
            <w:r>
              <w:rPr>
                <w:rFonts w:ascii="Calibri" w:hAnsi="Calibri" w:cs="Calibri"/>
                <w:b/>
                <w:sz w:val="28"/>
                <w:szCs w:val="28"/>
              </w:rPr>
              <w:t>When was the Union certified?</w:t>
            </w:r>
          </w:p>
        </w:tc>
        <w:tc>
          <w:tcPr>
            <w:tcW w:w="5805" w:type="dxa"/>
            <w:gridSpan w:val="2"/>
            <w:vAlign w:val="center"/>
          </w:tcPr>
          <w:p w14:paraId="53C20CC4" w14:textId="4FDF133E" w:rsidR="0009068E" w:rsidRDefault="0009068E" w:rsidP="0064515C">
            <w:pPr>
              <w:pStyle w:val="O-BodyText"/>
              <w:spacing w:after="120"/>
              <w:ind w:left="290" w:right="65"/>
              <w:jc w:val="both"/>
              <w:rPr>
                <w:rFonts w:ascii="Calibri" w:hAnsi="Calibri" w:cs="Calibri"/>
                <w:b/>
                <w:sz w:val="22"/>
                <w:szCs w:val="22"/>
              </w:rPr>
            </w:pPr>
            <w:r>
              <w:rPr>
                <w:rFonts w:ascii="Calibri" w:hAnsi="Calibri" w:cs="Calibri"/>
                <w:b/>
                <w:sz w:val="22"/>
                <w:szCs w:val="22"/>
                <w:highlight w:val="yellow"/>
              </w:rPr>
              <w:t>T</w:t>
            </w:r>
            <w:r w:rsidRPr="0009068E">
              <w:rPr>
                <w:rFonts w:ascii="Calibri" w:hAnsi="Calibri" w:cs="Calibri"/>
                <w:b/>
                <w:sz w:val="22"/>
                <w:szCs w:val="22"/>
                <w:highlight w:val="yellow"/>
              </w:rPr>
              <w:t xml:space="preserve">he Board certified the Union </w:t>
            </w:r>
            <w:r>
              <w:rPr>
                <w:rFonts w:ascii="Calibri" w:hAnsi="Calibri" w:cs="Calibri"/>
                <w:b/>
                <w:sz w:val="22"/>
                <w:szCs w:val="22"/>
                <w:highlight w:val="yellow"/>
              </w:rPr>
              <w:t xml:space="preserve">in 2011 </w:t>
            </w:r>
            <w:r w:rsidRPr="0009068E">
              <w:rPr>
                <w:rFonts w:ascii="Calibri" w:hAnsi="Calibri" w:cs="Calibri"/>
                <w:b/>
                <w:sz w:val="22"/>
                <w:szCs w:val="22"/>
                <w:highlight w:val="yellow"/>
              </w:rPr>
              <w:t>as the collective-bargaining representative for employees at Farmers Branch and North Richland Hills.  NLRB 4.</w:t>
            </w:r>
          </w:p>
        </w:tc>
      </w:tr>
      <w:tr w:rsidR="0064515C" w:rsidRPr="00907D75" w14:paraId="0B2A1B44" w14:textId="77777777" w:rsidTr="00B65C86">
        <w:trPr>
          <w:gridAfter w:val="1"/>
          <w:wAfter w:w="198" w:type="dxa"/>
          <w:trHeight w:val="4795"/>
        </w:trPr>
        <w:tc>
          <w:tcPr>
            <w:tcW w:w="5805" w:type="dxa"/>
            <w:vAlign w:val="center"/>
          </w:tcPr>
          <w:p w14:paraId="0CDDAA5F" w14:textId="26103296" w:rsidR="0064515C" w:rsidRDefault="005B3EAE"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required after the Union was in place</w:t>
            </w:r>
            <w:r w:rsidR="00A652F1">
              <w:rPr>
                <w:rFonts w:ascii="Calibri" w:hAnsi="Calibri" w:cs="Calibri"/>
                <w:b/>
                <w:sz w:val="28"/>
                <w:szCs w:val="28"/>
              </w:rPr>
              <w:t xml:space="preserve"> in the Dallas-area locations</w:t>
            </w:r>
            <w:r w:rsidR="0064515C">
              <w:rPr>
                <w:rFonts w:ascii="Calibri" w:hAnsi="Calibri" w:cs="Calibri"/>
                <w:b/>
                <w:sz w:val="28"/>
                <w:szCs w:val="28"/>
              </w:rPr>
              <w:t>?</w:t>
            </w:r>
          </w:p>
        </w:tc>
        <w:tc>
          <w:tcPr>
            <w:tcW w:w="5805" w:type="dxa"/>
            <w:gridSpan w:val="2"/>
            <w:vAlign w:val="center"/>
          </w:tcPr>
          <w:p w14:paraId="2EDDB9B5" w14:textId="0AE66696" w:rsidR="0064515C" w:rsidRPr="0064515C" w:rsidRDefault="005B3EAE" w:rsidP="005B3EAE">
            <w:pPr>
              <w:pStyle w:val="O-BodyText"/>
              <w:spacing w:after="120"/>
              <w:ind w:left="290" w:right="65"/>
              <w:jc w:val="both"/>
              <w:rPr>
                <w:rFonts w:ascii="Calibri" w:hAnsi="Calibri" w:cs="Calibri"/>
                <w:b/>
                <w:sz w:val="22"/>
                <w:szCs w:val="22"/>
              </w:rPr>
            </w:pPr>
            <w:r w:rsidRPr="005B3EAE">
              <w:rPr>
                <w:rFonts w:ascii="Calibri" w:hAnsi="Calibri" w:cs="Calibri"/>
                <w:b/>
                <w:sz w:val="22"/>
                <w:szCs w:val="22"/>
              </w:rPr>
              <w:t>With the Union in place, collective bargaining was required for</w:t>
            </w:r>
            <w:r>
              <w:rPr>
                <w:rFonts w:ascii="Calibri" w:hAnsi="Calibri" w:cs="Calibri"/>
                <w:b/>
                <w:sz w:val="22"/>
                <w:szCs w:val="22"/>
              </w:rPr>
              <w:t xml:space="preserve"> </w:t>
            </w:r>
            <w:r w:rsidRPr="005B3EAE">
              <w:rPr>
                <w:rFonts w:ascii="Calibri" w:hAnsi="Calibri" w:cs="Calibri"/>
                <w:b/>
                <w:sz w:val="22"/>
                <w:szCs w:val="22"/>
              </w:rPr>
              <w:t xml:space="preserve">wages and other mandatory subjects of bargaining. </w:t>
            </w:r>
            <w:r>
              <w:rPr>
                <w:rFonts w:ascii="Calibri" w:hAnsi="Calibri" w:cs="Calibri"/>
                <w:b/>
                <w:sz w:val="22"/>
                <w:szCs w:val="22"/>
              </w:rPr>
              <w:t xml:space="preserve"> </w:t>
            </w:r>
            <w:r w:rsidRPr="005B3EAE">
              <w:rPr>
                <w:rFonts w:ascii="Calibri" w:hAnsi="Calibri" w:cs="Calibri"/>
                <w:b/>
                <w:sz w:val="22"/>
                <w:szCs w:val="22"/>
              </w:rPr>
              <w:t>29 U.S.C. § 158(d).</w:t>
            </w:r>
          </w:p>
        </w:tc>
      </w:tr>
      <w:tr w:rsidR="0064515C" w:rsidRPr="00907D75" w14:paraId="7CAC9173" w14:textId="77777777" w:rsidTr="00B65C86">
        <w:trPr>
          <w:gridAfter w:val="1"/>
          <w:wAfter w:w="198" w:type="dxa"/>
          <w:trHeight w:val="4795"/>
        </w:trPr>
        <w:tc>
          <w:tcPr>
            <w:tcW w:w="5805" w:type="dxa"/>
            <w:vAlign w:val="center"/>
          </w:tcPr>
          <w:p w14:paraId="3BAF61DC" w14:textId="0F77FA49" w:rsidR="0064515C" w:rsidRDefault="00A652F1"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Union initially seek</w:t>
            </w:r>
            <w:r w:rsidR="003128B2">
              <w:rPr>
                <w:rFonts w:ascii="Calibri" w:hAnsi="Calibri" w:cs="Calibri"/>
                <w:b/>
                <w:sz w:val="28"/>
                <w:szCs w:val="28"/>
              </w:rPr>
              <w:t xml:space="preserve"> during collective bargaining</w:t>
            </w:r>
            <w:r w:rsidR="0064515C">
              <w:rPr>
                <w:rFonts w:ascii="Calibri" w:hAnsi="Calibri" w:cs="Calibri"/>
                <w:b/>
                <w:sz w:val="28"/>
                <w:szCs w:val="28"/>
              </w:rPr>
              <w:t>?</w:t>
            </w:r>
          </w:p>
        </w:tc>
        <w:tc>
          <w:tcPr>
            <w:tcW w:w="5805" w:type="dxa"/>
            <w:gridSpan w:val="2"/>
            <w:vAlign w:val="center"/>
          </w:tcPr>
          <w:p w14:paraId="524A04F2" w14:textId="59844602" w:rsidR="0064515C" w:rsidRPr="0064515C" w:rsidRDefault="00A652F1" w:rsidP="0064515C">
            <w:pPr>
              <w:pStyle w:val="O-BodyText"/>
              <w:spacing w:after="120"/>
              <w:ind w:left="290" w:right="65"/>
              <w:jc w:val="both"/>
              <w:rPr>
                <w:rFonts w:ascii="Calibri" w:hAnsi="Calibri" w:cs="Calibri"/>
                <w:b/>
                <w:sz w:val="22"/>
                <w:szCs w:val="22"/>
              </w:rPr>
            </w:pPr>
            <w:r w:rsidRPr="00A652F1">
              <w:rPr>
                <w:rFonts w:ascii="Calibri" w:hAnsi="Calibri" w:cs="Calibri"/>
                <w:b/>
                <w:sz w:val="22"/>
                <w:szCs w:val="22"/>
              </w:rPr>
              <w:t>The Union initially sought a contract that would eliminate QPC at the Dallas-area locations and move back to the system of higher, flat hourly wages that had existed before</w:t>
            </w:r>
            <w:r>
              <w:rPr>
                <w:rFonts w:ascii="Calibri" w:hAnsi="Calibri" w:cs="Calibri"/>
                <w:b/>
                <w:sz w:val="22"/>
                <w:szCs w:val="22"/>
              </w:rPr>
              <w:t>.</w:t>
            </w:r>
          </w:p>
        </w:tc>
      </w:tr>
      <w:tr w:rsidR="00E44E26" w:rsidRPr="00907D75" w14:paraId="585ACAB7" w14:textId="77777777" w:rsidTr="00B65C86">
        <w:trPr>
          <w:gridAfter w:val="1"/>
          <w:wAfter w:w="198" w:type="dxa"/>
          <w:trHeight w:val="4795"/>
        </w:trPr>
        <w:tc>
          <w:tcPr>
            <w:tcW w:w="5805" w:type="dxa"/>
            <w:vAlign w:val="center"/>
          </w:tcPr>
          <w:p w14:paraId="7CE7F45E" w14:textId="5C613F1A" w:rsidR="00E44E26" w:rsidRDefault="00E44E26"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4A1F6C">
              <w:rPr>
                <w:rFonts w:ascii="Calibri" w:hAnsi="Calibri" w:cs="Calibri"/>
                <w:b/>
                <w:sz w:val="28"/>
                <w:szCs w:val="28"/>
              </w:rPr>
              <w:t>did DISH initially want to do regarding QPC?</w:t>
            </w:r>
          </w:p>
        </w:tc>
        <w:tc>
          <w:tcPr>
            <w:tcW w:w="5805" w:type="dxa"/>
            <w:gridSpan w:val="2"/>
            <w:vAlign w:val="center"/>
          </w:tcPr>
          <w:p w14:paraId="6996C6F0" w14:textId="2B1B7369" w:rsidR="00E44E26" w:rsidRPr="0064515C" w:rsidRDefault="004A1F6C" w:rsidP="007C6A0B">
            <w:pPr>
              <w:pStyle w:val="O-BodyText"/>
              <w:spacing w:after="120"/>
              <w:ind w:left="290" w:right="65"/>
              <w:jc w:val="both"/>
              <w:rPr>
                <w:rFonts w:ascii="Calibri" w:hAnsi="Calibri" w:cs="Calibri"/>
                <w:b/>
                <w:sz w:val="22"/>
                <w:szCs w:val="22"/>
              </w:rPr>
            </w:pPr>
            <w:r>
              <w:rPr>
                <w:rFonts w:ascii="Calibri" w:hAnsi="Calibri" w:cs="Calibri"/>
                <w:b/>
                <w:sz w:val="22"/>
                <w:szCs w:val="22"/>
              </w:rPr>
              <w:t xml:space="preserve">DISH originally </w:t>
            </w:r>
            <w:r w:rsidRPr="004A1F6C">
              <w:rPr>
                <w:rFonts w:ascii="Calibri" w:hAnsi="Calibri" w:cs="Calibri"/>
                <w:b/>
                <w:sz w:val="22"/>
                <w:szCs w:val="22"/>
              </w:rPr>
              <w:t xml:space="preserve">wanted to preserve QPC.  But DISH quickly abandoned that position when it replaced the QPC pilot program elsewhere in the country with a different performance-based incentive program, </w:t>
            </w:r>
            <w:r w:rsidR="006C24AA">
              <w:rPr>
                <w:rFonts w:ascii="Calibri" w:hAnsi="Calibri" w:cs="Calibri"/>
                <w:b/>
                <w:sz w:val="22"/>
                <w:szCs w:val="22"/>
              </w:rPr>
              <w:t>named</w:t>
            </w:r>
            <w:r w:rsidR="00C579A0">
              <w:rPr>
                <w:rFonts w:ascii="Calibri" w:hAnsi="Calibri" w:cs="Calibri"/>
                <w:b/>
                <w:sz w:val="22"/>
                <w:szCs w:val="22"/>
              </w:rPr>
              <w:t xml:space="preserve"> </w:t>
            </w:r>
            <w:r w:rsidRPr="004A1F6C">
              <w:rPr>
                <w:rFonts w:ascii="Calibri" w:hAnsi="Calibri" w:cs="Calibri"/>
                <w:b/>
                <w:sz w:val="22"/>
                <w:szCs w:val="22"/>
              </w:rPr>
              <w:t>Pi.</w:t>
            </w:r>
          </w:p>
        </w:tc>
      </w:tr>
      <w:tr w:rsidR="00FC633A" w:rsidRPr="00007326" w14:paraId="57FF35B1" w14:textId="77777777" w:rsidTr="00B65C86">
        <w:trPr>
          <w:gridAfter w:val="1"/>
          <w:wAfter w:w="198" w:type="dxa"/>
          <w:trHeight w:val="4795"/>
        </w:trPr>
        <w:tc>
          <w:tcPr>
            <w:tcW w:w="5805" w:type="dxa"/>
            <w:vAlign w:val="center"/>
          </w:tcPr>
          <w:p w14:paraId="652E964E" w14:textId="77777777" w:rsidR="00FC633A" w:rsidRDefault="00FC633A" w:rsidP="0060545C">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does Pi work?</w:t>
            </w:r>
          </w:p>
        </w:tc>
        <w:tc>
          <w:tcPr>
            <w:tcW w:w="5805" w:type="dxa"/>
            <w:gridSpan w:val="2"/>
            <w:vAlign w:val="center"/>
          </w:tcPr>
          <w:p w14:paraId="47490986" w14:textId="77777777" w:rsidR="00FC633A" w:rsidRPr="00007326" w:rsidRDefault="00FC633A" w:rsidP="0060545C">
            <w:pPr>
              <w:pStyle w:val="O-BodyText"/>
              <w:spacing w:after="120"/>
              <w:ind w:left="290" w:right="65"/>
              <w:jc w:val="both"/>
              <w:rPr>
                <w:rFonts w:ascii="Calibri" w:hAnsi="Calibri" w:cs="Calibri"/>
                <w:b/>
                <w:sz w:val="22"/>
                <w:szCs w:val="22"/>
              </w:rPr>
            </w:pPr>
            <w:r w:rsidRPr="00007326">
              <w:rPr>
                <w:rFonts w:ascii="Calibri" w:hAnsi="Calibri" w:cs="Calibri"/>
                <w:b/>
                <w:sz w:val="22"/>
                <w:szCs w:val="22"/>
              </w:rPr>
              <w:t xml:space="preserve">Pi pays a higher hourly wage and is less </w:t>
            </w:r>
            <w:r>
              <w:rPr>
                <w:rFonts w:ascii="Calibri" w:hAnsi="Calibri" w:cs="Calibri"/>
                <w:b/>
                <w:sz w:val="22"/>
                <w:szCs w:val="22"/>
              </w:rPr>
              <w:t>incentive-based than QPC.</w:t>
            </w:r>
          </w:p>
        </w:tc>
      </w:tr>
      <w:tr w:rsidR="00FC633A" w:rsidRPr="007C6A0B" w14:paraId="17FCBB35" w14:textId="77777777" w:rsidTr="00B65C86">
        <w:trPr>
          <w:gridAfter w:val="1"/>
          <w:wAfter w:w="198" w:type="dxa"/>
          <w:trHeight w:val="4795"/>
        </w:trPr>
        <w:tc>
          <w:tcPr>
            <w:tcW w:w="5805" w:type="dxa"/>
            <w:vAlign w:val="center"/>
          </w:tcPr>
          <w:p w14:paraId="74BBA33C" w14:textId="77777777" w:rsidR="00FC633A" w:rsidRDefault="00FC633A" w:rsidP="0060545C">
            <w:pPr>
              <w:pStyle w:val="O-BodyText"/>
              <w:spacing w:after="120"/>
              <w:ind w:right="200"/>
              <w:jc w:val="both"/>
              <w:rPr>
                <w:rFonts w:ascii="Calibri" w:hAnsi="Calibri" w:cs="Calibri"/>
                <w:b/>
                <w:sz w:val="28"/>
                <w:szCs w:val="28"/>
              </w:rPr>
            </w:pPr>
            <w:r>
              <w:rPr>
                <w:rFonts w:ascii="Calibri" w:hAnsi="Calibri" w:cs="Calibri"/>
                <w:b/>
                <w:sz w:val="28"/>
                <w:szCs w:val="28"/>
              </w:rPr>
              <w:t>How was Pi different from QPC?</w:t>
            </w:r>
          </w:p>
        </w:tc>
        <w:tc>
          <w:tcPr>
            <w:tcW w:w="5805" w:type="dxa"/>
            <w:gridSpan w:val="2"/>
            <w:vAlign w:val="center"/>
          </w:tcPr>
          <w:p w14:paraId="5D723021" w14:textId="57274D2C" w:rsidR="00FC633A" w:rsidRDefault="00FC633A" w:rsidP="006054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1.  </w:t>
            </w:r>
            <w:r w:rsidRPr="00344650">
              <w:rPr>
                <w:rFonts w:ascii="Calibri" w:hAnsi="Calibri" w:cs="Calibri"/>
                <w:b/>
                <w:sz w:val="22"/>
                <w:szCs w:val="22"/>
              </w:rPr>
              <w:t>Under QPC, everyone earned some incentive-based pay</w:t>
            </w:r>
            <w:r>
              <w:rPr>
                <w:rFonts w:ascii="Calibri" w:hAnsi="Calibri" w:cs="Calibri"/>
                <w:b/>
                <w:sz w:val="22"/>
                <w:szCs w:val="22"/>
              </w:rPr>
              <w:t>.  U</w:t>
            </w:r>
            <w:r w:rsidRPr="00344650">
              <w:rPr>
                <w:rFonts w:ascii="Calibri" w:hAnsi="Calibri" w:cs="Calibri"/>
                <w:b/>
                <w:sz w:val="22"/>
                <w:szCs w:val="22"/>
              </w:rPr>
              <w:t>nder Pi, a technician had to meet certain thresholds before earning incentive-based pay</w:t>
            </w:r>
            <w:r w:rsidR="006C24AA">
              <w:rPr>
                <w:rFonts w:ascii="Calibri" w:hAnsi="Calibri" w:cs="Calibri"/>
                <w:b/>
                <w:sz w:val="22"/>
                <w:szCs w:val="22"/>
              </w:rPr>
              <w:t>.</w:t>
            </w:r>
          </w:p>
          <w:p w14:paraId="00AD3B3B" w14:textId="77777777" w:rsidR="00FC633A" w:rsidRDefault="00FC633A" w:rsidP="006054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2.  </w:t>
            </w:r>
            <w:r w:rsidRPr="00344650">
              <w:rPr>
                <w:rFonts w:ascii="Calibri" w:hAnsi="Calibri" w:cs="Calibri"/>
                <w:b/>
                <w:sz w:val="22"/>
                <w:szCs w:val="22"/>
              </w:rPr>
              <w:t>QPC had no limit on the additional wages an employee could receive.  Incentives under Pi were capped for each pay period</w:t>
            </w:r>
            <w:r>
              <w:rPr>
                <w:rFonts w:ascii="Calibri" w:hAnsi="Calibri" w:cs="Calibri"/>
                <w:b/>
                <w:sz w:val="22"/>
                <w:szCs w:val="22"/>
              </w:rPr>
              <w:t>.</w:t>
            </w:r>
          </w:p>
          <w:p w14:paraId="10C606BA" w14:textId="77777777" w:rsidR="00FC633A" w:rsidRPr="007C6A0B" w:rsidRDefault="00FC633A" w:rsidP="0060545C">
            <w:pPr>
              <w:pStyle w:val="O-BodyText"/>
              <w:spacing w:after="120"/>
              <w:ind w:left="290" w:right="65"/>
              <w:jc w:val="both"/>
              <w:rPr>
                <w:rFonts w:ascii="Calibri" w:hAnsi="Calibri" w:cs="Calibri"/>
                <w:b/>
                <w:sz w:val="22"/>
                <w:szCs w:val="22"/>
              </w:rPr>
            </w:pPr>
            <w:r>
              <w:rPr>
                <w:rFonts w:ascii="Calibri" w:hAnsi="Calibri" w:cs="Calibri"/>
                <w:b/>
                <w:sz w:val="22"/>
                <w:szCs w:val="22"/>
              </w:rPr>
              <w:t xml:space="preserve">3.  </w:t>
            </w:r>
            <w:r w:rsidRPr="00344650">
              <w:rPr>
                <w:rFonts w:ascii="Calibri" w:hAnsi="Calibri" w:cs="Calibri"/>
                <w:b/>
                <w:sz w:val="22"/>
                <w:szCs w:val="22"/>
              </w:rPr>
              <w:t>In short, under Pi, all technicians earn a greater hourly wage compared to QPC, and technicians who “perform above and beyond” are “rewarded with a little extra.”  ROA.883</w:t>
            </w:r>
          </w:p>
        </w:tc>
      </w:tr>
      <w:tr w:rsidR="007C6A0B" w:rsidRPr="00907D75" w14:paraId="1B1C954F" w14:textId="77777777" w:rsidTr="00B65C86">
        <w:trPr>
          <w:gridAfter w:val="1"/>
          <w:wAfter w:w="198" w:type="dxa"/>
          <w:trHeight w:val="4795"/>
        </w:trPr>
        <w:tc>
          <w:tcPr>
            <w:tcW w:w="5805" w:type="dxa"/>
            <w:vAlign w:val="center"/>
          </w:tcPr>
          <w:p w14:paraId="1F688225" w14:textId="49581195" w:rsidR="00C80531" w:rsidRDefault="00C80531" w:rsidP="00C80531">
            <w:pPr>
              <w:pStyle w:val="O-BodyText"/>
              <w:spacing w:after="120"/>
              <w:ind w:right="200"/>
              <w:jc w:val="both"/>
              <w:rPr>
                <w:rFonts w:ascii="Calibri" w:hAnsi="Calibri" w:cs="Calibri"/>
                <w:b/>
                <w:sz w:val="28"/>
                <w:szCs w:val="28"/>
              </w:rPr>
            </w:pPr>
            <w:r>
              <w:rPr>
                <w:rFonts w:ascii="Calibri" w:hAnsi="Calibri" w:cs="Calibri"/>
                <w:b/>
                <w:sz w:val="28"/>
                <w:szCs w:val="28"/>
              </w:rPr>
              <w:t>When did DISH and the Union begin c</w:t>
            </w:r>
            <w:r w:rsidRPr="00C80531">
              <w:rPr>
                <w:rFonts w:ascii="Calibri" w:hAnsi="Calibri" w:cs="Calibri"/>
                <w:b/>
                <w:sz w:val="28"/>
                <w:szCs w:val="28"/>
              </w:rPr>
              <w:t>ollective ba</w:t>
            </w:r>
            <w:r>
              <w:rPr>
                <w:rFonts w:ascii="Calibri" w:hAnsi="Calibri" w:cs="Calibri"/>
                <w:b/>
                <w:sz w:val="28"/>
                <w:szCs w:val="28"/>
              </w:rPr>
              <w:t>rgaining?</w:t>
            </w:r>
          </w:p>
          <w:p w14:paraId="2FE07D1F" w14:textId="4A4D586D" w:rsidR="007C6A0B" w:rsidRDefault="007C6A0B" w:rsidP="00C80531">
            <w:pPr>
              <w:pStyle w:val="O-BodyText"/>
              <w:spacing w:after="120"/>
              <w:ind w:right="200"/>
              <w:jc w:val="both"/>
              <w:rPr>
                <w:rFonts w:ascii="Calibri" w:hAnsi="Calibri" w:cs="Calibri"/>
                <w:b/>
                <w:sz w:val="28"/>
                <w:szCs w:val="28"/>
              </w:rPr>
            </w:pPr>
          </w:p>
        </w:tc>
        <w:tc>
          <w:tcPr>
            <w:tcW w:w="5805" w:type="dxa"/>
            <w:gridSpan w:val="2"/>
            <w:vAlign w:val="center"/>
          </w:tcPr>
          <w:p w14:paraId="522CC8B4" w14:textId="4D8507C5" w:rsidR="007C6A0B" w:rsidRPr="007C6A0B" w:rsidRDefault="00C80531" w:rsidP="00C80531">
            <w:pPr>
              <w:pStyle w:val="O-BodyText"/>
              <w:spacing w:after="120"/>
              <w:ind w:left="290" w:right="65"/>
              <w:jc w:val="both"/>
              <w:rPr>
                <w:rFonts w:ascii="Calibri" w:hAnsi="Calibri" w:cs="Calibri"/>
                <w:b/>
                <w:sz w:val="22"/>
                <w:szCs w:val="22"/>
              </w:rPr>
            </w:pPr>
            <w:r w:rsidRPr="00C80531">
              <w:rPr>
                <w:rFonts w:ascii="Calibri" w:hAnsi="Calibri" w:cs="Calibri"/>
                <w:b/>
                <w:sz w:val="22"/>
                <w:szCs w:val="22"/>
              </w:rPr>
              <w:t>Collective bargaining between DISH and the Union began in July</w:t>
            </w:r>
            <w:r>
              <w:rPr>
                <w:rFonts w:ascii="Calibri" w:hAnsi="Calibri" w:cs="Calibri"/>
                <w:b/>
                <w:sz w:val="22"/>
                <w:szCs w:val="22"/>
              </w:rPr>
              <w:t xml:space="preserve"> </w:t>
            </w:r>
            <w:r w:rsidRPr="00C80531">
              <w:rPr>
                <w:rFonts w:ascii="Calibri" w:hAnsi="Calibri" w:cs="Calibri"/>
                <w:b/>
                <w:sz w:val="22"/>
                <w:szCs w:val="22"/>
              </w:rPr>
              <w:t>2010</w:t>
            </w:r>
            <w:r w:rsidR="00007326">
              <w:rPr>
                <w:rFonts w:ascii="Calibri" w:hAnsi="Calibri" w:cs="Calibri"/>
                <w:b/>
                <w:sz w:val="22"/>
                <w:szCs w:val="22"/>
              </w:rPr>
              <w:t>.  D</w:t>
            </w:r>
            <w:r w:rsidR="003305A0" w:rsidRPr="003305A0">
              <w:rPr>
                <w:rFonts w:ascii="Calibri" w:hAnsi="Calibri" w:cs="Calibri"/>
                <w:b/>
                <w:sz w:val="22"/>
                <w:szCs w:val="22"/>
              </w:rPr>
              <w:t>uring the first years of bargaining, the parties met approximately a dozen times, for a total of 20 to 25 days.</w:t>
            </w:r>
          </w:p>
        </w:tc>
      </w:tr>
      <w:tr w:rsidR="007C6A0B" w:rsidRPr="00907D75" w14:paraId="2EBD5002" w14:textId="77777777" w:rsidTr="00B65C86">
        <w:trPr>
          <w:gridAfter w:val="1"/>
          <w:wAfter w:w="198" w:type="dxa"/>
          <w:trHeight w:val="4795"/>
        </w:trPr>
        <w:tc>
          <w:tcPr>
            <w:tcW w:w="5805" w:type="dxa"/>
            <w:vAlign w:val="center"/>
          </w:tcPr>
          <w:p w14:paraId="7A4DAE06" w14:textId="20840156" w:rsidR="007C6A0B" w:rsidRDefault="0000732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collective bargaining progress from 2010 to 2013</w:t>
            </w:r>
            <w:r w:rsidR="007C6A0B">
              <w:rPr>
                <w:rFonts w:ascii="Calibri" w:hAnsi="Calibri" w:cs="Calibri"/>
                <w:b/>
                <w:sz w:val="28"/>
                <w:szCs w:val="28"/>
              </w:rPr>
              <w:t>?</w:t>
            </w:r>
          </w:p>
        </w:tc>
        <w:tc>
          <w:tcPr>
            <w:tcW w:w="5805" w:type="dxa"/>
            <w:gridSpan w:val="2"/>
            <w:vAlign w:val="center"/>
          </w:tcPr>
          <w:p w14:paraId="111A084E" w14:textId="50684CB6" w:rsidR="007C6A0B" w:rsidRPr="007C6A0B" w:rsidRDefault="00007326" w:rsidP="007C6A0B">
            <w:pPr>
              <w:pStyle w:val="O-BodyText"/>
              <w:spacing w:after="120"/>
              <w:ind w:left="290" w:right="65"/>
              <w:jc w:val="both"/>
              <w:rPr>
                <w:rFonts w:ascii="Calibri" w:hAnsi="Calibri" w:cs="Calibri"/>
                <w:b/>
                <w:sz w:val="22"/>
                <w:szCs w:val="22"/>
              </w:rPr>
            </w:pPr>
            <w:r w:rsidRPr="00007326">
              <w:rPr>
                <w:rFonts w:ascii="Calibri" w:hAnsi="Calibri" w:cs="Calibri"/>
                <w:b/>
                <w:sz w:val="22"/>
                <w:szCs w:val="22"/>
              </w:rPr>
              <w:t>By early 2013, substantial progress had been made.  Both sides agreed that QPC should be replaced with a system of hourly wages, plus the opportunity to earn additional pay under Pi.</w:t>
            </w:r>
            <w:r w:rsidR="00FA5FE9">
              <w:rPr>
                <w:rFonts w:ascii="Calibri" w:hAnsi="Calibri" w:cs="Calibri"/>
                <w:b/>
                <w:sz w:val="22"/>
                <w:szCs w:val="22"/>
              </w:rPr>
              <w:t xml:space="preserve">  </w:t>
            </w:r>
            <w:r w:rsidR="00FA5FE9" w:rsidRPr="00FA5FE9">
              <w:rPr>
                <w:rFonts w:ascii="Calibri" w:hAnsi="Calibri" w:cs="Calibri"/>
                <w:b/>
                <w:sz w:val="22"/>
                <w:szCs w:val="22"/>
              </w:rPr>
              <w:t>The only remaining wage-based issues</w:t>
            </w:r>
            <w:r w:rsidR="00FA5FE9">
              <w:rPr>
                <w:rFonts w:ascii="Calibri" w:hAnsi="Calibri" w:cs="Calibri"/>
                <w:b/>
                <w:sz w:val="22"/>
                <w:szCs w:val="22"/>
              </w:rPr>
              <w:t xml:space="preserve"> </w:t>
            </w:r>
            <w:r w:rsidR="00FA5FE9" w:rsidRPr="00FA5FE9">
              <w:rPr>
                <w:rFonts w:ascii="Calibri" w:hAnsi="Calibri" w:cs="Calibri"/>
                <w:b/>
                <w:sz w:val="22"/>
                <w:szCs w:val="22"/>
              </w:rPr>
              <w:t>concerned the hourly wage schedule, and how much wages should increase each year.</w:t>
            </w:r>
          </w:p>
        </w:tc>
      </w:tr>
      <w:tr w:rsidR="00007326" w:rsidRPr="00907D75" w14:paraId="618298F1" w14:textId="77777777" w:rsidTr="00B65C86">
        <w:trPr>
          <w:gridAfter w:val="1"/>
          <w:wAfter w:w="198" w:type="dxa"/>
          <w:trHeight w:val="4795"/>
        </w:trPr>
        <w:tc>
          <w:tcPr>
            <w:tcW w:w="5805" w:type="dxa"/>
            <w:vAlign w:val="center"/>
          </w:tcPr>
          <w:p w14:paraId="1829F472" w14:textId="5FD243E8" w:rsidR="00007326" w:rsidRDefault="00405DD6"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Before the Union changed its position in July 2013, what had the parties </w:t>
            </w:r>
            <w:r w:rsidR="001B474C">
              <w:rPr>
                <w:rFonts w:ascii="Calibri" w:hAnsi="Calibri" w:cs="Calibri"/>
                <w:b/>
                <w:sz w:val="28"/>
                <w:szCs w:val="28"/>
              </w:rPr>
              <w:t xml:space="preserve">agreed </w:t>
            </w:r>
            <w:r>
              <w:rPr>
                <w:rFonts w:ascii="Calibri" w:hAnsi="Calibri" w:cs="Calibri"/>
                <w:b/>
                <w:sz w:val="28"/>
                <w:szCs w:val="28"/>
              </w:rPr>
              <w:t>to during collective bargaining?</w:t>
            </w:r>
          </w:p>
        </w:tc>
        <w:tc>
          <w:tcPr>
            <w:tcW w:w="5805" w:type="dxa"/>
            <w:gridSpan w:val="2"/>
            <w:vAlign w:val="center"/>
          </w:tcPr>
          <w:p w14:paraId="1C937F2D" w14:textId="181396F5" w:rsidR="00007326" w:rsidRPr="00007326" w:rsidRDefault="00405DD6" w:rsidP="007C6A0B">
            <w:pPr>
              <w:pStyle w:val="O-BodyText"/>
              <w:spacing w:after="120"/>
              <w:ind w:left="290" w:right="65"/>
              <w:jc w:val="both"/>
              <w:rPr>
                <w:rFonts w:ascii="Calibri" w:hAnsi="Calibri" w:cs="Calibri"/>
                <w:b/>
                <w:sz w:val="22"/>
                <w:szCs w:val="22"/>
              </w:rPr>
            </w:pPr>
            <w:r>
              <w:rPr>
                <w:rFonts w:ascii="Calibri" w:hAnsi="Calibri" w:cs="Calibri"/>
                <w:b/>
                <w:sz w:val="22"/>
                <w:szCs w:val="22"/>
              </w:rPr>
              <w:t>B</w:t>
            </w:r>
            <w:r w:rsidRPr="00405DD6">
              <w:rPr>
                <w:rFonts w:ascii="Calibri" w:hAnsi="Calibri" w:cs="Calibri"/>
                <w:b/>
                <w:sz w:val="22"/>
                <w:szCs w:val="22"/>
              </w:rPr>
              <w:t>y May 2013, the</w:t>
            </w:r>
            <w:r>
              <w:rPr>
                <w:rFonts w:ascii="Calibri" w:hAnsi="Calibri" w:cs="Calibri"/>
                <w:b/>
                <w:sz w:val="22"/>
                <w:szCs w:val="22"/>
              </w:rPr>
              <w:t xml:space="preserve"> parties </w:t>
            </w:r>
            <w:r w:rsidRPr="00405DD6">
              <w:rPr>
                <w:rFonts w:ascii="Calibri" w:hAnsi="Calibri" w:cs="Calibri"/>
                <w:b/>
                <w:sz w:val="22"/>
                <w:szCs w:val="22"/>
              </w:rPr>
              <w:t xml:space="preserve">were approximately one dollar apart on hourly wages. </w:t>
            </w:r>
            <w:r>
              <w:rPr>
                <w:rFonts w:ascii="Calibri" w:hAnsi="Calibri" w:cs="Calibri"/>
                <w:b/>
                <w:sz w:val="22"/>
                <w:szCs w:val="22"/>
              </w:rPr>
              <w:t xml:space="preserve"> </w:t>
            </w:r>
            <w:r w:rsidRPr="00405DD6">
              <w:rPr>
                <w:rFonts w:ascii="Calibri" w:hAnsi="Calibri" w:cs="Calibri"/>
                <w:b/>
                <w:sz w:val="22"/>
                <w:szCs w:val="22"/>
              </w:rPr>
              <w:t>They also had agreed on other items</w:t>
            </w:r>
            <w:r>
              <w:rPr>
                <w:rFonts w:ascii="Calibri" w:hAnsi="Calibri" w:cs="Calibri"/>
                <w:b/>
                <w:sz w:val="22"/>
                <w:szCs w:val="22"/>
              </w:rPr>
              <w:t>,</w:t>
            </w:r>
            <w:r w:rsidRPr="00405DD6">
              <w:rPr>
                <w:rFonts w:ascii="Calibri" w:hAnsi="Calibri" w:cs="Calibri"/>
                <w:b/>
                <w:sz w:val="22"/>
                <w:szCs w:val="22"/>
              </w:rPr>
              <w:t xml:space="preserve"> such as the 401(k) plan and the right to advance notice of schedules.</w:t>
            </w:r>
            <w:r>
              <w:rPr>
                <w:rFonts w:ascii="Calibri" w:hAnsi="Calibri" w:cs="Calibri"/>
                <w:b/>
                <w:sz w:val="22"/>
                <w:szCs w:val="22"/>
              </w:rPr>
              <w:t xml:space="preserve">  </w:t>
            </w:r>
            <w:r w:rsidRPr="00405DD6">
              <w:rPr>
                <w:rFonts w:ascii="Calibri" w:hAnsi="Calibri" w:cs="Calibri"/>
                <w:b/>
                <w:sz w:val="22"/>
                <w:szCs w:val="22"/>
              </w:rPr>
              <w:t>A final agreement seemed to be within sight.</w:t>
            </w:r>
          </w:p>
        </w:tc>
      </w:tr>
      <w:tr w:rsidR="00E9253E" w:rsidRPr="00907D75" w14:paraId="1AE4935B" w14:textId="77777777" w:rsidTr="00B65C86">
        <w:trPr>
          <w:gridAfter w:val="1"/>
          <w:wAfter w:w="198" w:type="dxa"/>
          <w:trHeight w:val="4795"/>
        </w:trPr>
        <w:tc>
          <w:tcPr>
            <w:tcW w:w="5805" w:type="dxa"/>
            <w:vAlign w:val="center"/>
          </w:tcPr>
          <w:p w14:paraId="6C98D30A" w14:textId="1DE667AA" w:rsidR="00E9253E" w:rsidRDefault="00E9253E" w:rsidP="00363A6A">
            <w:pPr>
              <w:pStyle w:val="O-BodyText"/>
              <w:spacing w:after="120"/>
              <w:ind w:right="200"/>
              <w:jc w:val="both"/>
              <w:rPr>
                <w:rFonts w:ascii="Calibri" w:hAnsi="Calibri" w:cs="Calibri"/>
                <w:b/>
                <w:sz w:val="28"/>
                <w:szCs w:val="28"/>
              </w:rPr>
            </w:pPr>
            <w:r>
              <w:rPr>
                <w:rFonts w:ascii="Calibri" w:hAnsi="Calibri" w:cs="Calibri"/>
                <w:b/>
                <w:sz w:val="28"/>
                <w:szCs w:val="28"/>
              </w:rPr>
              <w:t>What else had the parties reached agreements on in 2013?</w:t>
            </w:r>
          </w:p>
        </w:tc>
        <w:tc>
          <w:tcPr>
            <w:tcW w:w="5805" w:type="dxa"/>
            <w:gridSpan w:val="2"/>
            <w:vAlign w:val="center"/>
          </w:tcPr>
          <w:p w14:paraId="3DE525B6" w14:textId="47479BE6" w:rsidR="00E9253E" w:rsidRDefault="00E9253E" w:rsidP="007C6A0B">
            <w:pPr>
              <w:pStyle w:val="O-BodyText"/>
              <w:spacing w:after="120"/>
              <w:ind w:left="290" w:right="65"/>
              <w:jc w:val="both"/>
              <w:rPr>
                <w:rFonts w:ascii="Calibri" w:hAnsi="Calibri" w:cs="Calibri"/>
                <w:b/>
                <w:sz w:val="22"/>
                <w:szCs w:val="22"/>
              </w:rPr>
            </w:pPr>
            <w:r w:rsidRPr="00E9253E">
              <w:rPr>
                <w:rFonts w:ascii="Calibri" w:hAnsi="Calibri" w:cs="Calibri"/>
                <w:b/>
                <w:sz w:val="22"/>
                <w:szCs w:val="22"/>
                <w:highlight w:val="yellow"/>
              </w:rPr>
              <w:t>By March 2013, the parties had reached tentative agreements on job classifications, union recognition, travel, leave, a retirement plan, and benefits.  NLRB 4.</w:t>
            </w:r>
          </w:p>
        </w:tc>
      </w:tr>
      <w:tr w:rsidR="00E9253E" w:rsidRPr="00907D75" w14:paraId="1E303E45" w14:textId="77777777" w:rsidTr="00B65C86">
        <w:trPr>
          <w:gridAfter w:val="1"/>
          <w:wAfter w:w="198" w:type="dxa"/>
          <w:trHeight w:val="4795"/>
        </w:trPr>
        <w:tc>
          <w:tcPr>
            <w:tcW w:w="5805" w:type="dxa"/>
            <w:vAlign w:val="center"/>
          </w:tcPr>
          <w:p w14:paraId="23B02A96" w14:textId="033402DC" w:rsidR="00E9253E" w:rsidRDefault="00E9253E"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As of June 2013, what issues remained unresolved in terms of collective bargaining?</w:t>
            </w:r>
          </w:p>
        </w:tc>
        <w:tc>
          <w:tcPr>
            <w:tcW w:w="5805" w:type="dxa"/>
            <w:gridSpan w:val="2"/>
            <w:vAlign w:val="center"/>
          </w:tcPr>
          <w:p w14:paraId="385E8C11" w14:textId="315BC2CB" w:rsidR="00E9253E" w:rsidRDefault="00E9253E" w:rsidP="007C6A0B">
            <w:pPr>
              <w:pStyle w:val="O-BodyText"/>
              <w:spacing w:after="120"/>
              <w:ind w:left="290" w:right="65"/>
              <w:jc w:val="both"/>
              <w:rPr>
                <w:rFonts w:ascii="Calibri" w:hAnsi="Calibri" w:cs="Calibri"/>
                <w:b/>
                <w:sz w:val="22"/>
                <w:szCs w:val="22"/>
              </w:rPr>
            </w:pPr>
            <w:r w:rsidRPr="00E9253E">
              <w:rPr>
                <w:rFonts w:ascii="Calibri" w:hAnsi="Calibri" w:cs="Calibri"/>
                <w:b/>
                <w:sz w:val="22"/>
                <w:szCs w:val="22"/>
                <w:highlight w:val="yellow"/>
              </w:rPr>
              <w:t>As of June 2013, the only issues that remained unresolved were employee compensation, dues deductions, the grievance procedure, seniority, and subcontracting.  NLRB 4.</w:t>
            </w:r>
          </w:p>
        </w:tc>
      </w:tr>
      <w:tr w:rsidR="007C6A0B" w:rsidRPr="00907D75" w14:paraId="1E8BD69C" w14:textId="77777777" w:rsidTr="00B65C86">
        <w:trPr>
          <w:gridAfter w:val="1"/>
          <w:wAfter w:w="198" w:type="dxa"/>
          <w:trHeight w:val="4795"/>
        </w:trPr>
        <w:tc>
          <w:tcPr>
            <w:tcW w:w="5805" w:type="dxa"/>
            <w:vAlign w:val="center"/>
          </w:tcPr>
          <w:p w14:paraId="2D5E4695" w14:textId="08114D35" w:rsidR="007C6A0B" w:rsidRDefault="00405DD6" w:rsidP="00363A6A">
            <w:pPr>
              <w:pStyle w:val="O-BodyText"/>
              <w:spacing w:after="120"/>
              <w:ind w:right="200"/>
              <w:jc w:val="both"/>
              <w:rPr>
                <w:rFonts w:ascii="Calibri" w:hAnsi="Calibri" w:cs="Calibri"/>
                <w:b/>
                <w:sz w:val="28"/>
                <w:szCs w:val="28"/>
              </w:rPr>
            </w:pPr>
            <w:r>
              <w:rPr>
                <w:rFonts w:ascii="Calibri" w:hAnsi="Calibri" w:cs="Calibri"/>
                <w:b/>
                <w:sz w:val="28"/>
                <w:szCs w:val="28"/>
              </w:rPr>
              <w:t>When did the Union change its position regarding QPC?</w:t>
            </w:r>
          </w:p>
        </w:tc>
        <w:tc>
          <w:tcPr>
            <w:tcW w:w="5805" w:type="dxa"/>
            <w:gridSpan w:val="2"/>
            <w:vAlign w:val="center"/>
          </w:tcPr>
          <w:p w14:paraId="14C68292" w14:textId="61DEF777" w:rsidR="007C6A0B" w:rsidRPr="007C6A0B" w:rsidRDefault="00405DD6" w:rsidP="00344650">
            <w:pPr>
              <w:pStyle w:val="O-BodyText"/>
              <w:spacing w:after="120"/>
              <w:ind w:left="290" w:right="65"/>
              <w:jc w:val="both"/>
              <w:rPr>
                <w:rFonts w:ascii="Calibri" w:hAnsi="Calibri" w:cs="Calibri"/>
                <w:b/>
                <w:sz w:val="22"/>
                <w:szCs w:val="22"/>
              </w:rPr>
            </w:pPr>
            <w:r w:rsidRPr="00405DD6">
              <w:rPr>
                <w:rFonts w:ascii="Calibri" w:hAnsi="Calibri" w:cs="Calibri"/>
                <w:b/>
                <w:sz w:val="22"/>
                <w:szCs w:val="22"/>
              </w:rPr>
              <w:t xml:space="preserve">In July 2013, the Union abandoned the position it had promoted for the </w:t>
            </w:r>
            <w:r w:rsidR="00730315">
              <w:rPr>
                <w:rFonts w:ascii="Calibri" w:hAnsi="Calibri" w:cs="Calibri"/>
                <w:b/>
                <w:sz w:val="22"/>
                <w:szCs w:val="22"/>
              </w:rPr>
              <w:t>previous</w:t>
            </w:r>
            <w:r w:rsidRPr="00405DD6">
              <w:rPr>
                <w:rFonts w:ascii="Calibri" w:hAnsi="Calibri" w:cs="Calibri"/>
                <w:b/>
                <w:sz w:val="22"/>
                <w:szCs w:val="22"/>
              </w:rPr>
              <w:t xml:space="preserve"> three years.  Instead of fighting to eliminate QPC, it now demanded that QPC be retained</w:t>
            </w:r>
            <w:r w:rsidR="00730315">
              <w:rPr>
                <w:rFonts w:ascii="Calibri" w:hAnsi="Calibri" w:cs="Calibri"/>
                <w:b/>
                <w:sz w:val="22"/>
                <w:szCs w:val="22"/>
              </w:rPr>
              <w:t xml:space="preserve"> </w:t>
            </w:r>
            <w:r w:rsidRPr="00405DD6">
              <w:rPr>
                <w:rFonts w:ascii="Calibri" w:hAnsi="Calibri" w:cs="Calibri"/>
                <w:b/>
                <w:sz w:val="22"/>
                <w:szCs w:val="22"/>
              </w:rPr>
              <w:t>and that hourly wages be increased as well</w:t>
            </w:r>
            <w:r w:rsidR="00730315">
              <w:rPr>
                <w:rFonts w:ascii="Calibri" w:hAnsi="Calibri" w:cs="Calibri"/>
                <w:b/>
                <w:sz w:val="22"/>
                <w:szCs w:val="22"/>
              </w:rPr>
              <w:t>.</w:t>
            </w:r>
          </w:p>
        </w:tc>
      </w:tr>
      <w:tr w:rsidR="007C6A0B" w:rsidRPr="00907D75" w14:paraId="269AE75B" w14:textId="77777777" w:rsidTr="00B65C86">
        <w:trPr>
          <w:gridAfter w:val="1"/>
          <w:wAfter w:w="198" w:type="dxa"/>
          <w:trHeight w:val="4795"/>
        </w:trPr>
        <w:tc>
          <w:tcPr>
            <w:tcW w:w="5805" w:type="dxa"/>
            <w:vAlign w:val="center"/>
          </w:tcPr>
          <w:p w14:paraId="3DC4CA94" w14:textId="22CAAD3E" w:rsidR="007C6A0B" w:rsidRDefault="001803EF" w:rsidP="00363A6A">
            <w:pPr>
              <w:pStyle w:val="O-BodyText"/>
              <w:spacing w:after="120"/>
              <w:ind w:right="200"/>
              <w:jc w:val="both"/>
              <w:rPr>
                <w:rFonts w:ascii="Calibri" w:hAnsi="Calibri" w:cs="Calibri"/>
                <w:b/>
                <w:sz w:val="28"/>
                <w:szCs w:val="28"/>
              </w:rPr>
            </w:pPr>
            <w:r>
              <w:rPr>
                <w:rFonts w:ascii="Calibri" w:hAnsi="Calibri" w:cs="Calibri"/>
                <w:b/>
                <w:sz w:val="28"/>
                <w:szCs w:val="28"/>
              </w:rPr>
              <w:t>Why did the Union change its position regarding QPC</w:t>
            </w:r>
            <w:r w:rsidR="007C6A0B">
              <w:rPr>
                <w:rFonts w:ascii="Calibri" w:hAnsi="Calibri" w:cs="Calibri"/>
                <w:b/>
                <w:sz w:val="28"/>
                <w:szCs w:val="28"/>
              </w:rPr>
              <w:t>?</w:t>
            </w:r>
          </w:p>
        </w:tc>
        <w:tc>
          <w:tcPr>
            <w:tcW w:w="5805" w:type="dxa"/>
            <w:gridSpan w:val="2"/>
            <w:vAlign w:val="center"/>
          </w:tcPr>
          <w:p w14:paraId="419C5CA4" w14:textId="337B5B4F" w:rsidR="007C6A0B" w:rsidRPr="007C6A0B" w:rsidRDefault="001803EF" w:rsidP="001803EF">
            <w:pPr>
              <w:pStyle w:val="O-BodyText"/>
              <w:spacing w:after="120"/>
              <w:ind w:left="290" w:right="65"/>
              <w:jc w:val="both"/>
              <w:rPr>
                <w:rFonts w:ascii="Calibri" w:hAnsi="Calibri" w:cs="Calibri"/>
                <w:b/>
                <w:sz w:val="22"/>
                <w:szCs w:val="22"/>
              </w:rPr>
            </w:pPr>
            <w:r w:rsidRPr="001803EF">
              <w:rPr>
                <w:rFonts w:ascii="Calibri" w:hAnsi="Calibri" w:cs="Calibri"/>
                <w:b/>
                <w:sz w:val="22"/>
                <w:szCs w:val="22"/>
              </w:rPr>
              <w:t xml:space="preserve">The Union’s reversal was driven by a </w:t>
            </w:r>
            <w:r w:rsidR="00771461">
              <w:rPr>
                <w:rFonts w:ascii="Calibri" w:hAnsi="Calibri" w:cs="Calibri"/>
                <w:b/>
                <w:sz w:val="22"/>
                <w:szCs w:val="22"/>
              </w:rPr>
              <w:t>design flaw in QPC</w:t>
            </w:r>
            <w:r w:rsidRPr="001803EF">
              <w:rPr>
                <w:rFonts w:ascii="Calibri" w:hAnsi="Calibri" w:cs="Calibri"/>
                <w:b/>
                <w:sz w:val="22"/>
                <w:szCs w:val="22"/>
              </w:rPr>
              <w:t xml:space="preserve"> that</w:t>
            </w:r>
            <w:r>
              <w:rPr>
                <w:rFonts w:ascii="Calibri" w:hAnsi="Calibri" w:cs="Calibri"/>
                <w:b/>
                <w:sz w:val="22"/>
                <w:szCs w:val="22"/>
              </w:rPr>
              <w:t xml:space="preserve"> </w:t>
            </w:r>
            <w:r w:rsidRPr="001803EF">
              <w:rPr>
                <w:rFonts w:ascii="Calibri" w:hAnsi="Calibri" w:cs="Calibri"/>
                <w:b/>
                <w:sz w:val="22"/>
                <w:szCs w:val="22"/>
              </w:rPr>
              <w:t>caused wages to skyrocket for technicians in Farmers Branch and North Richland Hills</w:t>
            </w:r>
            <w:r>
              <w:rPr>
                <w:rFonts w:ascii="Calibri" w:hAnsi="Calibri" w:cs="Calibri"/>
                <w:b/>
                <w:sz w:val="22"/>
                <w:szCs w:val="22"/>
              </w:rPr>
              <w:t>.</w:t>
            </w:r>
            <w:r w:rsidRPr="001803EF">
              <w:rPr>
                <w:rFonts w:ascii="Century Schoolbook" w:hAnsi="Century Schoolbook" w:cs="Century Schoolbook"/>
                <w:color w:val="000000"/>
                <w:sz w:val="28"/>
                <w:szCs w:val="24"/>
              </w:rPr>
              <w:t xml:space="preserve"> </w:t>
            </w:r>
            <w:r>
              <w:rPr>
                <w:rFonts w:ascii="Century Schoolbook" w:hAnsi="Century Schoolbook" w:cs="Century Schoolbook"/>
                <w:color w:val="000000"/>
                <w:sz w:val="28"/>
                <w:szCs w:val="24"/>
              </w:rPr>
              <w:t xml:space="preserve"> </w:t>
            </w:r>
            <w:r w:rsidRPr="001803EF">
              <w:rPr>
                <w:rFonts w:ascii="Calibri" w:hAnsi="Calibri" w:cs="Calibri"/>
                <w:b/>
                <w:sz w:val="22"/>
                <w:szCs w:val="22"/>
              </w:rPr>
              <w:t>QPC compensated technicians based on a</w:t>
            </w:r>
            <w:r w:rsidRPr="001803EF">
              <w:rPr>
                <w:rFonts w:ascii="Century Schoolbook" w:hAnsi="Century Schoolbook" w:cs="Century Schoolbook"/>
                <w:color w:val="000000"/>
                <w:sz w:val="28"/>
                <w:szCs w:val="24"/>
              </w:rPr>
              <w:t xml:space="preserve"> </w:t>
            </w:r>
            <w:r w:rsidRPr="001803EF">
              <w:rPr>
                <w:rFonts w:ascii="Calibri" w:hAnsi="Calibri" w:cs="Calibri"/>
                <w:b/>
                <w:sz w:val="22"/>
                <w:szCs w:val="22"/>
              </w:rPr>
              <w:t xml:space="preserve">set of </w:t>
            </w:r>
            <w:r w:rsidR="001B474C">
              <w:rPr>
                <w:rFonts w:ascii="Calibri" w:hAnsi="Calibri" w:cs="Calibri"/>
                <w:b/>
                <w:sz w:val="22"/>
                <w:szCs w:val="22"/>
              </w:rPr>
              <w:t>point</w:t>
            </w:r>
            <w:r w:rsidRPr="001803EF">
              <w:rPr>
                <w:rFonts w:ascii="Calibri" w:hAnsi="Calibri" w:cs="Calibri"/>
                <w:b/>
                <w:sz w:val="22"/>
                <w:szCs w:val="22"/>
              </w:rPr>
              <w:t xml:space="preserve"> values assigned to different tasks.  But the performance metrics from 2009 were frozen in place when the Union was certified, and those metrics didn’t account for changes in technology.  </w:t>
            </w:r>
            <w:r w:rsidR="008E3BE3">
              <w:rPr>
                <w:rFonts w:ascii="Calibri" w:hAnsi="Calibri" w:cs="Calibri"/>
                <w:b/>
                <w:sz w:val="22"/>
                <w:szCs w:val="22"/>
              </w:rPr>
              <w:t>So</w:t>
            </w:r>
            <w:r w:rsidRPr="001803EF">
              <w:rPr>
                <w:rFonts w:ascii="Calibri" w:hAnsi="Calibri" w:cs="Calibri"/>
                <w:b/>
                <w:sz w:val="22"/>
                <w:szCs w:val="22"/>
              </w:rPr>
              <w:t>, when technology improved, technicians could complete their work faster and more efficiently, and their pay would increase—regardless of whether the technician was doing anything differently or better than before.</w:t>
            </w:r>
          </w:p>
        </w:tc>
      </w:tr>
      <w:tr w:rsidR="00151893" w:rsidRPr="00907D75" w14:paraId="0143A416" w14:textId="77777777" w:rsidTr="00B65C86">
        <w:trPr>
          <w:gridAfter w:val="1"/>
          <w:wAfter w:w="198" w:type="dxa"/>
          <w:trHeight w:val="4795"/>
        </w:trPr>
        <w:tc>
          <w:tcPr>
            <w:tcW w:w="5805" w:type="dxa"/>
            <w:vAlign w:val="center"/>
          </w:tcPr>
          <w:p w14:paraId="2F901EE1" w14:textId="760D81FE" w:rsidR="00151893" w:rsidRDefault="00771461"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were the technological improvements that benefited DISH technicians</w:t>
            </w:r>
            <w:r w:rsidR="00245464">
              <w:rPr>
                <w:rFonts w:ascii="Calibri" w:hAnsi="Calibri" w:cs="Calibri"/>
                <w:b/>
                <w:sz w:val="28"/>
                <w:szCs w:val="28"/>
              </w:rPr>
              <w:t>?</w:t>
            </w:r>
          </w:p>
        </w:tc>
        <w:tc>
          <w:tcPr>
            <w:tcW w:w="5805" w:type="dxa"/>
            <w:gridSpan w:val="2"/>
            <w:vAlign w:val="center"/>
          </w:tcPr>
          <w:p w14:paraId="5A7D0EBA" w14:textId="37A1BC62" w:rsidR="00151893" w:rsidRDefault="00E30220" w:rsidP="00771461">
            <w:pPr>
              <w:pStyle w:val="O-BodyText"/>
              <w:spacing w:after="120"/>
              <w:ind w:left="290" w:right="65"/>
              <w:jc w:val="both"/>
              <w:rPr>
                <w:rFonts w:ascii="Calibri" w:hAnsi="Calibri" w:cs="Calibri"/>
                <w:b/>
                <w:sz w:val="22"/>
                <w:szCs w:val="22"/>
              </w:rPr>
            </w:pPr>
            <w:r>
              <w:rPr>
                <w:rFonts w:ascii="Calibri" w:hAnsi="Calibri" w:cs="Calibri"/>
                <w:b/>
                <w:sz w:val="22"/>
                <w:szCs w:val="22"/>
              </w:rPr>
              <w:t xml:space="preserve">1. </w:t>
            </w:r>
            <w:r w:rsidR="00771461">
              <w:rPr>
                <w:rFonts w:ascii="Calibri" w:hAnsi="Calibri" w:cs="Calibri"/>
                <w:b/>
                <w:sz w:val="22"/>
                <w:szCs w:val="22"/>
              </w:rPr>
              <w:t>I</w:t>
            </w:r>
            <w:r w:rsidR="00771461" w:rsidRPr="00771461">
              <w:rPr>
                <w:rFonts w:ascii="Calibri" w:hAnsi="Calibri" w:cs="Calibri"/>
                <w:b/>
                <w:sz w:val="22"/>
                <w:szCs w:val="22"/>
              </w:rPr>
              <w:t>mprovements</w:t>
            </w:r>
            <w:r w:rsidR="00771461">
              <w:rPr>
                <w:rFonts w:ascii="Calibri" w:hAnsi="Calibri" w:cs="Calibri"/>
                <w:b/>
                <w:sz w:val="22"/>
                <w:szCs w:val="22"/>
              </w:rPr>
              <w:t xml:space="preserve"> </w:t>
            </w:r>
            <w:r w:rsidR="00771461" w:rsidRPr="00771461">
              <w:rPr>
                <w:rFonts w:ascii="Calibri" w:hAnsi="Calibri" w:cs="Calibri"/>
                <w:b/>
                <w:sz w:val="22"/>
                <w:szCs w:val="22"/>
              </w:rPr>
              <w:t xml:space="preserve">at DISH’s call center.  DISH implemented a system that enabled </w:t>
            </w:r>
            <w:r w:rsidR="00771461">
              <w:rPr>
                <w:rFonts w:ascii="Calibri" w:hAnsi="Calibri" w:cs="Calibri"/>
                <w:b/>
                <w:sz w:val="22"/>
                <w:szCs w:val="22"/>
              </w:rPr>
              <w:t>it</w:t>
            </w:r>
            <w:r w:rsidR="00771461" w:rsidRPr="00771461">
              <w:rPr>
                <w:rFonts w:ascii="Calibri" w:hAnsi="Calibri" w:cs="Calibri"/>
                <w:b/>
                <w:sz w:val="22"/>
                <w:szCs w:val="22"/>
              </w:rPr>
              <w:t xml:space="preserve"> to resolve many problems over the phone that </w:t>
            </w:r>
            <w:r w:rsidR="00771461">
              <w:rPr>
                <w:rFonts w:ascii="Calibri" w:hAnsi="Calibri" w:cs="Calibri"/>
                <w:b/>
                <w:sz w:val="22"/>
                <w:szCs w:val="22"/>
              </w:rPr>
              <w:t xml:space="preserve">previously </w:t>
            </w:r>
            <w:r w:rsidR="00771461" w:rsidRPr="00771461">
              <w:rPr>
                <w:rFonts w:ascii="Calibri" w:hAnsi="Calibri" w:cs="Calibri"/>
                <w:b/>
                <w:sz w:val="22"/>
                <w:szCs w:val="22"/>
              </w:rPr>
              <w:t xml:space="preserve">would have required </w:t>
            </w:r>
            <w:r w:rsidR="00771461">
              <w:rPr>
                <w:rFonts w:ascii="Calibri" w:hAnsi="Calibri" w:cs="Calibri"/>
                <w:b/>
                <w:sz w:val="22"/>
                <w:szCs w:val="22"/>
              </w:rPr>
              <w:t>it</w:t>
            </w:r>
            <w:r w:rsidR="00771461" w:rsidRPr="00771461">
              <w:rPr>
                <w:rFonts w:ascii="Calibri" w:hAnsi="Calibri" w:cs="Calibri"/>
                <w:b/>
                <w:sz w:val="22"/>
                <w:szCs w:val="22"/>
              </w:rPr>
              <w:t xml:space="preserve"> to </w:t>
            </w:r>
            <w:r w:rsidR="00771461">
              <w:rPr>
                <w:rFonts w:ascii="Calibri" w:hAnsi="Calibri" w:cs="Calibri"/>
                <w:b/>
                <w:sz w:val="22"/>
                <w:szCs w:val="22"/>
              </w:rPr>
              <w:t>send</w:t>
            </w:r>
            <w:r w:rsidR="00771461" w:rsidRPr="00771461">
              <w:rPr>
                <w:rFonts w:ascii="Calibri" w:hAnsi="Calibri" w:cs="Calibri"/>
                <w:b/>
                <w:sz w:val="22"/>
                <w:szCs w:val="22"/>
              </w:rPr>
              <w:t xml:space="preserve"> a technician</w:t>
            </w:r>
            <w:r w:rsidR="00771461">
              <w:rPr>
                <w:rFonts w:ascii="Calibri" w:hAnsi="Calibri" w:cs="Calibri"/>
                <w:b/>
                <w:sz w:val="22"/>
                <w:szCs w:val="22"/>
              </w:rPr>
              <w:t xml:space="preserve"> to the customer’s house. </w:t>
            </w:r>
          </w:p>
          <w:p w14:paraId="7147407C" w14:textId="52C4C33B" w:rsidR="00771461" w:rsidRDefault="00771461" w:rsidP="00771461">
            <w:pPr>
              <w:pStyle w:val="O-BodyText"/>
              <w:spacing w:after="120"/>
              <w:ind w:left="290" w:right="65"/>
              <w:jc w:val="both"/>
              <w:rPr>
                <w:rFonts w:ascii="Calibri" w:hAnsi="Calibri" w:cs="Calibri"/>
                <w:b/>
                <w:sz w:val="22"/>
                <w:szCs w:val="22"/>
              </w:rPr>
            </w:pPr>
            <w:r>
              <w:rPr>
                <w:rFonts w:ascii="Calibri" w:hAnsi="Calibri" w:cs="Calibri"/>
                <w:b/>
                <w:sz w:val="22"/>
                <w:szCs w:val="22"/>
              </w:rPr>
              <w:t xml:space="preserve">2. DISH’s shift to electronic forms, </w:t>
            </w:r>
            <w:r w:rsidR="00E30220">
              <w:rPr>
                <w:rFonts w:ascii="Calibri" w:hAnsi="Calibri" w:cs="Calibri"/>
                <w:b/>
                <w:sz w:val="22"/>
                <w:szCs w:val="22"/>
              </w:rPr>
              <w:t>w</w:t>
            </w:r>
            <w:r w:rsidRPr="00771461">
              <w:rPr>
                <w:rFonts w:ascii="Calibri" w:hAnsi="Calibri" w:cs="Calibri"/>
                <w:b/>
                <w:sz w:val="22"/>
                <w:szCs w:val="22"/>
              </w:rPr>
              <w:t>hich saved technicians time on</w:t>
            </w:r>
            <w:r>
              <w:rPr>
                <w:rFonts w:ascii="Calibri" w:hAnsi="Calibri" w:cs="Calibri"/>
                <w:b/>
                <w:sz w:val="22"/>
                <w:szCs w:val="22"/>
              </w:rPr>
              <w:t xml:space="preserve"> </w:t>
            </w:r>
            <w:r w:rsidRPr="00771461">
              <w:rPr>
                <w:rFonts w:ascii="Calibri" w:hAnsi="Calibri" w:cs="Calibri"/>
                <w:b/>
                <w:sz w:val="22"/>
                <w:szCs w:val="22"/>
              </w:rPr>
              <w:t>paperwork</w:t>
            </w:r>
            <w:r>
              <w:rPr>
                <w:rFonts w:ascii="Calibri" w:hAnsi="Calibri" w:cs="Calibri"/>
                <w:b/>
                <w:sz w:val="22"/>
                <w:szCs w:val="22"/>
              </w:rPr>
              <w:t>.</w:t>
            </w:r>
          </w:p>
          <w:p w14:paraId="46FD5F73" w14:textId="6182A126" w:rsidR="00771461" w:rsidRPr="007C6A0B" w:rsidRDefault="00771461" w:rsidP="00771461">
            <w:pPr>
              <w:pStyle w:val="O-BodyText"/>
              <w:spacing w:after="120"/>
              <w:ind w:left="290" w:right="65"/>
              <w:jc w:val="both"/>
              <w:rPr>
                <w:rFonts w:ascii="Calibri" w:hAnsi="Calibri" w:cs="Calibri"/>
                <w:b/>
                <w:sz w:val="22"/>
                <w:szCs w:val="22"/>
              </w:rPr>
            </w:pPr>
            <w:r>
              <w:rPr>
                <w:rFonts w:ascii="Calibri" w:hAnsi="Calibri" w:cs="Calibri"/>
                <w:b/>
                <w:sz w:val="22"/>
                <w:szCs w:val="22"/>
              </w:rPr>
              <w:t>3. I</w:t>
            </w:r>
            <w:r w:rsidRPr="00771461">
              <w:rPr>
                <w:rFonts w:ascii="Calibri" w:hAnsi="Calibri" w:cs="Calibri"/>
                <w:b/>
                <w:sz w:val="22"/>
                <w:szCs w:val="22"/>
              </w:rPr>
              <w:t xml:space="preserve">mprovements in </w:t>
            </w:r>
            <w:r>
              <w:rPr>
                <w:rFonts w:ascii="Calibri" w:hAnsi="Calibri" w:cs="Calibri"/>
                <w:b/>
                <w:sz w:val="22"/>
                <w:szCs w:val="22"/>
              </w:rPr>
              <w:t xml:space="preserve">DISH’s GPS system, </w:t>
            </w:r>
            <w:r w:rsidRPr="00771461">
              <w:rPr>
                <w:rFonts w:ascii="Calibri" w:hAnsi="Calibri" w:cs="Calibri"/>
                <w:b/>
                <w:sz w:val="22"/>
                <w:szCs w:val="22"/>
              </w:rPr>
              <w:t>which saved technicians time by routing them more e</w:t>
            </w:r>
            <w:r>
              <w:rPr>
                <w:rFonts w:ascii="Calibri" w:hAnsi="Calibri" w:cs="Calibri"/>
                <w:b/>
                <w:sz w:val="22"/>
                <w:szCs w:val="22"/>
              </w:rPr>
              <w:t>fficiently to customers’ homes.</w:t>
            </w:r>
          </w:p>
        </w:tc>
      </w:tr>
      <w:tr w:rsidR="00245464" w:rsidRPr="00907D75" w14:paraId="4A194ABA" w14:textId="77777777" w:rsidTr="00B65C86">
        <w:trPr>
          <w:gridAfter w:val="1"/>
          <w:wAfter w:w="198" w:type="dxa"/>
          <w:trHeight w:val="4795"/>
        </w:trPr>
        <w:tc>
          <w:tcPr>
            <w:tcW w:w="5805" w:type="dxa"/>
            <w:vAlign w:val="center"/>
          </w:tcPr>
          <w:p w14:paraId="686D4618" w14:textId="3741F424" w:rsidR="00245464" w:rsidRDefault="00245464" w:rsidP="00910110">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910110">
              <w:rPr>
                <w:rFonts w:ascii="Calibri" w:hAnsi="Calibri" w:cs="Calibri"/>
                <w:b/>
                <w:sz w:val="28"/>
                <w:szCs w:val="28"/>
              </w:rPr>
              <w:t xml:space="preserve">happened to the wages at </w:t>
            </w:r>
            <w:r w:rsidR="00910110" w:rsidRPr="00910110">
              <w:rPr>
                <w:rFonts w:ascii="Calibri" w:hAnsi="Calibri" w:cs="Calibri"/>
                <w:b/>
                <w:sz w:val="28"/>
                <w:szCs w:val="28"/>
              </w:rPr>
              <w:t>Farmers Branch and North Richland</w:t>
            </w:r>
            <w:r w:rsidR="00910110">
              <w:rPr>
                <w:rFonts w:ascii="Calibri" w:hAnsi="Calibri" w:cs="Calibri"/>
                <w:b/>
                <w:sz w:val="28"/>
                <w:szCs w:val="28"/>
              </w:rPr>
              <w:t xml:space="preserve"> </w:t>
            </w:r>
            <w:r w:rsidR="00910110" w:rsidRPr="00910110">
              <w:rPr>
                <w:rFonts w:ascii="Calibri" w:hAnsi="Calibri" w:cs="Calibri"/>
                <w:b/>
                <w:sz w:val="28"/>
                <w:szCs w:val="28"/>
              </w:rPr>
              <w:t>Hills</w:t>
            </w:r>
            <w:r w:rsidR="00E30220">
              <w:rPr>
                <w:rFonts w:ascii="Calibri" w:hAnsi="Calibri" w:cs="Calibri"/>
                <w:b/>
                <w:sz w:val="28"/>
                <w:szCs w:val="28"/>
              </w:rPr>
              <w:t xml:space="preserve"> under QPC</w:t>
            </w:r>
            <w:r>
              <w:rPr>
                <w:rFonts w:ascii="Calibri" w:hAnsi="Calibri" w:cs="Calibri"/>
                <w:b/>
                <w:sz w:val="28"/>
                <w:szCs w:val="28"/>
              </w:rPr>
              <w:t>?</w:t>
            </w:r>
          </w:p>
        </w:tc>
        <w:tc>
          <w:tcPr>
            <w:tcW w:w="5805" w:type="dxa"/>
            <w:gridSpan w:val="2"/>
            <w:vAlign w:val="center"/>
          </w:tcPr>
          <w:p w14:paraId="4326FF34" w14:textId="5C17D64C" w:rsidR="00245464" w:rsidRPr="00245464" w:rsidRDefault="00910110" w:rsidP="00910110">
            <w:pPr>
              <w:pStyle w:val="O-BodyText"/>
              <w:spacing w:after="120"/>
              <w:ind w:left="290" w:right="65"/>
              <w:jc w:val="both"/>
              <w:rPr>
                <w:rFonts w:ascii="Calibri" w:hAnsi="Calibri" w:cs="Calibri"/>
                <w:b/>
                <w:sz w:val="22"/>
                <w:szCs w:val="22"/>
              </w:rPr>
            </w:pPr>
            <w:r>
              <w:rPr>
                <w:rFonts w:ascii="Calibri" w:hAnsi="Calibri" w:cs="Calibri"/>
                <w:b/>
                <w:sz w:val="22"/>
                <w:szCs w:val="22"/>
              </w:rPr>
              <w:t>W</w:t>
            </w:r>
            <w:r w:rsidRPr="00910110">
              <w:rPr>
                <w:rFonts w:ascii="Calibri" w:hAnsi="Calibri" w:cs="Calibri"/>
                <w:b/>
                <w:sz w:val="22"/>
                <w:szCs w:val="22"/>
              </w:rPr>
              <w:t>ages at Farmers Branch and North Richland</w:t>
            </w:r>
            <w:r>
              <w:rPr>
                <w:rFonts w:ascii="Calibri" w:hAnsi="Calibri" w:cs="Calibri"/>
                <w:b/>
                <w:sz w:val="22"/>
                <w:szCs w:val="22"/>
              </w:rPr>
              <w:t xml:space="preserve"> </w:t>
            </w:r>
            <w:r w:rsidRPr="00910110">
              <w:rPr>
                <w:rFonts w:ascii="Calibri" w:hAnsi="Calibri" w:cs="Calibri"/>
                <w:b/>
                <w:sz w:val="22"/>
                <w:szCs w:val="22"/>
              </w:rPr>
              <w:t>Hills quickly exceed</w:t>
            </w:r>
            <w:r>
              <w:rPr>
                <w:rFonts w:ascii="Calibri" w:hAnsi="Calibri" w:cs="Calibri"/>
                <w:b/>
                <w:sz w:val="22"/>
                <w:szCs w:val="22"/>
              </w:rPr>
              <w:t>ed</w:t>
            </w:r>
            <w:r w:rsidRPr="00910110">
              <w:rPr>
                <w:rFonts w:ascii="Calibri" w:hAnsi="Calibri" w:cs="Calibri"/>
                <w:b/>
                <w:sz w:val="22"/>
                <w:szCs w:val="22"/>
              </w:rPr>
              <w:t xml:space="preserve"> </w:t>
            </w:r>
            <w:r>
              <w:rPr>
                <w:rFonts w:ascii="Calibri" w:hAnsi="Calibri" w:cs="Calibri"/>
                <w:b/>
                <w:sz w:val="22"/>
                <w:szCs w:val="22"/>
              </w:rPr>
              <w:t>wages</w:t>
            </w:r>
            <w:r w:rsidRPr="00910110">
              <w:rPr>
                <w:rFonts w:ascii="Calibri" w:hAnsi="Calibri" w:cs="Calibri"/>
                <w:b/>
                <w:sz w:val="22"/>
                <w:szCs w:val="22"/>
              </w:rPr>
              <w:t xml:space="preserve"> at non-unionized offices in the same region.  In 2013, average earnings at Farmers Branch and North Richland Hills were 14% higher than average earnings for non-unionized technicians. </w:t>
            </w:r>
            <w:r>
              <w:rPr>
                <w:rFonts w:ascii="Calibri" w:hAnsi="Calibri" w:cs="Calibri"/>
                <w:b/>
                <w:sz w:val="22"/>
                <w:szCs w:val="22"/>
              </w:rPr>
              <w:t xml:space="preserve"> </w:t>
            </w:r>
            <w:r w:rsidR="00EC7FB8" w:rsidRPr="00EC7FB8">
              <w:rPr>
                <w:rFonts w:ascii="Calibri" w:hAnsi="Calibri" w:cs="Calibri"/>
                <w:b/>
                <w:sz w:val="22"/>
                <w:szCs w:val="22"/>
              </w:rPr>
              <w:t xml:space="preserve">The disparity increased to 41% in 2014, and 43% in 2015. </w:t>
            </w:r>
            <w:r w:rsidR="00EC7FB8">
              <w:rPr>
                <w:rFonts w:ascii="Calibri" w:hAnsi="Calibri" w:cs="Calibri"/>
                <w:b/>
                <w:sz w:val="22"/>
                <w:szCs w:val="22"/>
              </w:rPr>
              <w:t xml:space="preserve"> </w:t>
            </w:r>
            <w:r w:rsidRPr="00910110">
              <w:rPr>
                <w:rFonts w:ascii="Calibri" w:hAnsi="Calibri" w:cs="Calibri"/>
                <w:b/>
                <w:sz w:val="22"/>
                <w:szCs w:val="22"/>
              </w:rPr>
              <w:t>ROA.1778</w:t>
            </w:r>
          </w:p>
        </w:tc>
      </w:tr>
      <w:tr w:rsidR="004B0ABB" w:rsidRPr="00907D75" w14:paraId="17DE4E03" w14:textId="77777777" w:rsidTr="00B65C86">
        <w:trPr>
          <w:gridAfter w:val="1"/>
          <w:wAfter w:w="198" w:type="dxa"/>
          <w:trHeight w:val="4795"/>
        </w:trPr>
        <w:tc>
          <w:tcPr>
            <w:tcW w:w="5805" w:type="dxa"/>
            <w:vAlign w:val="center"/>
          </w:tcPr>
          <w:p w14:paraId="62B686B2" w14:textId="669D5EB8" w:rsidR="004B0ABB" w:rsidRDefault="006A71DB" w:rsidP="00363A6A">
            <w:pPr>
              <w:pStyle w:val="O-BodyText"/>
              <w:spacing w:after="120"/>
              <w:ind w:right="200"/>
              <w:jc w:val="both"/>
              <w:rPr>
                <w:rFonts w:ascii="Calibri" w:hAnsi="Calibri" w:cs="Calibri"/>
                <w:b/>
                <w:sz w:val="28"/>
                <w:szCs w:val="28"/>
              </w:rPr>
            </w:pPr>
            <w:r>
              <w:rPr>
                <w:rFonts w:ascii="Calibri" w:hAnsi="Calibri" w:cs="Calibri"/>
                <w:b/>
                <w:sz w:val="28"/>
                <w:szCs w:val="28"/>
              </w:rPr>
              <w:t>How much more did the technicians paid under QPC earn over technicians elsewhere in the region</w:t>
            </w:r>
            <w:r w:rsidR="004B0ABB">
              <w:rPr>
                <w:rFonts w:ascii="Calibri" w:hAnsi="Calibri" w:cs="Calibri"/>
                <w:b/>
                <w:sz w:val="28"/>
                <w:szCs w:val="28"/>
              </w:rPr>
              <w:t>?</w:t>
            </w:r>
          </w:p>
        </w:tc>
        <w:tc>
          <w:tcPr>
            <w:tcW w:w="5805" w:type="dxa"/>
            <w:gridSpan w:val="2"/>
            <w:vAlign w:val="center"/>
          </w:tcPr>
          <w:p w14:paraId="0F5A5793" w14:textId="3DEE25F2" w:rsidR="004B0ABB" w:rsidRPr="00245464" w:rsidRDefault="006A71DB" w:rsidP="004B0ABB">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6A71DB">
              <w:rPr>
                <w:rFonts w:ascii="Calibri" w:hAnsi="Calibri" w:cs="Calibri"/>
                <w:b/>
                <w:sz w:val="22"/>
                <w:szCs w:val="22"/>
              </w:rPr>
              <w:t>echnicians paid under QPC earned on average nearly $20,000 more per year than technicians elsewhere in the region—notwithstanding the fact that they worked (on average) 200 fewer</w:t>
            </w:r>
            <w:r w:rsidRPr="006A71DB">
              <w:rPr>
                <w:rFonts w:ascii="Calibri" w:hAnsi="Calibri" w:cs="Calibri"/>
                <w:b/>
                <w:i/>
                <w:sz w:val="22"/>
                <w:szCs w:val="22"/>
              </w:rPr>
              <w:t xml:space="preserve"> </w:t>
            </w:r>
            <w:r w:rsidRPr="006A71DB">
              <w:rPr>
                <w:rFonts w:ascii="Calibri" w:hAnsi="Calibri" w:cs="Calibri"/>
                <w:b/>
                <w:sz w:val="22"/>
                <w:szCs w:val="22"/>
              </w:rPr>
              <w:t>hours per year</w:t>
            </w:r>
            <w:r w:rsidR="00CF119F">
              <w:rPr>
                <w:rFonts w:ascii="Calibri" w:hAnsi="Calibri" w:cs="Calibri"/>
                <w:b/>
                <w:sz w:val="22"/>
                <w:szCs w:val="22"/>
              </w:rPr>
              <w:t>.  R</w:t>
            </w:r>
            <w:r>
              <w:rPr>
                <w:rFonts w:ascii="Calibri" w:hAnsi="Calibri" w:cs="Calibri"/>
                <w:b/>
                <w:sz w:val="22"/>
                <w:szCs w:val="22"/>
              </w:rPr>
              <w:t>OA.895-</w:t>
            </w:r>
            <w:r w:rsidR="00CF119F">
              <w:rPr>
                <w:rFonts w:ascii="Calibri" w:hAnsi="Calibri" w:cs="Calibri"/>
                <w:b/>
                <w:sz w:val="22"/>
                <w:szCs w:val="22"/>
              </w:rPr>
              <w:t>96</w:t>
            </w:r>
            <w:r>
              <w:rPr>
                <w:rFonts w:ascii="Calibri" w:hAnsi="Calibri" w:cs="Calibri"/>
                <w:b/>
                <w:sz w:val="22"/>
                <w:szCs w:val="22"/>
              </w:rPr>
              <w:t>.  T</w:t>
            </w:r>
            <w:r w:rsidRPr="006A71DB">
              <w:rPr>
                <w:rFonts w:ascii="Calibri" w:hAnsi="Calibri" w:cs="Calibri"/>
                <w:b/>
                <w:sz w:val="22"/>
                <w:szCs w:val="22"/>
              </w:rPr>
              <w:t>he wage increase was so dramatic that technicians could earn more than their managers.</w:t>
            </w:r>
          </w:p>
        </w:tc>
      </w:tr>
      <w:tr w:rsidR="00200A79" w:rsidRPr="00907D75" w14:paraId="6A493BFA" w14:textId="77777777" w:rsidTr="00B65C86">
        <w:trPr>
          <w:gridAfter w:val="1"/>
          <w:wAfter w:w="198" w:type="dxa"/>
          <w:trHeight w:val="4795"/>
        </w:trPr>
        <w:tc>
          <w:tcPr>
            <w:tcW w:w="5805" w:type="dxa"/>
            <w:vAlign w:val="center"/>
          </w:tcPr>
          <w:p w14:paraId="00526760" w14:textId="140D504A" w:rsidR="00200A79" w:rsidRDefault="00CF119F"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bargaining dynamic that the technicians’ windfall under QPC produced</w:t>
            </w:r>
            <w:r w:rsidR="00200A79">
              <w:rPr>
                <w:rFonts w:ascii="Calibri" w:hAnsi="Calibri" w:cs="Calibri"/>
                <w:b/>
                <w:sz w:val="28"/>
                <w:szCs w:val="28"/>
              </w:rPr>
              <w:t>?</w:t>
            </w:r>
          </w:p>
        </w:tc>
        <w:tc>
          <w:tcPr>
            <w:tcW w:w="5805" w:type="dxa"/>
            <w:gridSpan w:val="2"/>
            <w:vAlign w:val="center"/>
          </w:tcPr>
          <w:p w14:paraId="74548A44" w14:textId="5E8A94C2" w:rsidR="00200A79" w:rsidRDefault="00CF119F" w:rsidP="004B0ABB">
            <w:pPr>
              <w:pStyle w:val="O-BodyText"/>
              <w:spacing w:after="120"/>
              <w:ind w:left="290" w:right="65"/>
              <w:jc w:val="both"/>
              <w:rPr>
                <w:rFonts w:ascii="Calibri" w:hAnsi="Calibri" w:cs="Calibri"/>
                <w:b/>
                <w:sz w:val="22"/>
                <w:szCs w:val="22"/>
              </w:rPr>
            </w:pPr>
            <w:r>
              <w:rPr>
                <w:rFonts w:ascii="Calibri" w:hAnsi="Calibri" w:cs="Calibri"/>
                <w:b/>
                <w:sz w:val="22"/>
                <w:szCs w:val="22"/>
              </w:rPr>
              <w:t xml:space="preserve">Although </w:t>
            </w:r>
            <w:r w:rsidRPr="00CF119F">
              <w:rPr>
                <w:rFonts w:ascii="Calibri" w:hAnsi="Calibri" w:cs="Calibri"/>
                <w:b/>
                <w:sz w:val="22"/>
                <w:szCs w:val="22"/>
              </w:rPr>
              <w:t xml:space="preserve">a union </w:t>
            </w:r>
            <w:r>
              <w:rPr>
                <w:rFonts w:ascii="Calibri" w:hAnsi="Calibri" w:cs="Calibri"/>
                <w:b/>
                <w:sz w:val="22"/>
                <w:szCs w:val="22"/>
              </w:rPr>
              <w:t xml:space="preserve">normally </w:t>
            </w:r>
            <w:r w:rsidRPr="00CF119F">
              <w:rPr>
                <w:rFonts w:ascii="Calibri" w:hAnsi="Calibri" w:cs="Calibri"/>
                <w:b/>
                <w:sz w:val="22"/>
                <w:szCs w:val="22"/>
              </w:rPr>
              <w:t xml:space="preserve">enters bargaining seeking to obtain something </w:t>
            </w:r>
            <w:r w:rsidRPr="00CF119F">
              <w:rPr>
                <w:rFonts w:ascii="Calibri" w:hAnsi="Calibri" w:cs="Calibri"/>
                <w:b/>
                <w:i/>
                <w:sz w:val="22"/>
                <w:szCs w:val="22"/>
              </w:rPr>
              <w:t>better</w:t>
            </w:r>
            <w:r>
              <w:rPr>
                <w:rFonts w:ascii="Calibri" w:hAnsi="Calibri" w:cs="Calibri"/>
                <w:b/>
                <w:sz w:val="22"/>
                <w:szCs w:val="22"/>
              </w:rPr>
              <w:t xml:space="preserve">, </w:t>
            </w:r>
            <w:r w:rsidRPr="00CF119F">
              <w:rPr>
                <w:rFonts w:ascii="Calibri" w:hAnsi="Calibri" w:cs="Calibri"/>
                <w:b/>
                <w:sz w:val="22"/>
                <w:szCs w:val="22"/>
              </w:rPr>
              <w:t xml:space="preserve">here, the Union recognized that the “status quo, i.e., keeping the QPC and not bargaining for a while, was preferable.”  ROA.599.  </w:t>
            </w:r>
            <w:r>
              <w:rPr>
                <w:rFonts w:ascii="Calibri" w:hAnsi="Calibri" w:cs="Calibri"/>
                <w:b/>
                <w:sz w:val="22"/>
                <w:szCs w:val="22"/>
              </w:rPr>
              <w:t>T</w:t>
            </w:r>
            <w:r w:rsidRPr="00CF119F">
              <w:rPr>
                <w:rFonts w:ascii="Calibri" w:hAnsi="Calibri" w:cs="Calibri"/>
                <w:b/>
                <w:sz w:val="22"/>
                <w:szCs w:val="22"/>
              </w:rPr>
              <w:t>he employees’ goal was “to protect or keep the [QPC] pay scale.”  ROA.543</w:t>
            </w:r>
            <w:r>
              <w:rPr>
                <w:rFonts w:ascii="Calibri" w:hAnsi="Calibri" w:cs="Calibri"/>
                <w:b/>
                <w:sz w:val="22"/>
                <w:szCs w:val="22"/>
              </w:rPr>
              <w:t>.</w:t>
            </w:r>
          </w:p>
        </w:tc>
      </w:tr>
      <w:tr w:rsidR="00200A79" w:rsidRPr="00907D75" w14:paraId="5A34A415" w14:textId="77777777" w:rsidTr="00B65C86">
        <w:trPr>
          <w:gridAfter w:val="1"/>
          <w:wAfter w:w="198" w:type="dxa"/>
          <w:trHeight w:val="4795"/>
        </w:trPr>
        <w:tc>
          <w:tcPr>
            <w:tcW w:w="5805" w:type="dxa"/>
            <w:vAlign w:val="center"/>
          </w:tcPr>
          <w:p w14:paraId="2CE940C0" w14:textId="5B47483B" w:rsidR="00200A79" w:rsidRDefault="000553AD"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concessions did </w:t>
            </w:r>
            <w:r w:rsidR="00CA1358">
              <w:rPr>
                <w:rFonts w:ascii="Calibri" w:hAnsi="Calibri" w:cs="Calibri"/>
                <w:b/>
                <w:sz w:val="28"/>
                <w:szCs w:val="28"/>
              </w:rPr>
              <w:t xml:space="preserve">the </w:t>
            </w:r>
            <w:r>
              <w:rPr>
                <w:rFonts w:ascii="Calibri" w:hAnsi="Calibri" w:cs="Calibri"/>
                <w:b/>
                <w:sz w:val="28"/>
                <w:szCs w:val="28"/>
              </w:rPr>
              <w:t>Union offer to preserve QPC</w:t>
            </w:r>
            <w:r w:rsidR="00200A79">
              <w:rPr>
                <w:rFonts w:ascii="Calibri" w:hAnsi="Calibri" w:cs="Calibri"/>
                <w:b/>
                <w:sz w:val="28"/>
                <w:szCs w:val="28"/>
              </w:rPr>
              <w:t>?</w:t>
            </w:r>
          </w:p>
        </w:tc>
        <w:tc>
          <w:tcPr>
            <w:tcW w:w="5805" w:type="dxa"/>
            <w:gridSpan w:val="2"/>
            <w:vAlign w:val="center"/>
          </w:tcPr>
          <w:p w14:paraId="0B65C49E" w14:textId="2C847943" w:rsidR="00200A79" w:rsidRDefault="000553AD" w:rsidP="000553AD">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0553AD">
              <w:rPr>
                <w:rFonts w:ascii="Calibri" w:hAnsi="Calibri" w:cs="Calibri"/>
                <w:b/>
                <w:sz w:val="22"/>
                <w:szCs w:val="22"/>
              </w:rPr>
              <w:t>Union offer</w:t>
            </w:r>
            <w:r>
              <w:rPr>
                <w:rFonts w:ascii="Calibri" w:hAnsi="Calibri" w:cs="Calibri"/>
                <w:b/>
                <w:sz w:val="22"/>
                <w:szCs w:val="22"/>
              </w:rPr>
              <w:t>ed</w:t>
            </w:r>
            <w:r w:rsidRPr="000553AD">
              <w:rPr>
                <w:rFonts w:ascii="Calibri" w:hAnsi="Calibri" w:cs="Calibri"/>
                <w:b/>
                <w:sz w:val="22"/>
                <w:szCs w:val="22"/>
              </w:rPr>
              <w:t xml:space="preserve"> concessions on issues it</w:t>
            </w:r>
            <w:r>
              <w:rPr>
                <w:rFonts w:ascii="Calibri" w:hAnsi="Calibri" w:cs="Calibri"/>
                <w:b/>
                <w:sz w:val="22"/>
                <w:szCs w:val="22"/>
              </w:rPr>
              <w:t xml:space="preserve"> </w:t>
            </w:r>
            <w:r w:rsidRPr="000553AD">
              <w:rPr>
                <w:rFonts w:ascii="Calibri" w:hAnsi="Calibri" w:cs="Calibri"/>
                <w:b/>
                <w:sz w:val="22"/>
                <w:szCs w:val="22"/>
              </w:rPr>
              <w:t>normally regards as critical</w:t>
            </w:r>
            <w:r>
              <w:rPr>
                <w:rFonts w:ascii="Calibri" w:hAnsi="Calibri" w:cs="Calibri"/>
                <w:b/>
                <w:sz w:val="22"/>
                <w:szCs w:val="22"/>
              </w:rPr>
              <w:t xml:space="preserve">, such as </w:t>
            </w:r>
            <w:r w:rsidRPr="000553AD">
              <w:rPr>
                <w:rFonts w:ascii="Calibri" w:hAnsi="Calibri" w:cs="Calibri"/>
                <w:b/>
                <w:sz w:val="22"/>
                <w:szCs w:val="22"/>
              </w:rPr>
              <w:t>automatic deduction of union dues from payroll, arbitration for workplace disputes, and seniority protections</w:t>
            </w:r>
            <w:r w:rsidR="00CA1358">
              <w:rPr>
                <w:rFonts w:ascii="Calibri" w:hAnsi="Calibri" w:cs="Calibri"/>
                <w:b/>
                <w:sz w:val="22"/>
                <w:szCs w:val="22"/>
              </w:rPr>
              <w:t>.</w:t>
            </w:r>
          </w:p>
        </w:tc>
      </w:tr>
      <w:tr w:rsidR="00200A79" w:rsidRPr="00907D75" w14:paraId="4FAD0CED" w14:textId="77777777" w:rsidTr="00B65C86">
        <w:trPr>
          <w:gridAfter w:val="1"/>
          <w:wAfter w:w="198" w:type="dxa"/>
          <w:trHeight w:val="4795"/>
        </w:trPr>
        <w:tc>
          <w:tcPr>
            <w:tcW w:w="5805" w:type="dxa"/>
            <w:vAlign w:val="center"/>
          </w:tcPr>
          <w:p w14:paraId="4D5BCD86" w14:textId="28629EED" w:rsidR="00200A79" w:rsidRDefault="00CA1358" w:rsidP="00363A6A">
            <w:pPr>
              <w:pStyle w:val="O-BodyText"/>
              <w:spacing w:after="120"/>
              <w:ind w:right="200"/>
              <w:jc w:val="both"/>
              <w:rPr>
                <w:rFonts w:ascii="Calibri" w:hAnsi="Calibri" w:cs="Calibri"/>
                <w:b/>
                <w:sz w:val="28"/>
                <w:szCs w:val="28"/>
              </w:rPr>
            </w:pPr>
            <w:r>
              <w:rPr>
                <w:rFonts w:ascii="Calibri" w:hAnsi="Calibri" w:cs="Calibri"/>
                <w:b/>
                <w:sz w:val="28"/>
                <w:szCs w:val="28"/>
              </w:rPr>
              <w:t>What did DISH offer in response to the Union’s concessions</w:t>
            </w:r>
            <w:r w:rsidR="00200A79">
              <w:rPr>
                <w:rFonts w:ascii="Calibri" w:hAnsi="Calibri" w:cs="Calibri"/>
                <w:b/>
                <w:sz w:val="28"/>
                <w:szCs w:val="28"/>
              </w:rPr>
              <w:t>?</w:t>
            </w:r>
          </w:p>
        </w:tc>
        <w:tc>
          <w:tcPr>
            <w:tcW w:w="5805" w:type="dxa"/>
            <w:gridSpan w:val="2"/>
            <w:vAlign w:val="center"/>
          </w:tcPr>
          <w:p w14:paraId="55E86665" w14:textId="319C330D" w:rsidR="00200A79" w:rsidRDefault="00CA1358" w:rsidP="00CA1358">
            <w:pPr>
              <w:pStyle w:val="O-BodyText"/>
              <w:spacing w:after="120"/>
              <w:ind w:left="290" w:right="65"/>
              <w:jc w:val="both"/>
              <w:rPr>
                <w:rFonts w:ascii="Calibri" w:hAnsi="Calibri" w:cs="Calibri"/>
                <w:b/>
                <w:sz w:val="22"/>
                <w:szCs w:val="22"/>
              </w:rPr>
            </w:pPr>
            <w:r w:rsidRPr="00CA1358">
              <w:rPr>
                <w:rFonts w:ascii="Calibri" w:hAnsi="Calibri" w:cs="Calibri"/>
                <w:b/>
                <w:sz w:val="22"/>
                <w:szCs w:val="22"/>
              </w:rPr>
              <w:t xml:space="preserve">DISH </w:t>
            </w:r>
            <w:r>
              <w:rPr>
                <w:rFonts w:ascii="Calibri" w:hAnsi="Calibri" w:cs="Calibri"/>
                <w:b/>
                <w:sz w:val="22"/>
                <w:szCs w:val="22"/>
              </w:rPr>
              <w:t xml:space="preserve">said </w:t>
            </w:r>
            <w:r w:rsidRPr="00CA1358">
              <w:rPr>
                <w:rFonts w:ascii="Calibri" w:hAnsi="Calibri" w:cs="Calibri"/>
                <w:b/>
                <w:sz w:val="22"/>
                <w:szCs w:val="22"/>
              </w:rPr>
              <w:t xml:space="preserve">it </w:t>
            </w:r>
            <w:r>
              <w:rPr>
                <w:rFonts w:ascii="Calibri" w:hAnsi="Calibri" w:cs="Calibri"/>
                <w:b/>
                <w:sz w:val="22"/>
                <w:szCs w:val="22"/>
              </w:rPr>
              <w:t>would</w:t>
            </w:r>
            <w:r w:rsidRPr="00CA1358">
              <w:rPr>
                <w:rFonts w:ascii="Calibri" w:hAnsi="Calibri" w:cs="Calibri"/>
                <w:b/>
                <w:sz w:val="22"/>
                <w:szCs w:val="22"/>
              </w:rPr>
              <w:t xml:space="preserve"> significantly</w:t>
            </w:r>
            <w:r>
              <w:rPr>
                <w:rFonts w:ascii="Calibri" w:hAnsi="Calibri" w:cs="Calibri"/>
                <w:b/>
                <w:sz w:val="22"/>
                <w:szCs w:val="22"/>
              </w:rPr>
              <w:t xml:space="preserve"> </w:t>
            </w:r>
            <w:r w:rsidRPr="00CA1358">
              <w:rPr>
                <w:rFonts w:ascii="Calibri" w:hAnsi="Calibri" w:cs="Calibri"/>
                <w:b/>
                <w:sz w:val="22"/>
                <w:szCs w:val="22"/>
              </w:rPr>
              <w:t>increase the technicians’ hourly wages, but that it “would not agree to</w:t>
            </w:r>
            <w:r w:rsidRPr="00CA1358">
              <w:rPr>
                <w:rFonts w:ascii="Century Schoolbook" w:hAnsi="Century Schoolbook" w:cs="Century Schoolbook"/>
                <w:color w:val="000000"/>
                <w:sz w:val="28"/>
                <w:szCs w:val="24"/>
              </w:rPr>
              <w:t xml:space="preserve"> </w:t>
            </w:r>
            <w:r w:rsidRPr="00CA1358">
              <w:rPr>
                <w:rFonts w:ascii="Calibri" w:hAnsi="Calibri" w:cs="Calibri"/>
                <w:b/>
                <w:sz w:val="22"/>
                <w:szCs w:val="22"/>
              </w:rPr>
              <w:t>QPC.”  ROA.1097</w:t>
            </w:r>
            <w:r>
              <w:rPr>
                <w:rFonts w:ascii="Calibri" w:hAnsi="Calibri" w:cs="Calibri"/>
                <w:b/>
                <w:sz w:val="22"/>
                <w:szCs w:val="22"/>
              </w:rPr>
              <w:t>.</w:t>
            </w:r>
          </w:p>
        </w:tc>
      </w:tr>
      <w:tr w:rsidR="00527F79" w:rsidRPr="00907D75" w14:paraId="1888ED31" w14:textId="77777777" w:rsidTr="00B65C86">
        <w:trPr>
          <w:gridAfter w:val="1"/>
          <w:wAfter w:w="198" w:type="dxa"/>
          <w:trHeight w:val="4795"/>
        </w:trPr>
        <w:tc>
          <w:tcPr>
            <w:tcW w:w="5805" w:type="dxa"/>
            <w:vAlign w:val="center"/>
          </w:tcPr>
          <w:p w14:paraId="255549F6" w14:textId="158A35D8" w:rsidR="00527F79" w:rsidRDefault="00527F7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D</w:t>
            </w:r>
            <w:r w:rsidRPr="00527F79">
              <w:rPr>
                <w:rFonts w:ascii="Calibri" w:hAnsi="Calibri" w:cs="Calibri"/>
                <w:b/>
                <w:sz w:val="28"/>
                <w:szCs w:val="28"/>
              </w:rPr>
              <w:t xml:space="preserve">id </w:t>
            </w:r>
            <w:r>
              <w:rPr>
                <w:rFonts w:ascii="Calibri" w:hAnsi="Calibri" w:cs="Calibri"/>
                <w:b/>
                <w:sz w:val="28"/>
                <w:szCs w:val="28"/>
              </w:rPr>
              <w:t xml:space="preserve">DISH </w:t>
            </w:r>
            <w:r w:rsidRPr="00527F79">
              <w:rPr>
                <w:rFonts w:ascii="Calibri" w:hAnsi="Calibri" w:cs="Calibri"/>
                <w:b/>
                <w:sz w:val="28"/>
                <w:szCs w:val="28"/>
              </w:rPr>
              <w:t xml:space="preserve">offer Pi or any other incentive pay for </w:t>
            </w:r>
            <w:r>
              <w:rPr>
                <w:rFonts w:ascii="Calibri" w:hAnsi="Calibri" w:cs="Calibri"/>
                <w:b/>
                <w:sz w:val="28"/>
                <w:szCs w:val="28"/>
              </w:rPr>
              <w:t xml:space="preserve">Union </w:t>
            </w:r>
            <w:r w:rsidRPr="00527F79">
              <w:rPr>
                <w:rFonts w:ascii="Calibri" w:hAnsi="Calibri" w:cs="Calibri"/>
                <w:b/>
                <w:sz w:val="28"/>
                <w:szCs w:val="28"/>
              </w:rPr>
              <w:t xml:space="preserve">employees </w:t>
            </w:r>
            <w:r>
              <w:rPr>
                <w:rFonts w:ascii="Calibri" w:hAnsi="Calibri" w:cs="Calibri"/>
                <w:b/>
                <w:sz w:val="28"/>
                <w:szCs w:val="28"/>
              </w:rPr>
              <w:t>in its contract proposals?</w:t>
            </w:r>
          </w:p>
        </w:tc>
        <w:tc>
          <w:tcPr>
            <w:tcW w:w="5805" w:type="dxa"/>
            <w:gridSpan w:val="2"/>
            <w:vAlign w:val="center"/>
          </w:tcPr>
          <w:p w14:paraId="54032AAC" w14:textId="6235C551" w:rsidR="00527F79" w:rsidRPr="00CA1358" w:rsidRDefault="00527F79" w:rsidP="00CA1358">
            <w:pPr>
              <w:pStyle w:val="O-BodyText"/>
              <w:spacing w:after="120"/>
              <w:ind w:left="290" w:right="65"/>
              <w:jc w:val="both"/>
              <w:rPr>
                <w:rFonts w:ascii="Calibri" w:hAnsi="Calibri" w:cs="Calibri"/>
                <w:b/>
                <w:sz w:val="22"/>
                <w:szCs w:val="22"/>
              </w:rPr>
            </w:pPr>
            <w:r w:rsidRPr="00527F79">
              <w:rPr>
                <w:rFonts w:ascii="Calibri" w:hAnsi="Calibri" w:cs="Calibri"/>
                <w:b/>
                <w:sz w:val="22"/>
                <w:szCs w:val="22"/>
                <w:highlight w:val="yellow"/>
              </w:rPr>
              <w:t xml:space="preserve">No.  DISH did not offer </w:t>
            </w:r>
            <w:proofErr w:type="gramStart"/>
            <w:r w:rsidRPr="00527F79">
              <w:rPr>
                <w:rFonts w:ascii="Calibri" w:hAnsi="Calibri" w:cs="Calibri"/>
                <w:b/>
                <w:sz w:val="22"/>
                <w:szCs w:val="22"/>
                <w:highlight w:val="yellow"/>
              </w:rPr>
              <w:t>Pi</w:t>
            </w:r>
            <w:proofErr w:type="gramEnd"/>
            <w:r w:rsidRPr="00527F79">
              <w:rPr>
                <w:rFonts w:ascii="Calibri" w:hAnsi="Calibri" w:cs="Calibri"/>
                <w:b/>
                <w:sz w:val="22"/>
                <w:szCs w:val="22"/>
                <w:highlight w:val="yellow"/>
              </w:rPr>
              <w:t xml:space="preserve"> or any other incentive pay for unit employees in its contract proposals.  NLRB 5.</w:t>
            </w:r>
          </w:p>
        </w:tc>
      </w:tr>
      <w:tr w:rsidR="00BB15EE" w:rsidRPr="00907D75" w14:paraId="3EF3141B" w14:textId="77777777" w:rsidTr="00B65C86">
        <w:trPr>
          <w:gridAfter w:val="1"/>
          <w:wAfter w:w="198" w:type="dxa"/>
          <w:trHeight w:val="4795"/>
        </w:trPr>
        <w:tc>
          <w:tcPr>
            <w:tcW w:w="5805" w:type="dxa"/>
            <w:vAlign w:val="center"/>
          </w:tcPr>
          <w:p w14:paraId="43327626" w14:textId="4762F658" w:rsidR="00BB15EE" w:rsidRDefault="00050A87" w:rsidP="00363A6A">
            <w:pPr>
              <w:pStyle w:val="O-BodyText"/>
              <w:spacing w:after="120"/>
              <w:ind w:right="200"/>
              <w:jc w:val="both"/>
              <w:rPr>
                <w:rFonts w:ascii="Calibri" w:hAnsi="Calibri" w:cs="Calibri"/>
                <w:b/>
                <w:sz w:val="28"/>
                <w:szCs w:val="28"/>
              </w:rPr>
            </w:pPr>
            <w:r>
              <w:rPr>
                <w:rFonts w:ascii="Calibri" w:hAnsi="Calibri" w:cs="Calibri"/>
                <w:b/>
                <w:sz w:val="28"/>
                <w:szCs w:val="28"/>
              </w:rPr>
              <w:t>At what point did DISH determine that the parties were at an impasse</w:t>
            </w:r>
            <w:r w:rsidR="0018584D">
              <w:rPr>
                <w:rFonts w:ascii="Calibri" w:hAnsi="Calibri" w:cs="Calibri"/>
                <w:b/>
                <w:sz w:val="28"/>
                <w:szCs w:val="28"/>
              </w:rPr>
              <w:t>?</w:t>
            </w:r>
          </w:p>
        </w:tc>
        <w:tc>
          <w:tcPr>
            <w:tcW w:w="5805" w:type="dxa"/>
            <w:gridSpan w:val="2"/>
            <w:vAlign w:val="center"/>
          </w:tcPr>
          <w:p w14:paraId="01EB67A0" w14:textId="24E6103F" w:rsidR="00BB15EE" w:rsidRPr="00200A79" w:rsidRDefault="00050A87" w:rsidP="0018584D">
            <w:pPr>
              <w:pStyle w:val="O-BodyText"/>
              <w:spacing w:after="120"/>
              <w:ind w:left="290" w:right="65"/>
              <w:jc w:val="both"/>
              <w:rPr>
                <w:rFonts w:ascii="Calibri" w:hAnsi="Calibri" w:cs="Calibri"/>
                <w:b/>
                <w:sz w:val="22"/>
                <w:szCs w:val="22"/>
              </w:rPr>
            </w:pPr>
            <w:r>
              <w:rPr>
                <w:rFonts w:ascii="Calibri" w:hAnsi="Calibri" w:cs="Calibri"/>
                <w:b/>
                <w:sz w:val="22"/>
                <w:szCs w:val="22"/>
              </w:rPr>
              <w:t>Once t</w:t>
            </w:r>
            <w:r w:rsidRPr="00050A87">
              <w:rPr>
                <w:rFonts w:ascii="Calibri" w:hAnsi="Calibri" w:cs="Calibri"/>
                <w:b/>
                <w:sz w:val="22"/>
                <w:szCs w:val="22"/>
              </w:rPr>
              <w:t>he Union</w:t>
            </w:r>
            <w:r>
              <w:rPr>
                <w:rFonts w:ascii="Calibri" w:hAnsi="Calibri" w:cs="Calibri"/>
                <w:b/>
                <w:sz w:val="22"/>
                <w:szCs w:val="22"/>
              </w:rPr>
              <w:t xml:space="preserve"> </w:t>
            </w:r>
            <w:r w:rsidRPr="00050A87">
              <w:rPr>
                <w:rFonts w:ascii="Calibri" w:hAnsi="Calibri" w:cs="Calibri"/>
                <w:b/>
                <w:sz w:val="22"/>
                <w:szCs w:val="22"/>
              </w:rPr>
              <w:t>refus</w:t>
            </w:r>
            <w:r>
              <w:rPr>
                <w:rFonts w:ascii="Calibri" w:hAnsi="Calibri" w:cs="Calibri"/>
                <w:b/>
                <w:sz w:val="22"/>
                <w:szCs w:val="22"/>
              </w:rPr>
              <w:t>ed</w:t>
            </w:r>
            <w:r w:rsidRPr="00050A87">
              <w:rPr>
                <w:rFonts w:ascii="Calibri" w:hAnsi="Calibri" w:cs="Calibri"/>
                <w:b/>
                <w:sz w:val="22"/>
                <w:szCs w:val="22"/>
              </w:rPr>
              <w:t xml:space="preserve"> to consider any proposal that didn’t preserve QPC</w:t>
            </w:r>
            <w:r>
              <w:rPr>
                <w:rFonts w:ascii="Calibri" w:hAnsi="Calibri" w:cs="Calibri"/>
                <w:b/>
                <w:sz w:val="22"/>
                <w:szCs w:val="22"/>
              </w:rPr>
              <w:t xml:space="preserve">, </w:t>
            </w:r>
            <w:r w:rsidRPr="00050A87">
              <w:rPr>
                <w:rFonts w:ascii="Calibri" w:hAnsi="Calibri" w:cs="Calibri"/>
                <w:b/>
                <w:sz w:val="22"/>
                <w:szCs w:val="22"/>
              </w:rPr>
              <w:t>DISH responded by as</w:t>
            </w:r>
            <w:r>
              <w:rPr>
                <w:rFonts w:ascii="Calibri" w:hAnsi="Calibri" w:cs="Calibri"/>
                <w:b/>
                <w:sz w:val="22"/>
                <w:szCs w:val="22"/>
              </w:rPr>
              <w:t xml:space="preserve">king, “Are we at impasse then?”  </w:t>
            </w:r>
            <w:r w:rsidRPr="00050A87">
              <w:rPr>
                <w:rFonts w:ascii="Calibri" w:hAnsi="Calibri" w:cs="Calibri"/>
                <w:b/>
                <w:sz w:val="22"/>
                <w:szCs w:val="22"/>
              </w:rPr>
              <w:t>ROA.1104.</w:t>
            </w:r>
            <w:r>
              <w:rPr>
                <w:rFonts w:ascii="Calibri" w:hAnsi="Calibri" w:cs="Calibri"/>
                <w:b/>
                <w:sz w:val="22"/>
                <w:szCs w:val="22"/>
              </w:rPr>
              <w:t xml:space="preserve">  </w:t>
            </w:r>
            <w:r w:rsidR="00C66D39">
              <w:rPr>
                <w:rFonts w:ascii="Calibri" w:hAnsi="Calibri" w:cs="Calibri"/>
                <w:b/>
                <w:sz w:val="22"/>
                <w:szCs w:val="22"/>
              </w:rPr>
              <w:t>T</w:t>
            </w:r>
            <w:r w:rsidRPr="00050A87">
              <w:rPr>
                <w:rFonts w:ascii="Calibri" w:hAnsi="Calibri" w:cs="Calibri"/>
                <w:b/>
                <w:sz w:val="22"/>
                <w:szCs w:val="22"/>
              </w:rPr>
              <w:t xml:space="preserve">he Union </w:t>
            </w:r>
            <w:r w:rsidR="00C66D39">
              <w:rPr>
                <w:rFonts w:ascii="Calibri" w:hAnsi="Calibri" w:cs="Calibri"/>
                <w:b/>
                <w:sz w:val="22"/>
                <w:szCs w:val="22"/>
              </w:rPr>
              <w:t xml:space="preserve">then </w:t>
            </w:r>
            <w:r w:rsidRPr="00050A87">
              <w:rPr>
                <w:rFonts w:ascii="Calibri" w:hAnsi="Calibri" w:cs="Calibri"/>
                <w:b/>
                <w:sz w:val="22"/>
                <w:szCs w:val="22"/>
              </w:rPr>
              <w:t>made a regressive proposal—to preserve QPC</w:t>
            </w:r>
            <w:r>
              <w:rPr>
                <w:rFonts w:ascii="Calibri" w:hAnsi="Calibri" w:cs="Calibri"/>
                <w:b/>
                <w:sz w:val="22"/>
                <w:szCs w:val="22"/>
              </w:rPr>
              <w:t xml:space="preserve"> </w:t>
            </w:r>
            <w:r w:rsidR="00C66D39">
              <w:rPr>
                <w:rFonts w:ascii="Calibri" w:hAnsi="Calibri" w:cs="Calibri"/>
                <w:b/>
                <w:sz w:val="22"/>
                <w:szCs w:val="22"/>
              </w:rPr>
              <w:t>and</w:t>
            </w:r>
            <w:r>
              <w:rPr>
                <w:rFonts w:ascii="Calibri" w:hAnsi="Calibri" w:cs="Calibri"/>
                <w:b/>
                <w:sz w:val="22"/>
                <w:szCs w:val="22"/>
              </w:rPr>
              <w:t xml:space="preserve"> get </w:t>
            </w:r>
            <w:r w:rsidRPr="00050A87">
              <w:rPr>
                <w:rFonts w:ascii="Calibri" w:hAnsi="Calibri" w:cs="Calibri"/>
                <w:b/>
                <w:sz w:val="22"/>
                <w:szCs w:val="22"/>
              </w:rPr>
              <w:t>additional concessions, such as a “clothing allowance.”  ROA.1097, 1820</w:t>
            </w:r>
            <w:r>
              <w:rPr>
                <w:rFonts w:ascii="Calibri" w:hAnsi="Calibri" w:cs="Calibri"/>
                <w:b/>
                <w:sz w:val="22"/>
                <w:szCs w:val="22"/>
              </w:rPr>
              <w:t>.  T</w:t>
            </w:r>
            <w:r w:rsidRPr="00050A87">
              <w:rPr>
                <w:rFonts w:ascii="Calibri" w:hAnsi="Calibri" w:cs="Calibri"/>
                <w:b/>
                <w:sz w:val="22"/>
                <w:szCs w:val="22"/>
              </w:rPr>
              <w:t>he bargaining was “going backwards.”  ROA.1097</w:t>
            </w:r>
            <w:r>
              <w:rPr>
                <w:rFonts w:ascii="Calibri" w:hAnsi="Calibri" w:cs="Calibri"/>
                <w:b/>
                <w:sz w:val="22"/>
                <w:szCs w:val="22"/>
              </w:rPr>
              <w:t>.</w:t>
            </w:r>
          </w:p>
        </w:tc>
      </w:tr>
      <w:tr w:rsidR="0018584D" w:rsidRPr="00907D75" w14:paraId="7BD7B3BF" w14:textId="77777777" w:rsidTr="00B65C86">
        <w:trPr>
          <w:gridAfter w:val="1"/>
          <w:wAfter w:w="198" w:type="dxa"/>
          <w:trHeight w:val="4795"/>
        </w:trPr>
        <w:tc>
          <w:tcPr>
            <w:tcW w:w="5805" w:type="dxa"/>
            <w:vAlign w:val="center"/>
          </w:tcPr>
          <w:p w14:paraId="7A0CAFC2" w14:textId="2C9DE179" w:rsidR="0018584D" w:rsidRDefault="004D4360" w:rsidP="00363A6A">
            <w:pPr>
              <w:pStyle w:val="O-BodyText"/>
              <w:spacing w:after="120"/>
              <w:ind w:right="200"/>
              <w:jc w:val="both"/>
              <w:rPr>
                <w:rFonts w:ascii="Calibri" w:hAnsi="Calibri" w:cs="Calibri"/>
                <w:b/>
                <w:sz w:val="28"/>
                <w:szCs w:val="28"/>
              </w:rPr>
            </w:pPr>
            <w:r>
              <w:rPr>
                <w:rFonts w:ascii="Calibri" w:hAnsi="Calibri" w:cs="Calibri"/>
                <w:b/>
                <w:sz w:val="28"/>
                <w:szCs w:val="28"/>
              </w:rPr>
              <w:t>Did the Union have any economic leverage during collective bargaining</w:t>
            </w:r>
            <w:r w:rsidR="00AF074E">
              <w:rPr>
                <w:rFonts w:ascii="Calibri" w:hAnsi="Calibri" w:cs="Calibri"/>
                <w:b/>
                <w:sz w:val="28"/>
                <w:szCs w:val="28"/>
              </w:rPr>
              <w:t>?</w:t>
            </w:r>
          </w:p>
        </w:tc>
        <w:tc>
          <w:tcPr>
            <w:tcW w:w="5805" w:type="dxa"/>
            <w:gridSpan w:val="2"/>
            <w:vAlign w:val="center"/>
          </w:tcPr>
          <w:p w14:paraId="53BFB035" w14:textId="7FD82633" w:rsidR="0018584D" w:rsidRPr="0018584D" w:rsidRDefault="004D4360" w:rsidP="00C66D39">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4D4360">
              <w:rPr>
                <w:rFonts w:ascii="Calibri" w:hAnsi="Calibri" w:cs="Calibri"/>
                <w:b/>
                <w:sz w:val="22"/>
                <w:szCs w:val="22"/>
              </w:rPr>
              <w:t>The Union couldn’t threaten</w:t>
            </w:r>
            <w:r>
              <w:rPr>
                <w:rFonts w:ascii="Calibri" w:hAnsi="Calibri" w:cs="Calibri"/>
                <w:b/>
                <w:sz w:val="22"/>
                <w:szCs w:val="22"/>
              </w:rPr>
              <w:t xml:space="preserve"> </w:t>
            </w:r>
            <w:r w:rsidRPr="004D4360">
              <w:rPr>
                <w:rFonts w:ascii="Calibri" w:hAnsi="Calibri" w:cs="Calibri"/>
                <w:b/>
                <w:sz w:val="22"/>
                <w:szCs w:val="22"/>
              </w:rPr>
              <w:t>to go on strike because it represented only a small subset of technicians in the North Texas region, and technicians at the other, non-unionized locations could work anywhere in the region.</w:t>
            </w:r>
            <w:r w:rsidR="00C66D39">
              <w:rPr>
                <w:rFonts w:ascii="Calibri" w:hAnsi="Calibri" w:cs="Calibri"/>
                <w:b/>
                <w:sz w:val="22"/>
                <w:szCs w:val="22"/>
              </w:rPr>
              <w:t xml:space="preserve"> </w:t>
            </w:r>
          </w:p>
        </w:tc>
      </w:tr>
      <w:tr w:rsidR="00C66D39" w:rsidRPr="00907D75" w14:paraId="17875D33" w14:textId="77777777" w:rsidTr="00B65C86">
        <w:trPr>
          <w:gridAfter w:val="1"/>
          <w:wAfter w:w="198" w:type="dxa"/>
          <w:trHeight w:val="4795"/>
        </w:trPr>
        <w:tc>
          <w:tcPr>
            <w:tcW w:w="5805" w:type="dxa"/>
            <w:vAlign w:val="center"/>
          </w:tcPr>
          <w:p w14:paraId="1862CD20" w14:textId="480468EF" w:rsidR="00C66D39" w:rsidRDefault="00C66D3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the Union ever threaten to go on strike to preserve QPC?</w:t>
            </w:r>
          </w:p>
        </w:tc>
        <w:tc>
          <w:tcPr>
            <w:tcW w:w="5805" w:type="dxa"/>
            <w:gridSpan w:val="2"/>
            <w:vAlign w:val="center"/>
          </w:tcPr>
          <w:p w14:paraId="21641506" w14:textId="053723BC" w:rsidR="00C66D39" w:rsidRDefault="00C66D39" w:rsidP="00C66D39">
            <w:pPr>
              <w:pStyle w:val="O-BodyText"/>
              <w:rPr>
                <w:rFonts w:ascii="Calibri" w:hAnsi="Calibri" w:cs="Calibri"/>
                <w:b/>
                <w:sz w:val="22"/>
                <w:szCs w:val="22"/>
              </w:rPr>
            </w:pPr>
            <w:r>
              <w:rPr>
                <w:rFonts w:ascii="Calibri" w:hAnsi="Calibri" w:cs="Calibri"/>
                <w:b/>
                <w:sz w:val="22"/>
                <w:szCs w:val="22"/>
              </w:rPr>
              <w:t>No.  T</w:t>
            </w:r>
            <w:r w:rsidRPr="00C66D39">
              <w:rPr>
                <w:rFonts w:ascii="Calibri" w:hAnsi="Calibri" w:cs="Calibri"/>
                <w:b/>
                <w:sz w:val="22"/>
                <w:szCs w:val="22"/>
              </w:rPr>
              <w:t>he Union never threatened to go on strike, and instead focused on dragging out the negotiations</w:t>
            </w:r>
            <w:r>
              <w:rPr>
                <w:rFonts w:ascii="Calibri" w:hAnsi="Calibri" w:cs="Calibri"/>
                <w:b/>
                <w:sz w:val="22"/>
                <w:szCs w:val="22"/>
              </w:rPr>
              <w:t xml:space="preserve"> for </w:t>
            </w:r>
            <w:r w:rsidRPr="00C66D39">
              <w:rPr>
                <w:rFonts w:ascii="Calibri" w:hAnsi="Calibri" w:cs="Calibri"/>
                <w:b/>
                <w:sz w:val="22"/>
                <w:szCs w:val="22"/>
              </w:rPr>
              <w:t>as long as possible.</w:t>
            </w:r>
          </w:p>
        </w:tc>
      </w:tr>
      <w:tr w:rsidR="00AF074E" w:rsidRPr="00907D75" w14:paraId="1ABED216" w14:textId="77777777" w:rsidTr="00B65C86">
        <w:trPr>
          <w:gridAfter w:val="1"/>
          <w:wAfter w:w="198" w:type="dxa"/>
          <w:trHeight w:val="4795"/>
        </w:trPr>
        <w:tc>
          <w:tcPr>
            <w:tcW w:w="5805" w:type="dxa"/>
            <w:vAlign w:val="center"/>
          </w:tcPr>
          <w:p w14:paraId="5DF78A4E" w14:textId="7F1289A3" w:rsidR="00AF074E" w:rsidRDefault="00DA2547"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When did </w:t>
            </w:r>
            <w:r w:rsidR="004B6A22">
              <w:rPr>
                <w:rFonts w:ascii="Calibri" w:hAnsi="Calibri" w:cs="Calibri"/>
                <w:b/>
                <w:sz w:val="28"/>
                <w:szCs w:val="28"/>
              </w:rPr>
              <w:t xml:space="preserve">DISH’s </w:t>
            </w:r>
            <w:r>
              <w:rPr>
                <w:rFonts w:ascii="Calibri" w:hAnsi="Calibri" w:cs="Calibri"/>
                <w:b/>
                <w:sz w:val="28"/>
                <w:szCs w:val="28"/>
              </w:rPr>
              <w:t xml:space="preserve">offer its </w:t>
            </w:r>
            <w:r w:rsidR="001A18A3">
              <w:rPr>
                <w:rFonts w:ascii="Calibri" w:hAnsi="Calibri" w:cs="Calibri"/>
                <w:b/>
                <w:sz w:val="28"/>
                <w:szCs w:val="28"/>
              </w:rPr>
              <w:t xml:space="preserve">“final proposal” </w:t>
            </w:r>
            <w:r>
              <w:rPr>
                <w:rFonts w:ascii="Calibri" w:hAnsi="Calibri" w:cs="Calibri"/>
                <w:b/>
                <w:sz w:val="28"/>
                <w:szCs w:val="28"/>
              </w:rPr>
              <w:t>during collective bargaining</w:t>
            </w:r>
            <w:r w:rsidR="000A4157">
              <w:rPr>
                <w:rFonts w:ascii="Calibri" w:hAnsi="Calibri" w:cs="Calibri"/>
                <w:b/>
                <w:sz w:val="28"/>
                <w:szCs w:val="28"/>
              </w:rPr>
              <w:t>?</w:t>
            </w:r>
          </w:p>
        </w:tc>
        <w:tc>
          <w:tcPr>
            <w:tcW w:w="5805" w:type="dxa"/>
            <w:gridSpan w:val="2"/>
            <w:vAlign w:val="center"/>
          </w:tcPr>
          <w:p w14:paraId="7C81CDBD" w14:textId="1C3F42E4" w:rsidR="00AF074E" w:rsidRDefault="00DA2547" w:rsidP="00AF074E">
            <w:pPr>
              <w:pStyle w:val="O-BodyText"/>
              <w:spacing w:after="120"/>
              <w:ind w:left="290" w:right="65"/>
              <w:jc w:val="both"/>
              <w:rPr>
                <w:rFonts w:ascii="Calibri" w:hAnsi="Calibri" w:cs="Calibri"/>
                <w:b/>
                <w:sz w:val="22"/>
                <w:szCs w:val="22"/>
              </w:rPr>
            </w:pPr>
            <w:r w:rsidRPr="00DA2547">
              <w:rPr>
                <w:rFonts w:ascii="Calibri" w:hAnsi="Calibri" w:cs="Calibri"/>
                <w:b/>
                <w:sz w:val="22"/>
                <w:szCs w:val="22"/>
              </w:rPr>
              <w:t>After more than four years of bargaining, and recognizing that the parties were deadlocked on QPC, DISH offered its “final proposal” in November 2014.</w:t>
            </w:r>
            <w:r>
              <w:rPr>
                <w:rFonts w:ascii="Calibri" w:hAnsi="Calibri" w:cs="Calibri"/>
                <w:b/>
                <w:sz w:val="22"/>
                <w:szCs w:val="22"/>
              </w:rPr>
              <w:t xml:space="preserve">  </w:t>
            </w:r>
            <w:r w:rsidRPr="00DA2547">
              <w:rPr>
                <w:rFonts w:ascii="Calibri" w:hAnsi="Calibri" w:cs="Calibri"/>
                <w:b/>
                <w:sz w:val="22"/>
                <w:szCs w:val="22"/>
              </w:rPr>
              <w:t>ROA.1725</w:t>
            </w:r>
            <w:r>
              <w:rPr>
                <w:rFonts w:ascii="Calibri" w:hAnsi="Calibri" w:cs="Calibri"/>
                <w:b/>
                <w:sz w:val="22"/>
                <w:szCs w:val="22"/>
              </w:rPr>
              <w:t>.</w:t>
            </w:r>
          </w:p>
        </w:tc>
      </w:tr>
      <w:tr w:rsidR="006B69F0" w:rsidRPr="00907D75" w14:paraId="6C41B47D" w14:textId="77777777" w:rsidTr="00B65C86">
        <w:trPr>
          <w:gridAfter w:val="1"/>
          <w:wAfter w:w="198" w:type="dxa"/>
          <w:trHeight w:val="4795"/>
        </w:trPr>
        <w:tc>
          <w:tcPr>
            <w:tcW w:w="5805" w:type="dxa"/>
            <w:vAlign w:val="center"/>
          </w:tcPr>
          <w:p w14:paraId="53468CFC" w14:textId="34FED81C" w:rsidR="006B69F0" w:rsidRDefault="000E6296" w:rsidP="00363A6A">
            <w:pPr>
              <w:pStyle w:val="O-BodyText"/>
              <w:spacing w:after="120"/>
              <w:ind w:right="200"/>
              <w:jc w:val="both"/>
              <w:rPr>
                <w:rFonts w:ascii="Calibri" w:hAnsi="Calibri" w:cs="Calibri"/>
                <w:b/>
                <w:sz w:val="28"/>
                <w:szCs w:val="28"/>
              </w:rPr>
            </w:pPr>
            <w:r>
              <w:rPr>
                <w:rFonts w:ascii="Calibri" w:hAnsi="Calibri" w:cs="Calibri"/>
                <w:b/>
                <w:sz w:val="28"/>
                <w:szCs w:val="28"/>
              </w:rPr>
              <w:t>What was DISH’s final proposal</w:t>
            </w:r>
            <w:r w:rsidR="00156276">
              <w:rPr>
                <w:rFonts w:ascii="Calibri" w:hAnsi="Calibri" w:cs="Calibri"/>
                <w:b/>
                <w:sz w:val="28"/>
                <w:szCs w:val="28"/>
              </w:rPr>
              <w:t xml:space="preserve"> to the Union during collective bargaining</w:t>
            </w:r>
            <w:r w:rsidR="006B69F0">
              <w:rPr>
                <w:rFonts w:ascii="Calibri" w:hAnsi="Calibri" w:cs="Calibri"/>
                <w:b/>
                <w:sz w:val="28"/>
                <w:szCs w:val="28"/>
              </w:rPr>
              <w:t>?</w:t>
            </w:r>
          </w:p>
        </w:tc>
        <w:tc>
          <w:tcPr>
            <w:tcW w:w="5805" w:type="dxa"/>
            <w:gridSpan w:val="2"/>
            <w:vAlign w:val="center"/>
          </w:tcPr>
          <w:p w14:paraId="549B7E1B" w14:textId="74C5CE86" w:rsidR="006B69F0" w:rsidRDefault="00AE1F1A" w:rsidP="00AF074E">
            <w:pPr>
              <w:pStyle w:val="O-BodyText"/>
              <w:spacing w:after="120"/>
              <w:ind w:left="290" w:right="65"/>
              <w:jc w:val="both"/>
              <w:rPr>
                <w:rFonts w:ascii="Calibri" w:hAnsi="Calibri" w:cs="Calibri"/>
                <w:b/>
                <w:sz w:val="22"/>
                <w:szCs w:val="22"/>
              </w:rPr>
            </w:pPr>
            <w:r>
              <w:rPr>
                <w:rFonts w:ascii="Calibri" w:hAnsi="Calibri" w:cs="Calibri"/>
                <w:b/>
                <w:sz w:val="22"/>
                <w:szCs w:val="22"/>
              </w:rPr>
              <w:t>DISH’s final</w:t>
            </w:r>
            <w:r w:rsidR="00156276" w:rsidRPr="00156276">
              <w:rPr>
                <w:rFonts w:ascii="Calibri" w:hAnsi="Calibri" w:cs="Calibri"/>
                <w:b/>
                <w:sz w:val="22"/>
                <w:szCs w:val="22"/>
              </w:rPr>
              <w:t xml:space="preserve"> proposal would replace QPC with an hourly wage schedule.</w:t>
            </w:r>
          </w:p>
        </w:tc>
      </w:tr>
      <w:tr w:rsidR="00326FA4" w:rsidRPr="00907D75" w14:paraId="7738D5E5" w14:textId="77777777" w:rsidTr="00B65C86">
        <w:trPr>
          <w:gridAfter w:val="1"/>
          <w:wAfter w:w="198" w:type="dxa"/>
          <w:trHeight w:val="4795"/>
        </w:trPr>
        <w:tc>
          <w:tcPr>
            <w:tcW w:w="5805" w:type="dxa"/>
            <w:vAlign w:val="center"/>
          </w:tcPr>
          <w:p w14:paraId="64D337B1" w14:textId="2A64A318" w:rsidR="00326FA4" w:rsidRDefault="00326FA4"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DISH’s final proposal compare to compensation at other DISH locations?</w:t>
            </w:r>
          </w:p>
        </w:tc>
        <w:tc>
          <w:tcPr>
            <w:tcW w:w="5805" w:type="dxa"/>
            <w:gridSpan w:val="2"/>
            <w:vAlign w:val="center"/>
          </w:tcPr>
          <w:p w14:paraId="160C76DE" w14:textId="78BA1ED5" w:rsidR="00326FA4" w:rsidRPr="00156276" w:rsidRDefault="00780725" w:rsidP="00AF074E">
            <w:pPr>
              <w:pStyle w:val="O-BodyText"/>
              <w:spacing w:after="120"/>
              <w:ind w:left="290" w:right="65"/>
              <w:jc w:val="both"/>
              <w:rPr>
                <w:rFonts w:ascii="Calibri" w:hAnsi="Calibri" w:cs="Calibri"/>
                <w:b/>
                <w:sz w:val="22"/>
                <w:szCs w:val="22"/>
              </w:rPr>
            </w:pPr>
            <w:r w:rsidRPr="00780725">
              <w:rPr>
                <w:rFonts w:ascii="Calibri" w:hAnsi="Calibri" w:cs="Calibri"/>
                <w:b/>
                <w:sz w:val="22"/>
                <w:szCs w:val="22"/>
                <w:highlight w:val="yellow"/>
              </w:rPr>
              <w:t>The wage rates in the proposal were higher than DISH’s previous offers, but</w:t>
            </w:r>
            <w:r>
              <w:rPr>
                <w:rFonts w:ascii="Calibri" w:hAnsi="Calibri" w:cs="Calibri"/>
                <w:b/>
                <w:sz w:val="22"/>
                <w:szCs w:val="22"/>
                <w:highlight w:val="yellow"/>
              </w:rPr>
              <w:t xml:space="preserve"> t</w:t>
            </w:r>
            <w:r w:rsidR="00326FA4" w:rsidRPr="00780725">
              <w:rPr>
                <w:rFonts w:ascii="Calibri" w:hAnsi="Calibri" w:cs="Calibri"/>
                <w:b/>
                <w:sz w:val="22"/>
                <w:szCs w:val="22"/>
                <w:highlight w:val="yellow"/>
              </w:rPr>
              <w:t>he overall compensation package would have resulted in Union employees receiving less pay than nonunion employees at other area DISH locations.  NLRB 5.</w:t>
            </w:r>
          </w:p>
        </w:tc>
      </w:tr>
      <w:tr w:rsidR="00780725" w:rsidRPr="00907D75" w14:paraId="30C577D4" w14:textId="77777777" w:rsidTr="00B65C86">
        <w:trPr>
          <w:gridAfter w:val="1"/>
          <w:wAfter w:w="198" w:type="dxa"/>
          <w:trHeight w:val="4795"/>
        </w:trPr>
        <w:tc>
          <w:tcPr>
            <w:tcW w:w="5805" w:type="dxa"/>
            <w:vAlign w:val="center"/>
          </w:tcPr>
          <w:p w14:paraId="0A15A710" w14:textId="7C6EA308" w:rsidR="00780725" w:rsidRDefault="00780725" w:rsidP="00363A6A">
            <w:pPr>
              <w:pStyle w:val="O-BodyText"/>
              <w:spacing w:after="120"/>
              <w:ind w:right="200"/>
              <w:jc w:val="both"/>
              <w:rPr>
                <w:rFonts w:ascii="Calibri" w:hAnsi="Calibri" w:cs="Calibri"/>
                <w:b/>
                <w:sz w:val="28"/>
                <w:szCs w:val="28"/>
              </w:rPr>
            </w:pPr>
            <w:r>
              <w:rPr>
                <w:rFonts w:ascii="Calibri" w:hAnsi="Calibri" w:cs="Calibri"/>
                <w:b/>
                <w:sz w:val="28"/>
                <w:szCs w:val="28"/>
              </w:rPr>
              <w:t>What was DISH’s response to the Union’s outstanding proposals in November 2014?</w:t>
            </w:r>
          </w:p>
        </w:tc>
        <w:tc>
          <w:tcPr>
            <w:tcW w:w="5805" w:type="dxa"/>
            <w:gridSpan w:val="2"/>
            <w:vAlign w:val="center"/>
          </w:tcPr>
          <w:p w14:paraId="7BB6D991" w14:textId="08C89A2D" w:rsidR="00780725" w:rsidRPr="00780725" w:rsidRDefault="00780725" w:rsidP="00AF074E">
            <w:pPr>
              <w:pStyle w:val="O-BodyText"/>
              <w:spacing w:after="120"/>
              <w:ind w:left="290" w:right="65"/>
              <w:jc w:val="both"/>
              <w:rPr>
                <w:rFonts w:ascii="Calibri" w:hAnsi="Calibri" w:cs="Calibri"/>
                <w:b/>
                <w:sz w:val="22"/>
                <w:szCs w:val="22"/>
                <w:highlight w:val="yellow"/>
              </w:rPr>
            </w:pPr>
            <w:r w:rsidRPr="00780725">
              <w:rPr>
                <w:rFonts w:ascii="Calibri" w:hAnsi="Calibri" w:cs="Calibri"/>
                <w:b/>
                <w:sz w:val="22"/>
                <w:szCs w:val="22"/>
                <w:highlight w:val="yellow"/>
              </w:rPr>
              <w:t>DISH rejected the Union’s outstanding proposals on dues deductions, the grievance procedure, successorship, subcontracting, severance, and seniority</w:t>
            </w:r>
            <w:r>
              <w:rPr>
                <w:rFonts w:ascii="Calibri" w:hAnsi="Calibri" w:cs="Calibri"/>
                <w:b/>
                <w:sz w:val="22"/>
                <w:szCs w:val="22"/>
                <w:highlight w:val="yellow"/>
              </w:rPr>
              <w:t xml:space="preserve">.  DISH </w:t>
            </w:r>
            <w:r w:rsidRPr="00780725">
              <w:rPr>
                <w:rFonts w:ascii="Calibri" w:hAnsi="Calibri" w:cs="Calibri"/>
                <w:b/>
                <w:sz w:val="22"/>
                <w:szCs w:val="22"/>
                <w:highlight w:val="yellow"/>
              </w:rPr>
              <w:t>agreed to the Union’s proposals regarding smart-home sales and clothing stipends.</w:t>
            </w:r>
            <w:r w:rsidR="00C363C1">
              <w:rPr>
                <w:rFonts w:ascii="Calibri" w:hAnsi="Calibri" w:cs="Calibri"/>
                <w:b/>
                <w:sz w:val="22"/>
                <w:szCs w:val="22"/>
                <w:highlight w:val="yellow"/>
              </w:rPr>
              <w:t xml:space="preserve">  NLRB 5.</w:t>
            </w:r>
          </w:p>
        </w:tc>
      </w:tr>
      <w:tr w:rsidR="00156276" w:rsidRPr="00907D75" w14:paraId="77C597AA" w14:textId="77777777" w:rsidTr="00B65C86">
        <w:trPr>
          <w:gridAfter w:val="1"/>
          <w:wAfter w:w="198" w:type="dxa"/>
          <w:trHeight w:val="4795"/>
        </w:trPr>
        <w:tc>
          <w:tcPr>
            <w:tcW w:w="5805" w:type="dxa"/>
            <w:vAlign w:val="center"/>
          </w:tcPr>
          <w:p w14:paraId="510D817B" w14:textId="4A12026C" w:rsidR="00156276" w:rsidRDefault="00156276" w:rsidP="00363A6A">
            <w:pPr>
              <w:pStyle w:val="O-BodyText"/>
              <w:spacing w:after="120"/>
              <w:ind w:right="200"/>
              <w:jc w:val="both"/>
              <w:rPr>
                <w:rFonts w:ascii="Calibri" w:hAnsi="Calibri" w:cs="Calibri"/>
                <w:b/>
                <w:sz w:val="28"/>
                <w:szCs w:val="28"/>
              </w:rPr>
            </w:pPr>
            <w:r>
              <w:rPr>
                <w:rFonts w:ascii="Calibri" w:hAnsi="Calibri" w:cs="Calibri"/>
                <w:b/>
                <w:sz w:val="28"/>
                <w:szCs w:val="28"/>
              </w:rPr>
              <w:t>Did the Union consider the hourly wage schedule to be DISH’s final offer?</w:t>
            </w:r>
          </w:p>
        </w:tc>
        <w:tc>
          <w:tcPr>
            <w:tcW w:w="5805" w:type="dxa"/>
            <w:gridSpan w:val="2"/>
            <w:vAlign w:val="center"/>
          </w:tcPr>
          <w:p w14:paraId="0E2D37E2" w14:textId="003BE152" w:rsidR="00156276" w:rsidRPr="00156276" w:rsidRDefault="00156276" w:rsidP="00AF074E">
            <w:pPr>
              <w:pStyle w:val="O-BodyText"/>
              <w:spacing w:after="120"/>
              <w:ind w:left="290" w:right="65"/>
              <w:jc w:val="both"/>
              <w:rPr>
                <w:rFonts w:ascii="Calibri" w:hAnsi="Calibri" w:cs="Calibri"/>
                <w:b/>
                <w:sz w:val="22"/>
                <w:szCs w:val="22"/>
              </w:rPr>
            </w:pPr>
            <w:r>
              <w:rPr>
                <w:rFonts w:ascii="Calibri" w:hAnsi="Calibri" w:cs="Calibri"/>
                <w:b/>
                <w:sz w:val="22"/>
                <w:szCs w:val="22"/>
              </w:rPr>
              <w:t>Yes.  T</w:t>
            </w:r>
            <w:r w:rsidRPr="00156276">
              <w:rPr>
                <w:rFonts w:ascii="Calibri" w:hAnsi="Calibri" w:cs="Calibri"/>
                <w:b/>
                <w:sz w:val="22"/>
                <w:szCs w:val="22"/>
              </w:rPr>
              <w:t xml:space="preserve">he Union’s main negotiator returned early from a trip to attend the November </w:t>
            </w:r>
            <w:r>
              <w:rPr>
                <w:rFonts w:ascii="Calibri" w:hAnsi="Calibri" w:cs="Calibri"/>
                <w:b/>
                <w:sz w:val="22"/>
                <w:szCs w:val="22"/>
              </w:rPr>
              <w:t xml:space="preserve">2014 </w:t>
            </w:r>
            <w:r w:rsidRPr="00156276">
              <w:rPr>
                <w:rFonts w:ascii="Calibri" w:hAnsi="Calibri" w:cs="Calibri"/>
                <w:b/>
                <w:sz w:val="22"/>
                <w:szCs w:val="22"/>
              </w:rPr>
              <w:t>bargaining session because she had been told by one of her associates that they “had gotten a final offer” from DISH.</w:t>
            </w:r>
            <w:r>
              <w:rPr>
                <w:rFonts w:ascii="Calibri" w:hAnsi="Calibri" w:cs="Calibri"/>
                <w:b/>
                <w:sz w:val="22"/>
                <w:szCs w:val="22"/>
              </w:rPr>
              <w:t xml:space="preserve">  </w:t>
            </w:r>
            <w:r w:rsidRPr="00156276">
              <w:rPr>
                <w:rFonts w:ascii="Calibri" w:hAnsi="Calibri" w:cs="Calibri"/>
                <w:b/>
                <w:sz w:val="22"/>
                <w:szCs w:val="22"/>
              </w:rPr>
              <w:t>ROA.477-78</w:t>
            </w:r>
            <w:r>
              <w:rPr>
                <w:rFonts w:ascii="Calibri" w:hAnsi="Calibri" w:cs="Calibri"/>
                <w:b/>
                <w:sz w:val="22"/>
                <w:szCs w:val="22"/>
              </w:rPr>
              <w:t xml:space="preserve">, </w:t>
            </w:r>
            <w:r w:rsidRPr="00156276">
              <w:rPr>
                <w:rFonts w:ascii="Calibri" w:hAnsi="Calibri" w:cs="Calibri"/>
                <w:b/>
                <w:sz w:val="22"/>
                <w:szCs w:val="22"/>
              </w:rPr>
              <w:t>1373</w:t>
            </w:r>
            <w:r>
              <w:rPr>
                <w:rFonts w:ascii="Calibri" w:hAnsi="Calibri" w:cs="Calibri"/>
                <w:b/>
                <w:sz w:val="22"/>
                <w:szCs w:val="22"/>
              </w:rPr>
              <w:t>.</w:t>
            </w:r>
          </w:p>
        </w:tc>
      </w:tr>
      <w:tr w:rsidR="006B69F0" w:rsidRPr="00907D75" w14:paraId="55B7DFD1" w14:textId="77777777" w:rsidTr="00B65C86">
        <w:trPr>
          <w:gridAfter w:val="1"/>
          <w:wAfter w:w="198" w:type="dxa"/>
          <w:trHeight w:val="4795"/>
        </w:trPr>
        <w:tc>
          <w:tcPr>
            <w:tcW w:w="5805" w:type="dxa"/>
            <w:vAlign w:val="center"/>
          </w:tcPr>
          <w:p w14:paraId="01C683ED" w14:textId="2C0D37FA" w:rsidR="006B69F0" w:rsidRDefault="00F25BB2"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Union’s response to DISH’s final offer of the hourly wage schedule</w:t>
            </w:r>
            <w:r w:rsidR="006B69F0">
              <w:rPr>
                <w:rFonts w:ascii="Calibri" w:hAnsi="Calibri" w:cs="Calibri"/>
                <w:b/>
                <w:sz w:val="28"/>
                <w:szCs w:val="28"/>
              </w:rPr>
              <w:t>?</w:t>
            </w:r>
          </w:p>
        </w:tc>
        <w:tc>
          <w:tcPr>
            <w:tcW w:w="5805" w:type="dxa"/>
            <w:gridSpan w:val="2"/>
            <w:vAlign w:val="center"/>
          </w:tcPr>
          <w:p w14:paraId="37BFD76A" w14:textId="2B0EBF77" w:rsidR="006B69F0" w:rsidRPr="006B69F0" w:rsidRDefault="00F25BB2" w:rsidP="006B69F0">
            <w:pPr>
              <w:pStyle w:val="O-BodyText"/>
              <w:spacing w:after="120"/>
              <w:ind w:left="290" w:right="65"/>
              <w:jc w:val="both"/>
              <w:rPr>
                <w:rFonts w:ascii="Calibri" w:hAnsi="Calibri" w:cs="Calibri"/>
                <w:b/>
                <w:sz w:val="22"/>
                <w:szCs w:val="22"/>
              </w:rPr>
            </w:pPr>
            <w:r w:rsidRPr="00F25BB2">
              <w:rPr>
                <w:rFonts w:ascii="Calibri" w:hAnsi="Calibri" w:cs="Calibri"/>
                <w:b/>
                <w:sz w:val="22"/>
                <w:szCs w:val="22"/>
              </w:rPr>
              <w:t>The Union declined DISH’s offer,</w:t>
            </w:r>
            <w:r>
              <w:rPr>
                <w:rFonts w:ascii="Calibri" w:hAnsi="Calibri" w:cs="Calibri"/>
                <w:b/>
                <w:sz w:val="22"/>
                <w:szCs w:val="22"/>
              </w:rPr>
              <w:t xml:space="preserve"> and </w:t>
            </w:r>
            <w:r w:rsidRPr="00F25BB2">
              <w:rPr>
                <w:rFonts w:ascii="Calibri" w:hAnsi="Calibri" w:cs="Calibri"/>
                <w:b/>
                <w:sz w:val="22"/>
                <w:szCs w:val="22"/>
              </w:rPr>
              <w:t>instead propos</w:t>
            </w:r>
            <w:r>
              <w:rPr>
                <w:rFonts w:ascii="Calibri" w:hAnsi="Calibri" w:cs="Calibri"/>
                <w:b/>
                <w:sz w:val="22"/>
                <w:szCs w:val="22"/>
              </w:rPr>
              <w:t>ed</w:t>
            </w:r>
            <w:r w:rsidRPr="00F25BB2">
              <w:rPr>
                <w:rFonts w:ascii="Calibri" w:hAnsi="Calibri" w:cs="Calibri"/>
                <w:b/>
                <w:sz w:val="22"/>
                <w:szCs w:val="22"/>
              </w:rPr>
              <w:t xml:space="preserve"> that all currently employed technicians continue to be paid under QPC, while new hires would be paid an hourly wage plus the opportunity to earn Pi.</w:t>
            </w:r>
          </w:p>
        </w:tc>
      </w:tr>
      <w:tr w:rsidR="00781F28" w14:paraId="156339E5" w14:textId="77777777" w:rsidTr="00B65C86">
        <w:trPr>
          <w:gridAfter w:val="1"/>
          <w:wAfter w:w="198" w:type="dxa"/>
          <w:trHeight w:val="4795"/>
        </w:trPr>
        <w:tc>
          <w:tcPr>
            <w:tcW w:w="5805" w:type="dxa"/>
            <w:vAlign w:val="center"/>
          </w:tcPr>
          <w:p w14:paraId="5AF98CA1" w14:textId="77777777" w:rsidR="00781F28" w:rsidRDefault="00781F28" w:rsidP="003B7691">
            <w:pPr>
              <w:pStyle w:val="O-BodyText"/>
              <w:spacing w:after="120"/>
              <w:ind w:right="200"/>
              <w:jc w:val="both"/>
              <w:rPr>
                <w:rFonts w:ascii="Calibri" w:hAnsi="Calibri" w:cs="Calibri"/>
                <w:b/>
                <w:sz w:val="28"/>
                <w:szCs w:val="28"/>
              </w:rPr>
            </w:pPr>
            <w:r>
              <w:rPr>
                <w:rFonts w:ascii="Calibri" w:hAnsi="Calibri" w:cs="Calibri"/>
                <w:b/>
                <w:sz w:val="28"/>
                <w:szCs w:val="28"/>
              </w:rPr>
              <w:t>After making its counterproposal in December 2014, did the Union ask to meet with DISH again?</w:t>
            </w:r>
          </w:p>
        </w:tc>
        <w:tc>
          <w:tcPr>
            <w:tcW w:w="5805" w:type="dxa"/>
            <w:gridSpan w:val="2"/>
            <w:vAlign w:val="center"/>
          </w:tcPr>
          <w:p w14:paraId="3294E6B3" w14:textId="77777777" w:rsidR="00781F28" w:rsidRDefault="00781F28" w:rsidP="003B7691">
            <w:pPr>
              <w:pStyle w:val="O-BodyText"/>
              <w:spacing w:after="120"/>
              <w:ind w:left="290" w:right="65"/>
              <w:jc w:val="both"/>
              <w:rPr>
                <w:rFonts w:ascii="Calibri" w:hAnsi="Calibri" w:cs="Calibri"/>
                <w:b/>
                <w:sz w:val="22"/>
                <w:szCs w:val="22"/>
              </w:rPr>
            </w:pPr>
            <w:r w:rsidRPr="00781F28">
              <w:rPr>
                <w:rFonts w:ascii="Calibri" w:hAnsi="Calibri" w:cs="Calibri"/>
                <w:b/>
                <w:sz w:val="22"/>
                <w:szCs w:val="22"/>
                <w:highlight w:val="yellow"/>
              </w:rPr>
              <w:t>Yes.  On December 12, 2014, the Union asked to meet in January, reaffirming its readiness to bargain.  DISH did not respond.  NLRB 7.</w:t>
            </w:r>
          </w:p>
        </w:tc>
      </w:tr>
      <w:tr w:rsidR="00B5732A" w:rsidRPr="00907D75" w14:paraId="4CBA811A" w14:textId="77777777" w:rsidTr="00B65C86">
        <w:trPr>
          <w:gridAfter w:val="1"/>
          <w:wAfter w:w="198" w:type="dxa"/>
          <w:trHeight w:val="4795"/>
        </w:trPr>
        <w:tc>
          <w:tcPr>
            <w:tcW w:w="5805" w:type="dxa"/>
            <w:vAlign w:val="center"/>
          </w:tcPr>
          <w:p w14:paraId="743941DB" w14:textId="1D53E656" w:rsidR="00B5732A" w:rsidRDefault="00E37C8E" w:rsidP="00363A6A">
            <w:pPr>
              <w:pStyle w:val="O-BodyText"/>
              <w:spacing w:after="120"/>
              <w:ind w:right="200"/>
              <w:jc w:val="both"/>
              <w:rPr>
                <w:rFonts w:ascii="Calibri" w:hAnsi="Calibri" w:cs="Calibri"/>
                <w:b/>
                <w:sz w:val="28"/>
                <w:szCs w:val="28"/>
              </w:rPr>
            </w:pPr>
            <w:r>
              <w:rPr>
                <w:rFonts w:ascii="Calibri" w:hAnsi="Calibri" w:cs="Calibri"/>
                <w:b/>
                <w:sz w:val="28"/>
                <w:szCs w:val="28"/>
              </w:rPr>
              <w:t>What was DISH’s response to the Union’s counterproposal of keeping QPC for employed technicians and having new hires paid an hourly wage plus the opportunity to earn Pi</w:t>
            </w:r>
            <w:r w:rsidR="00B5732A">
              <w:rPr>
                <w:rFonts w:ascii="Calibri" w:hAnsi="Calibri" w:cs="Calibri"/>
                <w:b/>
                <w:sz w:val="28"/>
                <w:szCs w:val="28"/>
              </w:rPr>
              <w:t>?</w:t>
            </w:r>
          </w:p>
        </w:tc>
        <w:tc>
          <w:tcPr>
            <w:tcW w:w="5805" w:type="dxa"/>
            <w:gridSpan w:val="2"/>
            <w:vAlign w:val="center"/>
          </w:tcPr>
          <w:p w14:paraId="53A06E76" w14:textId="0EB7E9A7" w:rsidR="00B5732A" w:rsidRDefault="00E37C8E" w:rsidP="00E37C8E">
            <w:pPr>
              <w:pStyle w:val="O-BodyText"/>
              <w:spacing w:after="120"/>
              <w:ind w:left="290" w:right="65"/>
              <w:jc w:val="both"/>
              <w:rPr>
                <w:rFonts w:ascii="Calibri" w:hAnsi="Calibri" w:cs="Calibri"/>
                <w:b/>
                <w:sz w:val="22"/>
                <w:szCs w:val="22"/>
              </w:rPr>
            </w:pPr>
            <w:r w:rsidRPr="00E37C8E">
              <w:rPr>
                <w:rFonts w:ascii="Calibri" w:hAnsi="Calibri" w:cs="Calibri"/>
                <w:b/>
                <w:sz w:val="22"/>
                <w:szCs w:val="22"/>
              </w:rPr>
              <w:t>DISH rejected the count</w:t>
            </w:r>
            <w:r>
              <w:rPr>
                <w:rFonts w:ascii="Calibri" w:hAnsi="Calibri" w:cs="Calibri"/>
                <w:b/>
                <w:sz w:val="22"/>
                <w:szCs w:val="22"/>
              </w:rPr>
              <w:t xml:space="preserve">erproposal on </w:t>
            </w:r>
            <w:proofErr w:type="gramStart"/>
            <w:r>
              <w:rPr>
                <w:rFonts w:ascii="Calibri" w:hAnsi="Calibri" w:cs="Calibri"/>
                <w:b/>
                <w:sz w:val="22"/>
                <w:szCs w:val="22"/>
              </w:rPr>
              <w:t>December 18, 2014, and</w:t>
            </w:r>
            <w:proofErr w:type="gramEnd"/>
            <w:r>
              <w:rPr>
                <w:rFonts w:ascii="Calibri" w:hAnsi="Calibri" w:cs="Calibri"/>
                <w:b/>
                <w:sz w:val="22"/>
                <w:szCs w:val="22"/>
              </w:rPr>
              <w:t xml:space="preserve"> m</w:t>
            </w:r>
            <w:r w:rsidRPr="00E37C8E">
              <w:rPr>
                <w:rFonts w:ascii="Calibri" w:hAnsi="Calibri" w:cs="Calibri"/>
                <w:b/>
                <w:sz w:val="22"/>
                <w:szCs w:val="22"/>
              </w:rPr>
              <w:t>ade clear that DISH was “not giving [the Union] QPC, in any way, shape, or form.”  ROA.</w:t>
            </w:r>
            <w:r>
              <w:rPr>
                <w:rFonts w:ascii="Calibri" w:hAnsi="Calibri" w:cs="Calibri"/>
                <w:b/>
                <w:sz w:val="22"/>
                <w:szCs w:val="22"/>
              </w:rPr>
              <w:t xml:space="preserve"> </w:t>
            </w:r>
            <w:r w:rsidRPr="00E37C8E">
              <w:rPr>
                <w:rFonts w:ascii="Calibri" w:hAnsi="Calibri" w:cs="Calibri"/>
                <w:b/>
                <w:sz w:val="22"/>
                <w:szCs w:val="22"/>
              </w:rPr>
              <w:t>1133</w:t>
            </w:r>
            <w:r>
              <w:rPr>
                <w:rFonts w:ascii="Calibri" w:hAnsi="Calibri" w:cs="Calibri"/>
                <w:b/>
                <w:sz w:val="22"/>
                <w:szCs w:val="22"/>
              </w:rPr>
              <w:t>.</w:t>
            </w:r>
            <w:r w:rsidR="009A0C66">
              <w:rPr>
                <w:rFonts w:ascii="Calibri" w:hAnsi="Calibri" w:cs="Calibri"/>
                <w:b/>
                <w:sz w:val="22"/>
                <w:szCs w:val="22"/>
              </w:rPr>
              <w:t xml:space="preserve">  The Union demanded a “meet and confer,” but did not indicate it had changed its position </w:t>
            </w:r>
            <w:r w:rsidR="00A75847">
              <w:rPr>
                <w:rFonts w:ascii="Calibri" w:hAnsi="Calibri" w:cs="Calibri"/>
                <w:b/>
                <w:sz w:val="22"/>
                <w:szCs w:val="22"/>
              </w:rPr>
              <w:t>about</w:t>
            </w:r>
            <w:r w:rsidR="009A0C66">
              <w:rPr>
                <w:rFonts w:ascii="Calibri" w:hAnsi="Calibri" w:cs="Calibri"/>
                <w:b/>
                <w:sz w:val="22"/>
                <w:szCs w:val="22"/>
              </w:rPr>
              <w:t xml:space="preserve"> maintaining QPC.  </w:t>
            </w:r>
          </w:p>
        </w:tc>
      </w:tr>
      <w:tr w:rsidR="00A75847" w:rsidRPr="00907D75" w14:paraId="67A9C33A" w14:textId="77777777" w:rsidTr="00B65C86">
        <w:trPr>
          <w:gridAfter w:val="1"/>
          <w:wAfter w:w="198" w:type="dxa"/>
          <w:trHeight w:val="4795"/>
        </w:trPr>
        <w:tc>
          <w:tcPr>
            <w:tcW w:w="5805" w:type="dxa"/>
            <w:vAlign w:val="center"/>
          </w:tcPr>
          <w:p w14:paraId="0C04A480" w14:textId="56A92E1C" w:rsidR="00A75847" w:rsidRDefault="00A75847"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DISH propose any dates for additional bargaining sessions after rejecting the Union’s counterproposal on December 18, 2014?</w:t>
            </w:r>
          </w:p>
        </w:tc>
        <w:tc>
          <w:tcPr>
            <w:tcW w:w="5805" w:type="dxa"/>
            <w:gridSpan w:val="2"/>
            <w:vAlign w:val="center"/>
          </w:tcPr>
          <w:p w14:paraId="29276711" w14:textId="379CC8F8" w:rsidR="00A75847" w:rsidRPr="00E37C8E" w:rsidRDefault="00A75847" w:rsidP="00E37C8E">
            <w:pPr>
              <w:pStyle w:val="O-BodyText"/>
              <w:spacing w:after="120"/>
              <w:ind w:left="290" w:right="65"/>
              <w:jc w:val="both"/>
              <w:rPr>
                <w:rFonts w:ascii="Calibri" w:hAnsi="Calibri" w:cs="Calibri"/>
                <w:b/>
                <w:sz w:val="22"/>
                <w:szCs w:val="22"/>
              </w:rPr>
            </w:pPr>
            <w:r w:rsidRPr="00A75847">
              <w:rPr>
                <w:rFonts w:ascii="Calibri" w:hAnsi="Calibri" w:cs="Calibri"/>
                <w:b/>
                <w:sz w:val="22"/>
                <w:szCs w:val="22"/>
                <w:highlight w:val="yellow"/>
              </w:rPr>
              <w:t>No, DISH did not propose any other dates.  DISH instead stated that the parties could discuss whether to meet again only after the Union had submitted DISH’s final proposal to the unit employees.  NLRB 7.</w:t>
            </w:r>
          </w:p>
        </w:tc>
      </w:tr>
      <w:tr w:rsidR="006A5857" w:rsidRPr="00907D75" w14:paraId="4403FDFC" w14:textId="77777777" w:rsidTr="00B65C86">
        <w:trPr>
          <w:gridAfter w:val="1"/>
          <w:wAfter w:w="198" w:type="dxa"/>
          <w:trHeight w:val="4795"/>
        </w:trPr>
        <w:tc>
          <w:tcPr>
            <w:tcW w:w="5805" w:type="dxa"/>
            <w:vAlign w:val="center"/>
          </w:tcPr>
          <w:p w14:paraId="00B465C2" w14:textId="1274091F" w:rsidR="006A5857" w:rsidRDefault="00C0213F"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Would the Union’s counterproposal of keeping QPC for employed technicians </w:t>
            </w:r>
            <w:r w:rsidR="002A00E0">
              <w:rPr>
                <w:rFonts w:ascii="Calibri" w:hAnsi="Calibri" w:cs="Calibri"/>
                <w:b/>
                <w:sz w:val="28"/>
                <w:szCs w:val="28"/>
              </w:rPr>
              <w:t xml:space="preserve">have </w:t>
            </w:r>
            <w:r w:rsidR="005135A0">
              <w:rPr>
                <w:rFonts w:ascii="Calibri" w:hAnsi="Calibri" w:cs="Calibri"/>
                <w:b/>
                <w:sz w:val="28"/>
                <w:szCs w:val="28"/>
              </w:rPr>
              <w:t>eventually eliminated</w:t>
            </w:r>
            <w:r>
              <w:rPr>
                <w:rFonts w:ascii="Calibri" w:hAnsi="Calibri" w:cs="Calibri"/>
                <w:b/>
                <w:sz w:val="28"/>
                <w:szCs w:val="28"/>
              </w:rPr>
              <w:t xml:space="preserve"> QPC</w:t>
            </w:r>
            <w:r w:rsidR="006A5857">
              <w:rPr>
                <w:rFonts w:ascii="Calibri" w:hAnsi="Calibri" w:cs="Calibri"/>
                <w:b/>
                <w:sz w:val="28"/>
                <w:szCs w:val="28"/>
              </w:rPr>
              <w:t>?</w:t>
            </w:r>
          </w:p>
        </w:tc>
        <w:tc>
          <w:tcPr>
            <w:tcW w:w="5805" w:type="dxa"/>
            <w:gridSpan w:val="2"/>
            <w:vAlign w:val="center"/>
          </w:tcPr>
          <w:p w14:paraId="23B0784E" w14:textId="1A586EB2" w:rsidR="006A5857" w:rsidRDefault="00C0213F" w:rsidP="006B69F0">
            <w:pPr>
              <w:pStyle w:val="O-BodyText"/>
              <w:spacing w:after="120"/>
              <w:ind w:left="290" w:right="65"/>
              <w:jc w:val="both"/>
              <w:rPr>
                <w:rFonts w:ascii="Calibri" w:hAnsi="Calibri" w:cs="Calibri"/>
                <w:b/>
                <w:sz w:val="22"/>
                <w:szCs w:val="22"/>
              </w:rPr>
            </w:pPr>
            <w:r>
              <w:rPr>
                <w:rFonts w:ascii="Calibri" w:hAnsi="Calibri" w:cs="Calibri"/>
                <w:b/>
                <w:sz w:val="22"/>
                <w:szCs w:val="22"/>
              </w:rPr>
              <w:t>No.  T</w:t>
            </w:r>
            <w:r w:rsidRPr="00C0213F">
              <w:rPr>
                <w:rFonts w:ascii="Calibri" w:hAnsi="Calibri" w:cs="Calibri"/>
                <w:b/>
                <w:sz w:val="22"/>
                <w:szCs w:val="22"/>
              </w:rPr>
              <w:t>he Union’s proposal would ensure there would be a “boatload of Technicians making QPC” for years into the future</w:t>
            </w:r>
            <w:r>
              <w:rPr>
                <w:rFonts w:ascii="Calibri" w:hAnsi="Calibri" w:cs="Calibri"/>
                <w:b/>
                <w:sz w:val="22"/>
                <w:szCs w:val="22"/>
              </w:rPr>
              <w:t>.  A</w:t>
            </w:r>
            <w:r w:rsidRPr="00C0213F">
              <w:rPr>
                <w:rFonts w:ascii="Calibri" w:hAnsi="Calibri" w:cs="Calibri"/>
                <w:b/>
                <w:sz w:val="22"/>
                <w:szCs w:val="22"/>
              </w:rPr>
              <w:t>ttrition was unusually low at Farmers Branch and North Richland Hills</w:t>
            </w:r>
            <w:r>
              <w:rPr>
                <w:rFonts w:ascii="Calibri" w:hAnsi="Calibri" w:cs="Calibri"/>
                <w:b/>
                <w:sz w:val="22"/>
                <w:szCs w:val="22"/>
              </w:rPr>
              <w:t xml:space="preserve"> because of</w:t>
            </w:r>
            <w:r w:rsidRPr="00C0213F">
              <w:rPr>
                <w:rFonts w:ascii="Calibri" w:hAnsi="Calibri" w:cs="Calibri"/>
                <w:b/>
                <w:sz w:val="22"/>
                <w:szCs w:val="22"/>
              </w:rPr>
              <w:t xml:space="preserve"> the windfall technicians there were receiving under QPC.  ROA.1129</w:t>
            </w:r>
            <w:r>
              <w:rPr>
                <w:rFonts w:ascii="Calibri" w:hAnsi="Calibri" w:cs="Calibri"/>
                <w:b/>
                <w:sz w:val="22"/>
                <w:szCs w:val="22"/>
              </w:rPr>
              <w:t>.</w:t>
            </w:r>
          </w:p>
        </w:tc>
      </w:tr>
      <w:tr w:rsidR="00F85A82" w:rsidRPr="00907D75" w14:paraId="44767163" w14:textId="77777777" w:rsidTr="00B65C86">
        <w:trPr>
          <w:gridAfter w:val="1"/>
          <w:wAfter w:w="198" w:type="dxa"/>
          <w:trHeight w:val="4795"/>
        </w:trPr>
        <w:tc>
          <w:tcPr>
            <w:tcW w:w="5805" w:type="dxa"/>
            <w:vAlign w:val="center"/>
          </w:tcPr>
          <w:p w14:paraId="6588F0E0" w14:textId="39AA10AD" w:rsidR="00F85A82" w:rsidRDefault="00F85A82"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were the attrition rates at </w:t>
            </w:r>
            <w:r w:rsidRPr="00F85A82">
              <w:rPr>
                <w:rFonts w:ascii="Calibri" w:hAnsi="Calibri" w:cs="Calibri"/>
                <w:b/>
                <w:sz w:val="28"/>
                <w:szCs w:val="28"/>
              </w:rPr>
              <w:t>Farmers Branch and North Richland Hills</w:t>
            </w:r>
            <w:r>
              <w:rPr>
                <w:rFonts w:ascii="Calibri" w:hAnsi="Calibri" w:cs="Calibri"/>
                <w:b/>
                <w:sz w:val="28"/>
                <w:szCs w:val="28"/>
              </w:rPr>
              <w:t>?</w:t>
            </w:r>
          </w:p>
        </w:tc>
        <w:tc>
          <w:tcPr>
            <w:tcW w:w="5805" w:type="dxa"/>
            <w:gridSpan w:val="2"/>
            <w:vAlign w:val="center"/>
          </w:tcPr>
          <w:p w14:paraId="518DB570" w14:textId="5CA1AD37" w:rsidR="00F85A82" w:rsidRDefault="00F85A82" w:rsidP="006B69F0">
            <w:pPr>
              <w:pStyle w:val="O-BodyText"/>
              <w:spacing w:after="120"/>
              <w:ind w:left="290" w:right="65"/>
              <w:jc w:val="both"/>
              <w:rPr>
                <w:rFonts w:ascii="Calibri" w:hAnsi="Calibri" w:cs="Calibri"/>
                <w:b/>
                <w:sz w:val="22"/>
                <w:szCs w:val="22"/>
              </w:rPr>
            </w:pPr>
            <w:r w:rsidRPr="00F85A82">
              <w:rPr>
                <w:rFonts w:ascii="Calibri" w:hAnsi="Calibri" w:cs="Calibri"/>
                <w:b/>
                <w:sz w:val="22"/>
                <w:szCs w:val="22"/>
                <w:highlight w:val="yellow"/>
              </w:rPr>
              <w:t>Attrition rates were high at the two unionized locations at that time—40.2% in 2013 and 31.4% in 2014 at Farmers Branch, and 51.5% in 2013 and 30.5% in 2014 at North Richland Hills.  NLRB 6.</w:t>
            </w:r>
          </w:p>
        </w:tc>
      </w:tr>
      <w:tr w:rsidR="009E1FC5" w:rsidRPr="00907D75" w14:paraId="7DD5D3D0" w14:textId="77777777" w:rsidTr="00B65C86">
        <w:trPr>
          <w:gridAfter w:val="1"/>
          <w:wAfter w:w="198" w:type="dxa"/>
          <w:trHeight w:val="4795"/>
        </w:trPr>
        <w:tc>
          <w:tcPr>
            <w:tcW w:w="5805" w:type="dxa"/>
            <w:vAlign w:val="center"/>
          </w:tcPr>
          <w:p w14:paraId="29B2CBB1" w14:textId="4F731E81" w:rsidR="009E1FC5" w:rsidRDefault="0060545C"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would have been the effect of </w:t>
            </w:r>
            <w:r w:rsidR="00C6292D">
              <w:rPr>
                <w:rFonts w:ascii="Calibri" w:hAnsi="Calibri" w:cs="Calibri"/>
                <w:b/>
                <w:sz w:val="28"/>
                <w:szCs w:val="28"/>
              </w:rPr>
              <w:t xml:space="preserve">the Union’s </w:t>
            </w:r>
            <w:r w:rsidR="00C363C1">
              <w:rPr>
                <w:rFonts w:ascii="Calibri" w:hAnsi="Calibri" w:cs="Calibri"/>
                <w:b/>
                <w:sz w:val="28"/>
                <w:szCs w:val="28"/>
              </w:rPr>
              <w:t>counter</w:t>
            </w:r>
            <w:r w:rsidR="00C6292D">
              <w:rPr>
                <w:rFonts w:ascii="Calibri" w:hAnsi="Calibri" w:cs="Calibri"/>
                <w:b/>
                <w:sz w:val="28"/>
                <w:szCs w:val="28"/>
              </w:rPr>
              <w:t xml:space="preserve">proposal, e.g., </w:t>
            </w:r>
            <w:r>
              <w:rPr>
                <w:rFonts w:ascii="Calibri" w:hAnsi="Calibri" w:cs="Calibri"/>
                <w:b/>
                <w:sz w:val="28"/>
                <w:szCs w:val="28"/>
              </w:rPr>
              <w:t>keeping QPC for some technicians</w:t>
            </w:r>
            <w:r w:rsidR="00C6292D">
              <w:rPr>
                <w:rFonts w:ascii="Calibri" w:hAnsi="Calibri" w:cs="Calibri"/>
                <w:b/>
                <w:sz w:val="28"/>
                <w:szCs w:val="28"/>
              </w:rPr>
              <w:t xml:space="preserve"> and using an hourly wage plus Pi for others</w:t>
            </w:r>
            <w:r w:rsidR="009E1FC5">
              <w:rPr>
                <w:rFonts w:ascii="Calibri" w:hAnsi="Calibri" w:cs="Calibri"/>
                <w:b/>
                <w:sz w:val="28"/>
                <w:szCs w:val="28"/>
              </w:rPr>
              <w:t>?</w:t>
            </w:r>
          </w:p>
        </w:tc>
        <w:tc>
          <w:tcPr>
            <w:tcW w:w="5805" w:type="dxa"/>
            <w:gridSpan w:val="2"/>
            <w:vAlign w:val="center"/>
          </w:tcPr>
          <w:p w14:paraId="4B3CFD7F" w14:textId="7B8A09CD" w:rsidR="009E1FC5" w:rsidRDefault="00C6292D" w:rsidP="006B69F0">
            <w:pPr>
              <w:pStyle w:val="O-BodyText"/>
              <w:spacing w:after="120"/>
              <w:ind w:left="290" w:right="65"/>
              <w:jc w:val="both"/>
              <w:rPr>
                <w:rFonts w:ascii="Calibri" w:hAnsi="Calibri" w:cs="Calibri"/>
                <w:b/>
                <w:sz w:val="22"/>
                <w:szCs w:val="22"/>
              </w:rPr>
            </w:pPr>
            <w:r>
              <w:rPr>
                <w:rFonts w:ascii="Calibri" w:hAnsi="Calibri" w:cs="Calibri"/>
                <w:b/>
                <w:sz w:val="22"/>
                <w:szCs w:val="22"/>
              </w:rPr>
              <w:t xml:space="preserve">It </w:t>
            </w:r>
            <w:r w:rsidRPr="00C6292D">
              <w:rPr>
                <w:rFonts w:ascii="Calibri" w:hAnsi="Calibri" w:cs="Calibri"/>
                <w:b/>
                <w:sz w:val="22"/>
                <w:szCs w:val="22"/>
              </w:rPr>
              <w:t xml:space="preserve">would </w:t>
            </w:r>
            <w:r w:rsidR="005135A0">
              <w:rPr>
                <w:rFonts w:ascii="Calibri" w:hAnsi="Calibri" w:cs="Calibri"/>
                <w:b/>
                <w:sz w:val="22"/>
                <w:szCs w:val="22"/>
              </w:rPr>
              <w:t xml:space="preserve">have </w:t>
            </w:r>
            <w:r w:rsidRPr="00C6292D">
              <w:rPr>
                <w:rFonts w:ascii="Calibri" w:hAnsi="Calibri" w:cs="Calibri"/>
                <w:b/>
                <w:sz w:val="22"/>
                <w:szCs w:val="22"/>
              </w:rPr>
              <w:t>create</w:t>
            </w:r>
            <w:r w:rsidR="005135A0">
              <w:rPr>
                <w:rFonts w:ascii="Calibri" w:hAnsi="Calibri" w:cs="Calibri"/>
                <w:b/>
                <w:sz w:val="22"/>
                <w:szCs w:val="22"/>
              </w:rPr>
              <w:t>d</w:t>
            </w:r>
            <w:r w:rsidRPr="00C6292D">
              <w:rPr>
                <w:rFonts w:ascii="Calibri" w:hAnsi="Calibri" w:cs="Calibri"/>
                <w:b/>
                <w:sz w:val="22"/>
                <w:szCs w:val="22"/>
              </w:rPr>
              <w:t xml:space="preserve"> an awkward situation in which two otherwise identical technicians would make dramatically different salaries for doing the same work, based solely on whether they were grandfathered into QPC.</w:t>
            </w:r>
          </w:p>
        </w:tc>
      </w:tr>
      <w:tr w:rsidR="00565706" w:rsidRPr="00907D75" w14:paraId="4503FD96" w14:textId="77777777" w:rsidTr="00B65C86">
        <w:trPr>
          <w:gridAfter w:val="1"/>
          <w:wAfter w:w="198" w:type="dxa"/>
          <w:trHeight w:val="4795"/>
        </w:trPr>
        <w:tc>
          <w:tcPr>
            <w:tcW w:w="5805" w:type="dxa"/>
            <w:vAlign w:val="center"/>
          </w:tcPr>
          <w:p w14:paraId="3B891551" w14:textId="0769177F" w:rsidR="00565706" w:rsidRDefault="00565706" w:rsidP="00363A6A">
            <w:pPr>
              <w:pStyle w:val="O-BodyText"/>
              <w:spacing w:after="120"/>
              <w:ind w:right="200"/>
              <w:jc w:val="both"/>
              <w:rPr>
                <w:rFonts w:ascii="Calibri" w:hAnsi="Calibri" w:cs="Calibri"/>
                <w:b/>
                <w:sz w:val="28"/>
                <w:szCs w:val="28"/>
              </w:rPr>
            </w:pPr>
            <w:r>
              <w:rPr>
                <w:rFonts w:ascii="Calibri" w:hAnsi="Calibri" w:cs="Calibri"/>
                <w:b/>
                <w:sz w:val="28"/>
                <w:szCs w:val="28"/>
              </w:rPr>
              <w:t>How did the Union respond to DISH’s rejection of its counterproposal in December 2014?</w:t>
            </w:r>
          </w:p>
        </w:tc>
        <w:tc>
          <w:tcPr>
            <w:tcW w:w="5805" w:type="dxa"/>
            <w:gridSpan w:val="2"/>
            <w:vAlign w:val="center"/>
          </w:tcPr>
          <w:p w14:paraId="150391FB" w14:textId="157F5BC1" w:rsidR="00565706" w:rsidRDefault="00565706" w:rsidP="00565706">
            <w:pPr>
              <w:pStyle w:val="O-BodyText"/>
              <w:spacing w:after="120"/>
              <w:ind w:left="290" w:right="65"/>
              <w:jc w:val="both"/>
              <w:rPr>
                <w:rFonts w:ascii="Calibri" w:hAnsi="Calibri" w:cs="Calibri"/>
                <w:b/>
                <w:sz w:val="22"/>
                <w:szCs w:val="22"/>
              </w:rPr>
            </w:pPr>
            <w:r w:rsidRPr="00565706">
              <w:rPr>
                <w:rFonts w:ascii="Calibri" w:hAnsi="Calibri" w:cs="Calibri"/>
                <w:b/>
                <w:sz w:val="22"/>
                <w:szCs w:val="22"/>
                <w:highlight w:val="yellow"/>
              </w:rPr>
              <w:t xml:space="preserve">On December 30, the Union insisted on meeting and bargaining over its </w:t>
            </w:r>
            <w:proofErr w:type="gramStart"/>
            <w:r w:rsidRPr="00565706">
              <w:rPr>
                <w:rFonts w:ascii="Calibri" w:hAnsi="Calibri" w:cs="Calibri"/>
                <w:b/>
                <w:sz w:val="22"/>
                <w:szCs w:val="22"/>
                <w:highlight w:val="yellow"/>
              </w:rPr>
              <w:t>counterproposal, and</w:t>
            </w:r>
            <w:proofErr w:type="gramEnd"/>
            <w:r w:rsidRPr="00565706">
              <w:rPr>
                <w:rFonts w:ascii="Calibri" w:hAnsi="Calibri" w:cs="Calibri"/>
                <w:b/>
                <w:sz w:val="22"/>
                <w:szCs w:val="22"/>
                <w:highlight w:val="yellow"/>
              </w:rPr>
              <w:t xml:space="preserve"> listed several possible meeting dates in January.  The Union stated that DISH’s written response to its counterproposal did “not take the place of meeting and bargaining.” ROA.1400.  The Union also objected to DISH’s insistence that it take the final proposal to its members because it is the Union’s decision whether to hold a ratification vote, not DISH’s.  NLRB 7-8.</w:t>
            </w:r>
          </w:p>
        </w:tc>
      </w:tr>
      <w:tr w:rsidR="00565706" w:rsidRPr="00907D75" w14:paraId="586B34AC" w14:textId="77777777" w:rsidTr="00B65C86">
        <w:trPr>
          <w:gridAfter w:val="1"/>
          <w:wAfter w:w="198" w:type="dxa"/>
          <w:trHeight w:val="4795"/>
        </w:trPr>
        <w:tc>
          <w:tcPr>
            <w:tcW w:w="5805" w:type="dxa"/>
            <w:vAlign w:val="center"/>
          </w:tcPr>
          <w:p w14:paraId="38E2D8E8" w14:textId="2D7B436E" w:rsidR="00565706" w:rsidRDefault="00565706"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Did DISH inform the Union that Brian </w:t>
            </w:r>
            <w:proofErr w:type="spellStart"/>
            <w:r>
              <w:rPr>
                <w:rFonts w:ascii="Calibri" w:hAnsi="Calibri" w:cs="Calibri"/>
                <w:b/>
                <w:sz w:val="28"/>
                <w:szCs w:val="28"/>
              </w:rPr>
              <w:t>Balonick</w:t>
            </w:r>
            <w:proofErr w:type="spellEnd"/>
            <w:r>
              <w:rPr>
                <w:rFonts w:ascii="Calibri" w:hAnsi="Calibri" w:cs="Calibri"/>
                <w:b/>
                <w:sz w:val="28"/>
                <w:szCs w:val="28"/>
              </w:rPr>
              <w:t xml:space="preserve">, who was replacing George </w:t>
            </w:r>
            <w:proofErr w:type="spellStart"/>
            <w:r>
              <w:rPr>
                <w:rFonts w:ascii="Calibri" w:hAnsi="Calibri" w:cs="Calibri"/>
                <w:b/>
                <w:sz w:val="28"/>
                <w:szCs w:val="28"/>
              </w:rPr>
              <w:t>Basara</w:t>
            </w:r>
            <w:proofErr w:type="spellEnd"/>
            <w:r>
              <w:rPr>
                <w:rFonts w:ascii="Calibri" w:hAnsi="Calibri" w:cs="Calibri"/>
                <w:b/>
                <w:sz w:val="28"/>
                <w:szCs w:val="28"/>
              </w:rPr>
              <w:t xml:space="preserve"> as DISH’s lead negotiator, would contact the Union sometime after January 2015?</w:t>
            </w:r>
          </w:p>
        </w:tc>
        <w:tc>
          <w:tcPr>
            <w:tcW w:w="5805" w:type="dxa"/>
            <w:gridSpan w:val="2"/>
            <w:vAlign w:val="center"/>
          </w:tcPr>
          <w:p w14:paraId="71A81644" w14:textId="5F23E28C" w:rsidR="00565706" w:rsidRPr="00565706" w:rsidRDefault="00565706" w:rsidP="0056570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Yes.  On December 31, 2014, </w:t>
            </w:r>
            <w:r w:rsidRPr="00565706">
              <w:rPr>
                <w:rFonts w:ascii="Calibri" w:hAnsi="Calibri" w:cs="Calibri"/>
                <w:b/>
                <w:sz w:val="22"/>
                <w:szCs w:val="22"/>
                <w:highlight w:val="yellow"/>
              </w:rPr>
              <w:t xml:space="preserve">DISH </w:t>
            </w:r>
            <w:r w:rsidR="00F64433">
              <w:rPr>
                <w:rFonts w:ascii="Calibri" w:hAnsi="Calibri" w:cs="Calibri"/>
                <w:b/>
                <w:sz w:val="22"/>
                <w:szCs w:val="22"/>
                <w:highlight w:val="yellow"/>
              </w:rPr>
              <w:t xml:space="preserve">sent a letter </w:t>
            </w:r>
            <w:r w:rsidRPr="00565706">
              <w:rPr>
                <w:rFonts w:ascii="Calibri" w:hAnsi="Calibri" w:cs="Calibri"/>
                <w:b/>
                <w:sz w:val="22"/>
                <w:szCs w:val="22"/>
                <w:highlight w:val="yellow"/>
              </w:rPr>
              <w:t>acknowledg</w:t>
            </w:r>
            <w:r w:rsidR="00F64433">
              <w:rPr>
                <w:rFonts w:ascii="Calibri" w:hAnsi="Calibri" w:cs="Calibri"/>
                <w:b/>
                <w:sz w:val="22"/>
                <w:szCs w:val="22"/>
                <w:highlight w:val="yellow"/>
              </w:rPr>
              <w:t>ing</w:t>
            </w:r>
            <w:r>
              <w:rPr>
                <w:rFonts w:ascii="Calibri" w:hAnsi="Calibri" w:cs="Calibri"/>
                <w:b/>
                <w:sz w:val="22"/>
                <w:szCs w:val="22"/>
                <w:highlight w:val="yellow"/>
              </w:rPr>
              <w:t xml:space="preserve"> </w:t>
            </w:r>
            <w:r w:rsidRPr="00565706">
              <w:rPr>
                <w:rFonts w:ascii="Calibri" w:hAnsi="Calibri" w:cs="Calibri"/>
                <w:b/>
                <w:sz w:val="22"/>
                <w:szCs w:val="22"/>
                <w:highlight w:val="yellow"/>
              </w:rPr>
              <w:t>that the Union was unwilling to</w:t>
            </w:r>
            <w:r>
              <w:rPr>
                <w:rFonts w:ascii="Calibri" w:hAnsi="Calibri" w:cs="Calibri"/>
                <w:b/>
                <w:sz w:val="22"/>
                <w:szCs w:val="22"/>
                <w:highlight w:val="yellow"/>
              </w:rPr>
              <w:t xml:space="preserve"> </w:t>
            </w:r>
            <w:r w:rsidRPr="00565706">
              <w:rPr>
                <w:rFonts w:ascii="Calibri" w:hAnsi="Calibri" w:cs="Calibri"/>
                <w:b/>
                <w:sz w:val="22"/>
                <w:szCs w:val="22"/>
                <w:highlight w:val="yellow"/>
              </w:rPr>
              <w:t xml:space="preserve">take DISH’s final proposal to its membership at that time.  The letter also informed the Union that DISH’s lead negotiator, George </w:t>
            </w:r>
            <w:proofErr w:type="spellStart"/>
            <w:r w:rsidRPr="00565706">
              <w:rPr>
                <w:rFonts w:ascii="Calibri" w:hAnsi="Calibri" w:cs="Calibri"/>
                <w:b/>
                <w:sz w:val="22"/>
                <w:szCs w:val="22"/>
                <w:highlight w:val="yellow"/>
              </w:rPr>
              <w:t>Basara</w:t>
            </w:r>
            <w:proofErr w:type="spellEnd"/>
            <w:r w:rsidRPr="00565706">
              <w:rPr>
                <w:rFonts w:ascii="Calibri" w:hAnsi="Calibri" w:cs="Calibri"/>
                <w:b/>
                <w:sz w:val="22"/>
                <w:szCs w:val="22"/>
                <w:highlight w:val="yellow"/>
              </w:rPr>
              <w:t xml:space="preserve">, would not represent DISH in the future and that his partner, Brian </w:t>
            </w:r>
            <w:proofErr w:type="spellStart"/>
            <w:r w:rsidRPr="00565706">
              <w:rPr>
                <w:rFonts w:ascii="Calibri" w:hAnsi="Calibri" w:cs="Calibri"/>
                <w:b/>
                <w:sz w:val="22"/>
                <w:szCs w:val="22"/>
                <w:highlight w:val="yellow"/>
              </w:rPr>
              <w:t>Balonick</w:t>
            </w:r>
            <w:proofErr w:type="spellEnd"/>
            <w:r w:rsidRPr="00565706">
              <w:rPr>
                <w:rFonts w:ascii="Calibri" w:hAnsi="Calibri" w:cs="Calibri"/>
                <w:b/>
                <w:sz w:val="22"/>
                <w:szCs w:val="22"/>
                <w:highlight w:val="yellow"/>
              </w:rPr>
              <w:t xml:space="preserve">, would be taking over for him.  It further explained that </w:t>
            </w:r>
            <w:proofErr w:type="spellStart"/>
            <w:r w:rsidRPr="00565706">
              <w:rPr>
                <w:rFonts w:ascii="Calibri" w:hAnsi="Calibri" w:cs="Calibri"/>
                <w:b/>
                <w:sz w:val="22"/>
                <w:szCs w:val="22"/>
                <w:highlight w:val="yellow"/>
              </w:rPr>
              <w:t>Balonick</w:t>
            </w:r>
            <w:proofErr w:type="spellEnd"/>
            <w:r w:rsidRPr="00565706">
              <w:rPr>
                <w:rFonts w:ascii="Calibri" w:hAnsi="Calibri" w:cs="Calibri"/>
                <w:b/>
                <w:sz w:val="22"/>
                <w:szCs w:val="22"/>
                <w:highlight w:val="yellow"/>
              </w:rPr>
              <w:t xml:space="preserve"> had an upcoming trial and would contact the Union “sometime after t</w:t>
            </w:r>
            <w:r w:rsidR="00F64433">
              <w:rPr>
                <w:rFonts w:ascii="Calibri" w:hAnsi="Calibri" w:cs="Calibri"/>
                <w:b/>
                <w:sz w:val="22"/>
                <w:szCs w:val="22"/>
                <w:highlight w:val="yellow"/>
              </w:rPr>
              <w:t>he new year.”  ROA.2173, 1401.  NLRB 8.</w:t>
            </w:r>
          </w:p>
        </w:tc>
      </w:tr>
      <w:tr w:rsidR="002D155D" w:rsidRPr="00E37C8E" w14:paraId="0B64F6B7" w14:textId="77777777" w:rsidTr="00B65C86">
        <w:trPr>
          <w:gridAfter w:val="1"/>
          <w:wAfter w:w="198" w:type="dxa"/>
          <w:trHeight w:val="4795"/>
        </w:trPr>
        <w:tc>
          <w:tcPr>
            <w:tcW w:w="5805" w:type="dxa"/>
            <w:vAlign w:val="center"/>
          </w:tcPr>
          <w:p w14:paraId="5BC83339" w14:textId="57AC94F5" w:rsidR="002D155D" w:rsidRDefault="002D155D" w:rsidP="003B7691">
            <w:pPr>
              <w:pStyle w:val="O-BodyText"/>
              <w:spacing w:after="120"/>
              <w:ind w:right="200"/>
              <w:jc w:val="both"/>
              <w:rPr>
                <w:rFonts w:ascii="Calibri" w:hAnsi="Calibri" w:cs="Calibri"/>
                <w:b/>
                <w:sz w:val="28"/>
                <w:szCs w:val="28"/>
              </w:rPr>
            </w:pPr>
            <w:r>
              <w:rPr>
                <w:rFonts w:ascii="Calibri" w:hAnsi="Calibri" w:cs="Calibri"/>
                <w:b/>
                <w:sz w:val="28"/>
                <w:szCs w:val="28"/>
              </w:rPr>
              <w:lastRenderedPageBreak/>
              <w:t>Did DISH contact the Union after rejecting its counterproposal and sending its letter of December 31, 2014?</w:t>
            </w:r>
          </w:p>
        </w:tc>
        <w:tc>
          <w:tcPr>
            <w:tcW w:w="5805" w:type="dxa"/>
            <w:gridSpan w:val="2"/>
            <w:vAlign w:val="center"/>
          </w:tcPr>
          <w:p w14:paraId="2A61F79C" w14:textId="4701253C" w:rsidR="002D155D" w:rsidRPr="00E37C8E" w:rsidRDefault="002D155D" w:rsidP="003B7691">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781F28">
              <w:rPr>
                <w:rFonts w:ascii="Calibri" w:hAnsi="Calibri" w:cs="Calibri"/>
                <w:b/>
                <w:sz w:val="22"/>
                <w:szCs w:val="22"/>
              </w:rPr>
              <w:t>DISH decided not</w:t>
            </w:r>
            <w:r w:rsidR="00AE1F1A">
              <w:rPr>
                <w:rFonts w:ascii="Calibri" w:hAnsi="Calibri" w:cs="Calibri"/>
                <w:b/>
                <w:sz w:val="22"/>
                <w:szCs w:val="22"/>
              </w:rPr>
              <w:t xml:space="preserve"> to</w:t>
            </w:r>
            <w:r w:rsidRPr="00781F28">
              <w:rPr>
                <w:rFonts w:ascii="Calibri" w:hAnsi="Calibri" w:cs="Calibri"/>
                <w:b/>
                <w:sz w:val="22"/>
                <w:szCs w:val="22"/>
              </w:rPr>
              <w:t xml:space="preserve"> contact the Union, and a full year passed</w:t>
            </w:r>
            <w:r>
              <w:rPr>
                <w:rFonts w:ascii="Calibri" w:hAnsi="Calibri" w:cs="Calibri"/>
                <w:b/>
                <w:sz w:val="22"/>
                <w:szCs w:val="22"/>
              </w:rPr>
              <w:t xml:space="preserve">.  This </w:t>
            </w:r>
            <w:r w:rsidRPr="00781F28">
              <w:rPr>
                <w:rFonts w:ascii="Calibri" w:hAnsi="Calibri" w:cs="Calibri"/>
                <w:b/>
                <w:sz w:val="22"/>
                <w:szCs w:val="22"/>
              </w:rPr>
              <w:t>confirm</w:t>
            </w:r>
            <w:r>
              <w:rPr>
                <w:rFonts w:ascii="Calibri" w:hAnsi="Calibri" w:cs="Calibri"/>
                <w:b/>
                <w:sz w:val="22"/>
                <w:szCs w:val="22"/>
              </w:rPr>
              <w:t>ed</w:t>
            </w:r>
            <w:r w:rsidRPr="00781F28">
              <w:rPr>
                <w:rFonts w:ascii="Calibri" w:hAnsi="Calibri" w:cs="Calibri"/>
                <w:b/>
                <w:sz w:val="22"/>
                <w:szCs w:val="22"/>
              </w:rPr>
              <w:t xml:space="preserve"> DISH’s suspicion that the Union’s goal was to delay </w:t>
            </w:r>
            <w:r w:rsidR="00AE1F1A">
              <w:rPr>
                <w:rFonts w:ascii="Calibri" w:hAnsi="Calibri" w:cs="Calibri"/>
                <w:b/>
                <w:sz w:val="22"/>
                <w:szCs w:val="22"/>
              </w:rPr>
              <w:t xml:space="preserve">for </w:t>
            </w:r>
            <w:r w:rsidRPr="00781F28">
              <w:rPr>
                <w:rFonts w:ascii="Calibri" w:hAnsi="Calibri" w:cs="Calibri"/>
                <w:b/>
                <w:sz w:val="22"/>
                <w:szCs w:val="22"/>
              </w:rPr>
              <w:t>as long as possible (rather than getting a deal).</w:t>
            </w:r>
          </w:p>
        </w:tc>
      </w:tr>
      <w:tr w:rsidR="006A5857" w:rsidRPr="00907D75" w14:paraId="2DBB3B59" w14:textId="77777777" w:rsidTr="00B65C86">
        <w:trPr>
          <w:gridAfter w:val="1"/>
          <w:wAfter w:w="198" w:type="dxa"/>
          <w:trHeight w:val="4795"/>
        </w:trPr>
        <w:tc>
          <w:tcPr>
            <w:tcW w:w="5805" w:type="dxa"/>
            <w:vAlign w:val="center"/>
          </w:tcPr>
          <w:p w14:paraId="21FEDFA1" w14:textId="7E66425D" w:rsidR="006A5857" w:rsidRDefault="006A5857"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3C6EDE">
              <w:rPr>
                <w:rFonts w:ascii="Calibri" w:hAnsi="Calibri" w:cs="Calibri"/>
                <w:b/>
                <w:sz w:val="28"/>
                <w:szCs w:val="28"/>
              </w:rPr>
              <w:t xml:space="preserve">was the purpose of DISH’s </w:t>
            </w:r>
            <w:r w:rsidR="007E3B08">
              <w:rPr>
                <w:rFonts w:ascii="Calibri" w:hAnsi="Calibri" w:cs="Calibri"/>
                <w:b/>
                <w:sz w:val="28"/>
                <w:szCs w:val="28"/>
              </w:rPr>
              <w:t>letter to the Union dated</w:t>
            </w:r>
            <w:r w:rsidR="003C6EDE">
              <w:rPr>
                <w:rFonts w:ascii="Calibri" w:hAnsi="Calibri" w:cs="Calibri"/>
                <w:b/>
                <w:sz w:val="28"/>
                <w:szCs w:val="28"/>
              </w:rPr>
              <w:t xml:space="preserve"> January </w:t>
            </w:r>
            <w:r w:rsidR="007E3B08">
              <w:rPr>
                <w:rFonts w:ascii="Calibri" w:hAnsi="Calibri" w:cs="Calibri"/>
                <w:b/>
                <w:sz w:val="28"/>
                <w:szCs w:val="28"/>
              </w:rPr>
              <w:t xml:space="preserve">8, </w:t>
            </w:r>
            <w:r w:rsidR="003C6EDE">
              <w:rPr>
                <w:rFonts w:ascii="Calibri" w:hAnsi="Calibri" w:cs="Calibri"/>
                <w:b/>
                <w:sz w:val="28"/>
                <w:szCs w:val="28"/>
              </w:rPr>
              <w:t>2016</w:t>
            </w:r>
            <w:r>
              <w:rPr>
                <w:rFonts w:ascii="Calibri" w:hAnsi="Calibri" w:cs="Calibri"/>
                <w:b/>
                <w:sz w:val="28"/>
                <w:szCs w:val="28"/>
              </w:rPr>
              <w:t>?</w:t>
            </w:r>
          </w:p>
        </w:tc>
        <w:tc>
          <w:tcPr>
            <w:tcW w:w="5805" w:type="dxa"/>
            <w:gridSpan w:val="2"/>
            <w:vAlign w:val="center"/>
          </w:tcPr>
          <w:p w14:paraId="49D5E4E7" w14:textId="5AEAE4A9" w:rsidR="006A5857" w:rsidRDefault="003C6EDE" w:rsidP="006B69F0">
            <w:pPr>
              <w:pStyle w:val="O-BodyText"/>
              <w:spacing w:after="120"/>
              <w:ind w:left="290" w:right="65"/>
              <w:jc w:val="both"/>
              <w:rPr>
                <w:rFonts w:ascii="Calibri" w:hAnsi="Calibri" w:cs="Calibri"/>
                <w:b/>
                <w:sz w:val="22"/>
                <w:szCs w:val="22"/>
              </w:rPr>
            </w:pPr>
            <w:r w:rsidRPr="003C6EDE">
              <w:rPr>
                <w:rFonts w:ascii="Calibri" w:hAnsi="Calibri" w:cs="Calibri"/>
                <w:b/>
                <w:sz w:val="22"/>
                <w:szCs w:val="22"/>
              </w:rPr>
              <w:t>DISH</w:t>
            </w:r>
            <w:r w:rsidR="007E3B08">
              <w:rPr>
                <w:rFonts w:ascii="Calibri" w:hAnsi="Calibri" w:cs="Calibri"/>
                <w:b/>
                <w:sz w:val="22"/>
                <w:szCs w:val="22"/>
              </w:rPr>
              <w:t>’s</w:t>
            </w:r>
            <w:r>
              <w:rPr>
                <w:rFonts w:ascii="Calibri" w:hAnsi="Calibri" w:cs="Calibri"/>
                <w:b/>
                <w:sz w:val="22"/>
                <w:szCs w:val="22"/>
              </w:rPr>
              <w:t xml:space="preserve"> </w:t>
            </w:r>
            <w:r w:rsidR="007E3B08">
              <w:rPr>
                <w:rFonts w:ascii="Calibri" w:hAnsi="Calibri" w:cs="Calibri"/>
                <w:b/>
                <w:sz w:val="22"/>
                <w:szCs w:val="22"/>
              </w:rPr>
              <w:t xml:space="preserve">January 8, 2016 letter to the Union </w:t>
            </w:r>
            <w:r>
              <w:rPr>
                <w:rFonts w:ascii="Calibri" w:hAnsi="Calibri" w:cs="Calibri"/>
                <w:b/>
                <w:sz w:val="22"/>
                <w:szCs w:val="22"/>
              </w:rPr>
              <w:t xml:space="preserve">reiterated that its </w:t>
            </w:r>
            <w:r w:rsidRPr="003C6EDE">
              <w:rPr>
                <w:rFonts w:ascii="Calibri" w:hAnsi="Calibri" w:cs="Calibri"/>
                <w:b/>
                <w:sz w:val="22"/>
                <w:szCs w:val="22"/>
              </w:rPr>
              <w:t>November 2014 offer constituted its “last, best</w:t>
            </w:r>
            <w:r>
              <w:rPr>
                <w:rFonts w:ascii="Calibri" w:hAnsi="Calibri" w:cs="Calibri"/>
                <w:b/>
                <w:sz w:val="22"/>
                <w:szCs w:val="22"/>
              </w:rPr>
              <w:t xml:space="preserve"> </w:t>
            </w:r>
            <w:r w:rsidR="007E3B08">
              <w:rPr>
                <w:rFonts w:ascii="Calibri" w:hAnsi="Calibri" w:cs="Calibri"/>
                <w:b/>
                <w:sz w:val="22"/>
                <w:szCs w:val="22"/>
              </w:rPr>
              <w:t>and final offer.</w:t>
            </w:r>
            <w:r w:rsidRPr="003C6EDE">
              <w:rPr>
                <w:rFonts w:ascii="Calibri" w:hAnsi="Calibri" w:cs="Calibri"/>
                <w:b/>
                <w:sz w:val="22"/>
                <w:szCs w:val="22"/>
              </w:rPr>
              <w:t xml:space="preserve">” </w:t>
            </w:r>
            <w:r w:rsidR="007E3B08" w:rsidRPr="008833D3">
              <w:rPr>
                <w:rFonts w:ascii="Calibri" w:hAnsi="Calibri" w:cs="Calibri"/>
                <w:b/>
                <w:sz w:val="22"/>
                <w:szCs w:val="22"/>
              </w:rPr>
              <w:t>ROA.1405</w:t>
            </w:r>
            <w:r w:rsidR="007E3B08">
              <w:rPr>
                <w:rFonts w:ascii="Calibri" w:hAnsi="Calibri" w:cs="Calibri"/>
                <w:b/>
                <w:sz w:val="22"/>
                <w:szCs w:val="22"/>
              </w:rPr>
              <w:t>.  B</w:t>
            </w:r>
            <w:r w:rsidRPr="003C6EDE">
              <w:rPr>
                <w:rFonts w:ascii="Calibri" w:hAnsi="Calibri" w:cs="Calibri"/>
                <w:b/>
                <w:sz w:val="22"/>
                <w:szCs w:val="22"/>
              </w:rPr>
              <w:t xml:space="preserve">ecause the Union had rejected that offer, </w:t>
            </w:r>
            <w:r w:rsidR="007E3B08">
              <w:rPr>
                <w:rFonts w:ascii="Calibri" w:hAnsi="Calibri" w:cs="Calibri"/>
                <w:b/>
                <w:sz w:val="22"/>
                <w:szCs w:val="22"/>
              </w:rPr>
              <w:t xml:space="preserve">the letter stated that </w:t>
            </w:r>
            <w:r w:rsidRPr="003C6EDE">
              <w:rPr>
                <w:rFonts w:ascii="Calibri" w:hAnsi="Calibri" w:cs="Calibri"/>
                <w:b/>
                <w:sz w:val="22"/>
                <w:szCs w:val="22"/>
              </w:rPr>
              <w:t xml:space="preserve">it did “not appear at this point that further bargaining would be productive.” </w:t>
            </w:r>
            <w:r w:rsidR="008833D3">
              <w:rPr>
                <w:rFonts w:ascii="Calibri" w:hAnsi="Calibri" w:cs="Calibri"/>
                <w:b/>
                <w:sz w:val="22"/>
                <w:szCs w:val="22"/>
              </w:rPr>
              <w:t xml:space="preserve"> </w:t>
            </w:r>
            <w:r w:rsidR="007E3B08" w:rsidRPr="007E3B08">
              <w:rPr>
                <w:rFonts w:ascii="Calibri" w:hAnsi="Calibri" w:cs="Calibri"/>
                <w:b/>
                <w:i/>
                <w:sz w:val="22"/>
                <w:szCs w:val="22"/>
              </w:rPr>
              <w:t>Id.</w:t>
            </w:r>
            <w:r w:rsidR="007E3B08">
              <w:rPr>
                <w:rFonts w:ascii="Calibri" w:hAnsi="Calibri" w:cs="Calibri"/>
                <w:b/>
                <w:sz w:val="22"/>
                <w:szCs w:val="22"/>
              </w:rPr>
              <w:t xml:space="preserve">  </w:t>
            </w:r>
            <w:r w:rsidR="008833D3">
              <w:rPr>
                <w:rFonts w:ascii="Calibri" w:hAnsi="Calibri" w:cs="Calibri"/>
                <w:b/>
                <w:sz w:val="22"/>
                <w:szCs w:val="22"/>
              </w:rPr>
              <w:t xml:space="preserve">By sending the letter and </w:t>
            </w:r>
            <w:r w:rsidRPr="003C6EDE">
              <w:rPr>
                <w:rFonts w:ascii="Calibri" w:hAnsi="Calibri" w:cs="Calibri"/>
                <w:b/>
                <w:sz w:val="22"/>
                <w:szCs w:val="22"/>
              </w:rPr>
              <w:t xml:space="preserve">threatening to declare an impasse, </w:t>
            </w:r>
            <w:r w:rsidR="008833D3">
              <w:rPr>
                <w:rFonts w:ascii="Calibri" w:hAnsi="Calibri" w:cs="Calibri"/>
                <w:b/>
                <w:sz w:val="22"/>
                <w:szCs w:val="22"/>
              </w:rPr>
              <w:t>DISH</w:t>
            </w:r>
            <w:r w:rsidRPr="003C6EDE">
              <w:rPr>
                <w:rFonts w:ascii="Calibri" w:hAnsi="Calibri" w:cs="Calibri"/>
                <w:b/>
                <w:sz w:val="22"/>
                <w:szCs w:val="22"/>
              </w:rPr>
              <w:t xml:space="preserve"> hoped to pressure the Union to “come off of QPC.”  ROA.1022.</w:t>
            </w:r>
          </w:p>
        </w:tc>
      </w:tr>
      <w:tr w:rsidR="00373315" w:rsidRPr="00907D75" w14:paraId="1A54593B" w14:textId="77777777" w:rsidTr="00B65C86">
        <w:trPr>
          <w:gridAfter w:val="1"/>
          <w:wAfter w:w="198" w:type="dxa"/>
          <w:trHeight w:val="4795"/>
        </w:trPr>
        <w:tc>
          <w:tcPr>
            <w:tcW w:w="5805" w:type="dxa"/>
            <w:vAlign w:val="center"/>
          </w:tcPr>
          <w:p w14:paraId="25A72857" w14:textId="047D18AA" w:rsidR="00373315" w:rsidRDefault="00373315"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w:t>
            </w:r>
            <w:r w:rsidR="00DB153C">
              <w:rPr>
                <w:rFonts w:ascii="Calibri" w:hAnsi="Calibri" w:cs="Calibri"/>
                <w:b/>
                <w:sz w:val="28"/>
                <w:szCs w:val="28"/>
              </w:rPr>
              <w:t xml:space="preserve">the Union do in response to DISH’s January </w:t>
            </w:r>
            <w:r w:rsidR="003B7691">
              <w:rPr>
                <w:rFonts w:ascii="Calibri" w:hAnsi="Calibri" w:cs="Calibri"/>
                <w:b/>
                <w:sz w:val="28"/>
                <w:szCs w:val="28"/>
              </w:rPr>
              <w:t xml:space="preserve">8, </w:t>
            </w:r>
            <w:r w:rsidR="00DB153C">
              <w:rPr>
                <w:rFonts w:ascii="Calibri" w:hAnsi="Calibri" w:cs="Calibri"/>
                <w:b/>
                <w:sz w:val="28"/>
                <w:szCs w:val="28"/>
              </w:rPr>
              <w:t>2016 letter threating to declare an impasse</w:t>
            </w:r>
            <w:r>
              <w:rPr>
                <w:rFonts w:ascii="Calibri" w:hAnsi="Calibri" w:cs="Calibri"/>
                <w:b/>
                <w:sz w:val="28"/>
                <w:szCs w:val="28"/>
              </w:rPr>
              <w:t>?</w:t>
            </w:r>
          </w:p>
        </w:tc>
        <w:tc>
          <w:tcPr>
            <w:tcW w:w="5805" w:type="dxa"/>
            <w:gridSpan w:val="2"/>
            <w:vAlign w:val="center"/>
          </w:tcPr>
          <w:p w14:paraId="18C3605C" w14:textId="11FE38AE" w:rsidR="00373315" w:rsidRDefault="00DB153C" w:rsidP="00373315">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Union asked DISH to propose meeting </w:t>
            </w:r>
            <w:proofErr w:type="gramStart"/>
            <w:r>
              <w:rPr>
                <w:rFonts w:ascii="Calibri" w:hAnsi="Calibri" w:cs="Calibri"/>
                <w:b/>
                <w:sz w:val="22"/>
                <w:szCs w:val="22"/>
              </w:rPr>
              <w:t>dates, but</w:t>
            </w:r>
            <w:proofErr w:type="gramEnd"/>
            <w:r>
              <w:rPr>
                <w:rFonts w:ascii="Calibri" w:hAnsi="Calibri" w:cs="Calibri"/>
                <w:b/>
                <w:sz w:val="22"/>
                <w:szCs w:val="22"/>
              </w:rPr>
              <w:t xml:space="preserve"> did not indicate that is position on QPC or anything else had changed.</w:t>
            </w:r>
          </w:p>
        </w:tc>
      </w:tr>
      <w:tr w:rsidR="003B7691" w:rsidRPr="00907D75" w14:paraId="1DE31E59" w14:textId="77777777" w:rsidTr="00B65C86">
        <w:trPr>
          <w:gridAfter w:val="1"/>
          <w:wAfter w:w="198" w:type="dxa"/>
          <w:trHeight w:val="4795"/>
        </w:trPr>
        <w:tc>
          <w:tcPr>
            <w:tcW w:w="5805" w:type="dxa"/>
            <w:vAlign w:val="center"/>
          </w:tcPr>
          <w:p w14:paraId="728FFE59" w14:textId="74544E3A" w:rsidR="003B7691" w:rsidRDefault="003B7691"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specifically did the Union state in its January 13, 2016 letter to DISH?</w:t>
            </w:r>
          </w:p>
        </w:tc>
        <w:tc>
          <w:tcPr>
            <w:tcW w:w="5805" w:type="dxa"/>
            <w:gridSpan w:val="2"/>
            <w:vAlign w:val="center"/>
          </w:tcPr>
          <w:p w14:paraId="530D87BD" w14:textId="77777777" w:rsidR="003B7691" w:rsidRPr="003B7691" w:rsidRDefault="003B7691" w:rsidP="003B7691">
            <w:pPr>
              <w:pStyle w:val="O-BodyText"/>
              <w:spacing w:after="120"/>
              <w:ind w:left="290" w:right="65"/>
              <w:jc w:val="both"/>
              <w:rPr>
                <w:rFonts w:ascii="Calibri" w:hAnsi="Calibri" w:cs="Calibri"/>
                <w:b/>
                <w:sz w:val="22"/>
                <w:szCs w:val="22"/>
                <w:highlight w:val="yellow"/>
              </w:rPr>
            </w:pPr>
            <w:r w:rsidRPr="003B7691">
              <w:rPr>
                <w:rFonts w:ascii="Calibri" w:hAnsi="Calibri" w:cs="Calibri"/>
                <w:b/>
                <w:sz w:val="22"/>
                <w:szCs w:val="22"/>
                <w:highlight w:val="yellow"/>
              </w:rPr>
              <w:t>On January 13, 2016, the Union replied that:</w:t>
            </w:r>
          </w:p>
          <w:p w14:paraId="0294AE5D" w14:textId="1CF1D345" w:rsidR="003B7691" w:rsidRPr="003B7691" w:rsidRDefault="003B7691" w:rsidP="003B7691">
            <w:pPr>
              <w:pStyle w:val="O-BodyText"/>
              <w:numPr>
                <w:ilvl w:val="0"/>
                <w:numId w:val="115"/>
              </w:numPr>
              <w:spacing w:after="120"/>
              <w:ind w:right="65"/>
              <w:jc w:val="both"/>
              <w:rPr>
                <w:rFonts w:ascii="Calibri" w:hAnsi="Calibri" w:cs="Calibri"/>
                <w:b/>
                <w:sz w:val="22"/>
                <w:szCs w:val="22"/>
                <w:highlight w:val="yellow"/>
              </w:rPr>
            </w:pPr>
            <w:proofErr w:type="spellStart"/>
            <w:r w:rsidRPr="003B7691">
              <w:rPr>
                <w:rFonts w:ascii="Calibri" w:hAnsi="Calibri" w:cs="Calibri"/>
                <w:b/>
                <w:sz w:val="22"/>
                <w:szCs w:val="22"/>
                <w:highlight w:val="yellow"/>
              </w:rPr>
              <w:t>Balonick’s</w:t>
            </w:r>
            <w:proofErr w:type="spellEnd"/>
            <w:r w:rsidRPr="003B7691">
              <w:rPr>
                <w:rFonts w:ascii="Calibri" w:hAnsi="Calibri" w:cs="Calibri"/>
                <w:b/>
                <w:sz w:val="22"/>
                <w:szCs w:val="22"/>
                <w:highlight w:val="yellow"/>
              </w:rPr>
              <w:t xml:space="preserve"> January 8 letter had misrepresented the parties’ 2014 negotiations;</w:t>
            </w:r>
          </w:p>
          <w:p w14:paraId="32C26E7F" w14:textId="77777777" w:rsidR="003B7691" w:rsidRPr="003B7691" w:rsidRDefault="003B7691" w:rsidP="003B7691">
            <w:pPr>
              <w:pStyle w:val="O-BodyText"/>
              <w:numPr>
                <w:ilvl w:val="0"/>
                <w:numId w:val="115"/>
              </w:numPr>
              <w:spacing w:after="120"/>
              <w:ind w:right="65"/>
              <w:jc w:val="both"/>
              <w:rPr>
                <w:rFonts w:ascii="Calibri" w:hAnsi="Calibri" w:cs="Calibri"/>
                <w:b/>
                <w:sz w:val="22"/>
                <w:szCs w:val="22"/>
                <w:highlight w:val="yellow"/>
              </w:rPr>
            </w:pPr>
            <w:r w:rsidRPr="003B7691">
              <w:rPr>
                <w:rFonts w:ascii="Calibri" w:hAnsi="Calibri" w:cs="Calibri"/>
                <w:b/>
                <w:sz w:val="22"/>
                <w:szCs w:val="22"/>
                <w:highlight w:val="yellow"/>
              </w:rPr>
              <w:t>the parties had yet to bargain over its December 9 counterproposal and the Union still wished to do so;</w:t>
            </w:r>
          </w:p>
          <w:p w14:paraId="692BEF2D" w14:textId="77777777" w:rsidR="003B7691" w:rsidRPr="003B7691" w:rsidRDefault="003B7691" w:rsidP="003B7691">
            <w:pPr>
              <w:pStyle w:val="O-BodyText"/>
              <w:numPr>
                <w:ilvl w:val="0"/>
                <w:numId w:val="115"/>
              </w:numPr>
              <w:spacing w:after="120"/>
              <w:ind w:right="65"/>
              <w:jc w:val="both"/>
              <w:rPr>
                <w:rFonts w:ascii="Calibri" w:hAnsi="Calibri" w:cs="Calibri"/>
                <w:b/>
                <w:sz w:val="22"/>
                <w:szCs w:val="22"/>
                <w:highlight w:val="yellow"/>
              </w:rPr>
            </w:pPr>
            <w:r w:rsidRPr="003B7691">
              <w:rPr>
                <w:rFonts w:ascii="Calibri" w:hAnsi="Calibri" w:cs="Calibri"/>
                <w:b/>
                <w:sz w:val="22"/>
                <w:szCs w:val="22"/>
                <w:highlight w:val="yellow"/>
              </w:rPr>
              <w:t xml:space="preserve">the Union had offered dates to meet over a year ago, had asked DISH to suggest bargaining dates, and had been informed that </w:t>
            </w:r>
            <w:proofErr w:type="spellStart"/>
            <w:r w:rsidRPr="003B7691">
              <w:rPr>
                <w:rFonts w:ascii="Calibri" w:hAnsi="Calibri" w:cs="Calibri"/>
                <w:b/>
                <w:sz w:val="22"/>
                <w:szCs w:val="22"/>
                <w:highlight w:val="yellow"/>
              </w:rPr>
              <w:t>Balonick</w:t>
            </w:r>
            <w:proofErr w:type="spellEnd"/>
            <w:r w:rsidRPr="003B7691">
              <w:rPr>
                <w:rFonts w:ascii="Calibri" w:hAnsi="Calibri" w:cs="Calibri"/>
                <w:b/>
                <w:sz w:val="22"/>
                <w:szCs w:val="22"/>
                <w:highlight w:val="yellow"/>
              </w:rPr>
              <w:t xml:space="preserve">, as DISH’s new bargaining representative, would initiate contact in 2015.  </w:t>
            </w:r>
          </w:p>
          <w:p w14:paraId="191D8E27" w14:textId="7385A586" w:rsidR="003B7691" w:rsidRDefault="003B7691" w:rsidP="003B7691">
            <w:pPr>
              <w:pStyle w:val="O-BodyText"/>
              <w:spacing w:after="120"/>
              <w:ind w:left="334" w:right="65"/>
              <w:jc w:val="both"/>
              <w:rPr>
                <w:rFonts w:ascii="Calibri" w:hAnsi="Calibri" w:cs="Calibri"/>
                <w:b/>
                <w:sz w:val="22"/>
                <w:szCs w:val="22"/>
              </w:rPr>
            </w:pPr>
            <w:r w:rsidRPr="003B7691">
              <w:rPr>
                <w:rFonts w:ascii="Calibri" w:hAnsi="Calibri" w:cs="Calibri"/>
                <w:b/>
                <w:sz w:val="22"/>
                <w:szCs w:val="22"/>
                <w:highlight w:val="yellow"/>
              </w:rPr>
              <w:t>ROA.2173-74, 1407-09.  NLRB 9.</w:t>
            </w:r>
          </w:p>
        </w:tc>
      </w:tr>
      <w:tr w:rsidR="003B7691" w:rsidRPr="00907D75" w14:paraId="22FE3DC1" w14:textId="77777777" w:rsidTr="00B65C86">
        <w:trPr>
          <w:gridAfter w:val="1"/>
          <w:wAfter w:w="198" w:type="dxa"/>
          <w:trHeight w:val="4795"/>
        </w:trPr>
        <w:tc>
          <w:tcPr>
            <w:tcW w:w="5805" w:type="dxa"/>
            <w:vAlign w:val="center"/>
          </w:tcPr>
          <w:p w14:paraId="14AC50BA" w14:textId="0B581791" w:rsidR="003B7691" w:rsidRDefault="003B7691" w:rsidP="00363A6A">
            <w:pPr>
              <w:pStyle w:val="O-BodyText"/>
              <w:spacing w:after="120"/>
              <w:ind w:right="200"/>
              <w:jc w:val="both"/>
              <w:rPr>
                <w:rFonts w:ascii="Calibri" w:hAnsi="Calibri" w:cs="Calibri"/>
                <w:b/>
                <w:sz w:val="28"/>
                <w:szCs w:val="28"/>
              </w:rPr>
            </w:pPr>
            <w:r>
              <w:rPr>
                <w:rFonts w:ascii="Calibri" w:hAnsi="Calibri" w:cs="Calibri"/>
                <w:b/>
                <w:sz w:val="28"/>
                <w:szCs w:val="28"/>
              </w:rPr>
              <w:t>What did DISH state in its February 2, 2016 letter to the Union?</w:t>
            </w:r>
          </w:p>
        </w:tc>
        <w:tc>
          <w:tcPr>
            <w:tcW w:w="5805" w:type="dxa"/>
            <w:gridSpan w:val="2"/>
            <w:vAlign w:val="center"/>
          </w:tcPr>
          <w:p w14:paraId="31A1B089" w14:textId="315BAE7E" w:rsidR="003B7691" w:rsidRDefault="003B7691" w:rsidP="003B7691">
            <w:pPr>
              <w:pStyle w:val="O-BodyText"/>
              <w:spacing w:after="120"/>
              <w:ind w:left="290" w:right="65"/>
              <w:jc w:val="both"/>
              <w:rPr>
                <w:rFonts w:ascii="Calibri" w:hAnsi="Calibri" w:cs="Calibri"/>
                <w:b/>
                <w:sz w:val="22"/>
                <w:szCs w:val="22"/>
              </w:rPr>
            </w:pPr>
            <w:r w:rsidRPr="00AB5832">
              <w:rPr>
                <w:rFonts w:ascii="Calibri" w:hAnsi="Calibri" w:cs="Calibri"/>
                <w:b/>
                <w:sz w:val="22"/>
                <w:szCs w:val="22"/>
                <w:highlight w:val="yellow"/>
              </w:rPr>
              <w:t>On February 2, 20</w:t>
            </w:r>
            <w:r w:rsidR="00082970">
              <w:rPr>
                <w:rFonts w:ascii="Calibri" w:hAnsi="Calibri" w:cs="Calibri"/>
                <w:b/>
                <w:sz w:val="22"/>
                <w:szCs w:val="22"/>
                <w:highlight w:val="yellow"/>
              </w:rPr>
              <w:t>1</w:t>
            </w:r>
            <w:r w:rsidRPr="00AB5832">
              <w:rPr>
                <w:rFonts w:ascii="Calibri" w:hAnsi="Calibri" w:cs="Calibri"/>
                <w:b/>
                <w:sz w:val="22"/>
                <w:szCs w:val="22"/>
                <w:highlight w:val="yellow"/>
              </w:rPr>
              <w:t>6, DISH reasserted that the parties were at a standstill and had been for over a year.  Then, for the first time, DISH notified the Union of its intent to implement its final proposal, unless the Union explained why there was no standstill.  The Union responded immediately, objecting to DISH’s characterization and again requesting bargaining.  NLRB 9.</w:t>
            </w:r>
          </w:p>
        </w:tc>
      </w:tr>
      <w:tr w:rsidR="00235A13" w:rsidRPr="00907D75" w14:paraId="4660E453" w14:textId="77777777" w:rsidTr="00B65C86">
        <w:trPr>
          <w:gridAfter w:val="1"/>
          <w:wAfter w:w="198" w:type="dxa"/>
          <w:trHeight w:val="4795"/>
        </w:trPr>
        <w:tc>
          <w:tcPr>
            <w:tcW w:w="5805" w:type="dxa"/>
            <w:vAlign w:val="center"/>
          </w:tcPr>
          <w:p w14:paraId="3B84C49A" w14:textId="5DF0139C" w:rsidR="00235A13" w:rsidRDefault="00235A13" w:rsidP="00363A6A">
            <w:pPr>
              <w:pStyle w:val="O-BodyText"/>
              <w:spacing w:after="120"/>
              <w:ind w:right="200"/>
              <w:jc w:val="both"/>
              <w:rPr>
                <w:rFonts w:ascii="Calibri" w:hAnsi="Calibri" w:cs="Calibri"/>
                <w:b/>
                <w:sz w:val="28"/>
                <w:szCs w:val="28"/>
              </w:rPr>
            </w:pPr>
            <w:r>
              <w:rPr>
                <w:rFonts w:ascii="Calibri" w:hAnsi="Calibri" w:cs="Calibri"/>
                <w:b/>
                <w:sz w:val="28"/>
                <w:szCs w:val="28"/>
              </w:rPr>
              <w:t>Did DISH fire a Union employee in February 2016 without notifying the Union?</w:t>
            </w:r>
          </w:p>
        </w:tc>
        <w:tc>
          <w:tcPr>
            <w:tcW w:w="5805" w:type="dxa"/>
            <w:gridSpan w:val="2"/>
            <w:vAlign w:val="center"/>
          </w:tcPr>
          <w:p w14:paraId="6F7714AB" w14:textId="711D64E1" w:rsidR="00235A13" w:rsidRPr="00AB5832" w:rsidRDefault="00235A13" w:rsidP="00235A13">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Yes, </w:t>
            </w:r>
            <w:r w:rsidRPr="00235A13">
              <w:rPr>
                <w:rFonts w:ascii="Calibri" w:hAnsi="Calibri" w:cs="Calibri"/>
                <w:b/>
                <w:sz w:val="22"/>
                <w:szCs w:val="22"/>
                <w:highlight w:val="yellow"/>
              </w:rPr>
              <w:t>DISH fired Dakota Novak without</w:t>
            </w:r>
            <w:r>
              <w:rPr>
                <w:rFonts w:ascii="Calibri" w:hAnsi="Calibri" w:cs="Calibri"/>
                <w:b/>
                <w:sz w:val="22"/>
                <w:szCs w:val="22"/>
                <w:highlight w:val="yellow"/>
              </w:rPr>
              <w:t xml:space="preserve"> </w:t>
            </w:r>
            <w:r w:rsidRPr="00235A13">
              <w:rPr>
                <w:rFonts w:ascii="Calibri" w:hAnsi="Calibri" w:cs="Calibri"/>
                <w:b/>
                <w:sz w:val="22"/>
                <w:szCs w:val="22"/>
                <w:highlight w:val="yellow"/>
              </w:rPr>
              <w:t xml:space="preserve">notifying the Union or affording it an opportunity to bargain.  </w:t>
            </w:r>
            <w:r>
              <w:rPr>
                <w:rFonts w:ascii="Calibri" w:hAnsi="Calibri" w:cs="Calibri"/>
                <w:b/>
                <w:sz w:val="22"/>
                <w:szCs w:val="22"/>
                <w:highlight w:val="yellow"/>
              </w:rPr>
              <w:t xml:space="preserve">NLRB 9. </w:t>
            </w:r>
          </w:p>
        </w:tc>
      </w:tr>
      <w:tr w:rsidR="00235A13" w:rsidRPr="00907D75" w14:paraId="6F99EB78" w14:textId="77777777" w:rsidTr="00B65C86">
        <w:trPr>
          <w:gridAfter w:val="1"/>
          <w:wAfter w:w="198" w:type="dxa"/>
          <w:trHeight w:val="4795"/>
        </w:trPr>
        <w:tc>
          <w:tcPr>
            <w:tcW w:w="5805" w:type="dxa"/>
            <w:vAlign w:val="center"/>
          </w:tcPr>
          <w:p w14:paraId="1F6C78D7" w14:textId="27FE798C" w:rsidR="00235A13" w:rsidRDefault="00235A13"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Had DISH agreed to notify the Union before suspending or firing any Union employees?</w:t>
            </w:r>
          </w:p>
        </w:tc>
        <w:tc>
          <w:tcPr>
            <w:tcW w:w="5805" w:type="dxa"/>
            <w:gridSpan w:val="2"/>
            <w:vAlign w:val="center"/>
          </w:tcPr>
          <w:p w14:paraId="1F648DA0" w14:textId="3E46EC3E" w:rsidR="00235A13" w:rsidRDefault="00235A13" w:rsidP="00235A13">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Yes.  </w:t>
            </w:r>
            <w:r w:rsidRPr="00235A13">
              <w:rPr>
                <w:rFonts w:ascii="Calibri" w:hAnsi="Calibri" w:cs="Calibri"/>
                <w:b/>
                <w:sz w:val="22"/>
                <w:szCs w:val="22"/>
                <w:highlight w:val="yellow"/>
              </w:rPr>
              <w:t>In 2014, the Union requested that DISH notify it, and provide it with an opportunity to bargain, before suspending or discharging any unit employees.</w:t>
            </w:r>
            <w:r>
              <w:rPr>
                <w:rFonts w:ascii="Calibri" w:hAnsi="Calibri" w:cs="Calibri"/>
                <w:b/>
                <w:sz w:val="22"/>
                <w:szCs w:val="22"/>
                <w:highlight w:val="yellow"/>
              </w:rPr>
              <w:t xml:space="preserve"> </w:t>
            </w:r>
            <w:r w:rsidRPr="00235A13">
              <w:rPr>
                <w:rFonts w:ascii="Calibri" w:hAnsi="Calibri" w:cs="Calibri"/>
                <w:b/>
                <w:sz w:val="22"/>
                <w:szCs w:val="22"/>
                <w:highlight w:val="yellow"/>
              </w:rPr>
              <w:t xml:space="preserve"> DISH agreed and, in November 2014, the parties had bargained over the discipline of several unit employees.</w:t>
            </w:r>
            <w:r>
              <w:rPr>
                <w:rFonts w:ascii="Calibri" w:hAnsi="Calibri" w:cs="Calibri"/>
                <w:b/>
                <w:sz w:val="22"/>
                <w:szCs w:val="22"/>
                <w:highlight w:val="yellow"/>
              </w:rPr>
              <w:t xml:space="preserve">  NLRB 9.</w:t>
            </w:r>
          </w:p>
        </w:tc>
      </w:tr>
      <w:tr w:rsidR="00A42724" w:rsidRPr="00907D75" w14:paraId="7BF612CA" w14:textId="77777777" w:rsidTr="00B65C86">
        <w:trPr>
          <w:gridAfter w:val="1"/>
          <w:wAfter w:w="198" w:type="dxa"/>
          <w:trHeight w:val="4795"/>
        </w:trPr>
        <w:tc>
          <w:tcPr>
            <w:tcW w:w="5805" w:type="dxa"/>
            <w:vAlign w:val="center"/>
          </w:tcPr>
          <w:p w14:paraId="10FFBED3" w14:textId="321EEBF1" w:rsidR="00A42724" w:rsidRDefault="00F94DD8" w:rsidP="00363A6A">
            <w:pPr>
              <w:pStyle w:val="O-BodyText"/>
              <w:spacing w:after="120"/>
              <w:ind w:right="200"/>
              <w:jc w:val="both"/>
              <w:rPr>
                <w:rFonts w:ascii="Calibri" w:hAnsi="Calibri" w:cs="Calibri"/>
                <w:b/>
                <w:sz w:val="28"/>
                <w:szCs w:val="28"/>
              </w:rPr>
            </w:pPr>
            <w:r>
              <w:rPr>
                <w:rFonts w:ascii="Calibri" w:hAnsi="Calibri" w:cs="Calibri"/>
                <w:b/>
                <w:sz w:val="28"/>
                <w:szCs w:val="28"/>
              </w:rPr>
              <w:t>What did DISH say in its April 4, 2016 letter to the Union?</w:t>
            </w:r>
          </w:p>
        </w:tc>
        <w:tc>
          <w:tcPr>
            <w:tcW w:w="5805" w:type="dxa"/>
            <w:gridSpan w:val="2"/>
            <w:vAlign w:val="center"/>
          </w:tcPr>
          <w:p w14:paraId="3E486FCE" w14:textId="301CF2DD" w:rsidR="00A42724" w:rsidRDefault="00F94DD8" w:rsidP="00235A13">
            <w:pPr>
              <w:pStyle w:val="O-BodyText"/>
              <w:spacing w:after="120"/>
              <w:ind w:left="290" w:right="65"/>
              <w:jc w:val="both"/>
              <w:rPr>
                <w:rFonts w:ascii="Calibri" w:hAnsi="Calibri" w:cs="Calibri"/>
                <w:b/>
                <w:sz w:val="22"/>
                <w:szCs w:val="22"/>
                <w:highlight w:val="yellow"/>
              </w:rPr>
            </w:pPr>
            <w:r w:rsidRPr="00F94DD8">
              <w:rPr>
                <w:rFonts w:ascii="Calibri" w:hAnsi="Calibri" w:cs="Calibri"/>
                <w:b/>
                <w:sz w:val="22"/>
                <w:szCs w:val="22"/>
                <w:highlight w:val="yellow"/>
              </w:rPr>
              <w:t>On April 4, 2016, DISH sent the Union a letter asserting that “[a]t this point, [DISH] believes that further bargaining would</w:t>
            </w:r>
            <w:r>
              <w:rPr>
                <w:rFonts w:ascii="Calibri" w:hAnsi="Calibri" w:cs="Calibri"/>
                <w:b/>
                <w:sz w:val="22"/>
                <w:szCs w:val="22"/>
                <w:highlight w:val="yellow"/>
              </w:rPr>
              <w:t xml:space="preserve"> be futile,” and warning that it i</w:t>
            </w:r>
            <w:r w:rsidRPr="00F94DD8">
              <w:rPr>
                <w:rFonts w:ascii="Calibri" w:hAnsi="Calibri" w:cs="Calibri"/>
                <w:b/>
                <w:sz w:val="22"/>
                <w:szCs w:val="22"/>
                <w:highlight w:val="yellow"/>
              </w:rPr>
              <w:t>ntended to implement its final offer no later than April 23.</w:t>
            </w:r>
            <w:r>
              <w:rPr>
                <w:rFonts w:ascii="Calibri" w:hAnsi="Calibri" w:cs="Calibri"/>
                <w:b/>
                <w:sz w:val="22"/>
                <w:szCs w:val="22"/>
                <w:highlight w:val="yellow"/>
              </w:rPr>
              <w:t xml:space="preserve">  </w:t>
            </w:r>
            <w:r w:rsidRPr="00F94DD8">
              <w:rPr>
                <w:rFonts w:ascii="Calibri" w:hAnsi="Calibri" w:cs="Calibri"/>
                <w:b/>
                <w:sz w:val="22"/>
                <w:szCs w:val="22"/>
                <w:highlight w:val="yellow"/>
              </w:rPr>
              <w:t xml:space="preserve">ROA.1429.  The letter stated that DISH would thereafter eliminate QPC, implement the wage rates from its final proposal, and provide the same fringe benefits that nonunion employees received.  </w:t>
            </w:r>
            <w:r>
              <w:rPr>
                <w:rFonts w:ascii="Calibri" w:hAnsi="Calibri" w:cs="Calibri"/>
                <w:b/>
                <w:sz w:val="22"/>
                <w:szCs w:val="22"/>
                <w:highlight w:val="yellow"/>
              </w:rPr>
              <w:t>NLRB 9-10.</w:t>
            </w:r>
          </w:p>
        </w:tc>
      </w:tr>
      <w:tr w:rsidR="00F74640" w:rsidRPr="00907D75" w14:paraId="2274111E" w14:textId="77777777" w:rsidTr="00B65C86">
        <w:trPr>
          <w:gridAfter w:val="1"/>
          <w:wAfter w:w="198" w:type="dxa"/>
          <w:trHeight w:val="4795"/>
        </w:trPr>
        <w:tc>
          <w:tcPr>
            <w:tcW w:w="5805" w:type="dxa"/>
            <w:vAlign w:val="center"/>
          </w:tcPr>
          <w:p w14:paraId="11288D09" w14:textId="7BB596F5" w:rsidR="00F74640" w:rsidRDefault="00F74640" w:rsidP="00363A6A">
            <w:pPr>
              <w:pStyle w:val="O-BodyText"/>
              <w:spacing w:after="120"/>
              <w:ind w:right="200"/>
              <w:jc w:val="both"/>
              <w:rPr>
                <w:rFonts w:ascii="Calibri" w:hAnsi="Calibri" w:cs="Calibri"/>
                <w:b/>
                <w:sz w:val="28"/>
                <w:szCs w:val="28"/>
              </w:rPr>
            </w:pPr>
            <w:r>
              <w:rPr>
                <w:rFonts w:ascii="Calibri" w:hAnsi="Calibri" w:cs="Calibri"/>
                <w:b/>
                <w:sz w:val="28"/>
                <w:szCs w:val="28"/>
              </w:rPr>
              <w:t>What happened in April 2016?</w:t>
            </w:r>
          </w:p>
        </w:tc>
        <w:tc>
          <w:tcPr>
            <w:tcW w:w="5805" w:type="dxa"/>
            <w:gridSpan w:val="2"/>
            <w:vAlign w:val="center"/>
          </w:tcPr>
          <w:p w14:paraId="5BB74F8F" w14:textId="74D61856" w:rsidR="00F74640" w:rsidRDefault="00F74640" w:rsidP="00F74640">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early April 2016, </w:t>
            </w:r>
            <w:r w:rsidRPr="00F74640">
              <w:rPr>
                <w:rFonts w:ascii="Calibri" w:hAnsi="Calibri" w:cs="Calibri"/>
                <w:b/>
                <w:sz w:val="22"/>
                <w:szCs w:val="22"/>
              </w:rPr>
              <w:t>DISH met with employees in Farmers Branch and North Richland</w:t>
            </w:r>
            <w:r>
              <w:rPr>
                <w:rFonts w:ascii="Calibri" w:hAnsi="Calibri" w:cs="Calibri"/>
                <w:b/>
                <w:sz w:val="22"/>
                <w:szCs w:val="22"/>
              </w:rPr>
              <w:t xml:space="preserve"> </w:t>
            </w:r>
            <w:r w:rsidRPr="00F74640">
              <w:rPr>
                <w:rFonts w:ascii="Calibri" w:hAnsi="Calibri" w:cs="Calibri"/>
                <w:b/>
                <w:sz w:val="22"/>
                <w:szCs w:val="22"/>
              </w:rPr>
              <w:t>Hills to announce that it was implementing its final offer.</w:t>
            </w:r>
          </w:p>
        </w:tc>
      </w:tr>
      <w:tr w:rsidR="00F94DD8" w:rsidRPr="00907D75" w14:paraId="6ECA0AE4" w14:textId="77777777" w:rsidTr="00B65C86">
        <w:trPr>
          <w:gridAfter w:val="1"/>
          <w:wAfter w:w="198" w:type="dxa"/>
          <w:trHeight w:val="4795"/>
        </w:trPr>
        <w:tc>
          <w:tcPr>
            <w:tcW w:w="5805" w:type="dxa"/>
            <w:vAlign w:val="center"/>
          </w:tcPr>
          <w:p w14:paraId="1053085A" w14:textId="683A30BC" w:rsidR="00F94DD8" w:rsidRDefault="00F94DD8"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When did DISH begin to hold meetings with Union employees to notify them that it was implementing its final proposal?</w:t>
            </w:r>
          </w:p>
        </w:tc>
        <w:tc>
          <w:tcPr>
            <w:tcW w:w="5805" w:type="dxa"/>
            <w:gridSpan w:val="2"/>
            <w:vAlign w:val="center"/>
          </w:tcPr>
          <w:p w14:paraId="5C74255B" w14:textId="5C1E6A4B" w:rsidR="00F94DD8" w:rsidRDefault="00F94DD8" w:rsidP="00F74640">
            <w:pPr>
              <w:pStyle w:val="O-BodyText"/>
              <w:spacing w:after="120"/>
              <w:ind w:left="290" w:right="65"/>
              <w:jc w:val="both"/>
              <w:rPr>
                <w:rFonts w:ascii="Calibri" w:hAnsi="Calibri" w:cs="Calibri"/>
                <w:b/>
                <w:sz w:val="22"/>
                <w:szCs w:val="22"/>
              </w:rPr>
            </w:pPr>
            <w:r w:rsidRPr="00F94DD8">
              <w:rPr>
                <w:rFonts w:ascii="Calibri" w:hAnsi="Calibri" w:cs="Calibri"/>
                <w:b/>
                <w:sz w:val="22"/>
                <w:szCs w:val="22"/>
                <w:highlight w:val="yellow"/>
              </w:rPr>
              <w:t>April 5, 2016.  NLRB 9-10.</w:t>
            </w:r>
          </w:p>
        </w:tc>
      </w:tr>
      <w:tr w:rsidR="00A1724B" w:rsidRPr="00907D75" w14:paraId="5569D5AB" w14:textId="77777777" w:rsidTr="00B65C86">
        <w:trPr>
          <w:gridAfter w:val="1"/>
          <w:wAfter w:w="198" w:type="dxa"/>
          <w:trHeight w:val="4795"/>
        </w:trPr>
        <w:tc>
          <w:tcPr>
            <w:tcW w:w="5805" w:type="dxa"/>
            <w:vAlign w:val="center"/>
          </w:tcPr>
          <w:p w14:paraId="1C0E3557" w14:textId="4E9F694F" w:rsidR="00A1724B" w:rsidRDefault="00A1724B"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Please describe what happened </w:t>
            </w:r>
            <w:r w:rsidR="00AE1F1A">
              <w:rPr>
                <w:rFonts w:ascii="Calibri" w:hAnsi="Calibri" w:cs="Calibri"/>
                <w:b/>
                <w:sz w:val="28"/>
                <w:szCs w:val="28"/>
              </w:rPr>
              <w:t>regarding a</w:t>
            </w:r>
            <w:r>
              <w:rPr>
                <w:rFonts w:ascii="Calibri" w:hAnsi="Calibri" w:cs="Calibri"/>
                <w:b/>
                <w:sz w:val="28"/>
                <w:szCs w:val="28"/>
              </w:rPr>
              <w:t xml:space="preserve"> text message sent from a DISH manager to a Union employee on April 6, 2016.</w:t>
            </w:r>
          </w:p>
        </w:tc>
        <w:tc>
          <w:tcPr>
            <w:tcW w:w="5805" w:type="dxa"/>
            <w:gridSpan w:val="2"/>
            <w:vAlign w:val="center"/>
          </w:tcPr>
          <w:p w14:paraId="68210280" w14:textId="0C226D51" w:rsidR="00A1724B" w:rsidRPr="00F94DD8" w:rsidRDefault="00A1724B" w:rsidP="00F74640">
            <w:pPr>
              <w:pStyle w:val="O-BodyText"/>
              <w:spacing w:after="120"/>
              <w:ind w:left="290" w:right="65"/>
              <w:jc w:val="both"/>
              <w:rPr>
                <w:rFonts w:ascii="Calibri" w:hAnsi="Calibri" w:cs="Calibri"/>
                <w:b/>
                <w:sz w:val="22"/>
                <w:szCs w:val="22"/>
                <w:highlight w:val="yellow"/>
              </w:rPr>
            </w:pPr>
            <w:r w:rsidRPr="00A1724B">
              <w:rPr>
                <w:rFonts w:ascii="Calibri" w:hAnsi="Calibri" w:cs="Calibri"/>
                <w:b/>
                <w:sz w:val="22"/>
                <w:szCs w:val="22"/>
                <w:highlight w:val="yellow"/>
              </w:rPr>
              <w:t xml:space="preserve">On April 6, </w:t>
            </w:r>
            <w:r w:rsidR="007252A3">
              <w:rPr>
                <w:rFonts w:ascii="Calibri" w:hAnsi="Calibri" w:cs="Calibri"/>
                <w:b/>
                <w:sz w:val="22"/>
                <w:szCs w:val="22"/>
                <w:highlight w:val="yellow"/>
              </w:rPr>
              <w:t xml:space="preserve">2016, </w:t>
            </w:r>
            <w:r w:rsidRPr="00A1724B">
              <w:rPr>
                <w:rFonts w:ascii="Calibri" w:hAnsi="Calibri" w:cs="Calibri"/>
                <w:b/>
                <w:sz w:val="22"/>
                <w:szCs w:val="22"/>
                <w:highlight w:val="yellow"/>
              </w:rPr>
              <w:t>a DISH manager accidentally sent a text message intended for his boss to a unit employee, who forwarded it to several other employees.  In the message, the manager stated that “[t]he [U]</w:t>
            </w:r>
            <w:proofErr w:type="spellStart"/>
            <w:r w:rsidRPr="00A1724B">
              <w:rPr>
                <w:rFonts w:ascii="Calibri" w:hAnsi="Calibri" w:cs="Calibri"/>
                <w:b/>
                <w:sz w:val="22"/>
                <w:szCs w:val="22"/>
                <w:highlight w:val="yellow"/>
              </w:rPr>
              <w:t>nion</w:t>
            </w:r>
            <w:proofErr w:type="spellEnd"/>
            <w:r w:rsidRPr="00A1724B">
              <w:rPr>
                <w:rFonts w:ascii="Calibri" w:hAnsi="Calibri" w:cs="Calibri"/>
                <w:b/>
                <w:sz w:val="22"/>
                <w:szCs w:val="22"/>
                <w:highlight w:val="yellow"/>
              </w:rPr>
              <w:t xml:space="preserve"> [was] gone,” DISH would encourage transfers to other offices, the two unionized offices “[were] gradually closing,” and DISH “would rather have the techs quit </w:t>
            </w:r>
            <w:proofErr w:type="spellStart"/>
            <w:r w:rsidRPr="00A1724B">
              <w:rPr>
                <w:rFonts w:ascii="Calibri" w:hAnsi="Calibri" w:cs="Calibri"/>
                <w:b/>
                <w:sz w:val="22"/>
                <w:szCs w:val="22"/>
                <w:highlight w:val="yellow"/>
              </w:rPr>
              <w:t>en</w:t>
            </w:r>
            <w:proofErr w:type="spellEnd"/>
            <w:r w:rsidRPr="00A1724B">
              <w:rPr>
                <w:rFonts w:ascii="Calibri" w:hAnsi="Calibri" w:cs="Calibri"/>
                <w:b/>
                <w:sz w:val="22"/>
                <w:szCs w:val="22"/>
                <w:highlight w:val="yellow"/>
              </w:rPr>
              <w:t xml:space="preserve"> masse.”  ROA.2174, 106, 163, 275-76, 1472, 1635-45.  On April 12, DISH disavowed the text message and told employees that they were still represented by the Union.</w:t>
            </w:r>
            <w:r>
              <w:rPr>
                <w:rFonts w:ascii="Calibri" w:hAnsi="Calibri" w:cs="Calibri"/>
                <w:b/>
                <w:sz w:val="22"/>
                <w:szCs w:val="22"/>
                <w:highlight w:val="yellow"/>
              </w:rPr>
              <w:t xml:space="preserve">  NLRB 10.</w:t>
            </w:r>
          </w:p>
        </w:tc>
      </w:tr>
      <w:tr w:rsidR="007252A3" w:rsidRPr="00907D75" w14:paraId="6DBEB305" w14:textId="77777777" w:rsidTr="00B65C86">
        <w:trPr>
          <w:gridAfter w:val="1"/>
          <w:wAfter w:w="198" w:type="dxa"/>
          <w:trHeight w:val="4795"/>
        </w:trPr>
        <w:tc>
          <w:tcPr>
            <w:tcW w:w="5805" w:type="dxa"/>
            <w:vAlign w:val="center"/>
          </w:tcPr>
          <w:p w14:paraId="235E55BE" w14:textId="3E986287" w:rsidR="007252A3" w:rsidRDefault="001013F9" w:rsidP="00363A6A">
            <w:pPr>
              <w:pStyle w:val="O-BodyText"/>
              <w:spacing w:after="120"/>
              <w:ind w:right="200"/>
              <w:jc w:val="both"/>
              <w:rPr>
                <w:rFonts w:ascii="Calibri" w:hAnsi="Calibri" w:cs="Calibri"/>
                <w:b/>
                <w:sz w:val="28"/>
                <w:szCs w:val="28"/>
              </w:rPr>
            </w:pPr>
            <w:r>
              <w:rPr>
                <w:rFonts w:ascii="Calibri" w:hAnsi="Calibri" w:cs="Calibri"/>
                <w:b/>
                <w:sz w:val="28"/>
                <w:szCs w:val="28"/>
              </w:rPr>
              <w:t>When did DISH implement its final proposal?</w:t>
            </w:r>
          </w:p>
        </w:tc>
        <w:tc>
          <w:tcPr>
            <w:tcW w:w="5805" w:type="dxa"/>
            <w:gridSpan w:val="2"/>
            <w:vAlign w:val="center"/>
          </w:tcPr>
          <w:p w14:paraId="750C239A" w14:textId="6712638D" w:rsidR="007252A3" w:rsidRDefault="001013F9" w:rsidP="001013F9">
            <w:pPr>
              <w:pStyle w:val="O-BodyText"/>
              <w:spacing w:after="120"/>
              <w:ind w:left="290" w:right="65"/>
              <w:jc w:val="both"/>
              <w:rPr>
                <w:rFonts w:ascii="Calibri" w:hAnsi="Calibri" w:cs="Calibri"/>
                <w:b/>
                <w:sz w:val="22"/>
                <w:szCs w:val="22"/>
              </w:rPr>
            </w:pPr>
            <w:r w:rsidRPr="001013F9">
              <w:rPr>
                <w:rFonts w:ascii="Calibri" w:hAnsi="Calibri" w:cs="Calibri"/>
                <w:b/>
                <w:sz w:val="22"/>
                <w:szCs w:val="22"/>
                <w:highlight w:val="yellow"/>
              </w:rPr>
              <w:t>DISH implemented its final proposal on April 23, 2016, except for the health-insurance changes, which it announced but did not implement until July 2016.  NLRB 10.</w:t>
            </w:r>
          </w:p>
        </w:tc>
      </w:tr>
      <w:tr w:rsidR="001013F9" w:rsidRPr="00907D75" w14:paraId="2718371B" w14:textId="77777777" w:rsidTr="00B65C86">
        <w:trPr>
          <w:gridAfter w:val="1"/>
          <w:wAfter w:w="198" w:type="dxa"/>
          <w:trHeight w:val="4795"/>
        </w:trPr>
        <w:tc>
          <w:tcPr>
            <w:tcW w:w="5805" w:type="dxa"/>
            <w:vAlign w:val="center"/>
          </w:tcPr>
          <w:p w14:paraId="5D684E38" w14:textId="2AA5B17F" w:rsidR="001013F9" w:rsidRDefault="001013F9"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effect of DISH implementing its final proposal on Union employees’ pay and health insurance costs?</w:t>
            </w:r>
          </w:p>
        </w:tc>
        <w:tc>
          <w:tcPr>
            <w:tcW w:w="5805" w:type="dxa"/>
            <w:gridSpan w:val="2"/>
            <w:vAlign w:val="center"/>
          </w:tcPr>
          <w:p w14:paraId="058DAC50" w14:textId="6C4DDAE4" w:rsidR="001013F9" w:rsidRDefault="001013F9" w:rsidP="00F74640">
            <w:pPr>
              <w:pStyle w:val="O-BodyText"/>
              <w:spacing w:after="120"/>
              <w:ind w:left="290" w:right="65"/>
              <w:jc w:val="both"/>
              <w:rPr>
                <w:rFonts w:ascii="Calibri" w:hAnsi="Calibri" w:cs="Calibri"/>
                <w:b/>
                <w:sz w:val="22"/>
                <w:szCs w:val="22"/>
              </w:rPr>
            </w:pPr>
            <w:r w:rsidRPr="001013F9">
              <w:rPr>
                <w:rFonts w:ascii="Calibri" w:hAnsi="Calibri" w:cs="Calibri"/>
                <w:b/>
                <w:sz w:val="22"/>
                <w:szCs w:val="22"/>
                <w:highlight w:val="yellow"/>
              </w:rPr>
              <w:t>In accordance with its final proposal, DISH eliminated QPC and began paying Union employees flat wages without any incentive payments.  That change cut unit employees’ earnings to levels well below what DISH paid employees at other locations, which was 30% lower than what unit employees had earned under QPC.  The later health-insurance change also nearly doubled employees’ health-insurance deductibles.  NLRB 10.</w:t>
            </w:r>
          </w:p>
        </w:tc>
      </w:tr>
      <w:tr w:rsidR="00F74640" w:rsidRPr="00907D75" w14:paraId="03F90240" w14:textId="77777777" w:rsidTr="00B65C86">
        <w:trPr>
          <w:gridAfter w:val="1"/>
          <w:wAfter w:w="198" w:type="dxa"/>
          <w:trHeight w:val="4795"/>
        </w:trPr>
        <w:tc>
          <w:tcPr>
            <w:tcW w:w="5805" w:type="dxa"/>
            <w:vAlign w:val="center"/>
          </w:tcPr>
          <w:p w14:paraId="4F8A93A6" w14:textId="16157F44" w:rsidR="00F74640" w:rsidRDefault="00F74640"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w:t>
            </w:r>
            <w:r w:rsidRPr="00F74640">
              <w:rPr>
                <w:rFonts w:ascii="Calibri" w:hAnsi="Calibri" w:cs="Calibri"/>
                <w:b/>
                <w:sz w:val="28"/>
                <w:szCs w:val="28"/>
              </w:rPr>
              <w:t>employees in Farmers Branch and North Richland Hills</w:t>
            </w:r>
            <w:r>
              <w:rPr>
                <w:rFonts w:ascii="Calibri" w:hAnsi="Calibri" w:cs="Calibri"/>
                <w:b/>
                <w:sz w:val="28"/>
                <w:szCs w:val="28"/>
              </w:rPr>
              <w:t xml:space="preserve"> do after DISH announced it was implementing its final offer?</w:t>
            </w:r>
          </w:p>
        </w:tc>
        <w:tc>
          <w:tcPr>
            <w:tcW w:w="5805" w:type="dxa"/>
            <w:gridSpan w:val="2"/>
            <w:vAlign w:val="center"/>
          </w:tcPr>
          <w:p w14:paraId="124F36E1" w14:textId="0D616990" w:rsidR="00F74640" w:rsidRDefault="00F74640" w:rsidP="00F74640">
            <w:pPr>
              <w:pStyle w:val="O-BodyText"/>
              <w:spacing w:after="120"/>
              <w:ind w:left="290" w:right="65"/>
              <w:jc w:val="both"/>
              <w:rPr>
                <w:rFonts w:ascii="Calibri" w:hAnsi="Calibri" w:cs="Calibri"/>
                <w:b/>
                <w:sz w:val="22"/>
                <w:szCs w:val="22"/>
              </w:rPr>
            </w:pPr>
            <w:r>
              <w:rPr>
                <w:rFonts w:ascii="Calibri" w:hAnsi="Calibri" w:cs="Calibri"/>
                <w:b/>
                <w:sz w:val="22"/>
                <w:szCs w:val="22"/>
              </w:rPr>
              <w:t>D</w:t>
            </w:r>
            <w:r w:rsidRPr="00F74640">
              <w:rPr>
                <w:rFonts w:ascii="Calibri" w:hAnsi="Calibri" w:cs="Calibri"/>
                <w:b/>
                <w:sz w:val="22"/>
                <w:szCs w:val="22"/>
              </w:rPr>
              <w:t>issatisfied with the changes, 17 employees resigned over the</w:t>
            </w:r>
            <w:r>
              <w:rPr>
                <w:rFonts w:ascii="Calibri" w:hAnsi="Calibri" w:cs="Calibri"/>
                <w:b/>
                <w:sz w:val="22"/>
                <w:szCs w:val="22"/>
              </w:rPr>
              <w:t xml:space="preserve"> </w:t>
            </w:r>
            <w:r w:rsidRPr="00F74640">
              <w:rPr>
                <w:rFonts w:ascii="Calibri" w:hAnsi="Calibri" w:cs="Calibri"/>
                <w:b/>
                <w:sz w:val="22"/>
                <w:szCs w:val="22"/>
              </w:rPr>
              <w:t>next four months.  As the NLRB’s lawyer later argued, “[t]he employees all quit because of the cut</w:t>
            </w:r>
            <w:r>
              <w:rPr>
                <w:rFonts w:ascii="Calibri" w:hAnsi="Calibri" w:cs="Calibri"/>
                <w:b/>
                <w:sz w:val="22"/>
                <w:szCs w:val="22"/>
              </w:rPr>
              <w:t xml:space="preserve"> in wages.”  ROA.2034.</w:t>
            </w:r>
          </w:p>
        </w:tc>
      </w:tr>
      <w:tr w:rsidR="001027D9" w:rsidRPr="00907D75" w14:paraId="0D496305" w14:textId="77777777" w:rsidTr="00B65C86">
        <w:trPr>
          <w:gridAfter w:val="1"/>
          <w:wAfter w:w="198" w:type="dxa"/>
          <w:trHeight w:val="4795"/>
        </w:trPr>
        <w:tc>
          <w:tcPr>
            <w:tcW w:w="5805" w:type="dxa"/>
            <w:vAlign w:val="center"/>
          </w:tcPr>
          <w:p w14:paraId="493AE1D9" w14:textId="036A507D" w:rsidR="001027D9" w:rsidRDefault="001027D9"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Did one of DISH’s managers tell Union employees that </w:t>
            </w:r>
            <w:r w:rsidRPr="001027D9">
              <w:rPr>
                <w:rFonts w:ascii="Calibri" w:hAnsi="Calibri" w:cs="Calibri"/>
                <w:b/>
                <w:sz w:val="28"/>
                <w:szCs w:val="28"/>
              </w:rPr>
              <w:t xml:space="preserve">they </w:t>
            </w:r>
            <w:r>
              <w:rPr>
                <w:rFonts w:ascii="Calibri" w:hAnsi="Calibri" w:cs="Calibri"/>
                <w:b/>
                <w:sz w:val="28"/>
                <w:szCs w:val="28"/>
              </w:rPr>
              <w:t xml:space="preserve">could not </w:t>
            </w:r>
            <w:r w:rsidRPr="001027D9">
              <w:rPr>
                <w:rFonts w:ascii="Calibri" w:hAnsi="Calibri" w:cs="Calibri"/>
                <w:b/>
                <w:sz w:val="28"/>
                <w:szCs w:val="28"/>
              </w:rPr>
              <w:t>say anything about the Union to the new guys who replac</w:t>
            </w:r>
            <w:r>
              <w:rPr>
                <w:rFonts w:ascii="Calibri" w:hAnsi="Calibri" w:cs="Calibri"/>
                <w:b/>
                <w:sz w:val="28"/>
                <w:szCs w:val="28"/>
              </w:rPr>
              <w:t>ed the employees who had quit?</w:t>
            </w:r>
          </w:p>
        </w:tc>
        <w:tc>
          <w:tcPr>
            <w:tcW w:w="5805" w:type="dxa"/>
            <w:gridSpan w:val="2"/>
            <w:vAlign w:val="center"/>
          </w:tcPr>
          <w:p w14:paraId="72F71E11" w14:textId="6EB2C53B" w:rsidR="001027D9" w:rsidRDefault="001027D9" w:rsidP="00F74640">
            <w:pPr>
              <w:pStyle w:val="O-BodyText"/>
              <w:spacing w:after="120"/>
              <w:ind w:left="290" w:right="65"/>
              <w:jc w:val="both"/>
              <w:rPr>
                <w:rFonts w:ascii="Calibri" w:hAnsi="Calibri" w:cs="Calibri"/>
                <w:b/>
                <w:sz w:val="22"/>
                <w:szCs w:val="22"/>
              </w:rPr>
            </w:pPr>
            <w:r w:rsidRPr="001027D9">
              <w:rPr>
                <w:rFonts w:ascii="Calibri" w:hAnsi="Calibri" w:cs="Calibri"/>
                <w:b/>
                <w:sz w:val="22"/>
                <w:szCs w:val="22"/>
                <w:highlight w:val="yellow"/>
              </w:rPr>
              <w:t>Yes.  One of DISH’s managers told Union employees that they could not “say anything about the Union to the new guys” who replaced the employees who had quit.  ROA.2175, 2175 n.14, 663, 693-95.  The manager added that new employees were “happy getting paid $13.00” per hour, and explicitly threatened to terminate any employees who violated his order not to discuss the Union with new employees.  ROA.2175, 2175 n.14, 663, 693- 95.  NLRB 11.</w:t>
            </w:r>
          </w:p>
        </w:tc>
      </w:tr>
      <w:tr w:rsidR="009243A2" w:rsidRPr="00907D75" w14:paraId="4D39D0D9" w14:textId="77777777" w:rsidTr="00B65C86">
        <w:trPr>
          <w:gridAfter w:val="1"/>
          <w:wAfter w:w="198" w:type="dxa"/>
          <w:trHeight w:val="4795"/>
        </w:trPr>
        <w:tc>
          <w:tcPr>
            <w:tcW w:w="5805" w:type="dxa"/>
            <w:vAlign w:val="center"/>
          </w:tcPr>
          <w:p w14:paraId="5F421709" w14:textId="65A2ECD4" w:rsidR="009243A2" w:rsidRDefault="009243A2"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Union do after DISH implemented its final offer?</w:t>
            </w:r>
          </w:p>
        </w:tc>
        <w:tc>
          <w:tcPr>
            <w:tcW w:w="5805" w:type="dxa"/>
            <w:gridSpan w:val="2"/>
            <w:vAlign w:val="center"/>
          </w:tcPr>
          <w:p w14:paraId="057AA5DD" w14:textId="392B74B8" w:rsidR="009243A2" w:rsidRDefault="009243A2" w:rsidP="00F74640">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9243A2">
              <w:rPr>
                <w:rFonts w:ascii="Calibri" w:hAnsi="Calibri" w:cs="Calibri"/>
                <w:b/>
                <w:sz w:val="22"/>
                <w:szCs w:val="22"/>
              </w:rPr>
              <w:t>he Union filed charges of unfair labor practices with the NLRB.</w:t>
            </w:r>
          </w:p>
        </w:tc>
      </w:tr>
      <w:tr w:rsidR="001027D9" w:rsidRPr="00907D75" w14:paraId="38C844CE" w14:textId="77777777" w:rsidTr="00B65C86">
        <w:trPr>
          <w:gridAfter w:val="1"/>
          <w:wAfter w:w="198" w:type="dxa"/>
          <w:trHeight w:val="4795"/>
        </w:trPr>
        <w:tc>
          <w:tcPr>
            <w:tcW w:w="5805" w:type="dxa"/>
            <w:vAlign w:val="center"/>
          </w:tcPr>
          <w:p w14:paraId="0BDE9FA0" w14:textId="47D803DC" w:rsidR="001027D9" w:rsidRDefault="001027D9" w:rsidP="00363A6A">
            <w:pPr>
              <w:pStyle w:val="O-BodyText"/>
              <w:spacing w:after="120"/>
              <w:ind w:right="200"/>
              <w:jc w:val="both"/>
              <w:rPr>
                <w:rFonts w:ascii="Calibri" w:hAnsi="Calibri" w:cs="Calibri"/>
                <w:b/>
                <w:sz w:val="28"/>
                <w:szCs w:val="28"/>
              </w:rPr>
            </w:pPr>
            <w:r>
              <w:rPr>
                <w:rFonts w:ascii="Calibri" w:hAnsi="Calibri" w:cs="Calibri"/>
                <w:b/>
                <w:sz w:val="28"/>
                <w:szCs w:val="28"/>
              </w:rPr>
              <w:t>Did the Board’s General Counsel issue a complaint against DISH?</w:t>
            </w:r>
          </w:p>
        </w:tc>
        <w:tc>
          <w:tcPr>
            <w:tcW w:w="5805" w:type="dxa"/>
            <w:gridSpan w:val="2"/>
            <w:vAlign w:val="center"/>
          </w:tcPr>
          <w:p w14:paraId="769E7A57" w14:textId="27815F94" w:rsidR="001027D9" w:rsidRDefault="001027D9" w:rsidP="001027D9">
            <w:pPr>
              <w:pStyle w:val="O-BodyText"/>
              <w:spacing w:after="120"/>
              <w:ind w:left="290" w:right="65"/>
              <w:jc w:val="both"/>
              <w:rPr>
                <w:rFonts w:ascii="Calibri" w:hAnsi="Calibri" w:cs="Calibri"/>
                <w:b/>
                <w:sz w:val="22"/>
                <w:szCs w:val="22"/>
              </w:rPr>
            </w:pPr>
            <w:r w:rsidRPr="001027D9">
              <w:rPr>
                <w:rFonts w:ascii="Calibri" w:hAnsi="Calibri" w:cs="Calibri"/>
                <w:b/>
                <w:sz w:val="22"/>
                <w:szCs w:val="22"/>
                <w:highlight w:val="yellow"/>
              </w:rPr>
              <w:t>Yes.  After the Union filed a charge, the Board’s General Counsel issued a complaint alleging that DISH violated Section 8(a)(5), (3), &amp; (1) of the Act, 29 U.S.C. §158(a)(5), (3), &amp; (1), by bargaining in bad faith with the Union, implementing a final offer in the absence of an impasse, unilaterally changing employees’ wages, health insurance, and leave, threatening employees, and constructively discharging employees.  ROA.2171, 1292-1300.  NLRB 11.</w:t>
            </w:r>
          </w:p>
        </w:tc>
      </w:tr>
      <w:tr w:rsidR="00C6447B" w:rsidRPr="00907D75" w14:paraId="42CAFA1E" w14:textId="77777777" w:rsidTr="00B65C86">
        <w:trPr>
          <w:gridAfter w:val="1"/>
          <w:wAfter w:w="198" w:type="dxa"/>
          <w:trHeight w:val="4795"/>
        </w:trPr>
        <w:tc>
          <w:tcPr>
            <w:tcW w:w="5805" w:type="dxa"/>
            <w:vAlign w:val="center"/>
          </w:tcPr>
          <w:p w14:paraId="02426E19" w14:textId="6879632B" w:rsidR="00C6447B" w:rsidRDefault="00C6447B"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w:t>
            </w:r>
            <w:r w:rsidR="00492880">
              <w:rPr>
                <w:rFonts w:ascii="Calibri" w:hAnsi="Calibri" w:cs="Calibri"/>
                <w:b/>
                <w:sz w:val="28"/>
                <w:szCs w:val="28"/>
              </w:rPr>
              <w:t>an</w:t>
            </w:r>
            <w:r>
              <w:rPr>
                <w:rFonts w:ascii="Calibri" w:hAnsi="Calibri" w:cs="Calibri"/>
                <w:b/>
                <w:sz w:val="28"/>
                <w:szCs w:val="28"/>
              </w:rPr>
              <w:t xml:space="preserve"> </w:t>
            </w:r>
            <w:r w:rsidR="00492880" w:rsidRPr="00492880">
              <w:rPr>
                <w:rFonts w:ascii="Calibri" w:hAnsi="Calibri" w:cs="Calibri"/>
                <w:b/>
                <w:sz w:val="28"/>
                <w:szCs w:val="28"/>
              </w:rPr>
              <w:t>Administrative Law Judge</w:t>
            </w:r>
            <w:r>
              <w:rPr>
                <w:rFonts w:ascii="Calibri" w:hAnsi="Calibri" w:cs="Calibri"/>
                <w:b/>
                <w:sz w:val="28"/>
                <w:szCs w:val="28"/>
              </w:rPr>
              <w:t xml:space="preserve"> conclude</w:t>
            </w:r>
            <w:r w:rsidR="00492880">
              <w:rPr>
                <w:rFonts w:ascii="Calibri" w:hAnsi="Calibri" w:cs="Calibri"/>
                <w:b/>
                <w:sz w:val="28"/>
                <w:szCs w:val="28"/>
              </w:rPr>
              <w:t xml:space="preserve"> regarding DISH’s implementation of its final offer?</w:t>
            </w:r>
          </w:p>
        </w:tc>
        <w:tc>
          <w:tcPr>
            <w:tcW w:w="5805" w:type="dxa"/>
            <w:gridSpan w:val="2"/>
            <w:vAlign w:val="center"/>
          </w:tcPr>
          <w:p w14:paraId="49865DD8" w14:textId="16FAE4F7" w:rsidR="00C6447B" w:rsidRDefault="00492880" w:rsidP="00F74640">
            <w:pPr>
              <w:pStyle w:val="O-BodyText"/>
              <w:spacing w:after="120"/>
              <w:ind w:left="290" w:right="65"/>
              <w:jc w:val="both"/>
              <w:rPr>
                <w:rFonts w:ascii="Calibri" w:hAnsi="Calibri" w:cs="Calibri"/>
                <w:b/>
                <w:sz w:val="22"/>
                <w:szCs w:val="22"/>
              </w:rPr>
            </w:pPr>
            <w:r w:rsidRPr="00492880">
              <w:rPr>
                <w:rFonts w:ascii="Calibri" w:hAnsi="Calibri" w:cs="Calibri"/>
                <w:b/>
                <w:sz w:val="22"/>
                <w:szCs w:val="22"/>
              </w:rPr>
              <w:t xml:space="preserve">Following a hearing, an </w:t>
            </w:r>
            <w:r>
              <w:rPr>
                <w:rFonts w:ascii="Calibri" w:hAnsi="Calibri" w:cs="Calibri"/>
                <w:b/>
                <w:sz w:val="22"/>
                <w:szCs w:val="22"/>
              </w:rPr>
              <w:t>ALJ</w:t>
            </w:r>
            <w:r w:rsidRPr="00492880">
              <w:rPr>
                <w:rFonts w:ascii="Calibri" w:hAnsi="Calibri" w:cs="Calibri"/>
                <w:b/>
                <w:sz w:val="22"/>
                <w:szCs w:val="22"/>
              </w:rPr>
              <w:t xml:space="preserve"> concluded that DISH committed an unfair labor practice in violation of § 8(a)(5) of the NLRA, 29 U.S.C</w:t>
            </w:r>
            <w:r w:rsidRPr="00492880">
              <w:rPr>
                <w:rFonts w:ascii="Century Schoolbook" w:hAnsi="Century Schoolbook" w:cs="Century Schoolbook"/>
                <w:color w:val="000000"/>
                <w:sz w:val="28"/>
                <w:szCs w:val="24"/>
              </w:rPr>
              <w:t xml:space="preserve"> </w:t>
            </w:r>
            <w:r w:rsidRPr="00492880">
              <w:rPr>
                <w:rFonts w:ascii="Calibri" w:hAnsi="Calibri" w:cs="Calibri"/>
                <w:b/>
                <w:sz w:val="22"/>
                <w:szCs w:val="22"/>
              </w:rPr>
              <w:t>§ 158(a</w:t>
            </w:r>
            <w:proofErr w:type="gramStart"/>
            <w:r w:rsidRPr="00492880">
              <w:rPr>
                <w:rFonts w:ascii="Calibri" w:hAnsi="Calibri" w:cs="Calibri"/>
                <w:b/>
                <w:sz w:val="22"/>
                <w:szCs w:val="22"/>
              </w:rPr>
              <w:t>)(</w:t>
            </w:r>
            <w:proofErr w:type="gramEnd"/>
            <w:r w:rsidRPr="00492880">
              <w:rPr>
                <w:rFonts w:ascii="Calibri" w:hAnsi="Calibri" w:cs="Calibri"/>
                <w:b/>
                <w:sz w:val="22"/>
                <w:szCs w:val="22"/>
              </w:rPr>
              <w:t>5</w:t>
            </w:r>
            <w:r w:rsidR="001501A0">
              <w:rPr>
                <w:rFonts w:ascii="Calibri" w:hAnsi="Calibri" w:cs="Calibri"/>
                <w:b/>
                <w:sz w:val="22"/>
                <w:szCs w:val="22"/>
              </w:rPr>
              <w:t xml:space="preserve">, because </w:t>
            </w:r>
            <w:r w:rsidRPr="00492880">
              <w:rPr>
                <w:rFonts w:ascii="Calibri" w:hAnsi="Calibri" w:cs="Calibri"/>
                <w:b/>
                <w:sz w:val="22"/>
                <w:szCs w:val="22"/>
              </w:rPr>
              <w:t>there was not truly an impasse at the time DISH unilaterally implemented its final offer.</w:t>
            </w:r>
          </w:p>
        </w:tc>
      </w:tr>
      <w:tr w:rsidR="001501A0" w:rsidRPr="00907D75" w14:paraId="7860E7FB" w14:textId="77777777" w:rsidTr="00B65C86">
        <w:trPr>
          <w:gridAfter w:val="1"/>
          <w:wAfter w:w="198" w:type="dxa"/>
          <w:trHeight w:val="4795"/>
        </w:trPr>
        <w:tc>
          <w:tcPr>
            <w:tcW w:w="5805" w:type="dxa"/>
            <w:vAlign w:val="center"/>
          </w:tcPr>
          <w:p w14:paraId="48C98984" w14:textId="651869AE" w:rsidR="001501A0" w:rsidRDefault="001501A0"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was the basis of the ALJ’s decision?</w:t>
            </w:r>
          </w:p>
        </w:tc>
        <w:tc>
          <w:tcPr>
            <w:tcW w:w="5805" w:type="dxa"/>
            <w:gridSpan w:val="2"/>
            <w:vAlign w:val="center"/>
          </w:tcPr>
          <w:p w14:paraId="76AD7B52" w14:textId="5AE5B281" w:rsidR="001501A0" w:rsidRPr="00492880" w:rsidRDefault="001501A0" w:rsidP="00F74640">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1501A0">
              <w:rPr>
                <w:rFonts w:ascii="Calibri" w:hAnsi="Calibri" w:cs="Calibri"/>
                <w:b/>
                <w:sz w:val="22"/>
                <w:szCs w:val="22"/>
              </w:rPr>
              <w:t>he ALJ focused on the Union’s December 2014 counterproposal</w:t>
            </w:r>
            <w:r>
              <w:rPr>
                <w:rFonts w:ascii="Calibri" w:hAnsi="Calibri" w:cs="Calibri"/>
                <w:b/>
                <w:sz w:val="22"/>
                <w:szCs w:val="22"/>
              </w:rPr>
              <w:t>, which he c</w:t>
            </w:r>
            <w:r w:rsidRPr="001501A0">
              <w:rPr>
                <w:rFonts w:ascii="Calibri" w:hAnsi="Calibri" w:cs="Calibri"/>
                <w:b/>
                <w:sz w:val="22"/>
                <w:szCs w:val="22"/>
              </w:rPr>
              <w:t xml:space="preserve">haracterized as a “white flag” on QPC.  ROA.2176.  The ALJ </w:t>
            </w:r>
            <w:r w:rsidR="003651CA">
              <w:rPr>
                <w:rFonts w:ascii="Calibri" w:hAnsi="Calibri" w:cs="Calibri"/>
                <w:b/>
                <w:sz w:val="22"/>
                <w:szCs w:val="22"/>
              </w:rPr>
              <w:t xml:space="preserve">believed </w:t>
            </w:r>
            <w:r w:rsidRPr="001501A0">
              <w:rPr>
                <w:rFonts w:ascii="Calibri" w:hAnsi="Calibri" w:cs="Calibri"/>
                <w:b/>
                <w:sz w:val="22"/>
                <w:szCs w:val="22"/>
              </w:rPr>
              <w:t>that DISH’s unionized locations had extremely high attrition rates</w:t>
            </w:r>
            <w:r w:rsidR="001E1030">
              <w:rPr>
                <w:rFonts w:ascii="Calibri" w:hAnsi="Calibri" w:cs="Calibri"/>
                <w:b/>
                <w:sz w:val="22"/>
                <w:szCs w:val="22"/>
              </w:rPr>
              <w:t>.</w:t>
            </w:r>
            <w:r>
              <w:rPr>
                <w:rFonts w:ascii="Calibri" w:hAnsi="Calibri" w:cs="Calibri"/>
                <w:b/>
                <w:sz w:val="22"/>
                <w:szCs w:val="22"/>
              </w:rPr>
              <w:t xml:space="preserve">  </w:t>
            </w:r>
            <w:r w:rsidRPr="001501A0">
              <w:rPr>
                <w:rFonts w:ascii="Calibri" w:hAnsi="Calibri" w:cs="Calibri"/>
                <w:b/>
                <w:sz w:val="22"/>
                <w:szCs w:val="22"/>
              </w:rPr>
              <w:t xml:space="preserve">The ALJ therefore concluded that the </w:t>
            </w:r>
            <w:r w:rsidR="003651CA">
              <w:rPr>
                <w:rFonts w:ascii="Calibri" w:hAnsi="Calibri" w:cs="Calibri"/>
                <w:b/>
                <w:sz w:val="22"/>
                <w:szCs w:val="22"/>
              </w:rPr>
              <w:t xml:space="preserve">Union’s </w:t>
            </w:r>
            <w:r w:rsidRPr="001501A0">
              <w:rPr>
                <w:rFonts w:ascii="Calibri" w:hAnsi="Calibri" w:cs="Calibri"/>
                <w:b/>
                <w:sz w:val="22"/>
                <w:szCs w:val="22"/>
              </w:rPr>
              <w:t xml:space="preserve">counterproposal “offered Dish much of what it sought on </w:t>
            </w:r>
            <w:proofErr w:type="gramStart"/>
            <w:r w:rsidRPr="001501A0">
              <w:rPr>
                <w:rFonts w:ascii="Calibri" w:hAnsi="Calibri" w:cs="Calibri"/>
                <w:b/>
                <w:sz w:val="22"/>
                <w:szCs w:val="22"/>
              </w:rPr>
              <w:t>QPC, and</w:t>
            </w:r>
            <w:proofErr w:type="gramEnd"/>
            <w:r w:rsidRPr="001501A0">
              <w:rPr>
                <w:rFonts w:ascii="Calibri" w:hAnsi="Calibri" w:cs="Calibri"/>
                <w:b/>
                <w:sz w:val="22"/>
                <w:szCs w:val="22"/>
              </w:rPr>
              <w:t xml:space="preserve"> would have likely set in motion the wholesale elimination of QPC in future bargaining for a succ</w:t>
            </w:r>
            <w:r w:rsidR="001E1030">
              <w:rPr>
                <w:rFonts w:ascii="Calibri" w:hAnsi="Calibri" w:cs="Calibri"/>
                <w:b/>
                <w:sz w:val="22"/>
                <w:szCs w:val="22"/>
              </w:rPr>
              <w:t>essor contract.</w:t>
            </w:r>
            <w:r w:rsidRPr="001501A0">
              <w:rPr>
                <w:rFonts w:ascii="Calibri" w:hAnsi="Calibri" w:cs="Calibri"/>
                <w:b/>
                <w:sz w:val="22"/>
                <w:szCs w:val="22"/>
              </w:rPr>
              <w:t xml:space="preserve">” </w:t>
            </w:r>
            <w:r w:rsidR="001E1030">
              <w:rPr>
                <w:rFonts w:ascii="Calibri" w:hAnsi="Calibri" w:cs="Calibri"/>
                <w:b/>
                <w:sz w:val="22"/>
                <w:szCs w:val="22"/>
              </w:rPr>
              <w:t xml:space="preserve"> </w:t>
            </w:r>
            <w:r w:rsidR="001E1030" w:rsidRPr="001E1030">
              <w:rPr>
                <w:rFonts w:ascii="Calibri" w:hAnsi="Calibri" w:cs="Calibri"/>
                <w:b/>
                <w:sz w:val="22"/>
                <w:szCs w:val="22"/>
              </w:rPr>
              <w:t>ROA.2176 &amp; n.16.</w:t>
            </w:r>
            <w:r w:rsidR="001E1030">
              <w:rPr>
                <w:rFonts w:ascii="Calibri" w:hAnsi="Calibri" w:cs="Calibri"/>
                <w:b/>
                <w:sz w:val="22"/>
                <w:szCs w:val="22"/>
              </w:rPr>
              <w:t xml:space="preserve">  The ALJ found that D</w:t>
            </w:r>
            <w:r w:rsidRPr="001501A0">
              <w:rPr>
                <w:rFonts w:ascii="Calibri" w:hAnsi="Calibri" w:cs="Calibri"/>
                <w:b/>
                <w:sz w:val="22"/>
                <w:szCs w:val="22"/>
              </w:rPr>
              <w:t xml:space="preserve">ISH “summarily rejected this concession, without bargaining.”  </w:t>
            </w:r>
            <w:r w:rsidR="001E1030" w:rsidRPr="001E1030">
              <w:rPr>
                <w:rFonts w:ascii="Calibri" w:hAnsi="Calibri" w:cs="Calibri"/>
                <w:b/>
                <w:i/>
                <w:sz w:val="22"/>
                <w:szCs w:val="22"/>
              </w:rPr>
              <w:t>Id.</w:t>
            </w:r>
          </w:p>
        </w:tc>
      </w:tr>
      <w:tr w:rsidR="003830F7" w:rsidRPr="00907D75" w14:paraId="08980AA4" w14:textId="77777777" w:rsidTr="00B65C86">
        <w:trPr>
          <w:gridAfter w:val="1"/>
          <w:wAfter w:w="198" w:type="dxa"/>
          <w:trHeight w:val="4795"/>
        </w:trPr>
        <w:tc>
          <w:tcPr>
            <w:tcW w:w="5805" w:type="dxa"/>
            <w:vAlign w:val="center"/>
          </w:tcPr>
          <w:p w14:paraId="69BF6CEA" w14:textId="077D31F3" w:rsidR="003830F7" w:rsidRDefault="003830F7" w:rsidP="00363A6A">
            <w:pPr>
              <w:pStyle w:val="O-BodyText"/>
              <w:spacing w:after="120"/>
              <w:ind w:right="200"/>
              <w:jc w:val="both"/>
              <w:rPr>
                <w:rFonts w:ascii="Calibri" w:hAnsi="Calibri" w:cs="Calibri"/>
                <w:b/>
                <w:sz w:val="28"/>
                <w:szCs w:val="28"/>
              </w:rPr>
            </w:pPr>
            <w:r>
              <w:rPr>
                <w:rFonts w:ascii="Calibri" w:hAnsi="Calibri" w:cs="Calibri"/>
                <w:b/>
                <w:sz w:val="28"/>
                <w:szCs w:val="28"/>
              </w:rPr>
              <w:t>What did the ALJ conclude regarding the 1</w:t>
            </w:r>
            <w:r w:rsidR="00182114">
              <w:rPr>
                <w:rFonts w:ascii="Calibri" w:hAnsi="Calibri" w:cs="Calibri"/>
                <w:b/>
                <w:sz w:val="28"/>
                <w:szCs w:val="28"/>
              </w:rPr>
              <w:t>7</w:t>
            </w:r>
            <w:r>
              <w:rPr>
                <w:rFonts w:ascii="Calibri" w:hAnsi="Calibri" w:cs="Calibri"/>
                <w:b/>
                <w:sz w:val="28"/>
                <w:szCs w:val="28"/>
              </w:rPr>
              <w:t xml:space="preserve"> employees who quit when QPC was eliminated?</w:t>
            </w:r>
          </w:p>
        </w:tc>
        <w:tc>
          <w:tcPr>
            <w:tcW w:w="5805" w:type="dxa"/>
            <w:gridSpan w:val="2"/>
            <w:vAlign w:val="center"/>
          </w:tcPr>
          <w:p w14:paraId="6FC235D4" w14:textId="4F4512C3" w:rsidR="003830F7" w:rsidRDefault="003830F7" w:rsidP="003830F7">
            <w:pPr>
              <w:pStyle w:val="O-BodyText"/>
              <w:spacing w:after="120"/>
              <w:ind w:left="290" w:right="65"/>
              <w:jc w:val="both"/>
              <w:rPr>
                <w:rFonts w:ascii="Calibri" w:hAnsi="Calibri" w:cs="Calibri"/>
                <w:b/>
                <w:sz w:val="22"/>
                <w:szCs w:val="22"/>
              </w:rPr>
            </w:pPr>
            <w:r w:rsidRPr="003830F7">
              <w:rPr>
                <w:rFonts w:ascii="Calibri" w:hAnsi="Calibri" w:cs="Calibri"/>
                <w:b/>
                <w:sz w:val="22"/>
                <w:szCs w:val="22"/>
              </w:rPr>
              <w:t>The ALJ concluded that DISH constructively discharged the</w:t>
            </w:r>
            <w:r>
              <w:rPr>
                <w:rFonts w:ascii="Calibri" w:hAnsi="Calibri" w:cs="Calibri"/>
                <w:b/>
                <w:sz w:val="22"/>
                <w:szCs w:val="22"/>
              </w:rPr>
              <w:t xml:space="preserve"> </w:t>
            </w:r>
            <w:r w:rsidRPr="003830F7">
              <w:rPr>
                <w:rFonts w:ascii="Calibri" w:hAnsi="Calibri" w:cs="Calibri"/>
                <w:b/>
                <w:sz w:val="22"/>
                <w:szCs w:val="22"/>
              </w:rPr>
              <w:t>17 employees who quit when QPC was eliminated, in violation of</w:t>
            </w:r>
            <w:r>
              <w:rPr>
                <w:rFonts w:ascii="Calibri" w:hAnsi="Calibri" w:cs="Calibri"/>
                <w:b/>
                <w:sz w:val="22"/>
                <w:szCs w:val="22"/>
              </w:rPr>
              <w:t xml:space="preserve"> </w:t>
            </w:r>
            <w:r w:rsidRPr="003830F7">
              <w:rPr>
                <w:rFonts w:ascii="Calibri" w:hAnsi="Calibri" w:cs="Calibri"/>
                <w:b/>
                <w:sz w:val="22"/>
                <w:szCs w:val="22"/>
              </w:rPr>
              <w:t>§ 8(a)(3) of the NLRA, 29 U.S.C. § 158(a)(3).</w:t>
            </w:r>
          </w:p>
        </w:tc>
      </w:tr>
      <w:tr w:rsidR="00182114" w:rsidRPr="00907D75" w14:paraId="4431E958" w14:textId="77777777" w:rsidTr="00B65C86">
        <w:trPr>
          <w:gridAfter w:val="1"/>
          <w:wAfter w:w="198" w:type="dxa"/>
          <w:trHeight w:val="4795"/>
        </w:trPr>
        <w:tc>
          <w:tcPr>
            <w:tcW w:w="5805" w:type="dxa"/>
            <w:vAlign w:val="center"/>
          </w:tcPr>
          <w:p w14:paraId="7C8E50AC" w14:textId="67421880" w:rsidR="00182114" w:rsidRDefault="00182114" w:rsidP="00363A6A">
            <w:pPr>
              <w:pStyle w:val="O-BodyText"/>
              <w:spacing w:after="120"/>
              <w:ind w:right="200"/>
              <w:jc w:val="both"/>
              <w:rPr>
                <w:rFonts w:ascii="Calibri" w:hAnsi="Calibri" w:cs="Calibri"/>
                <w:b/>
                <w:sz w:val="28"/>
                <w:szCs w:val="28"/>
              </w:rPr>
            </w:pPr>
            <w:r>
              <w:rPr>
                <w:rFonts w:ascii="Calibri" w:hAnsi="Calibri" w:cs="Calibri"/>
                <w:b/>
                <w:sz w:val="28"/>
                <w:szCs w:val="28"/>
              </w:rPr>
              <w:t>What were the two categories of constructive discharge discussed by the ALJ?</w:t>
            </w:r>
          </w:p>
        </w:tc>
        <w:tc>
          <w:tcPr>
            <w:tcW w:w="5805" w:type="dxa"/>
            <w:gridSpan w:val="2"/>
            <w:vAlign w:val="center"/>
          </w:tcPr>
          <w:p w14:paraId="02F03D13" w14:textId="77777777" w:rsidR="00182114"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 xml:space="preserve">The ALJ distinguished between two categories of constructive discharge: </w:t>
            </w:r>
          </w:p>
          <w:p w14:paraId="6F0986B3" w14:textId="77777777" w:rsidR="00182114"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 xml:space="preserve">Category 1, where an “employer harasses [an employee] to the point that his job conditions become intolerable and, as a result, the employee quits”; and </w:t>
            </w:r>
          </w:p>
          <w:p w14:paraId="7AB9C7C6" w14:textId="62D326B6" w:rsidR="00182114" w:rsidRPr="003830F7"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Category 2, where “an employer confronts an employee with the Hobson’s choice of either continuing to work or foregoing the rights guaranteed to him under Sec</w:t>
            </w:r>
            <w:r>
              <w:rPr>
                <w:rFonts w:ascii="Calibri" w:hAnsi="Calibri" w:cs="Calibri"/>
                <w:b/>
                <w:sz w:val="22"/>
                <w:szCs w:val="22"/>
              </w:rPr>
              <w:t>tion 7 of the Act.”  ROA.2178.</w:t>
            </w:r>
          </w:p>
        </w:tc>
      </w:tr>
      <w:tr w:rsidR="00182114" w:rsidRPr="00907D75" w14:paraId="48323088" w14:textId="77777777" w:rsidTr="00B65C86">
        <w:trPr>
          <w:gridAfter w:val="1"/>
          <w:wAfter w:w="198" w:type="dxa"/>
          <w:trHeight w:val="4795"/>
        </w:trPr>
        <w:tc>
          <w:tcPr>
            <w:tcW w:w="5805" w:type="dxa"/>
            <w:vAlign w:val="center"/>
          </w:tcPr>
          <w:p w14:paraId="19B0AAB3" w14:textId="480F06EE" w:rsidR="00182114" w:rsidRDefault="00182114"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did the ALJ conclude that the 17 employees were constructively discharged?</w:t>
            </w:r>
          </w:p>
        </w:tc>
        <w:tc>
          <w:tcPr>
            <w:tcW w:w="5805" w:type="dxa"/>
            <w:gridSpan w:val="2"/>
            <w:vAlign w:val="center"/>
          </w:tcPr>
          <w:p w14:paraId="299159E3" w14:textId="696A2829" w:rsidR="00182114" w:rsidRPr="003830F7" w:rsidRDefault="00182114" w:rsidP="003830F7">
            <w:pPr>
              <w:pStyle w:val="O-BodyText"/>
              <w:spacing w:after="120"/>
              <w:ind w:left="290" w:right="65"/>
              <w:jc w:val="both"/>
              <w:rPr>
                <w:rFonts w:ascii="Calibri" w:hAnsi="Calibri" w:cs="Calibri"/>
                <w:b/>
                <w:sz w:val="22"/>
                <w:szCs w:val="22"/>
              </w:rPr>
            </w:pPr>
            <w:r w:rsidRPr="00182114">
              <w:rPr>
                <w:rFonts w:ascii="Calibri" w:hAnsi="Calibri" w:cs="Calibri"/>
                <w:b/>
                <w:sz w:val="22"/>
                <w:szCs w:val="22"/>
              </w:rPr>
              <w:t xml:space="preserve">The ALJ concluded that </w:t>
            </w:r>
            <w:r>
              <w:rPr>
                <w:rFonts w:ascii="Calibri" w:hAnsi="Calibri" w:cs="Calibri"/>
                <w:b/>
                <w:sz w:val="22"/>
                <w:szCs w:val="22"/>
              </w:rPr>
              <w:t>this was a</w:t>
            </w:r>
            <w:r w:rsidRPr="00182114">
              <w:rPr>
                <w:rFonts w:ascii="Calibri" w:hAnsi="Calibri" w:cs="Calibri"/>
                <w:b/>
                <w:sz w:val="22"/>
                <w:szCs w:val="22"/>
              </w:rPr>
              <w:t xml:space="preserve"> Category 2 constructive discharge scenario because </w:t>
            </w:r>
            <w:r>
              <w:rPr>
                <w:rFonts w:ascii="Calibri" w:hAnsi="Calibri" w:cs="Calibri"/>
                <w:b/>
                <w:sz w:val="22"/>
                <w:szCs w:val="22"/>
              </w:rPr>
              <w:t>DISH’s violation of [the technicians’</w:t>
            </w:r>
            <w:r w:rsidRPr="00182114">
              <w:rPr>
                <w:rFonts w:ascii="Calibri" w:hAnsi="Calibri" w:cs="Calibri"/>
                <w:b/>
                <w:sz w:val="22"/>
                <w:szCs w:val="22"/>
              </w:rPr>
              <w:t xml:space="preserve"> Section 7 rights</w:t>
            </w:r>
            <w:r>
              <w:rPr>
                <w:rFonts w:ascii="Calibri" w:hAnsi="Calibri" w:cs="Calibri"/>
                <w:b/>
                <w:sz w:val="22"/>
                <w:szCs w:val="22"/>
              </w:rPr>
              <w:t xml:space="preserve"> (</w:t>
            </w:r>
            <w:r w:rsidRPr="00182114">
              <w:rPr>
                <w:rFonts w:ascii="Calibri" w:hAnsi="Calibri" w:cs="Calibri"/>
                <w:b/>
                <w:sz w:val="22"/>
                <w:szCs w:val="22"/>
              </w:rPr>
              <w:t>implementing unilateral changes in the absence of an impasse</w:t>
            </w:r>
            <w:r>
              <w:rPr>
                <w:rFonts w:ascii="Calibri" w:hAnsi="Calibri" w:cs="Calibri"/>
                <w:b/>
                <w:sz w:val="22"/>
                <w:szCs w:val="22"/>
              </w:rPr>
              <w:t xml:space="preserve">) </w:t>
            </w:r>
            <w:r w:rsidRPr="00182114">
              <w:rPr>
                <w:rFonts w:ascii="Calibri" w:hAnsi="Calibri" w:cs="Calibri"/>
                <w:b/>
                <w:sz w:val="22"/>
                <w:szCs w:val="22"/>
              </w:rPr>
              <w:t>resulted in their wages being cut, which caused the employees to leave.  ROA.2178.</w:t>
            </w:r>
          </w:p>
        </w:tc>
      </w:tr>
      <w:tr w:rsidR="00FF60BE" w:rsidRPr="00907D75" w14:paraId="01968A9E" w14:textId="77777777" w:rsidTr="00B65C86">
        <w:trPr>
          <w:gridAfter w:val="1"/>
          <w:wAfter w:w="198" w:type="dxa"/>
          <w:trHeight w:val="4795"/>
        </w:trPr>
        <w:tc>
          <w:tcPr>
            <w:tcW w:w="5805" w:type="dxa"/>
            <w:vAlign w:val="center"/>
          </w:tcPr>
          <w:p w14:paraId="40149E38" w14:textId="22272385" w:rsidR="00FF60BE" w:rsidRDefault="00FF60BE" w:rsidP="00363A6A">
            <w:pPr>
              <w:pStyle w:val="O-BodyText"/>
              <w:spacing w:after="120"/>
              <w:ind w:right="200"/>
              <w:jc w:val="both"/>
              <w:rPr>
                <w:rFonts w:ascii="Calibri" w:hAnsi="Calibri" w:cs="Calibri"/>
                <w:b/>
                <w:sz w:val="28"/>
                <w:szCs w:val="28"/>
              </w:rPr>
            </w:pPr>
            <w:r>
              <w:rPr>
                <w:rFonts w:ascii="Calibri" w:hAnsi="Calibri" w:cs="Calibri"/>
                <w:b/>
                <w:sz w:val="28"/>
                <w:szCs w:val="28"/>
              </w:rPr>
              <w:t>What other unfair labor practices did the ALJ find DISH committed?</w:t>
            </w:r>
          </w:p>
        </w:tc>
        <w:tc>
          <w:tcPr>
            <w:tcW w:w="5805" w:type="dxa"/>
            <w:gridSpan w:val="2"/>
            <w:vAlign w:val="center"/>
          </w:tcPr>
          <w:p w14:paraId="62A18FDA" w14:textId="77777777"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DC5B02">
              <w:rPr>
                <w:rFonts w:ascii="Calibri" w:hAnsi="Calibri" w:cs="Calibri"/>
                <w:b/>
                <w:sz w:val="22"/>
                <w:szCs w:val="22"/>
              </w:rPr>
              <w:t>he ALJ found that DISH committed additional unfair</w:t>
            </w:r>
            <w:r>
              <w:rPr>
                <w:rFonts w:ascii="Calibri" w:hAnsi="Calibri" w:cs="Calibri"/>
                <w:b/>
                <w:sz w:val="22"/>
                <w:szCs w:val="22"/>
              </w:rPr>
              <w:t xml:space="preserve"> </w:t>
            </w:r>
            <w:r w:rsidRPr="00DC5B02">
              <w:rPr>
                <w:rFonts w:ascii="Calibri" w:hAnsi="Calibri" w:cs="Calibri"/>
                <w:b/>
                <w:sz w:val="22"/>
                <w:szCs w:val="22"/>
              </w:rPr>
              <w:t>labor practices when</w:t>
            </w:r>
            <w:r>
              <w:rPr>
                <w:rFonts w:ascii="Calibri" w:hAnsi="Calibri" w:cs="Calibri"/>
                <w:b/>
                <w:sz w:val="22"/>
                <w:szCs w:val="22"/>
              </w:rPr>
              <w:t>:</w:t>
            </w:r>
          </w:p>
          <w:p w14:paraId="2848E152" w14:textId="19100785"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1. A</w:t>
            </w:r>
            <w:r w:rsidRPr="00DC5B02">
              <w:rPr>
                <w:rFonts w:ascii="Calibri" w:hAnsi="Calibri" w:cs="Calibri"/>
                <w:b/>
                <w:sz w:val="22"/>
                <w:szCs w:val="22"/>
              </w:rPr>
              <w:t xml:space="preserve"> manager accidentally texted an employee “the union is gone” after DISH implemented the new wage scale</w:t>
            </w:r>
            <w:r>
              <w:rPr>
                <w:rFonts w:ascii="Calibri" w:hAnsi="Calibri" w:cs="Calibri"/>
                <w:b/>
                <w:sz w:val="22"/>
                <w:szCs w:val="22"/>
              </w:rPr>
              <w:t>;</w:t>
            </w:r>
          </w:p>
          <w:p w14:paraId="397B8CD6" w14:textId="77777777"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2. W</w:t>
            </w:r>
            <w:r w:rsidRPr="00DC5B02">
              <w:rPr>
                <w:rFonts w:ascii="Calibri" w:hAnsi="Calibri" w:cs="Calibri"/>
                <w:b/>
                <w:sz w:val="22"/>
                <w:szCs w:val="22"/>
              </w:rPr>
              <w:t>hen DISH did not bargain before firing an employe</w:t>
            </w:r>
            <w:r>
              <w:rPr>
                <w:rFonts w:ascii="Calibri" w:hAnsi="Calibri" w:cs="Calibri"/>
                <w:b/>
                <w:sz w:val="22"/>
                <w:szCs w:val="22"/>
              </w:rPr>
              <w:t>e for violating company rules; and</w:t>
            </w:r>
          </w:p>
          <w:p w14:paraId="6BED4AF1" w14:textId="77777777" w:rsidR="00DC5B02" w:rsidRDefault="00DC5B02" w:rsidP="00DC5B02">
            <w:pPr>
              <w:pStyle w:val="O-BodyText"/>
              <w:spacing w:after="120"/>
              <w:ind w:left="290" w:right="65"/>
              <w:jc w:val="both"/>
              <w:rPr>
                <w:rFonts w:ascii="Calibri" w:hAnsi="Calibri" w:cs="Calibri"/>
                <w:b/>
                <w:sz w:val="22"/>
                <w:szCs w:val="22"/>
              </w:rPr>
            </w:pPr>
            <w:r>
              <w:rPr>
                <w:rFonts w:ascii="Calibri" w:hAnsi="Calibri" w:cs="Calibri"/>
                <w:b/>
                <w:sz w:val="22"/>
                <w:szCs w:val="22"/>
              </w:rPr>
              <w:t xml:space="preserve">3. When a </w:t>
            </w:r>
            <w:r w:rsidRPr="00DC5B02">
              <w:rPr>
                <w:rFonts w:ascii="Calibri" w:hAnsi="Calibri" w:cs="Calibri"/>
                <w:b/>
                <w:sz w:val="22"/>
                <w:szCs w:val="22"/>
              </w:rPr>
              <w:t xml:space="preserve">DISH manager </w:t>
            </w:r>
            <w:r>
              <w:rPr>
                <w:rFonts w:ascii="Calibri" w:hAnsi="Calibri" w:cs="Calibri"/>
                <w:b/>
                <w:sz w:val="22"/>
                <w:szCs w:val="22"/>
              </w:rPr>
              <w:t>told</w:t>
            </w:r>
            <w:r w:rsidRPr="00DC5B02">
              <w:rPr>
                <w:rFonts w:ascii="Calibri" w:hAnsi="Calibri" w:cs="Calibri"/>
                <w:b/>
                <w:sz w:val="22"/>
                <w:szCs w:val="22"/>
              </w:rPr>
              <w:t xml:space="preserve"> employees not to discuss the union with</w:t>
            </w:r>
            <w:r>
              <w:rPr>
                <w:rFonts w:ascii="Calibri" w:hAnsi="Calibri" w:cs="Calibri"/>
                <w:b/>
                <w:sz w:val="22"/>
                <w:szCs w:val="22"/>
              </w:rPr>
              <w:t xml:space="preserve"> </w:t>
            </w:r>
            <w:r w:rsidRPr="00DC5B02">
              <w:rPr>
                <w:rFonts w:ascii="Calibri" w:hAnsi="Calibri" w:cs="Calibri"/>
                <w:b/>
                <w:sz w:val="22"/>
                <w:szCs w:val="22"/>
              </w:rPr>
              <w:t xml:space="preserve">trainees.  </w:t>
            </w:r>
          </w:p>
          <w:p w14:paraId="72069532" w14:textId="1F6507F0" w:rsidR="00FF60BE" w:rsidRPr="00182114" w:rsidRDefault="00312514" w:rsidP="00DC5B02">
            <w:pPr>
              <w:pStyle w:val="O-BodyText"/>
              <w:spacing w:after="120"/>
              <w:ind w:left="290" w:right="65"/>
              <w:jc w:val="both"/>
              <w:rPr>
                <w:rFonts w:ascii="Calibri" w:hAnsi="Calibri" w:cs="Calibri"/>
                <w:b/>
                <w:sz w:val="22"/>
                <w:szCs w:val="22"/>
              </w:rPr>
            </w:pPr>
            <w:r>
              <w:rPr>
                <w:rFonts w:ascii="Calibri" w:hAnsi="Calibri" w:cs="Calibri"/>
                <w:b/>
                <w:sz w:val="22"/>
                <w:szCs w:val="22"/>
              </w:rPr>
              <w:t>*</w:t>
            </w:r>
            <w:r w:rsidR="00DC5B02" w:rsidRPr="00DC5B02">
              <w:rPr>
                <w:rFonts w:ascii="Calibri" w:hAnsi="Calibri" w:cs="Calibri"/>
                <w:b/>
                <w:sz w:val="22"/>
                <w:szCs w:val="22"/>
              </w:rPr>
              <w:t>DISH did not appeal these determinations to the Board, and they are not at issue here</w:t>
            </w:r>
            <w:r w:rsidR="00DC5B02">
              <w:rPr>
                <w:rFonts w:ascii="Calibri" w:hAnsi="Calibri" w:cs="Calibri"/>
                <w:b/>
                <w:sz w:val="22"/>
                <w:szCs w:val="22"/>
              </w:rPr>
              <w:t>.</w:t>
            </w:r>
          </w:p>
        </w:tc>
      </w:tr>
      <w:tr w:rsidR="00FB6979" w:rsidRPr="00907D75" w14:paraId="3E0F9BBD" w14:textId="77777777" w:rsidTr="00B65C86">
        <w:trPr>
          <w:gridAfter w:val="1"/>
          <w:wAfter w:w="198" w:type="dxa"/>
          <w:trHeight w:val="4795"/>
        </w:trPr>
        <w:tc>
          <w:tcPr>
            <w:tcW w:w="5805" w:type="dxa"/>
            <w:vAlign w:val="center"/>
          </w:tcPr>
          <w:p w14:paraId="733AC27C" w14:textId="298E83D2" w:rsidR="00FB6979" w:rsidRDefault="00FB6979" w:rsidP="00363A6A">
            <w:pPr>
              <w:pStyle w:val="O-BodyText"/>
              <w:spacing w:after="120"/>
              <w:ind w:right="200"/>
              <w:jc w:val="both"/>
              <w:rPr>
                <w:rFonts w:ascii="Calibri" w:hAnsi="Calibri" w:cs="Calibri"/>
                <w:b/>
                <w:sz w:val="28"/>
                <w:szCs w:val="28"/>
              </w:rPr>
            </w:pPr>
            <w:r>
              <w:rPr>
                <w:rFonts w:ascii="Calibri" w:hAnsi="Calibri" w:cs="Calibri"/>
                <w:b/>
                <w:sz w:val="28"/>
                <w:szCs w:val="28"/>
              </w:rPr>
              <w:t>W</w:t>
            </w:r>
            <w:r w:rsidR="006E69F6">
              <w:rPr>
                <w:rFonts w:ascii="Calibri" w:hAnsi="Calibri" w:cs="Calibri"/>
                <w:b/>
                <w:sz w:val="28"/>
                <w:szCs w:val="28"/>
              </w:rPr>
              <w:t xml:space="preserve">ere any </w:t>
            </w:r>
            <w:r>
              <w:rPr>
                <w:rFonts w:ascii="Calibri" w:hAnsi="Calibri" w:cs="Calibri"/>
                <w:b/>
                <w:sz w:val="28"/>
                <w:szCs w:val="28"/>
              </w:rPr>
              <w:t>exceptions to the ALJ’s decision</w:t>
            </w:r>
            <w:r w:rsidR="006E69F6">
              <w:rPr>
                <w:rFonts w:ascii="Calibri" w:hAnsi="Calibri" w:cs="Calibri"/>
                <w:b/>
                <w:sz w:val="28"/>
                <w:szCs w:val="28"/>
              </w:rPr>
              <w:t xml:space="preserve"> filed</w:t>
            </w:r>
            <w:r>
              <w:rPr>
                <w:rFonts w:ascii="Calibri" w:hAnsi="Calibri" w:cs="Calibri"/>
                <w:b/>
                <w:sz w:val="28"/>
                <w:szCs w:val="28"/>
              </w:rPr>
              <w:t>?</w:t>
            </w:r>
          </w:p>
        </w:tc>
        <w:tc>
          <w:tcPr>
            <w:tcW w:w="5805" w:type="dxa"/>
            <w:gridSpan w:val="2"/>
            <w:vAlign w:val="center"/>
          </w:tcPr>
          <w:p w14:paraId="30440F66" w14:textId="31F54DA0" w:rsidR="00FB6979" w:rsidRDefault="006E69F6" w:rsidP="00DC5B02">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00FB6979" w:rsidRPr="00FB6979">
              <w:rPr>
                <w:rFonts w:ascii="Calibri" w:hAnsi="Calibri" w:cs="Calibri"/>
                <w:b/>
                <w:sz w:val="22"/>
                <w:szCs w:val="22"/>
              </w:rPr>
              <w:t>DISH and the General Counsel both filed exceptions to the ALJ’s decision.</w:t>
            </w:r>
          </w:p>
        </w:tc>
      </w:tr>
      <w:tr w:rsidR="006E69F6" w:rsidRPr="00907D75" w14:paraId="70A062A7" w14:textId="77777777" w:rsidTr="00B65C86">
        <w:trPr>
          <w:gridAfter w:val="1"/>
          <w:wAfter w:w="198" w:type="dxa"/>
          <w:trHeight w:val="4795"/>
        </w:trPr>
        <w:tc>
          <w:tcPr>
            <w:tcW w:w="5805" w:type="dxa"/>
            <w:vAlign w:val="center"/>
          </w:tcPr>
          <w:p w14:paraId="793D6E41" w14:textId="3556B3DD" w:rsidR="006E69F6" w:rsidRDefault="006E69F6"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Board decide regarding the ALJ’s decision?</w:t>
            </w:r>
          </w:p>
        </w:tc>
        <w:tc>
          <w:tcPr>
            <w:tcW w:w="5805" w:type="dxa"/>
            <w:gridSpan w:val="2"/>
            <w:vAlign w:val="center"/>
          </w:tcPr>
          <w:p w14:paraId="44BBB876" w14:textId="4493AFAE" w:rsidR="006E69F6" w:rsidRDefault="006E69F6" w:rsidP="006E69F6">
            <w:pPr>
              <w:pStyle w:val="O-BodyText"/>
              <w:spacing w:after="120"/>
              <w:ind w:left="290" w:right="65"/>
              <w:jc w:val="both"/>
              <w:rPr>
                <w:rFonts w:ascii="Calibri" w:hAnsi="Calibri" w:cs="Calibri"/>
                <w:b/>
                <w:sz w:val="22"/>
                <w:szCs w:val="22"/>
              </w:rPr>
            </w:pPr>
            <w:r w:rsidRPr="006E69F6">
              <w:rPr>
                <w:rFonts w:ascii="Calibri" w:hAnsi="Calibri" w:cs="Calibri"/>
                <w:b/>
                <w:sz w:val="22"/>
                <w:szCs w:val="22"/>
              </w:rPr>
              <w:t xml:space="preserve">The Board affirmed.  </w:t>
            </w:r>
            <w:r>
              <w:rPr>
                <w:rFonts w:ascii="Calibri" w:hAnsi="Calibri" w:cs="Calibri"/>
                <w:b/>
                <w:sz w:val="22"/>
                <w:szCs w:val="22"/>
              </w:rPr>
              <w:t>Applying the framework</w:t>
            </w:r>
            <w:r w:rsidRPr="006E69F6">
              <w:rPr>
                <w:rFonts w:ascii="Calibri" w:hAnsi="Calibri" w:cs="Calibri"/>
                <w:b/>
                <w:sz w:val="22"/>
                <w:szCs w:val="22"/>
              </w:rPr>
              <w:t xml:space="preserve"> set forth in </w:t>
            </w:r>
            <w:r w:rsidRPr="006E69F6">
              <w:rPr>
                <w:rFonts w:ascii="Calibri" w:hAnsi="Calibri" w:cs="Calibri"/>
                <w:b/>
                <w:i/>
                <w:sz w:val="22"/>
                <w:szCs w:val="22"/>
              </w:rPr>
              <w:t>Taft Broadcasting Co.</w:t>
            </w:r>
            <w:r>
              <w:rPr>
                <w:rFonts w:ascii="Calibri" w:hAnsi="Calibri" w:cs="Calibri"/>
                <w:b/>
                <w:i/>
                <w:sz w:val="22"/>
                <w:szCs w:val="22"/>
              </w:rPr>
              <w:t xml:space="preserve"> </w:t>
            </w:r>
            <w:r>
              <w:rPr>
                <w:rFonts w:ascii="Calibri" w:hAnsi="Calibri" w:cs="Calibri"/>
                <w:b/>
                <w:sz w:val="22"/>
                <w:szCs w:val="22"/>
              </w:rPr>
              <w:t>(N.</w:t>
            </w:r>
            <w:r w:rsidRPr="006E69F6">
              <w:rPr>
                <w:rFonts w:ascii="Calibri" w:hAnsi="Calibri" w:cs="Calibri"/>
                <w:b/>
                <w:sz w:val="22"/>
                <w:szCs w:val="22"/>
              </w:rPr>
              <w:t xml:space="preserve">L.R.B. 1967), </w:t>
            </w:r>
            <w:r>
              <w:rPr>
                <w:rFonts w:ascii="Calibri" w:hAnsi="Calibri" w:cs="Calibri"/>
                <w:b/>
                <w:sz w:val="22"/>
                <w:szCs w:val="22"/>
              </w:rPr>
              <w:t>the Board</w:t>
            </w:r>
            <w:r w:rsidRPr="006E69F6">
              <w:rPr>
                <w:rFonts w:ascii="Calibri" w:hAnsi="Calibri" w:cs="Calibri"/>
                <w:b/>
                <w:sz w:val="22"/>
                <w:szCs w:val="22"/>
              </w:rPr>
              <w:t xml:space="preserve"> acknowledged that “the parties may have been near a valid impasse”</w:t>
            </w:r>
            <w:r>
              <w:rPr>
                <w:rFonts w:ascii="Calibri" w:hAnsi="Calibri" w:cs="Calibri"/>
                <w:b/>
                <w:sz w:val="22"/>
                <w:szCs w:val="22"/>
              </w:rPr>
              <w:t xml:space="preserve"> by December 2014.  But the Board</w:t>
            </w:r>
            <w:r w:rsidRPr="006E69F6">
              <w:rPr>
                <w:rFonts w:ascii="Calibri" w:hAnsi="Calibri" w:cs="Calibri"/>
                <w:b/>
                <w:sz w:val="22"/>
                <w:szCs w:val="22"/>
              </w:rPr>
              <w:t xml:space="preserve"> concluded there was no impasse because of the Union’s December 2014 proposal “to</w:t>
            </w:r>
            <w:r>
              <w:rPr>
                <w:rFonts w:ascii="Calibri" w:hAnsi="Calibri" w:cs="Calibri"/>
                <w:b/>
                <w:sz w:val="22"/>
                <w:szCs w:val="22"/>
              </w:rPr>
              <w:t xml:space="preserve"> eliminate QPC for new hires.”  </w:t>
            </w:r>
            <w:r w:rsidRPr="006E69F6">
              <w:rPr>
                <w:rFonts w:ascii="Calibri" w:hAnsi="Calibri" w:cs="Calibri"/>
                <w:b/>
                <w:sz w:val="22"/>
                <w:szCs w:val="22"/>
              </w:rPr>
              <w:t>ROA.2169</w:t>
            </w:r>
            <w:r>
              <w:rPr>
                <w:rFonts w:ascii="Calibri" w:hAnsi="Calibri" w:cs="Calibri"/>
                <w:b/>
                <w:sz w:val="22"/>
                <w:szCs w:val="22"/>
              </w:rPr>
              <w:t>.</w:t>
            </w:r>
            <w:r w:rsidR="00FC6E96">
              <w:rPr>
                <w:rFonts w:ascii="Calibri" w:hAnsi="Calibri" w:cs="Calibri"/>
                <w:b/>
                <w:sz w:val="22"/>
                <w:szCs w:val="22"/>
              </w:rPr>
              <w:t xml:space="preserve">  </w:t>
            </w:r>
            <w:r w:rsidR="00AD0D97" w:rsidRPr="00AD0D97">
              <w:rPr>
                <w:rFonts w:ascii="Calibri" w:hAnsi="Calibri" w:cs="Calibri"/>
                <w:b/>
                <w:sz w:val="22"/>
                <w:szCs w:val="22"/>
              </w:rPr>
              <w:t>The Board did not adopt the ALJ’s various other reasons for finding no impasse.</w:t>
            </w:r>
          </w:p>
        </w:tc>
      </w:tr>
      <w:tr w:rsidR="00CE45F7" w:rsidRPr="00907D75" w14:paraId="20942803" w14:textId="77777777" w:rsidTr="00B65C86">
        <w:trPr>
          <w:gridAfter w:val="1"/>
          <w:wAfter w:w="198" w:type="dxa"/>
          <w:trHeight w:val="4795"/>
        </w:trPr>
        <w:tc>
          <w:tcPr>
            <w:tcW w:w="5805" w:type="dxa"/>
            <w:vAlign w:val="center"/>
          </w:tcPr>
          <w:p w14:paraId="673F555B" w14:textId="246F43C6" w:rsidR="00CE45F7" w:rsidRDefault="00CE45F7" w:rsidP="00363A6A">
            <w:pPr>
              <w:pStyle w:val="O-BodyText"/>
              <w:spacing w:after="120"/>
              <w:ind w:right="200"/>
              <w:jc w:val="both"/>
              <w:rPr>
                <w:rFonts w:ascii="Calibri" w:hAnsi="Calibri" w:cs="Calibri"/>
                <w:b/>
                <w:sz w:val="28"/>
                <w:szCs w:val="28"/>
              </w:rPr>
            </w:pPr>
            <w:r>
              <w:rPr>
                <w:rFonts w:ascii="Calibri" w:hAnsi="Calibri" w:cs="Calibri"/>
                <w:b/>
                <w:sz w:val="28"/>
                <w:szCs w:val="28"/>
              </w:rPr>
              <w:t>Did the</w:t>
            </w:r>
            <w:r w:rsidRPr="00CE45F7">
              <w:rPr>
                <w:rFonts w:ascii="Calibri" w:hAnsi="Calibri" w:cs="Calibri"/>
                <w:b/>
                <w:sz w:val="28"/>
                <w:szCs w:val="28"/>
              </w:rPr>
              <w:t xml:space="preserve"> Board address DISH’s position that it would not accept</w:t>
            </w:r>
            <w:r>
              <w:rPr>
                <w:rFonts w:ascii="Calibri" w:hAnsi="Calibri" w:cs="Calibri"/>
                <w:b/>
                <w:sz w:val="28"/>
                <w:szCs w:val="28"/>
              </w:rPr>
              <w:t xml:space="preserve"> QPC in any form?</w:t>
            </w:r>
            <w:r w:rsidRPr="00CE45F7">
              <w:rPr>
                <w:rFonts w:ascii="Calibri" w:hAnsi="Calibri" w:cs="Calibri"/>
                <w:b/>
                <w:sz w:val="28"/>
                <w:szCs w:val="28"/>
              </w:rPr>
              <w:t xml:space="preserve">  </w:t>
            </w:r>
          </w:p>
        </w:tc>
        <w:tc>
          <w:tcPr>
            <w:tcW w:w="5805" w:type="dxa"/>
            <w:gridSpan w:val="2"/>
            <w:vAlign w:val="center"/>
          </w:tcPr>
          <w:p w14:paraId="03BA63D2" w14:textId="062F1947" w:rsidR="00CE45F7" w:rsidRPr="006E69F6" w:rsidRDefault="00CE45F7" w:rsidP="006E69F6">
            <w:pPr>
              <w:pStyle w:val="O-BodyText"/>
              <w:spacing w:after="120"/>
              <w:ind w:left="290" w:right="65"/>
              <w:jc w:val="both"/>
              <w:rPr>
                <w:rFonts w:ascii="Calibri" w:hAnsi="Calibri" w:cs="Calibri"/>
                <w:b/>
                <w:sz w:val="22"/>
                <w:szCs w:val="22"/>
              </w:rPr>
            </w:pPr>
            <w:r>
              <w:rPr>
                <w:rFonts w:ascii="Calibri" w:hAnsi="Calibri" w:cs="Calibri"/>
                <w:b/>
                <w:sz w:val="22"/>
                <w:szCs w:val="22"/>
              </w:rPr>
              <w:t>No.</w:t>
            </w:r>
          </w:p>
        </w:tc>
      </w:tr>
      <w:tr w:rsidR="00947164" w:rsidRPr="00907D75" w14:paraId="7AC898B0" w14:textId="77777777" w:rsidTr="00B65C86">
        <w:trPr>
          <w:gridAfter w:val="1"/>
          <w:wAfter w:w="198" w:type="dxa"/>
          <w:trHeight w:val="4795"/>
        </w:trPr>
        <w:tc>
          <w:tcPr>
            <w:tcW w:w="5805" w:type="dxa"/>
            <w:vAlign w:val="center"/>
          </w:tcPr>
          <w:p w14:paraId="15152F81" w14:textId="1F9B5CCE" w:rsidR="00947164" w:rsidRDefault="00947164"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Board conclude regarding </w:t>
            </w:r>
            <w:r w:rsidR="002C7CA2">
              <w:rPr>
                <w:rFonts w:ascii="Calibri" w:hAnsi="Calibri" w:cs="Calibri"/>
                <w:b/>
                <w:sz w:val="28"/>
                <w:szCs w:val="28"/>
              </w:rPr>
              <w:t>DISH’s conduct in terms of the NLRA</w:t>
            </w:r>
            <w:r>
              <w:rPr>
                <w:rFonts w:ascii="Calibri" w:hAnsi="Calibri" w:cs="Calibri"/>
                <w:b/>
                <w:sz w:val="28"/>
                <w:szCs w:val="28"/>
              </w:rPr>
              <w:t>?</w:t>
            </w:r>
          </w:p>
        </w:tc>
        <w:tc>
          <w:tcPr>
            <w:tcW w:w="5805" w:type="dxa"/>
            <w:gridSpan w:val="2"/>
            <w:vAlign w:val="center"/>
          </w:tcPr>
          <w:p w14:paraId="68CC2587" w14:textId="79B4EF78" w:rsidR="00947164" w:rsidRPr="006E69F6" w:rsidRDefault="00947164" w:rsidP="006E69F6">
            <w:pPr>
              <w:pStyle w:val="O-BodyText"/>
              <w:spacing w:after="120"/>
              <w:ind w:left="290" w:right="65"/>
              <w:jc w:val="both"/>
              <w:rPr>
                <w:rFonts w:ascii="Calibri" w:hAnsi="Calibri" w:cs="Calibri"/>
                <w:b/>
                <w:sz w:val="22"/>
                <w:szCs w:val="22"/>
              </w:rPr>
            </w:pPr>
            <w:r>
              <w:rPr>
                <w:rFonts w:ascii="Calibri" w:hAnsi="Calibri" w:cs="Calibri"/>
                <w:b/>
                <w:sz w:val="22"/>
                <w:szCs w:val="22"/>
              </w:rPr>
              <w:t xml:space="preserve">Because it </w:t>
            </w:r>
            <w:r w:rsidRPr="00947164">
              <w:rPr>
                <w:rFonts w:ascii="Calibri" w:hAnsi="Calibri" w:cs="Calibri"/>
                <w:b/>
                <w:sz w:val="22"/>
                <w:szCs w:val="22"/>
              </w:rPr>
              <w:t xml:space="preserve">concluded that the Union’s offer </w:t>
            </w:r>
            <w:r>
              <w:rPr>
                <w:rFonts w:ascii="Calibri" w:hAnsi="Calibri" w:cs="Calibri"/>
                <w:b/>
                <w:sz w:val="22"/>
                <w:szCs w:val="22"/>
              </w:rPr>
              <w:t>canceled</w:t>
            </w:r>
            <w:r w:rsidRPr="00947164">
              <w:rPr>
                <w:rFonts w:ascii="Calibri" w:hAnsi="Calibri" w:cs="Calibri"/>
                <w:b/>
                <w:sz w:val="22"/>
                <w:szCs w:val="22"/>
              </w:rPr>
              <w:t xml:space="preserve"> any impasse, the </w:t>
            </w:r>
            <w:r>
              <w:rPr>
                <w:rFonts w:ascii="Calibri" w:hAnsi="Calibri" w:cs="Calibri"/>
                <w:b/>
                <w:sz w:val="22"/>
                <w:szCs w:val="22"/>
              </w:rPr>
              <w:t xml:space="preserve">Board </w:t>
            </w:r>
            <w:r w:rsidRPr="00947164">
              <w:rPr>
                <w:rFonts w:ascii="Calibri" w:hAnsi="Calibri" w:cs="Calibri"/>
                <w:b/>
                <w:sz w:val="22"/>
                <w:szCs w:val="22"/>
              </w:rPr>
              <w:t>determined that DISH acted in bad faith by failing to conduct further meetings with the Union</w:t>
            </w:r>
            <w:r w:rsidR="00AD0D97">
              <w:rPr>
                <w:rFonts w:ascii="Calibri" w:hAnsi="Calibri" w:cs="Calibri"/>
                <w:b/>
                <w:sz w:val="22"/>
                <w:szCs w:val="22"/>
              </w:rPr>
              <w:t>,</w:t>
            </w:r>
            <w:r>
              <w:rPr>
                <w:rFonts w:ascii="Calibri" w:hAnsi="Calibri" w:cs="Calibri"/>
                <w:b/>
                <w:sz w:val="22"/>
                <w:szCs w:val="22"/>
              </w:rPr>
              <w:t xml:space="preserve"> </w:t>
            </w:r>
            <w:r w:rsidRPr="00947164">
              <w:rPr>
                <w:rFonts w:ascii="Calibri" w:hAnsi="Calibri" w:cs="Calibri"/>
                <w:b/>
                <w:sz w:val="22"/>
                <w:szCs w:val="22"/>
              </w:rPr>
              <w:t>and violated the NLRA by unilaterally implementing its last, best, and final offer.</w:t>
            </w:r>
            <w:r w:rsidR="00AD0D97">
              <w:rPr>
                <w:rFonts w:ascii="Calibri" w:hAnsi="Calibri" w:cs="Calibri"/>
                <w:b/>
                <w:sz w:val="22"/>
                <w:szCs w:val="22"/>
              </w:rPr>
              <w:t xml:space="preserve">   </w:t>
            </w:r>
          </w:p>
        </w:tc>
      </w:tr>
      <w:tr w:rsidR="002C7CA2" w14:paraId="760E67BA" w14:textId="77777777" w:rsidTr="00B65C86">
        <w:trPr>
          <w:gridAfter w:val="1"/>
          <w:wAfter w:w="198" w:type="dxa"/>
          <w:trHeight w:val="4795"/>
        </w:trPr>
        <w:tc>
          <w:tcPr>
            <w:tcW w:w="5805" w:type="dxa"/>
            <w:vAlign w:val="center"/>
          </w:tcPr>
          <w:p w14:paraId="1F670D62" w14:textId="77777777" w:rsidR="002C7CA2" w:rsidRDefault="002C7CA2"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Board conclude regarding constructive discharge?</w:t>
            </w:r>
          </w:p>
        </w:tc>
        <w:tc>
          <w:tcPr>
            <w:tcW w:w="5805" w:type="dxa"/>
            <w:gridSpan w:val="2"/>
            <w:vAlign w:val="center"/>
          </w:tcPr>
          <w:p w14:paraId="4F79285D" w14:textId="77777777" w:rsidR="002C7CA2" w:rsidRDefault="002C7CA2"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AD0D97">
              <w:rPr>
                <w:rFonts w:ascii="Calibri" w:hAnsi="Calibri" w:cs="Calibri"/>
                <w:b/>
                <w:sz w:val="22"/>
                <w:szCs w:val="22"/>
              </w:rPr>
              <w:t>he Board adopted</w:t>
            </w:r>
            <w:r>
              <w:rPr>
                <w:rFonts w:ascii="Calibri" w:hAnsi="Calibri" w:cs="Calibri"/>
                <w:b/>
                <w:sz w:val="22"/>
                <w:szCs w:val="22"/>
              </w:rPr>
              <w:t xml:space="preserve"> the ALJ’s </w:t>
            </w:r>
            <w:r w:rsidRPr="00AD0D97">
              <w:rPr>
                <w:rFonts w:ascii="Calibri" w:hAnsi="Calibri" w:cs="Calibri"/>
                <w:b/>
                <w:sz w:val="22"/>
                <w:szCs w:val="22"/>
              </w:rPr>
              <w:t>finding that DISH constructively discharged the 17 employee</w:t>
            </w:r>
            <w:r>
              <w:rPr>
                <w:rFonts w:ascii="Calibri" w:hAnsi="Calibri" w:cs="Calibri"/>
                <w:b/>
                <w:sz w:val="22"/>
                <w:szCs w:val="22"/>
              </w:rPr>
              <w:t>s who resigned.  ROA.2170 n.8.</w:t>
            </w:r>
          </w:p>
        </w:tc>
      </w:tr>
      <w:tr w:rsidR="007477B3" w:rsidRPr="00907D75" w14:paraId="008BF3B9" w14:textId="77777777" w:rsidTr="00B65C86">
        <w:trPr>
          <w:gridAfter w:val="1"/>
          <w:wAfter w:w="198" w:type="dxa"/>
          <w:trHeight w:val="4795"/>
        </w:trPr>
        <w:tc>
          <w:tcPr>
            <w:tcW w:w="5805" w:type="dxa"/>
            <w:vAlign w:val="center"/>
          </w:tcPr>
          <w:p w14:paraId="3BE0863F" w14:textId="422318F3" w:rsidR="007477B3" w:rsidRDefault="007477B3" w:rsidP="00363A6A">
            <w:pPr>
              <w:pStyle w:val="O-BodyText"/>
              <w:spacing w:after="120"/>
              <w:ind w:right="200"/>
              <w:jc w:val="both"/>
              <w:rPr>
                <w:rFonts w:ascii="Calibri" w:hAnsi="Calibri" w:cs="Calibri"/>
                <w:b/>
                <w:sz w:val="28"/>
                <w:szCs w:val="28"/>
              </w:rPr>
            </w:pPr>
            <w:r>
              <w:rPr>
                <w:rFonts w:ascii="Calibri" w:hAnsi="Calibri" w:cs="Calibri"/>
                <w:b/>
                <w:sz w:val="28"/>
                <w:szCs w:val="28"/>
              </w:rPr>
              <w:t>What specific violations by DISH did the Board find?</w:t>
            </w:r>
          </w:p>
        </w:tc>
        <w:tc>
          <w:tcPr>
            <w:tcW w:w="5805" w:type="dxa"/>
            <w:gridSpan w:val="2"/>
            <w:vAlign w:val="center"/>
          </w:tcPr>
          <w:p w14:paraId="69B7F4C4" w14:textId="6A3D7CA5" w:rsidR="007477B3" w:rsidRPr="007477B3" w:rsidRDefault="007477B3" w:rsidP="007477B3">
            <w:pPr>
              <w:pStyle w:val="O-BodyText"/>
              <w:numPr>
                <w:ilvl w:val="0"/>
                <w:numId w:val="117"/>
              </w:numPr>
              <w:spacing w:after="120"/>
              <w:ind w:right="65"/>
              <w:jc w:val="both"/>
              <w:rPr>
                <w:rFonts w:ascii="Calibri" w:hAnsi="Calibri" w:cs="Calibri"/>
                <w:b/>
                <w:sz w:val="22"/>
                <w:szCs w:val="22"/>
                <w:highlight w:val="yellow"/>
              </w:rPr>
            </w:pPr>
            <w:r w:rsidRPr="007477B3">
              <w:rPr>
                <w:rFonts w:ascii="Calibri" w:hAnsi="Calibri" w:cs="Calibri"/>
                <w:b/>
                <w:sz w:val="22"/>
                <w:szCs w:val="22"/>
                <w:highlight w:val="yellow"/>
              </w:rPr>
              <w:t>The parties were not at impasse, so DISH’s unilateral implementation of new contract terms violated Section 8(a)(5) &amp; (1).</w:t>
            </w:r>
          </w:p>
          <w:p w14:paraId="4D42C57B" w14:textId="6385F300" w:rsidR="007477B3" w:rsidRPr="007477B3" w:rsidRDefault="007477B3" w:rsidP="007477B3">
            <w:pPr>
              <w:pStyle w:val="O-BodyText"/>
              <w:numPr>
                <w:ilvl w:val="0"/>
                <w:numId w:val="117"/>
              </w:numPr>
              <w:spacing w:after="120"/>
              <w:ind w:right="65"/>
              <w:jc w:val="both"/>
              <w:rPr>
                <w:rFonts w:ascii="Calibri" w:hAnsi="Calibri" w:cs="Calibri"/>
                <w:b/>
                <w:sz w:val="22"/>
                <w:szCs w:val="22"/>
                <w:highlight w:val="yellow"/>
              </w:rPr>
            </w:pPr>
            <w:r w:rsidRPr="007477B3">
              <w:rPr>
                <w:rFonts w:ascii="Calibri" w:hAnsi="Calibri" w:cs="Calibri"/>
                <w:b/>
                <w:sz w:val="22"/>
                <w:szCs w:val="22"/>
                <w:highlight w:val="yellow"/>
              </w:rPr>
              <w:t xml:space="preserve">DISH violated Section 8(a)(5) &amp; (1) by conditioning bargaining on the Union holding a ratification vote, and by refusing to meet and bargain with the Union after January 13, 2016.  </w:t>
            </w:r>
          </w:p>
          <w:p w14:paraId="760D8840" w14:textId="77777777" w:rsidR="007477B3" w:rsidRPr="007477B3" w:rsidRDefault="007477B3" w:rsidP="007477B3">
            <w:pPr>
              <w:pStyle w:val="O-BodyText"/>
              <w:numPr>
                <w:ilvl w:val="0"/>
                <w:numId w:val="117"/>
              </w:numPr>
              <w:spacing w:after="120"/>
              <w:ind w:left="290" w:right="65"/>
              <w:jc w:val="both"/>
              <w:rPr>
                <w:rFonts w:ascii="Calibri" w:hAnsi="Calibri" w:cs="Calibri"/>
                <w:b/>
                <w:sz w:val="22"/>
                <w:szCs w:val="22"/>
                <w:highlight w:val="yellow"/>
              </w:rPr>
            </w:pPr>
            <w:r w:rsidRPr="007477B3">
              <w:rPr>
                <w:rFonts w:ascii="Calibri" w:hAnsi="Calibri" w:cs="Calibri"/>
                <w:b/>
                <w:sz w:val="22"/>
                <w:szCs w:val="22"/>
                <w:highlight w:val="yellow"/>
              </w:rPr>
              <w:t>DISH violated Section 8(a)(3) &amp; (1) by constructively discharging the 17 employees.</w:t>
            </w:r>
          </w:p>
          <w:p w14:paraId="1F0A84C7" w14:textId="66980D84" w:rsidR="007477B3" w:rsidRPr="007477B3" w:rsidRDefault="007477B3" w:rsidP="007477B3">
            <w:pPr>
              <w:pStyle w:val="O-BodyText"/>
              <w:numPr>
                <w:ilvl w:val="0"/>
                <w:numId w:val="117"/>
              </w:numPr>
              <w:spacing w:after="120"/>
              <w:ind w:left="290" w:right="65"/>
              <w:jc w:val="both"/>
              <w:rPr>
                <w:rFonts w:ascii="Calibri" w:hAnsi="Calibri" w:cs="Calibri"/>
                <w:b/>
                <w:sz w:val="22"/>
                <w:szCs w:val="22"/>
                <w:highlight w:val="yellow"/>
              </w:rPr>
            </w:pPr>
            <w:r w:rsidRPr="007477B3">
              <w:rPr>
                <w:rFonts w:ascii="Calibri" w:hAnsi="Calibri" w:cs="Calibri"/>
                <w:b/>
                <w:sz w:val="22"/>
                <w:szCs w:val="22"/>
                <w:highlight w:val="yellow"/>
              </w:rPr>
              <w:t>The Board declined to decide whether DISH’s unilateral implementation of its final offer was unlawfully motivated</w:t>
            </w:r>
            <w:r>
              <w:rPr>
                <w:rFonts w:ascii="Calibri" w:hAnsi="Calibri" w:cs="Calibri"/>
                <w:b/>
                <w:sz w:val="22"/>
                <w:szCs w:val="22"/>
                <w:highlight w:val="yellow"/>
              </w:rPr>
              <w:t xml:space="preserve"> </w:t>
            </w:r>
            <w:r w:rsidRPr="007477B3">
              <w:rPr>
                <w:rFonts w:ascii="Calibri" w:hAnsi="Calibri" w:cs="Calibri"/>
                <w:b/>
                <w:sz w:val="22"/>
                <w:szCs w:val="22"/>
                <w:highlight w:val="yellow"/>
              </w:rPr>
              <w:t>or inte</w:t>
            </w:r>
            <w:r>
              <w:rPr>
                <w:rFonts w:ascii="Calibri" w:hAnsi="Calibri" w:cs="Calibri"/>
                <w:b/>
                <w:sz w:val="22"/>
                <w:szCs w:val="22"/>
                <w:highlight w:val="yellow"/>
              </w:rPr>
              <w:t>nded to cause employees to quit</w:t>
            </w:r>
            <w:r w:rsidRPr="007477B3">
              <w:rPr>
                <w:rFonts w:ascii="Calibri" w:hAnsi="Calibri" w:cs="Calibri"/>
                <w:b/>
                <w:sz w:val="22"/>
                <w:szCs w:val="22"/>
                <w:highlight w:val="yellow"/>
              </w:rPr>
              <w:t>.</w:t>
            </w:r>
          </w:p>
          <w:p w14:paraId="2F8AF2A8" w14:textId="2DA23077" w:rsidR="007477B3" w:rsidRPr="007477B3" w:rsidRDefault="007477B3" w:rsidP="007477B3">
            <w:pPr>
              <w:pStyle w:val="O-BodyText"/>
              <w:spacing w:after="120"/>
              <w:ind w:left="-70" w:right="65"/>
              <w:jc w:val="both"/>
              <w:rPr>
                <w:rFonts w:ascii="Calibri" w:hAnsi="Calibri" w:cs="Calibri"/>
                <w:b/>
                <w:sz w:val="22"/>
                <w:szCs w:val="22"/>
                <w:highlight w:val="yellow"/>
              </w:rPr>
            </w:pPr>
            <w:r w:rsidRPr="007477B3">
              <w:rPr>
                <w:rFonts w:ascii="Calibri" w:hAnsi="Calibri" w:cs="Calibri"/>
                <w:b/>
                <w:sz w:val="22"/>
                <w:szCs w:val="22"/>
                <w:highlight w:val="yellow"/>
              </w:rPr>
              <w:t>NLRB 13.</w:t>
            </w:r>
          </w:p>
        </w:tc>
      </w:tr>
      <w:tr w:rsidR="007C6BE7" w:rsidRPr="00907D75" w14:paraId="741D4BA5" w14:textId="77777777" w:rsidTr="00B65C86">
        <w:trPr>
          <w:gridAfter w:val="1"/>
          <w:wAfter w:w="198" w:type="dxa"/>
          <w:trHeight w:val="4795"/>
        </w:trPr>
        <w:tc>
          <w:tcPr>
            <w:tcW w:w="5805" w:type="dxa"/>
            <w:vAlign w:val="center"/>
          </w:tcPr>
          <w:p w14:paraId="73889C49" w14:textId="488E80BD" w:rsidR="007C6BE7" w:rsidRDefault="007C6BE7"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Board order </w:t>
            </w:r>
            <w:r w:rsidR="009915B3">
              <w:rPr>
                <w:rFonts w:ascii="Calibri" w:hAnsi="Calibri" w:cs="Calibri"/>
                <w:b/>
                <w:sz w:val="28"/>
                <w:szCs w:val="28"/>
              </w:rPr>
              <w:t xml:space="preserve">DISH to do </w:t>
            </w:r>
            <w:r>
              <w:rPr>
                <w:rFonts w:ascii="Calibri" w:hAnsi="Calibri" w:cs="Calibri"/>
                <w:b/>
                <w:sz w:val="28"/>
                <w:szCs w:val="28"/>
              </w:rPr>
              <w:t xml:space="preserve">to remedy </w:t>
            </w:r>
            <w:r w:rsidR="009915B3">
              <w:rPr>
                <w:rFonts w:ascii="Calibri" w:hAnsi="Calibri" w:cs="Calibri"/>
                <w:b/>
                <w:sz w:val="28"/>
                <w:szCs w:val="28"/>
              </w:rPr>
              <w:t>its</w:t>
            </w:r>
            <w:r>
              <w:rPr>
                <w:rFonts w:ascii="Calibri" w:hAnsi="Calibri" w:cs="Calibri"/>
                <w:b/>
                <w:sz w:val="28"/>
                <w:szCs w:val="28"/>
              </w:rPr>
              <w:t xml:space="preserve"> violations?</w:t>
            </w:r>
          </w:p>
        </w:tc>
        <w:tc>
          <w:tcPr>
            <w:tcW w:w="5805" w:type="dxa"/>
            <w:gridSpan w:val="2"/>
            <w:vAlign w:val="center"/>
          </w:tcPr>
          <w:p w14:paraId="200DFF96" w14:textId="77777777" w:rsidR="009915B3" w:rsidRDefault="009915B3" w:rsidP="009915B3">
            <w:pPr>
              <w:pStyle w:val="O-BodyText"/>
              <w:spacing w:after="120"/>
              <w:ind w:right="65"/>
              <w:jc w:val="both"/>
              <w:rPr>
                <w:rFonts w:ascii="Calibri" w:hAnsi="Calibri" w:cs="Calibri"/>
                <w:b/>
                <w:sz w:val="22"/>
                <w:szCs w:val="22"/>
                <w:highlight w:val="yellow"/>
              </w:rPr>
            </w:pPr>
            <w:r>
              <w:rPr>
                <w:rFonts w:ascii="Calibri" w:hAnsi="Calibri" w:cs="Calibri"/>
                <w:b/>
                <w:sz w:val="22"/>
                <w:szCs w:val="22"/>
                <w:highlight w:val="yellow"/>
              </w:rPr>
              <w:t>T</w:t>
            </w:r>
            <w:r w:rsidR="007C6BE7" w:rsidRPr="007C6BE7">
              <w:rPr>
                <w:rFonts w:ascii="Calibri" w:hAnsi="Calibri" w:cs="Calibri"/>
                <w:b/>
                <w:sz w:val="22"/>
                <w:szCs w:val="22"/>
                <w:highlight w:val="yellow"/>
              </w:rPr>
              <w:t>he Board ordered DISH to cease and desist</w:t>
            </w:r>
            <w:r>
              <w:rPr>
                <w:rFonts w:ascii="Calibri" w:hAnsi="Calibri" w:cs="Calibri"/>
                <w:b/>
                <w:sz w:val="22"/>
                <w:szCs w:val="22"/>
                <w:highlight w:val="yellow"/>
              </w:rPr>
              <w:t xml:space="preserve"> </w:t>
            </w:r>
            <w:r w:rsidR="007C6BE7" w:rsidRPr="007C6BE7">
              <w:rPr>
                <w:rFonts w:ascii="Calibri" w:hAnsi="Calibri" w:cs="Calibri"/>
                <w:b/>
                <w:sz w:val="22"/>
                <w:szCs w:val="22"/>
                <w:highlight w:val="yellow"/>
              </w:rPr>
              <w:t>from</w:t>
            </w:r>
            <w:r>
              <w:rPr>
                <w:rFonts w:ascii="Calibri" w:hAnsi="Calibri" w:cs="Calibri"/>
                <w:b/>
                <w:sz w:val="22"/>
                <w:szCs w:val="22"/>
                <w:highlight w:val="yellow"/>
              </w:rPr>
              <w:t>:</w:t>
            </w:r>
          </w:p>
          <w:p w14:paraId="18FF4F2C" w14:textId="77777777" w:rsidR="009915B3" w:rsidRDefault="007C6BE7"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telling employees that the Union is gone</w:t>
            </w:r>
          </w:p>
          <w:p w14:paraId="2E4A7C4D" w14:textId="598108FB" w:rsidR="009915B3" w:rsidRDefault="007C6BE7"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 xml:space="preserve">threatening </w:t>
            </w:r>
            <w:r w:rsidR="009915B3">
              <w:rPr>
                <w:rFonts w:ascii="Calibri" w:hAnsi="Calibri" w:cs="Calibri"/>
                <w:b/>
                <w:sz w:val="22"/>
                <w:szCs w:val="22"/>
                <w:highlight w:val="yellow"/>
              </w:rPr>
              <w:t>to</w:t>
            </w:r>
            <w:r w:rsidRPr="007C6BE7">
              <w:rPr>
                <w:rFonts w:ascii="Calibri" w:hAnsi="Calibri" w:cs="Calibri"/>
                <w:b/>
                <w:sz w:val="22"/>
                <w:szCs w:val="22"/>
                <w:highlight w:val="yellow"/>
              </w:rPr>
              <w:t xml:space="preserve"> close its offices or discharge employees due to their union or protected activity</w:t>
            </w:r>
          </w:p>
          <w:p w14:paraId="1DC05973" w14:textId="77777777" w:rsidR="009915B3" w:rsidRDefault="007C6BE7"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threatening to discipline employees who ta</w:t>
            </w:r>
            <w:r w:rsidR="009915B3">
              <w:rPr>
                <w:rFonts w:ascii="Calibri" w:hAnsi="Calibri" w:cs="Calibri"/>
                <w:b/>
                <w:sz w:val="22"/>
                <w:szCs w:val="22"/>
                <w:highlight w:val="yellow"/>
              </w:rPr>
              <w:t>lk about the Union to new hires</w:t>
            </w:r>
          </w:p>
          <w:p w14:paraId="2F47EAEC" w14:textId="2E83F3A4" w:rsidR="007C6BE7" w:rsidRDefault="007C6BE7"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creating the impression that employees’ union or protected activity is being monitored</w:t>
            </w:r>
          </w:p>
          <w:p w14:paraId="1726AE20" w14:textId="47F9D375" w:rsidR="004C7EF6" w:rsidRPr="004C7EF6" w:rsidRDefault="004C7EF6" w:rsidP="004C7EF6">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constructively discharging employees for their union or protected activity</w:t>
            </w:r>
            <w:r w:rsidR="00987394">
              <w:rPr>
                <w:rFonts w:ascii="Calibri" w:hAnsi="Calibri" w:cs="Calibri"/>
                <w:b/>
                <w:sz w:val="22"/>
                <w:szCs w:val="22"/>
                <w:highlight w:val="yellow"/>
              </w:rPr>
              <w:t>.</w:t>
            </w:r>
          </w:p>
          <w:p w14:paraId="5AE090BB" w14:textId="026B320D" w:rsidR="009915B3" w:rsidRPr="009915B3" w:rsidRDefault="009915B3" w:rsidP="009915B3">
            <w:pPr>
              <w:pStyle w:val="O-BodyText"/>
              <w:spacing w:after="120"/>
              <w:ind w:left="406" w:right="65"/>
              <w:jc w:val="both"/>
              <w:rPr>
                <w:rFonts w:ascii="Calibri" w:hAnsi="Calibri" w:cs="Calibri"/>
                <w:b/>
                <w:sz w:val="22"/>
                <w:szCs w:val="22"/>
                <w:highlight w:val="yellow"/>
              </w:rPr>
            </w:pPr>
            <w:r>
              <w:rPr>
                <w:rFonts w:ascii="Calibri" w:hAnsi="Calibri" w:cs="Calibri"/>
                <w:b/>
                <w:sz w:val="22"/>
                <w:szCs w:val="22"/>
                <w:highlight w:val="yellow"/>
              </w:rPr>
              <w:t>NLRB 13.</w:t>
            </w:r>
          </w:p>
        </w:tc>
      </w:tr>
      <w:tr w:rsidR="009915B3" w:rsidRPr="00907D75" w14:paraId="68DD48EA" w14:textId="77777777" w:rsidTr="00B65C86">
        <w:trPr>
          <w:gridAfter w:val="1"/>
          <w:wAfter w:w="198" w:type="dxa"/>
          <w:trHeight w:val="4795"/>
        </w:trPr>
        <w:tc>
          <w:tcPr>
            <w:tcW w:w="5805" w:type="dxa"/>
            <w:vAlign w:val="center"/>
          </w:tcPr>
          <w:p w14:paraId="7999D27E" w14:textId="59E847A6" w:rsidR="009915B3" w:rsidRDefault="009915B3" w:rsidP="00363A6A">
            <w:pPr>
              <w:pStyle w:val="O-BodyText"/>
              <w:spacing w:after="120"/>
              <w:ind w:right="200"/>
              <w:jc w:val="both"/>
              <w:rPr>
                <w:rFonts w:ascii="Calibri" w:hAnsi="Calibri" w:cs="Calibri"/>
                <w:b/>
                <w:sz w:val="28"/>
                <w:szCs w:val="28"/>
              </w:rPr>
            </w:pPr>
            <w:r w:rsidRPr="009915B3">
              <w:rPr>
                <w:rFonts w:ascii="Calibri" w:hAnsi="Calibri" w:cs="Calibri"/>
                <w:b/>
                <w:sz w:val="28"/>
                <w:szCs w:val="28"/>
              </w:rPr>
              <w:lastRenderedPageBreak/>
              <w:t xml:space="preserve">What </w:t>
            </w:r>
            <w:r>
              <w:rPr>
                <w:rFonts w:ascii="Calibri" w:hAnsi="Calibri" w:cs="Calibri"/>
                <w:b/>
                <w:sz w:val="28"/>
                <w:szCs w:val="28"/>
              </w:rPr>
              <w:t xml:space="preserve">else </w:t>
            </w:r>
            <w:r w:rsidRPr="009915B3">
              <w:rPr>
                <w:rFonts w:ascii="Calibri" w:hAnsi="Calibri" w:cs="Calibri"/>
                <w:b/>
                <w:sz w:val="28"/>
                <w:szCs w:val="28"/>
              </w:rPr>
              <w:t>did the Board order DISH to do to remedy its violations?</w:t>
            </w:r>
          </w:p>
        </w:tc>
        <w:tc>
          <w:tcPr>
            <w:tcW w:w="5805" w:type="dxa"/>
            <w:gridSpan w:val="2"/>
            <w:vAlign w:val="center"/>
          </w:tcPr>
          <w:p w14:paraId="6D96A784" w14:textId="3AC7AB62" w:rsidR="009915B3" w:rsidRPr="009915B3" w:rsidRDefault="009915B3" w:rsidP="009915B3">
            <w:pPr>
              <w:pStyle w:val="O-BodyText"/>
              <w:spacing w:after="120"/>
              <w:ind w:right="65"/>
              <w:jc w:val="both"/>
              <w:rPr>
                <w:rFonts w:ascii="Calibri" w:hAnsi="Calibri" w:cs="Calibri"/>
                <w:b/>
                <w:sz w:val="22"/>
                <w:szCs w:val="22"/>
                <w:highlight w:val="yellow"/>
              </w:rPr>
            </w:pPr>
            <w:r w:rsidRPr="009915B3">
              <w:rPr>
                <w:rFonts w:ascii="Calibri" w:hAnsi="Calibri" w:cs="Calibri"/>
                <w:b/>
                <w:sz w:val="22"/>
                <w:szCs w:val="22"/>
                <w:highlight w:val="yellow"/>
              </w:rPr>
              <w:t>The Board also ordered DISH to cease and desist from:</w:t>
            </w:r>
          </w:p>
          <w:p w14:paraId="2A447B1D" w14:textId="77777777" w:rsidR="009915B3" w:rsidRDefault="009915B3"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refusing to bargain with the Union</w:t>
            </w:r>
          </w:p>
          <w:p w14:paraId="68F22E25" w14:textId="77777777" w:rsidR="009915B3" w:rsidRDefault="009915B3"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conditioning bargaining on the Union holding a ratification vote</w:t>
            </w:r>
          </w:p>
          <w:p w14:paraId="587CD33B" w14:textId="77777777" w:rsidR="004C7EF6" w:rsidRDefault="009915B3" w:rsidP="009915B3">
            <w:pPr>
              <w:pStyle w:val="O-BodyText"/>
              <w:numPr>
                <w:ilvl w:val="0"/>
                <w:numId w:val="118"/>
              </w:numPr>
              <w:spacing w:after="120"/>
              <w:ind w:right="65"/>
              <w:jc w:val="both"/>
              <w:rPr>
                <w:rFonts w:ascii="Calibri" w:hAnsi="Calibri" w:cs="Calibri"/>
                <w:b/>
                <w:sz w:val="22"/>
                <w:szCs w:val="22"/>
                <w:highlight w:val="yellow"/>
              </w:rPr>
            </w:pPr>
            <w:r w:rsidRPr="007C6BE7">
              <w:rPr>
                <w:rFonts w:ascii="Calibri" w:hAnsi="Calibri" w:cs="Calibri"/>
                <w:b/>
                <w:sz w:val="22"/>
                <w:szCs w:val="22"/>
                <w:highlight w:val="yellow"/>
              </w:rPr>
              <w:t>implementing its final offer without reaching agreement</w:t>
            </w:r>
            <w:r w:rsidR="004C7EF6">
              <w:rPr>
                <w:rFonts w:ascii="Calibri" w:hAnsi="Calibri" w:cs="Calibri"/>
                <w:b/>
                <w:sz w:val="22"/>
                <w:szCs w:val="22"/>
                <w:highlight w:val="yellow"/>
              </w:rPr>
              <w:t xml:space="preserve"> </w:t>
            </w:r>
            <w:r w:rsidR="004C7EF6" w:rsidRPr="004C7EF6">
              <w:rPr>
                <w:rFonts w:ascii="Calibri" w:hAnsi="Calibri" w:cs="Calibri"/>
                <w:b/>
                <w:sz w:val="22"/>
                <w:szCs w:val="22"/>
                <w:highlight w:val="yellow"/>
              </w:rPr>
              <w:t>or impasse</w:t>
            </w:r>
          </w:p>
          <w:p w14:paraId="47D85FF5" w14:textId="77777777" w:rsidR="004C7EF6" w:rsidRDefault="004C7EF6" w:rsidP="009915B3">
            <w:pPr>
              <w:pStyle w:val="O-BodyText"/>
              <w:numPr>
                <w:ilvl w:val="0"/>
                <w:numId w:val="118"/>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unilaterally changing employees’ terms and conditions of employment</w:t>
            </w:r>
          </w:p>
          <w:p w14:paraId="7A76730C" w14:textId="77777777" w:rsidR="004C7EF6" w:rsidRDefault="004C7EF6" w:rsidP="009915B3">
            <w:pPr>
              <w:pStyle w:val="O-BodyText"/>
              <w:numPr>
                <w:ilvl w:val="0"/>
                <w:numId w:val="118"/>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unilaterally changing its discipline policy</w:t>
            </w:r>
          </w:p>
          <w:p w14:paraId="67E2792A" w14:textId="77777777" w:rsidR="009915B3" w:rsidRDefault="004C7EF6" w:rsidP="009915B3">
            <w:pPr>
              <w:pStyle w:val="O-BodyText"/>
              <w:numPr>
                <w:ilvl w:val="0"/>
                <w:numId w:val="118"/>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interfering with, restraining, or coercing employees in the exercise of their rights under the Act.</w:t>
            </w:r>
          </w:p>
          <w:p w14:paraId="1D2D2B27" w14:textId="712D9AFC" w:rsidR="004C7EF6" w:rsidRDefault="004C7EF6" w:rsidP="004C7EF6">
            <w:pPr>
              <w:pStyle w:val="O-BodyText"/>
              <w:spacing w:after="120"/>
              <w:ind w:left="406" w:right="65"/>
              <w:jc w:val="both"/>
              <w:rPr>
                <w:rFonts w:ascii="Calibri" w:hAnsi="Calibri" w:cs="Calibri"/>
                <w:b/>
                <w:sz w:val="22"/>
                <w:szCs w:val="22"/>
                <w:highlight w:val="yellow"/>
              </w:rPr>
            </w:pPr>
            <w:r>
              <w:rPr>
                <w:rFonts w:ascii="Calibri" w:hAnsi="Calibri" w:cs="Calibri"/>
                <w:b/>
                <w:sz w:val="22"/>
                <w:szCs w:val="22"/>
                <w:highlight w:val="yellow"/>
              </w:rPr>
              <w:t>NLRB 13.</w:t>
            </w:r>
          </w:p>
        </w:tc>
      </w:tr>
      <w:tr w:rsidR="004C7EF6" w:rsidRPr="00907D75" w14:paraId="149E85B0" w14:textId="77777777" w:rsidTr="00B65C86">
        <w:trPr>
          <w:gridAfter w:val="1"/>
          <w:wAfter w:w="198" w:type="dxa"/>
          <w:trHeight w:val="4795"/>
        </w:trPr>
        <w:tc>
          <w:tcPr>
            <w:tcW w:w="5805" w:type="dxa"/>
            <w:vAlign w:val="center"/>
          </w:tcPr>
          <w:p w14:paraId="00E98F29" w14:textId="0E3D2128" w:rsidR="004C7EF6" w:rsidRPr="009915B3" w:rsidRDefault="004C7EF6" w:rsidP="00363A6A">
            <w:pPr>
              <w:pStyle w:val="O-BodyText"/>
              <w:spacing w:after="120"/>
              <w:ind w:right="200"/>
              <w:jc w:val="both"/>
              <w:rPr>
                <w:rFonts w:ascii="Calibri" w:hAnsi="Calibri" w:cs="Calibri"/>
                <w:b/>
                <w:sz w:val="28"/>
                <w:szCs w:val="28"/>
              </w:rPr>
            </w:pPr>
            <w:r w:rsidRPr="004C7EF6">
              <w:rPr>
                <w:rFonts w:ascii="Calibri" w:hAnsi="Calibri" w:cs="Calibri"/>
                <w:b/>
                <w:sz w:val="28"/>
                <w:szCs w:val="28"/>
              </w:rPr>
              <w:t xml:space="preserve">What did the Board order DISH to do </w:t>
            </w:r>
            <w:r>
              <w:rPr>
                <w:rFonts w:ascii="Calibri" w:hAnsi="Calibri" w:cs="Calibri"/>
                <w:b/>
                <w:sz w:val="28"/>
                <w:szCs w:val="28"/>
              </w:rPr>
              <w:t>regarding the 17 constructively discharged employees?</w:t>
            </w:r>
          </w:p>
        </w:tc>
        <w:tc>
          <w:tcPr>
            <w:tcW w:w="5805" w:type="dxa"/>
            <w:gridSpan w:val="2"/>
            <w:vAlign w:val="center"/>
          </w:tcPr>
          <w:p w14:paraId="534AF712" w14:textId="77777777" w:rsidR="004C7EF6" w:rsidRDefault="004C7EF6" w:rsidP="009915B3">
            <w:pPr>
              <w:pStyle w:val="O-BodyText"/>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The Board ordered DISH to</w:t>
            </w:r>
            <w:r>
              <w:rPr>
                <w:rFonts w:ascii="Calibri" w:hAnsi="Calibri" w:cs="Calibri"/>
                <w:b/>
                <w:sz w:val="22"/>
                <w:szCs w:val="22"/>
                <w:highlight w:val="yellow"/>
              </w:rPr>
              <w:t>:</w:t>
            </w:r>
          </w:p>
          <w:p w14:paraId="203B9E97" w14:textId="77777777" w:rsidR="004C7EF6" w:rsidRDefault="004C7EF6" w:rsidP="004C7EF6">
            <w:pPr>
              <w:pStyle w:val="O-BodyText"/>
              <w:numPr>
                <w:ilvl w:val="0"/>
                <w:numId w:val="119"/>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offer backpay and reinstatement to Novak and the 17 constructively discharged employees</w:t>
            </w:r>
          </w:p>
          <w:p w14:paraId="4C8D2F8D" w14:textId="77777777" w:rsidR="004C7EF6" w:rsidRDefault="004C7EF6" w:rsidP="004C7EF6">
            <w:pPr>
              <w:pStyle w:val="O-BodyText"/>
              <w:numPr>
                <w:ilvl w:val="0"/>
                <w:numId w:val="119"/>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remove any references in its files to the employees’ discharges</w:t>
            </w:r>
          </w:p>
          <w:p w14:paraId="6D273313" w14:textId="77777777" w:rsidR="004C7EF6" w:rsidRDefault="004C7EF6" w:rsidP="004C7EF6">
            <w:pPr>
              <w:pStyle w:val="O-BodyText"/>
              <w:numPr>
                <w:ilvl w:val="0"/>
                <w:numId w:val="119"/>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bargain with the Union</w:t>
            </w:r>
          </w:p>
          <w:p w14:paraId="020FAE18" w14:textId="77777777" w:rsidR="004C7EF6" w:rsidRDefault="004C7EF6" w:rsidP="004C7EF6">
            <w:pPr>
              <w:pStyle w:val="O-BodyText"/>
              <w:numPr>
                <w:ilvl w:val="0"/>
                <w:numId w:val="119"/>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 xml:space="preserve">rescind the April 2016 unilateral changes if the Union requests it </w:t>
            </w:r>
          </w:p>
          <w:p w14:paraId="75D693E3" w14:textId="77777777" w:rsidR="004C7EF6" w:rsidRDefault="004C7EF6" w:rsidP="004C7EF6">
            <w:pPr>
              <w:pStyle w:val="O-BodyText"/>
              <w:numPr>
                <w:ilvl w:val="0"/>
                <w:numId w:val="119"/>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make employees whole for any losses suffered as a result of those changes</w:t>
            </w:r>
          </w:p>
          <w:p w14:paraId="13DBC4F9" w14:textId="77777777" w:rsidR="004C7EF6" w:rsidRDefault="004C7EF6" w:rsidP="004C7EF6">
            <w:pPr>
              <w:pStyle w:val="O-BodyText"/>
              <w:numPr>
                <w:ilvl w:val="0"/>
                <w:numId w:val="119"/>
              </w:numPr>
              <w:spacing w:after="120"/>
              <w:ind w:right="65"/>
              <w:jc w:val="both"/>
              <w:rPr>
                <w:rFonts w:ascii="Calibri" w:hAnsi="Calibri" w:cs="Calibri"/>
                <w:b/>
                <w:sz w:val="22"/>
                <w:szCs w:val="22"/>
                <w:highlight w:val="yellow"/>
              </w:rPr>
            </w:pPr>
            <w:r w:rsidRPr="004C7EF6">
              <w:rPr>
                <w:rFonts w:ascii="Calibri" w:hAnsi="Calibri" w:cs="Calibri"/>
                <w:b/>
                <w:sz w:val="22"/>
                <w:szCs w:val="22"/>
                <w:highlight w:val="yellow"/>
              </w:rPr>
              <w:t>post a remedial notice at its two unionized facilities.</w:t>
            </w:r>
          </w:p>
          <w:p w14:paraId="1B25CFB8" w14:textId="43F47290" w:rsidR="004C7EF6" w:rsidRPr="009915B3" w:rsidRDefault="004C7EF6" w:rsidP="004C7EF6">
            <w:pPr>
              <w:pStyle w:val="O-BodyText"/>
              <w:spacing w:after="120"/>
              <w:ind w:left="406" w:right="65"/>
              <w:jc w:val="both"/>
              <w:rPr>
                <w:rFonts w:ascii="Calibri" w:hAnsi="Calibri" w:cs="Calibri"/>
                <w:b/>
                <w:sz w:val="22"/>
                <w:szCs w:val="22"/>
                <w:highlight w:val="yellow"/>
              </w:rPr>
            </w:pPr>
            <w:r>
              <w:rPr>
                <w:rFonts w:ascii="Calibri" w:hAnsi="Calibri" w:cs="Calibri"/>
                <w:b/>
                <w:sz w:val="22"/>
                <w:szCs w:val="22"/>
                <w:highlight w:val="yellow"/>
              </w:rPr>
              <w:t xml:space="preserve">  NLRB 13.</w:t>
            </w:r>
          </w:p>
        </w:tc>
      </w:tr>
      <w:tr w:rsidR="00086F65" w:rsidRPr="00907D75" w14:paraId="6604DF96" w14:textId="77777777" w:rsidTr="00B65C86">
        <w:trPr>
          <w:gridAfter w:val="1"/>
          <w:wAfter w:w="198" w:type="dxa"/>
          <w:trHeight w:val="4795"/>
        </w:trPr>
        <w:tc>
          <w:tcPr>
            <w:tcW w:w="5805" w:type="dxa"/>
            <w:vAlign w:val="center"/>
          </w:tcPr>
          <w:p w14:paraId="6D842DAE" w14:textId="64C2DA41" w:rsidR="00086F65" w:rsidRDefault="00086F65" w:rsidP="00363A6A">
            <w:pPr>
              <w:pStyle w:val="O-BodyText"/>
              <w:spacing w:after="120"/>
              <w:ind w:right="200"/>
              <w:jc w:val="both"/>
              <w:rPr>
                <w:rFonts w:ascii="Calibri" w:hAnsi="Calibri" w:cs="Calibri"/>
                <w:b/>
                <w:sz w:val="28"/>
                <w:szCs w:val="28"/>
              </w:rPr>
            </w:pPr>
            <w:r>
              <w:rPr>
                <w:rFonts w:ascii="Calibri" w:hAnsi="Calibri" w:cs="Calibri"/>
                <w:b/>
                <w:sz w:val="28"/>
                <w:szCs w:val="28"/>
              </w:rPr>
              <w:t>Was there a dissent from the Board’s decision?</w:t>
            </w:r>
          </w:p>
        </w:tc>
        <w:tc>
          <w:tcPr>
            <w:tcW w:w="5805" w:type="dxa"/>
            <w:gridSpan w:val="2"/>
            <w:vAlign w:val="center"/>
          </w:tcPr>
          <w:p w14:paraId="02D950FE" w14:textId="72A8DF1C" w:rsidR="00086F65" w:rsidRDefault="00086F65" w:rsidP="00086F65">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086F65">
              <w:rPr>
                <w:rFonts w:ascii="Calibri" w:hAnsi="Calibri" w:cs="Calibri"/>
                <w:b/>
                <w:sz w:val="22"/>
                <w:szCs w:val="22"/>
              </w:rPr>
              <w:t>Board Member Emanuel dissented because there was “a</w:t>
            </w:r>
            <w:r>
              <w:rPr>
                <w:rFonts w:ascii="Calibri" w:hAnsi="Calibri" w:cs="Calibri"/>
                <w:b/>
                <w:sz w:val="22"/>
                <w:szCs w:val="22"/>
              </w:rPr>
              <w:t xml:space="preserve"> </w:t>
            </w:r>
            <w:r w:rsidRPr="00086F65">
              <w:rPr>
                <w:rFonts w:ascii="Calibri" w:hAnsi="Calibri" w:cs="Calibri"/>
                <w:b/>
                <w:sz w:val="22"/>
                <w:szCs w:val="22"/>
              </w:rPr>
              <w:t>valid impasse.”  ROA.2170.  He explained that when the Union rejected DISH’s last, best, and final offer</w:t>
            </w:r>
            <w:r w:rsidR="00AB39BC">
              <w:rPr>
                <w:rFonts w:ascii="Calibri" w:hAnsi="Calibri" w:cs="Calibri"/>
                <w:b/>
                <w:sz w:val="22"/>
                <w:szCs w:val="22"/>
              </w:rPr>
              <w:t xml:space="preserve"> in December 2014</w:t>
            </w:r>
            <w:r w:rsidRPr="00086F65">
              <w:rPr>
                <w:rFonts w:ascii="Calibri" w:hAnsi="Calibri" w:cs="Calibri"/>
                <w:b/>
                <w:sz w:val="22"/>
                <w:szCs w:val="22"/>
              </w:rPr>
              <w:t xml:space="preserve">, “it appeared that further bargaining would not be productive.”  </w:t>
            </w:r>
            <w:r w:rsidRPr="00086F65">
              <w:rPr>
                <w:rFonts w:ascii="Calibri" w:hAnsi="Calibri" w:cs="Calibri"/>
                <w:b/>
                <w:i/>
                <w:sz w:val="22"/>
                <w:szCs w:val="22"/>
              </w:rPr>
              <w:t>Id.</w:t>
            </w:r>
            <w:r w:rsidRPr="00086F65">
              <w:rPr>
                <w:rFonts w:ascii="Calibri" w:hAnsi="Calibri" w:cs="Calibri"/>
                <w:b/>
                <w:sz w:val="22"/>
                <w:szCs w:val="22"/>
              </w:rPr>
              <w:t xml:space="preserve">  The Union’s conduct showed that it “was content with the status quo.</w:t>
            </w:r>
            <w:r w:rsidR="00AB39BC">
              <w:rPr>
                <w:rFonts w:ascii="Calibri" w:hAnsi="Calibri" w:cs="Calibri"/>
                <w:b/>
                <w:sz w:val="22"/>
                <w:szCs w:val="22"/>
              </w:rPr>
              <w:t xml:space="preserve">”  ROA.2171.  Thus, after DISH </w:t>
            </w:r>
            <w:r w:rsidRPr="00086F65">
              <w:rPr>
                <w:rFonts w:ascii="Calibri" w:hAnsi="Calibri" w:cs="Calibri"/>
                <w:b/>
                <w:sz w:val="22"/>
                <w:szCs w:val="22"/>
              </w:rPr>
              <w:t>repeated its final offer</w:t>
            </w:r>
            <w:r w:rsidR="00B63D44">
              <w:rPr>
                <w:rFonts w:ascii="Calibri" w:hAnsi="Calibri" w:cs="Calibri"/>
                <w:b/>
                <w:sz w:val="22"/>
                <w:szCs w:val="22"/>
              </w:rPr>
              <w:t xml:space="preserve"> </w:t>
            </w:r>
            <w:r w:rsidR="00AB39BC">
              <w:rPr>
                <w:rFonts w:ascii="Calibri" w:hAnsi="Calibri" w:cs="Calibri"/>
                <w:b/>
                <w:sz w:val="22"/>
                <w:szCs w:val="22"/>
              </w:rPr>
              <w:t xml:space="preserve">and </w:t>
            </w:r>
            <w:r w:rsidR="00B63D44">
              <w:rPr>
                <w:rFonts w:ascii="Calibri" w:hAnsi="Calibri" w:cs="Calibri"/>
                <w:b/>
                <w:sz w:val="22"/>
                <w:szCs w:val="22"/>
              </w:rPr>
              <w:t>t</w:t>
            </w:r>
            <w:r w:rsidR="00AB39BC" w:rsidRPr="00AB39BC">
              <w:rPr>
                <w:rFonts w:ascii="Calibri" w:hAnsi="Calibri" w:cs="Calibri"/>
                <w:b/>
                <w:sz w:val="22"/>
                <w:szCs w:val="22"/>
              </w:rPr>
              <w:t xml:space="preserve">he Union did not respond, “the parties were at impasse by at least April 23, 2016.”  </w:t>
            </w:r>
            <w:r w:rsidR="00AB39BC" w:rsidRPr="00AB39BC">
              <w:rPr>
                <w:rFonts w:ascii="Calibri" w:hAnsi="Calibri" w:cs="Calibri"/>
                <w:b/>
                <w:i/>
                <w:sz w:val="22"/>
                <w:szCs w:val="22"/>
              </w:rPr>
              <w:t xml:space="preserve">Id. </w:t>
            </w:r>
            <w:r w:rsidR="00AB39BC" w:rsidRPr="00AB39BC">
              <w:rPr>
                <w:rFonts w:ascii="Calibri" w:hAnsi="Calibri" w:cs="Calibri"/>
                <w:b/>
                <w:sz w:val="22"/>
                <w:szCs w:val="22"/>
              </w:rPr>
              <w:t xml:space="preserve">Because DISH lawfully implemented the terms of its final offer, Board Member </w:t>
            </w:r>
            <w:r w:rsidR="00B63D44" w:rsidRPr="00AB39BC">
              <w:rPr>
                <w:rFonts w:ascii="Calibri" w:hAnsi="Calibri" w:cs="Calibri"/>
                <w:b/>
                <w:sz w:val="22"/>
                <w:szCs w:val="22"/>
              </w:rPr>
              <w:t xml:space="preserve">Emanuel </w:t>
            </w:r>
            <w:r w:rsidR="00B63D44">
              <w:rPr>
                <w:rFonts w:ascii="Calibri" w:hAnsi="Calibri" w:cs="Calibri"/>
                <w:b/>
                <w:sz w:val="22"/>
                <w:szCs w:val="22"/>
              </w:rPr>
              <w:t>also</w:t>
            </w:r>
            <w:r w:rsidR="00AB39BC">
              <w:rPr>
                <w:rFonts w:ascii="Calibri" w:hAnsi="Calibri" w:cs="Calibri"/>
                <w:b/>
                <w:sz w:val="22"/>
                <w:szCs w:val="22"/>
              </w:rPr>
              <w:t xml:space="preserve"> found </w:t>
            </w:r>
            <w:r w:rsidR="00AB39BC" w:rsidRPr="00AB39BC">
              <w:rPr>
                <w:rFonts w:ascii="Calibri" w:hAnsi="Calibri" w:cs="Calibri"/>
                <w:b/>
                <w:sz w:val="22"/>
                <w:szCs w:val="22"/>
              </w:rPr>
              <w:t>there was no support for the Board’s constructive-discharge theory.</w:t>
            </w:r>
          </w:p>
        </w:tc>
      </w:tr>
      <w:tr w:rsidR="00427771" w:rsidRPr="00907D75" w14:paraId="2D1EBEB0" w14:textId="77777777" w:rsidTr="00B65C86">
        <w:trPr>
          <w:gridAfter w:val="1"/>
          <w:wAfter w:w="198" w:type="dxa"/>
          <w:trHeight w:val="4795"/>
        </w:trPr>
        <w:tc>
          <w:tcPr>
            <w:tcW w:w="5805" w:type="dxa"/>
            <w:vAlign w:val="center"/>
          </w:tcPr>
          <w:p w14:paraId="32A4A73F" w14:textId="0697E375" w:rsidR="00427771" w:rsidRDefault="004651F1"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the </w:t>
            </w:r>
            <w:r w:rsidR="001027D9">
              <w:rPr>
                <w:rFonts w:ascii="Calibri" w:hAnsi="Calibri" w:cs="Calibri"/>
                <w:b/>
                <w:sz w:val="28"/>
                <w:szCs w:val="28"/>
              </w:rPr>
              <w:t>Board</w:t>
            </w:r>
            <w:r>
              <w:rPr>
                <w:rFonts w:ascii="Calibri" w:hAnsi="Calibri" w:cs="Calibri"/>
                <w:b/>
                <w:sz w:val="28"/>
                <w:szCs w:val="28"/>
              </w:rPr>
              <w:t xml:space="preserve"> also file suit against DISH?</w:t>
            </w:r>
          </w:p>
        </w:tc>
        <w:tc>
          <w:tcPr>
            <w:tcW w:w="5805" w:type="dxa"/>
            <w:gridSpan w:val="2"/>
            <w:vAlign w:val="center"/>
          </w:tcPr>
          <w:p w14:paraId="71B0F7C9" w14:textId="4F0A0CD9" w:rsidR="00427771" w:rsidRDefault="004651F1" w:rsidP="00DC5B02">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4651F1">
              <w:rPr>
                <w:rFonts w:ascii="Calibri" w:hAnsi="Calibri" w:cs="Calibri"/>
                <w:b/>
                <w:sz w:val="22"/>
                <w:szCs w:val="22"/>
              </w:rPr>
              <w:t xml:space="preserve">The Board (acting through a Regional Director) </w:t>
            </w:r>
            <w:r>
              <w:rPr>
                <w:rFonts w:ascii="Calibri" w:hAnsi="Calibri" w:cs="Calibri"/>
                <w:b/>
                <w:sz w:val="22"/>
                <w:szCs w:val="22"/>
              </w:rPr>
              <w:t xml:space="preserve">separately </w:t>
            </w:r>
            <w:r w:rsidRPr="004651F1">
              <w:rPr>
                <w:rFonts w:ascii="Calibri" w:hAnsi="Calibri" w:cs="Calibri"/>
                <w:b/>
                <w:sz w:val="22"/>
                <w:szCs w:val="22"/>
              </w:rPr>
              <w:t xml:space="preserve">filed suit in district court under § 10(j) of the NLRA, 29 U.S.C. § 160(j), seeking interim injunctive relief pending resolution of the agency process that is the subject of this appeal.  </w:t>
            </w:r>
            <w:r w:rsidRPr="004651F1">
              <w:rPr>
                <w:rFonts w:ascii="Calibri" w:hAnsi="Calibri" w:cs="Calibri"/>
                <w:b/>
                <w:i/>
                <w:sz w:val="22"/>
                <w:szCs w:val="22"/>
              </w:rPr>
              <w:t>Kinard v. DISH Network Co</w:t>
            </w:r>
            <w:r>
              <w:rPr>
                <w:rFonts w:ascii="Calibri" w:hAnsi="Calibri" w:cs="Calibri"/>
                <w:b/>
                <w:i/>
                <w:sz w:val="22"/>
                <w:szCs w:val="22"/>
              </w:rPr>
              <w:t>.</w:t>
            </w:r>
            <w:r>
              <w:rPr>
                <w:rFonts w:ascii="Calibri" w:hAnsi="Calibri" w:cs="Calibri"/>
                <w:b/>
                <w:sz w:val="22"/>
                <w:szCs w:val="22"/>
              </w:rPr>
              <w:t xml:space="preserve"> (N.D. Tex. 2017).</w:t>
            </w:r>
          </w:p>
        </w:tc>
      </w:tr>
      <w:tr w:rsidR="0018549F" w:rsidRPr="00907D75" w14:paraId="0449E095" w14:textId="77777777" w:rsidTr="00B65C86">
        <w:trPr>
          <w:gridAfter w:val="1"/>
          <w:wAfter w:w="198" w:type="dxa"/>
          <w:trHeight w:val="4795"/>
        </w:trPr>
        <w:tc>
          <w:tcPr>
            <w:tcW w:w="5805" w:type="dxa"/>
            <w:vAlign w:val="center"/>
          </w:tcPr>
          <w:p w14:paraId="413C0798" w14:textId="34F2961B" w:rsidR="0018549F" w:rsidRDefault="008D05C2" w:rsidP="00363A6A">
            <w:pPr>
              <w:pStyle w:val="O-BodyText"/>
              <w:spacing w:after="120"/>
              <w:ind w:right="200"/>
              <w:jc w:val="both"/>
              <w:rPr>
                <w:rFonts w:ascii="Calibri" w:hAnsi="Calibri" w:cs="Calibri"/>
                <w:b/>
                <w:sz w:val="28"/>
                <w:szCs w:val="28"/>
              </w:rPr>
            </w:pPr>
            <w:r w:rsidRPr="008D05C2">
              <w:rPr>
                <w:rFonts w:ascii="Calibri" w:hAnsi="Calibri" w:cs="Calibri"/>
                <w:b/>
                <w:sz w:val="28"/>
                <w:szCs w:val="28"/>
              </w:rPr>
              <w:t xml:space="preserve">What did the district court decide in </w:t>
            </w:r>
            <w:r w:rsidRPr="008D05C2">
              <w:rPr>
                <w:rFonts w:ascii="Calibri" w:hAnsi="Calibri" w:cs="Calibri"/>
                <w:b/>
                <w:i/>
                <w:sz w:val="28"/>
                <w:szCs w:val="28"/>
              </w:rPr>
              <w:t xml:space="preserve">Kinard v. DISH Network Co. </w:t>
            </w:r>
            <w:r w:rsidRPr="008D05C2">
              <w:rPr>
                <w:rFonts w:ascii="Calibri" w:hAnsi="Calibri" w:cs="Calibri"/>
                <w:b/>
                <w:sz w:val="28"/>
                <w:szCs w:val="28"/>
              </w:rPr>
              <w:t>(N.D. Tex. 2017)?</w:t>
            </w:r>
          </w:p>
        </w:tc>
        <w:tc>
          <w:tcPr>
            <w:tcW w:w="5805" w:type="dxa"/>
            <w:gridSpan w:val="2"/>
            <w:vAlign w:val="center"/>
          </w:tcPr>
          <w:p w14:paraId="36FC3354" w14:textId="04CB6146" w:rsidR="0018549F" w:rsidRDefault="008D05C2" w:rsidP="00DC5B02">
            <w:pPr>
              <w:pStyle w:val="O-BodyText"/>
              <w:spacing w:after="120"/>
              <w:ind w:left="290" w:right="65"/>
              <w:jc w:val="both"/>
              <w:rPr>
                <w:rFonts w:ascii="Calibri" w:hAnsi="Calibri" w:cs="Calibri"/>
                <w:b/>
                <w:sz w:val="22"/>
                <w:szCs w:val="22"/>
              </w:rPr>
            </w:pPr>
            <w:r w:rsidRPr="008D05C2">
              <w:rPr>
                <w:rFonts w:ascii="Calibri" w:hAnsi="Calibri" w:cs="Calibri"/>
                <w:b/>
                <w:sz w:val="22"/>
                <w:szCs w:val="22"/>
                <w:highlight w:val="yellow"/>
              </w:rPr>
              <w:t xml:space="preserve">On January 14, 2017, the District Court for the Northern District of Texas granted the injunction in part, finding reasonable cause to believe that the parties were </w:t>
            </w:r>
            <w:r w:rsidRPr="008D05C2">
              <w:rPr>
                <w:rFonts w:ascii="Calibri" w:hAnsi="Calibri" w:cs="Calibri"/>
                <w:b/>
                <w:i/>
                <w:sz w:val="22"/>
                <w:szCs w:val="22"/>
                <w:highlight w:val="yellow"/>
              </w:rPr>
              <w:t>not</w:t>
            </w:r>
            <w:r w:rsidRPr="008D05C2">
              <w:rPr>
                <w:rFonts w:ascii="Calibri" w:hAnsi="Calibri" w:cs="Calibri"/>
                <w:b/>
                <w:sz w:val="22"/>
                <w:szCs w:val="22"/>
                <w:highlight w:val="yellow"/>
              </w:rPr>
              <w:t xml:space="preserve"> at impasse and that the unilateral wage cut likely caused </w:t>
            </w:r>
            <w:r w:rsidRPr="008D05C2">
              <w:rPr>
                <w:rFonts w:ascii="Calibri" w:hAnsi="Calibri" w:cs="Calibri"/>
                <w:b/>
                <w:i/>
                <w:sz w:val="22"/>
                <w:szCs w:val="22"/>
                <w:highlight w:val="yellow"/>
              </w:rPr>
              <w:t>irreparable harm</w:t>
            </w:r>
            <w:r w:rsidRPr="008D05C2">
              <w:rPr>
                <w:rFonts w:ascii="Calibri" w:hAnsi="Calibri" w:cs="Calibri"/>
                <w:b/>
                <w:sz w:val="22"/>
                <w:szCs w:val="22"/>
                <w:highlight w:val="yellow"/>
              </w:rPr>
              <w:t xml:space="preserve"> to the Union.  Accordingly, the District Court ordered DISH to restore QPC for unit employees pending the Board’s decision.  </w:t>
            </w:r>
            <w:r w:rsidR="00BE0799" w:rsidRPr="008D05C2">
              <w:rPr>
                <w:rFonts w:ascii="Calibri" w:hAnsi="Calibri" w:cs="Calibri"/>
                <w:b/>
                <w:sz w:val="22"/>
                <w:szCs w:val="22"/>
                <w:highlight w:val="yellow"/>
              </w:rPr>
              <w:t xml:space="preserve">NLRB 12.  </w:t>
            </w:r>
          </w:p>
        </w:tc>
      </w:tr>
      <w:tr w:rsidR="004651F1" w:rsidRPr="00907D75" w14:paraId="569241DA" w14:textId="77777777" w:rsidTr="00B65C86">
        <w:trPr>
          <w:gridAfter w:val="1"/>
          <w:wAfter w:w="198" w:type="dxa"/>
          <w:trHeight w:val="4795"/>
        </w:trPr>
        <w:tc>
          <w:tcPr>
            <w:tcW w:w="5805" w:type="dxa"/>
            <w:vAlign w:val="center"/>
          </w:tcPr>
          <w:p w14:paraId="439DB756" w14:textId="1E5E7622" w:rsidR="004651F1" w:rsidRDefault="004651F1"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008D05C2">
              <w:rPr>
                <w:rFonts w:ascii="Calibri" w:hAnsi="Calibri" w:cs="Calibri"/>
                <w:b/>
                <w:sz w:val="28"/>
                <w:szCs w:val="28"/>
              </w:rPr>
              <w:t xml:space="preserve">specifically </w:t>
            </w:r>
            <w:r>
              <w:rPr>
                <w:rFonts w:ascii="Calibri" w:hAnsi="Calibri" w:cs="Calibri"/>
                <w:b/>
                <w:sz w:val="28"/>
                <w:szCs w:val="28"/>
              </w:rPr>
              <w:t xml:space="preserve">did the district court </w:t>
            </w:r>
            <w:r w:rsidR="000C63E2">
              <w:rPr>
                <w:rFonts w:ascii="Calibri" w:hAnsi="Calibri" w:cs="Calibri"/>
                <w:b/>
                <w:sz w:val="28"/>
                <w:szCs w:val="28"/>
              </w:rPr>
              <w:t>decide</w:t>
            </w:r>
            <w:r>
              <w:rPr>
                <w:rFonts w:ascii="Calibri" w:hAnsi="Calibri" w:cs="Calibri"/>
                <w:b/>
                <w:sz w:val="28"/>
                <w:szCs w:val="28"/>
              </w:rPr>
              <w:t xml:space="preserve"> in </w:t>
            </w:r>
            <w:r w:rsidRPr="004651F1">
              <w:rPr>
                <w:rFonts w:ascii="Calibri" w:hAnsi="Calibri" w:cs="Calibri"/>
                <w:b/>
                <w:i/>
                <w:sz w:val="28"/>
                <w:szCs w:val="28"/>
              </w:rPr>
              <w:t>Kinard v. DISH Network Co.</w:t>
            </w:r>
            <w:r>
              <w:rPr>
                <w:rFonts w:ascii="Calibri" w:hAnsi="Calibri" w:cs="Calibri"/>
                <w:b/>
                <w:i/>
                <w:sz w:val="28"/>
                <w:szCs w:val="28"/>
              </w:rPr>
              <w:t xml:space="preserve"> </w:t>
            </w:r>
            <w:r>
              <w:rPr>
                <w:rFonts w:ascii="Calibri" w:hAnsi="Calibri" w:cs="Calibri"/>
                <w:b/>
                <w:sz w:val="28"/>
                <w:szCs w:val="28"/>
              </w:rPr>
              <w:t>(N.D. Tex. 2017)?</w:t>
            </w:r>
          </w:p>
        </w:tc>
        <w:tc>
          <w:tcPr>
            <w:tcW w:w="5805" w:type="dxa"/>
            <w:gridSpan w:val="2"/>
            <w:vAlign w:val="center"/>
          </w:tcPr>
          <w:p w14:paraId="43DFC67A" w14:textId="39609E56" w:rsidR="00BE0799" w:rsidRDefault="004651F1" w:rsidP="00BE0799">
            <w:pPr>
              <w:pStyle w:val="O-BodyText"/>
              <w:numPr>
                <w:ilvl w:val="0"/>
                <w:numId w:val="116"/>
              </w:numPr>
              <w:spacing w:after="120"/>
              <w:ind w:right="65"/>
              <w:jc w:val="both"/>
              <w:rPr>
                <w:rFonts w:ascii="Calibri" w:hAnsi="Calibri" w:cs="Calibri"/>
                <w:b/>
                <w:sz w:val="22"/>
                <w:szCs w:val="22"/>
              </w:rPr>
            </w:pPr>
            <w:r w:rsidRPr="004651F1">
              <w:rPr>
                <w:rFonts w:ascii="Calibri" w:hAnsi="Calibri" w:cs="Calibri"/>
                <w:b/>
                <w:sz w:val="22"/>
                <w:szCs w:val="22"/>
              </w:rPr>
              <w:t>The district court declined to reinstate</w:t>
            </w:r>
            <w:r>
              <w:rPr>
                <w:rFonts w:ascii="Calibri" w:hAnsi="Calibri" w:cs="Calibri"/>
                <w:b/>
                <w:sz w:val="22"/>
                <w:szCs w:val="22"/>
              </w:rPr>
              <w:t xml:space="preserve"> the 17 employees because </w:t>
            </w:r>
            <w:r w:rsidRPr="004651F1">
              <w:rPr>
                <w:rFonts w:ascii="Calibri" w:hAnsi="Calibri" w:cs="Calibri"/>
                <w:b/>
                <w:sz w:val="22"/>
                <w:szCs w:val="22"/>
              </w:rPr>
              <w:t>the Regional Director had failed to show</w:t>
            </w:r>
            <w:r w:rsidR="000C63E2">
              <w:rPr>
                <w:rFonts w:ascii="Calibri" w:hAnsi="Calibri" w:cs="Calibri"/>
                <w:b/>
                <w:sz w:val="22"/>
                <w:szCs w:val="22"/>
              </w:rPr>
              <w:t xml:space="preserve"> any “anti-</w:t>
            </w:r>
            <w:r w:rsidRPr="004651F1">
              <w:rPr>
                <w:rFonts w:ascii="Calibri" w:hAnsi="Calibri" w:cs="Calibri"/>
                <w:b/>
                <w:sz w:val="22"/>
                <w:szCs w:val="22"/>
              </w:rPr>
              <w:t>union sentiment [that] arose out of the alleged constructive discharge of these emplo</w:t>
            </w:r>
            <w:r>
              <w:rPr>
                <w:rFonts w:ascii="Calibri" w:hAnsi="Calibri" w:cs="Calibri"/>
                <w:b/>
                <w:sz w:val="22"/>
                <w:szCs w:val="22"/>
              </w:rPr>
              <w:t>yees.</w:t>
            </w:r>
            <w:r w:rsidRPr="004651F1">
              <w:rPr>
                <w:rFonts w:ascii="Calibri" w:hAnsi="Calibri" w:cs="Calibri"/>
                <w:b/>
                <w:sz w:val="22"/>
                <w:szCs w:val="22"/>
              </w:rPr>
              <w:t>”</w:t>
            </w:r>
            <w:r>
              <w:rPr>
                <w:rFonts w:ascii="Calibri" w:hAnsi="Calibri" w:cs="Calibri"/>
                <w:b/>
                <w:sz w:val="22"/>
                <w:szCs w:val="22"/>
              </w:rPr>
              <w:t xml:space="preserve"> </w:t>
            </w:r>
            <w:r w:rsidRPr="004651F1">
              <w:rPr>
                <w:rFonts w:ascii="Calibri" w:hAnsi="Calibri" w:cs="Calibri"/>
                <w:b/>
                <w:sz w:val="22"/>
                <w:szCs w:val="22"/>
              </w:rPr>
              <w:t xml:space="preserve"> </w:t>
            </w:r>
            <w:r w:rsidRPr="004651F1">
              <w:rPr>
                <w:rFonts w:ascii="Calibri" w:hAnsi="Calibri" w:cs="Calibri"/>
                <w:b/>
                <w:i/>
                <w:sz w:val="22"/>
                <w:szCs w:val="22"/>
              </w:rPr>
              <w:t>Kinard</w:t>
            </w:r>
            <w:r w:rsidRPr="004651F1">
              <w:rPr>
                <w:rFonts w:ascii="Calibri" w:hAnsi="Calibri" w:cs="Calibri"/>
                <w:b/>
                <w:sz w:val="22"/>
                <w:szCs w:val="22"/>
              </w:rPr>
              <w:t xml:space="preserve"> </w:t>
            </w:r>
            <w:r w:rsidR="00BE0799">
              <w:rPr>
                <w:rFonts w:ascii="Calibri" w:hAnsi="Calibri" w:cs="Calibri"/>
                <w:b/>
                <w:sz w:val="22"/>
                <w:szCs w:val="22"/>
              </w:rPr>
              <w:t>at 780-81, 784</w:t>
            </w:r>
            <w:r w:rsidRPr="004651F1">
              <w:rPr>
                <w:rFonts w:ascii="Calibri" w:hAnsi="Calibri" w:cs="Calibri"/>
                <w:b/>
                <w:sz w:val="22"/>
                <w:szCs w:val="22"/>
              </w:rPr>
              <w:t xml:space="preserve">.  </w:t>
            </w:r>
          </w:p>
          <w:p w14:paraId="148F3FE0" w14:textId="170B3B60" w:rsidR="004651F1" w:rsidRDefault="004651F1" w:rsidP="00BE0799">
            <w:pPr>
              <w:pStyle w:val="O-BodyText"/>
              <w:numPr>
                <w:ilvl w:val="0"/>
                <w:numId w:val="116"/>
              </w:numPr>
              <w:spacing w:after="120"/>
              <w:ind w:right="65"/>
              <w:jc w:val="both"/>
              <w:rPr>
                <w:rFonts w:ascii="Calibri" w:hAnsi="Calibri" w:cs="Calibri"/>
                <w:b/>
                <w:sz w:val="22"/>
                <w:szCs w:val="22"/>
              </w:rPr>
            </w:pPr>
            <w:r w:rsidRPr="004651F1">
              <w:rPr>
                <w:rFonts w:ascii="Calibri" w:hAnsi="Calibri" w:cs="Calibri"/>
                <w:b/>
                <w:sz w:val="22"/>
                <w:szCs w:val="22"/>
              </w:rPr>
              <w:t>The court also declined to enter an injunction requiring</w:t>
            </w:r>
            <w:r>
              <w:rPr>
                <w:rFonts w:ascii="Calibri" w:hAnsi="Calibri" w:cs="Calibri"/>
                <w:b/>
                <w:sz w:val="22"/>
                <w:szCs w:val="22"/>
              </w:rPr>
              <w:t xml:space="preserve"> DISH to bargain in good faith </w:t>
            </w:r>
            <w:r w:rsidRPr="004651F1">
              <w:rPr>
                <w:rFonts w:ascii="Calibri" w:hAnsi="Calibri" w:cs="Calibri"/>
                <w:b/>
                <w:sz w:val="22"/>
                <w:szCs w:val="22"/>
              </w:rPr>
              <w:t>because “[t]here is no evidence that DISH has refused to bargain with the Union after declaring impasse and imposing the new wage reduction” or “evidence of any other ongoing unfair labor practices that threaten to weaken t</w:t>
            </w:r>
            <w:r>
              <w:rPr>
                <w:rFonts w:ascii="Calibri" w:hAnsi="Calibri" w:cs="Calibri"/>
                <w:b/>
                <w:sz w:val="22"/>
                <w:szCs w:val="22"/>
              </w:rPr>
              <w:t>he Union or harm unit employees.</w:t>
            </w:r>
            <w:r w:rsidRPr="004651F1">
              <w:rPr>
                <w:rFonts w:ascii="Calibri" w:hAnsi="Calibri" w:cs="Calibri"/>
                <w:b/>
                <w:sz w:val="22"/>
                <w:szCs w:val="22"/>
              </w:rPr>
              <w:t xml:space="preserve">” </w:t>
            </w:r>
            <w:r w:rsidR="001112D8">
              <w:rPr>
                <w:rFonts w:ascii="Calibri" w:hAnsi="Calibri" w:cs="Calibri"/>
                <w:b/>
                <w:i/>
                <w:sz w:val="22"/>
                <w:szCs w:val="22"/>
              </w:rPr>
              <w:t xml:space="preserve">Id. </w:t>
            </w:r>
            <w:r w:rsidR="00BE0799">
              <w:rPr>
                <w:rFonts w:ascii="Calibri" w:hAnsi="Calibri" w:cs="Calibri"/>
                <w:b/>
                <w:sz w:val="22"/>
                <w:szCs w:val="22"/>
              </w:rPr>
              <w:t>at 780-81, 784-85.</w:t>
            </w:r>
          </w:p>
        </w:tc>
      </w:tr>
      <w:tr w:rsidR="004300B8" w:rsidRPr="00907D75" w14:paraId="68603DE0" w14:textId="77777777" w:rsidTr="00B65C86">
        <w:trPr>
          <w:gridAfter w:val="1"/>
          <w:wAfter w:w="198" w:type="dxa"/>
          <w:trHeight w:val="4795"/>
        </w:trPr>
        <w:tc>
          <w:tcPr>
            <w:tcW w:w="5805" w:type="dxa"/>
            <w:vAlign w:val="center"/>
          </w:tcPr>
          <w:p w14:paraId="59AA3741" w14:textId="4BFE298B" w:rsidR="004300B8" w:rsidRDefault="004300B8" w:rsidP="00363A6A">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did the district court decide regarding restoring wages to the 17 employees?</w:t>
            </w:r>
          </w:p>
        </w:tc>
        <w:tc>
          <w:tcPr>
            <w:tcW w:w="5805" w:type="dxa"/>
            <w:gridSpan w:val="2"/>
            <w:vAlign w:val="center"/>
          </w:tcPr>
          <w:p w14:paraId="72169BB4" w14:textId="5409D514" w:rsidR="004300B8" w:rsidRPr="001112D8" w:rsidRDefault="004300B8" w:rsidP="00DC5B02">
            <w:pPr>
              <w:pStyle w:val="O-BodyText"/>
              <w:spacing w:after="120"/>
              <w:ind w:left="290" w:right="65"/>
              <w:jc w:val="both"/>
              <w:rPr>
                <w:rFonts w:ascii="Calibri" w:hAnsi="Calibri" w:cs="Calibri"/>
                <w:b/>
                <w:sz w:val="22"/>
                <w:szCs w:val="22"/>
              </w:rPr>
            </w:pPr>
            <w:r w:rsidRPr="004300B8">
              <w:rPr>
                <w:rFonts w:ascii="Calibri" w:hAnsi="Calibri" w:cs="Calibri"/>
                <w:b/>
                <w:sz w:val="22"/>
                <w:szCs w:val="22"/>
              </w:rPr>
              <w:t xml:space="preserve">The </w:t>
            </w:r>
            <w:r>
              <w:rPr>
                <w:rFonts w:ascii="Calibri" w:hAnsi="Calibri" w:cs="Calibri"/>
                <w:b/>
                <w:sz w:val="22"/>
                <w:szCs w:val="22"/>
              </w:rPr>
              <w:t xml:space="preserve">district </w:t>
            </w:r>
            <w:r w:rsidRPr="004300B8">
              <w:rPr>
                <w:rFonts w:ascii="Calibri" w:hAnsi="Calibri" w:cs="Calibri"/>
                <w:b/>
                <w:sz w:val="22"/>
                <w:szCs w:val="22"/>
              </w:rPr>
              <w:t>court require</w:t>
            </w:r>
            <w:r>
              <w:rPr>
                <w:rFonts w:ascii="Calibri" w:hAnsi="Calibri" w:cs="Calibri"/>
                <w:b/>
                <w:sz w:val="22"/>
                <w:szCs w:val="22"/>
              </w:rPr>
              <w:t>d</w:t>
            </w:r>
            <w:r w:rsidRPr="004300B8">
              <w:rPr>
                <w:rFonts w:ascii="Calibri" w:hAnsi="Calibri" w:cs="Calibri"/>
                <w:b/>
                <w:sz w:val="22"/>
                <w:szCs w:val="22"/>
              </w:rPr>
              <w:t xml:space="preserve"> DISH to restore wages, on an interim basis, to the levels that existed before it implemented its final offer.  </w:t>
            </w:r>
            <w:r>
              <w:rPr>
                <w:rFonts w:ascii="Calibri" w:hAnsi="Calibri" w:cs="Calibri"/>
                <w:b/>
                <w:i/>
                <w:sz w:val="22"/>
                <w:szCs w:val="22"/>
              </w:rPr>
              <w:t>Kinard</w:t>
            </w:r>
            <w:r>
              <w:rPr>
                <w:rFonts w:ascii="Calibri" w:hAnsi="Calibri" w:cs="Calibri"/>
                <w:b/>
                <w:sz w:val="22"/>
                <w:szCs w:val="22"/>
              </w:rPr>
              <w:t xml:space="preserve"> </w:t>
            </w:r>
            <w:r w:rsidR="001112D8">
              <w:rPr>
                <w:rFonts w:ascii="Calibri" w:hAnsi="Calibri" w:cs="Calibri"/>
                <w:b/>
                <w:sz w:val="22"/>
                <w:szCs w:val="22"/>
              </w:rPr>
              <w:t>at 785</w:t>
            </w:r>
            <w:r w:rsidRPr="004300B8">
              <w:rPr>
                <w:rFonts w:ascii="Calibri" w:hAnsi="Calibri" w:cs="Calibri"/>
                <w:b/>
                <w:sz w:val="22"/>
                <w:szCs w:val="22"/>
              </w:rPr>
              <w:t>.</w:t>
            </w:r>
            <w:r w:rsidR="00BE0799">
              <w:rPr>
                <w:rFonts w:ascii="Calibri" w:hAnsi="Calibri" w:cs="Calibri"/>
                <w:b/>
                <w:sz w:val="22"/>
                <w:szCs w:val="22"/>
              </w:rPr>
              <w:t xml:space="preserve"> </w:t>
            </w:r>
            <w:r w:rsidRPr="004300B8">
              <w:rPr>
                <w:rFonts w:ascii="Calibri" w:hAnsi="Calibri" w:cs="Calibri"/>
                <w:b/>
                <w:sz w:val="22"/>
                <w:szCs w:val="22"/>
              </w:rPr>
              <w:t xml:space="preserve"> It concluded that the Board had “reasonable cause to believe that the parties were not at an impasse,” and that restoring wages was necessary “to </w:t>
            </w:r>
            <w:proofErr w:type="gramStart"/>
            <w:r w:rsidRPr="004300B8">
              <w:rPr>
                <w:rFonts w:ascii="Calibri" w:hAnsi="Calibri" w:cs="Calibri"/>
                <w:b/>
                <w:sz w:val="22"/>
                <w:szCs w:val="22"/>
              </w:rPr>
              <w:t>prevent[</w:t>
            </w:r>
            <w:proofErr w:type="gramEnd"/>
            <w:r w:rsidRPr="004300B8">
              <w:rPr>
                <w:rFonts w:ascii="Calibri" w:hAnsi="Calibri" w:cs="Calibri"/>
                <w:b/>
                <w:sz w:val="22"/>
                <w:szCs w:val="22"/>
              </w:rPr>
              <w:t xml:space="preserve">] further injury and </w:t>
            </w:r>
            <w:proofErr w:type="spellStart"/>
            <w:r w:rsidRPr="004300B8">
              <w:rPr>
                <w:rFonts w:ascii="Calibri" w:hAnsi="Calibri" w:cs="Calibri"/>
                <w:b/>
                <w:sz w:val="22"/>
                <w:szCs w:val="22"/>
              </w:rPr>
              <w:t>restor</w:t>
            </w:r>
            <w:proofErr w:type="spellEnd"/>
            <w:r w:rsidRPr="004300B8">
              <w:rPr>
                <w:rFonts w:ascii="Calibri" w:hAnsi="Calibri" w:cs="Calibri"/>
                <w:b/>
                <w:sz w:val="22"/>
                <w:szCs w:val="22"/>
              </w:rPr>
              <w:t xml:space="preserve">[e] the status quo … [and] preserve the remedial powers of the NLRB.”  </w:t>
            </w:r>
            <w:r w:rsidRPr="004300B8">
              <w:rPr>
                <w:rFonts w:ascii="Calibri" w:hAnsi="Calibri" w:cs="Calibri"/>
                <w:b/>
                <w:i/>
                <w:sz w:val="22"/>
                <w:szCs w:val="22"/>
              </w:rPr>
              <w:t>Id.</w:t>
            </w:r>
            <w:r w:rsidR="001112D8">
              <w:rPr>
                <w:rFonts w:ascii="Calibri" w:hAnsi="Calibri" w:cs="Calibri"/>
                <w:b/>
                <w:sz w:val="22"/>
                <w:szCs w:val="22"/>
              </w:rPr>
              <w:t xml:space="preserve"> at 780, 783.</w:t>
            </w:r>
          </w:p>
        </w:tc>
      </w:tr>
      <w:tr w:rsidR="00BE0799" w:rsidRPr="00907D75" w14:paraId="2035F38C" w14:textId="77777777" w:rsidTr="00B65C86">
        <w:trPr>
          <w:gridAfter w:val="1"/>
          <w:wAfter w:w="198" w:type="dxa"/>
          <w:trHeight w:val="4795"/>
        </w:trPr>
        <w:tc>
          <w:tcPr>
            <w:tcW w:w="5805" w:type="dxa"/>
            <w:vAlign w:val="center"/>
          </w:tcPr>
          <w:p w14:paraId="050CBD56" w14:textId="5F5BE31C" w:rsidR="00BE0799" w:rsidRDefault="00BE0799" w:rsidP="00363A6A">
            <w:pPr>
              <w:pStyle w:val="O-BodyText"/>
              <w:spacing w:after="120"/>
              <w:ind w:right="200"/>
              <w:jc w:val="both"/>
              <w:rPr>
                <w:rFonts w:ascii="Calibri" w:hAnsi="Calibri" w:cs="Calibri"/>
                <w:b/>
                <w:sz w:val="28"/>
                <w:szCs w:val="28"/>
              </w:rPr>
            </w:pPr>
            <w:r>
              <w:rPr>
                <w:rFonts w:ascii="Calibri" w:hAnsi="Calibri" w:cs="Calibri"/>
                <w:b/>
                <w:sz w:val="28"/>
                <w:szCs w:val="28"/>
              </w:rPr>
              <w:t>What did “reasonable cause” mean according to the district court?</w:t>
            </w:r>
          </w:p>
        </w:tc>
        <w:tc>
          <w:tcPr>
            <w:tcW w:w="5805" w:type="dxa"/>
            <w:gridSpan w:val="2"/>
            <w:vAlign w:val="center"/>
          </w:tcPr>
          <w:p w14:paraId="54C838C0" w14:textId="7D9B07C3" w:rsidR="00BE0799" w:rsidRPr="004300B8" w:rsidRDefault="00BE0799" w:rsidP="00DC5B02">
            <w:pPr>
              <w:pStyle w:val="O-BodyText"/>
              <w:spacing w:after="120"/>
              <w:ind w:left="290" w:right="65"/>
              <w:jc w:val="both"/>
              <w:rPr>
                <w:rFonts w:ascii="Calibri" w:hAnsi="Calibri" w:cs="Calibri"/>
                <w:b/>
                <w:sz w:val="22"/>
                <w:szCs w:val="22"/>
              </w:rPr>
            </w:pPr>
            <w:r w:rsidRPr="00BE0799">
              <w:rPr>
                <w:rFonts w:ascii="Calibri" w:hAnsi="Calibri" w:cs="Calibri"/>
                <w:b/>
                <w:sz w:val="22"/>
                <w:szCs w:val="22"/>
              </w:rPr>
              <w:t xml:space="preserve">“Reasonable cause” means that “that the Board’s theories of law and fact are not insubstantial or frivolous.”  </w:t>
            </w:r>
            <w:r>
              <w:rPr>
                <w:rFonts w:ascii="Calibri" w:hAnsi="Calibri" w:cs="Calibri"/>
                <w:b/>
                <w:i/>
                <w:sz w:val="22"/>
                <w:szCs w:val="22"/>
              </w:rPr>
              <w:t>Kinard</w:t>
            </w:r>
            <w:r>
              <w:rPr>
                <w:rFonts w:ascii="Calibri" w:hAnsi="Calibri" w:cs="Calibri"/>
                <w:b/>
                <w:sz w:val="22"/>
                <w:szCs w:val="22"/>
              </w:rPr>
              <w:t xml:space="preserve"> at </w:t>
            </w:r>
            <w:r w:rsidR="009F1A59">
              <w:rPr>
                <w:rFonts w:ascii="Calibri" w:hAnsi="Calibri" w:cs="Calibri"/>
                <w:b/>
                <w:sz w:val="22"/>
                <w:szCs w:val="22"/>
              </w:rPr>
              <w:t>778</w:t>
            </w:r>
            <w:r w:rsidRPr="004300B8">
              <w:rPr>
                <w:rFonts w:ascii="Calibri" w:hAnsi="Calibri" w:cs="Calibri"/>
                <w:b/>
                <w:sz w:val="22"/>
                <w:szCs w:val="22"/>
              </w:rPr>
              <w:t>.</w:t>
            </w:r>
          </w:p>
        </w:tc>
      </w:tr>
      <w:tr w:rsidR="004300B8" w:rsidRPr="00907D75" w14:paraId="6A116225" w14:textId="77777777" w:rsidTr="00B65C86">
        <w:trPr>
          <w:gridAfter w:val="1"/>
          <w:wAfter w:w="198" w:type="dxa"/>
          <w:trHeight w:val="4795"/>
        </w:trPr>
        <w:tc>
          <w:tcPr>
            <w:tcW w:w="5805" w:type="dxa"/>
            <w:vAlign w:val="center"/>
          </w:tcPr>
          <w:p w14:paraId="117A3EC2" w14:textId="2C7C0E7B" w:rsidR="004300B8" w:rsidRPr="004300B8" w:rsidRDefault="004300B8" w:rsidP="00363A6A">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this Court decide in </w:t>
            </w:r>
            <w:r w:rsidRPr="004300B8">
              <w:rPr>
                <w:rFonts w:ascii="Calibri" w:hAnsi="Calibri" w:cs="Calibri"/>
                <w:b/>
                <w:i/>
                <w:sz w:val="28"/>
                <w:szCs w:val="28"/>
              </w:rPr>
              <w:t>Kinard v. DISH Network Co.</w:t>
            </w:r>
            <w:r>
              <w:rPr>
                <w:rFonts w:ascii="Calibri" w:hAnsi="Calibri" w:cs="Calibri"/>
                <w:b/>
                <w:sz w:val="28"/>
                <w:szCs w:val="28"/>
              </w:rPr>
              <w:t xml:space="preserve"> (5th Cir. 2018)?</w:t>
            </w:r>
          </w:p>
        </w:tc>
        <w:tc>
          <w:tcPr>
            <w:tcW w:w="5805" w:type="dxa"/>
            <w:gridSpan w:val="2"/>
            <w:vAlign w:val="center"/>
          </w:tcPr>
          <w:p w14:paraId="19C65E03" w14:textId="17096E00" w:rsidR="004300B8" w:rsidRPr="004300B8" w:rsidRDefault="009F1A59" w:rsidP="00DC5B02">
            <w:pPr>
              <w:pStyle w:val="O-BodyText"/>
              <w:spacing w:after="120"/>
              <w:ind w:left="290" w:right="65"/>
              <w:jc w:val="both"/>
              <w:rPr>
                <w:rFonts w:ascii="Calibri" w:hAnsi="Calibri" w:cs="Calibri"/>
                <w:b/>
                <w:sz w:val="22"/>
                <w:szCs w:val="22"/>
              </w:rPr>
            </w:pPr>
            <w:r>
              <w:rPr>
                <w:rFonts w:ascii="Calibri" w:hAnsi="Calibri" w:cs="Calibri"/>
                <w:b/>
                <w:sz w:val="22"/>
                <w:szCs w:val="22"/>
              </w:rPr>
              <w:t>T</w:t>
            </w:r>
            <w:r w:rsidR="004300B8" w:rsidRPr="004300B8">
              <w:rPr>
                <w:rFonts w:ascii="Calibri" w:hAnsi="Calibri" w:cs="Calibri"/>
                <w:b/>
                <w:sz w:val="22"/>
                <w:szCs w:val="22"/>
              </w:rPr>
              <w:t xml:space="preserve">his Court </w:t>
            </w:r>
            <w:r>
              <w:rPr>
                <w:rFonts w:ascii="Calibri" w:hAnsi="Calibri" w:cs="Calibri"/>
                <w:b/>
                <w:sz w:val="22"/>
                <w:szCs w:val="22"/>
              </w:rPr>
              <w:t xml:space="preserve">affirmed the district court on appeal.  It </w:t>
            </w:r>
            <w:r w:rsidR="004300B8" w:rsidRPr="004300B8">
              <w:rPr>
                <w:rFonts w:ascii="Calibri" w:hAnsi="Calibri" w:cs="Calibri"/>
                <w:b/>
                <w:sz w:val="22"/>
                <w:szCs w:val="22"/>
              </w:rPr>
              <w:t xml:space="preserve">found that the district court’s decision to restore the wage scale was not an abuse of </w:t>
            </w:r>
            <w:proofErr w:type="gramStart"/>
            <w:r w:rsidR="004300B8" w:rsidRPr="004300B8">
              <w:rPr>
                <w:rFonts w:ascii="Calibri" w:hAnsi="Calibri" w:cs="Calibri"/>
                <w:b/>
                <w:sz w:val="22"/>
                <w:szCs w:val="22"/>
              </w:rPr>
              <w:t>discretion, and</w:t>
            </w:r>
            <w:proofErr w:type="gramEnd"/>
            <w:r w:rsidR="004300B8" w:rsidRPr="004300B8">
              <w:rPr>
                <w:rFonts w:ascii="Calibri" w:hAnsi="Calibri" w:cs="Calibri"/>
                <w:b/>
                <w:sz w:val="22"/>
                <w:szCs w:val="22"/>
              </w:rPr>
              <w:t xml:space="preserve"> rejected the Regional Director’s cross-appeal seeking to order DISH to bargain in good faith.  </w:t>
            </w:r>
            <w:r w:rsidR="004300B8" w:rsidRPr="004300B8">
              <w:rPr>
                <w:rFonts w:ascii="Calibri" w:hAnsi="Calibri" w:cs="Calibri"/>
                <w:b/>
                <w:i/>
                <w:sz w:val="22"/>
                <w:szCs w:val="22"/>
              </w:rPr>
              <w:t>Kinard v. DISH Network Corp</w:t>
            </w:r>
            <w:r w:rsidR="004300B8">
              <w:rPr>
                <w:rFonts w:ascii="Calibri" w:hAnsi="Calibri" w:cs="Calibri"/>
                <w:b/>
                <w:sz w:val="22"/>
                <w:szCs w:val="22"/>
              </w:rPr>
              <w:t>.</w:t>
            </w:r>
            <w:r>
              <w:rPr>
                <w:rFonts w:ascii="Calibri" w:hAnsi="Calibri" w:cs="Calibri"/>
                <w:b/>
                <w:sz w:val="22"/>
                <w:szCs w:val="22"/>
              </w:rPr>
              <w:t xml:space="preserve"> at 616-17</w:t>
            </w:r>
            <w:r w:rsidR="004300B8">
              <w:rPr>
                <w:rFonts w:ascii="Calibri" w:hAnsi="Calibri" w:cs="Calibri"/>
                <w:b/>
                <w:sz w:val="22"/>
                <w:szCs w:val="22"/>
              </w:rPr>
              <w:t xml:space="preserve"> </w:t>
            </w:r>
            <w:r w:rsidR="004300B8" w:rsidRPr="004300B8">
              <w:rPr>
                <w:rFonts w:ascii="Calibri" w:hAnsi="Calibri" w:cs="Calibri"/>
                <w:b/>
                <w:sz w:val="22"/>
                <w:szCs w:val="22"/>
              </w:rPr>
              <w:t>(5th Cir. 2018).</w:t>
            </w:r>
          </w:p>
        </w:tc>
      </w:tr>
      <w:tr w:rsidR="0049117D" w:rsidRPr="00907D75" w14:paraId="6BC6C0A3" w14:textId="77777777" w:rsidTr="00B65C86">
        <w:trPr>
          <w:gridAfter w:val="1"/>
          <w:wAfter w:w="198" w:type="dxa"/>
          <w:trHeight w:val="4795"/>
        </w:trPr>
        <w:tc>
          <w:tcPr>
            <w:tcW w:w="5805" w:type="dxa"/>
            <w:vAlign w:val="center"/>
          </w:tcPr>
          <w:p w14:paraId="4AFEC9A2" w14:textId="77777777" w:rsidR="0049117D" w:rsidRDefault="0049117D" w:rsidP="00363A6A">
            <w:pPr>
              <w:pStyle w:val="O-BodyText"/>
              <w:spacing w:after="120"/>
              <w:ind w:right="200"/>
              <w:jc w:val="both"/>
              <w:rPr>
                <w:rFonts w:ascii="Calibri" w:hAnsi="Calibri" w:cs="Calibri"/>
                <w:b/>
                <w:sz w:val="28"/>
                <w:szCs w:val="28"/>
              </w:rPr>
            </w:pPr>
          </w:p>
        </w:tc>
        <w:tc>
          <w:tcPr>
            <w:tcW w:w="5805" w:type="dxa"/>
            <w:gridSpan w:val="2"/>
            <w:vAlign w:val="center"/>
          </w:tcPr>
          <w:p w14:paraId="2B8A17FB" w14:textId="77777777" w:rsidR="0049117D" w:rsidRDefault="0049117D" w:rsidP="00DC5B02">
            <w:pPr>
              <w:pStyle w:val="O-BodyText"/>
              <w:spacing w:after="120"/>
              <w:ind w:left="290" w:right="65"/>
              <w:jc w:val="both"/>
              <w:rPr>
                <w:rFonts w:ascii="Calibri" w:hAnsi="Calibri" w:cs="Calibri"/>
                <w:b/>
                <w:sz w:val="22"/>
                <w:szCs w:val="22"/>
              </w:rPr>
            </w:pPr>
          </w:p>
        </w:tc>
      </w:tr>
    </w:tbl>
    <w:p w14:paraId="2E3C18FC" w14:textId="77777777" w:rsidR="00B65C86" w:rsidRDefault="00B65C86" w:rsidP="005F53E4">
      <w:pPr>
        <w:pStyle w:val="Heading1"/>
        <w:numPr>
          <w:ilvl w:val="0"/>
          <w:numId w:val="0"/>
        </w:numPr>
        <w:spacing w:after="120"/>
        <w:rPr>
          <w:rFonts w:ascii="Calibri" w:hAnsi="Calibri" w:cs="Calibri"/>
        </w:rPr>
      </w:pPr>
    </w:p>
    <w:p w14:paraId="124EED2B" w14:textId="66E9C014" w:rsidR="00B65C86" w:rsidRPr="00B65C86" w:rsidRDefault="00B65C86">
      <w:pPr>
        <w:spacing w:after="240"/>
        <w:rPr>
          <w:rFonts w:ascii="Calibri" w:hAnsi="Calibri" w:cs="Calibri"/>
          <w:b/>
          <w:u w:val="single"/>
        </w:rPr>
      </w:pPr>
      <w:r>
        <w:rPr>
          <w:rFonts w:ascii="Calibri" w:hAnsi="Calibri" w:cs="Calibri"/>
        </w:rPr>
        <w:br w:type="page"/>
      </w:r>
      <w:r w:rsidRPr="00B65C86">
        <w:rPr>
          <w:rFonts w:ascii="Calibri" w:hAnsi="Calibri" w:cs="Calibri"/>
          <w:b/>
          <w:u w:val="single"/>
        </w:rPr>
        <w:lastRenderedPageBreak/>
        <w:t xml:space="preserve">Arguments </w:t>
      </w:r>
    </w:p>
    <w:tbl>
      <w:tblPr>
        <w:tblStyle w:val="TableGrid"/>
        <w:tblW w:w="118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904"/>
        <w:gridCol w:w="5904"/>
      </w:tblGrid>
      <w:tr w:rsidR="00B65C86" w:rsidRPr="0010708E" w14:paraId="1AAA89E7" w14:textId="77777777" w:rsidTr="008F6150">
        <w:trPr>
          <w:trHeight w:val="4795"/>
        </w:trPr>
        <w:tc>
          <w:tcPr>
            <w:tcW w:w="5904" w:type="dxa"/>
            <w:vAlign w:val="center"/>
          </w:tcPr>
          <w:p w14:paraId="51816711" w14:textId="77777777" w:rsidR="00B65C86" w:rsidRDefault="00B65C86" w:rsidP="00B65C86">
            <w:pPr>
              <w:pStyle w:val="O-BodyText"/>
              <w:spacing w:afterLines="120" w:after="288"/>
              <w:ind w:right="108"/>
              <w:jc w:val="center"/>
              <w:rPr>
                <w:rFonts w:ascii="Calibri" w:hAnsi="Calibri"/>
                <w:b/>
                <w:bCs/>
                <w:sz w:val="52"/>
                <w:szCs w:val="52"/>
              </w:rPr>
            </w:pPr>
            <w:r>
              <w:rPr>
                <w:rFonts w:ascii="Calibri" w:hAnsi="Calibri"/>
                <w:b/>
                <w:bCs/>
                <w:sz w:val="52"/>
                <w:szCs w:val="52"/>
              </w:rPr>
              <w:t>Standard of Review</w:t>
            </w:r>
          </w:p>
        </w:tc>
        <w:tc>
          <w:tcPr>
            <w:tcW w:w="5904" w:type="dxa"/>
            <w:vAlign w:val="center"/>
          </w:tcPr>
          <w:p w14:paraId="6C5BD941" w14:textId="77777777" w:rsidR="00B65C86" w:rsidRPr="0010708E" w:rsidRDefault="00B65C86" w:rsidP="00B65C86">
            <w:pPr>
              <w:pStyle w:val="O-BodyText"/>
              <w:spacing w:afterLines="120" w:after="288"/>
              <w:ind w:right="162"/>
              <w:jc w:val="center"/>
              <w:rPr>
                <w:rFonts w:ascii="Calibri" w:hAnsi="Calibri"/>
                <w:b/>
                <w:bCs/>
                <w:sz w:val="52"/>
                <w:szCs w:val="52"/>
              </w:rPr>
            </w:pPr>
            <w:r>
              <w:rPr>
                <w:rFonts w:ascii="Calibri" w:hAnsi="Calibri"/>
                <w:b/>
                <w:bCs/>
                <w:sz w:val="52"/>
                <w:szCs w:val="52"/>
              </w:rPr>
              <w:t>Color:</w:t>
            </w:r>
          </w:p>
        </w:tc>
      </w:tr>
      <w:tr w:rsidR="00B65C86" w:rsidRPr="0010708E" w14:paraId="63FF198D" w14:textId="77777777" w:rsidTr="008F6150">
        <w:trPr>
          <w:trHeight w:val="4795"/>
        </w:trPr>
        <w:tc>
          <w:tcPr>
            <w:tcW w:w="5904" w:type="dxa"/>
            <w:vAlign w:val="center"/>
          </w:tcPr>
          <w:p w14:paraId="1B791CFD" w14:textId="77777777" w:rsidR="00B65C86" w:rsidRDefault="00B65C86" w:rsidP="00B65C86">
            <w:pPr>
              <w:pStyle w:val="O-BodyText"/>
              <w:spacing w:afterLines="120" w:after="288"/>
              <w:ind w:right="108"/>
              <w:jc w:val="both"/>
              <w:rPr>
                <w:rFonts w:ascii="Calibri" w:hAnsi="Calibri"/>
                <w:b/>
                <w:bCs/>
                <w:sz w:val="52"/>
                <w:szCs w:val="52"/>
              </w:rPr>
            </w:pPr>
            <w:r>
              <w:rPr>
                <w:rFonts w:ascii="Calibri" w:hAnsi="Calibri"/>
                <w:b/>
                <w:bCs/>
                <w:sz w:val="28"/>
                <w:szCs w:val="28"/>
              </w:rPr>
              <w:t>What standard of review do we apply?</w:t>
            </w:r>
          </w:p>
        </w:tc>
        <w:tc>
          <w:tcPr>
            <w:tcW w:w="5904" w:type="dxa"/>
            <w:vAlign w:val="center"/>
          </w:tcPr>
          <w:p w14:paraId="1059E6FC" w14:textId="77777777" w:rsidR="00B65C86" w:rsidRPr="008341DF" w:rsidRDefault="00B65C86" w:rsidP="00B65C86">
            <w:pPr>
              <w:pStyle w:val="O-BodyText"/>
              <w:spacing w:afterLines="120" w:after="288"/>
              <w:ind w:right="162"/>
              <w:jc w:val="both"/>
              <w:rPr>
                <w:rFonts w:ascii="Calibri" w:hAnsi="Calibri"/>
                <w:b/>
                <w:bCs/>
                <w:sz w:val="52"/>
                <w:szCs w:val="52"/>
              </w:rPr>
            </w:pPr>
            <w:r w:rsidRPr="008341DF">
              <w:rPr>
                <w:rFonts w:ascii="Calibri" w:hAnsi="Calibri"/>
                <w:b/>
                <w:bCs/>
                <w:sz w:val="22"/>
                <w:szCs w:val="22"/>
              </w:rPr>
              <w:t xml:space="preserve">This Court reviews the Board’s factual findings for substantial evidence.  29 U.S.C. § 160.  “Substantial evidence is that which is relevant and sufficient for a reasonable mind to accept as adequate to support a conclusion.”  </w:t>
            </w:r>
            <w:r w:rsidRPr="008341DF">
              <w:rPr>
                <w:rFonts w:ascii="Calibri" w:hAnsi="Calibri"/>
                <w:b/>
                <w:bCs/>
                <w:i/>
                <w:sz w:val="22"/>
                <w:szCs w:val="22"/>
              </w:rPr>
              <w:t xml:space="preserve">Carey Salt Co. </w:t>
            </w:r>
            <w:r>
              <w:rPr>
                <w:rFonts w:ascii="Calibri" w:hAnsi="Calibri"/>
                <w:b/>
                <w:bCs/>
                <w:sz w:val="22"/>
                <w:szCs w:val="22"/>
              </w:rPr>
              <w:t>(5th Cir. 2013)</w:t>
            </w:r>
            <w:r w:rsidRPr="008341DF">
              <w:rPr>
                <w:rFonts w:ascii="Calibri" w:hAnsi="Calibri"/>
                <w:b/>
                <w:bCs/>
                <w:sz w:val="22"/>
                <w:szCs w:val="22"/>
              </w:rPr>
              <w:t xml:space="preserve">.  Although the standard is deferential, this “deference … has limits.”  </w:t>
            </w:r>
            <w:r>
              <w:rPr>
                <w:rFonts w:ascii="Calibri" w:hAnsi="Calibri"/>
                <w:b/>
                <w:bCs/>
                <w:i/>
                <w:sz w:val="22"/>
                <w:szCs w:val="22"/>
              </w:rPr>
              <w:t>Id.</w:t>
            </w:r>
          </w:p>
        </w:tc>
      </w:tr>
      <w:tr w:rsidR="00B65C86" w:rsidRPr="0010708E" w14:paraId="79B4DC46" w14:textId="77777777" w:rsidTr="008F6150">
        <w:trPr>
          <w:trHeight w:val="4795"/>
        </w:trPr>
        <w:tc>
          <w:tcPr>
            <w:tcW w:w="5904" w:type="dxa"/>
            <w:vAlign w:val="center"/>
          </w:tcPr>
          <w:p w14:paraId="4C84256A" w14:textId="77777777" w:rsidR="00B65C86" w:rsidRDefault="00B65C86" w:rsidP="00B65C86">
            <w:pPr>
              <w:pStyle w:val="O-BodyText"/>
              <w:spacing w:afterLines="120" w:after="288"/>
              <w:ind w:right="108"/>
              <w:jc w:val="both"/>
              <w:rPr>
                <w:rFonts w:ascii="Calibri" w:hAnsi="Calibri"/>
                <w:b/>
                <w:bCs/>
                <w:sz w:val="28"/>
                <w:szCs w:val="28"/>
              </w:rPr>
            </w:pPr>
            <w:r>
              <w:rPr>
                <w:rFonts w:ascii="Calibri" w:hAnsi="Calibri"/>
                <w:b/>
                <w:bCs/>
                <w:sz w:val="28"/>
                <w:szCs w:val="28"/>
              </w:rPr>
              <w:lastRenderedPageBreak/>
              <w:t>When does a factual finding fail substantial-evidence review?</w:t>
            </w:r>
          </w:p>
        </w:tc>
        <w:tc>
          <w:tcPr>
            <w:tcW w:w="5904" w:type="dxa"/>
            <w:vAlign w:val="center"/>
          </w:tcPr>
          <w:p w14:paraId="049C42A1" w14:textId="77777777" w:rsidR="00B65C86" w:rsidRPr="008341DF" w:rsidRDefault="00B65C86" w:rsidP="00B65C86">
            <w:pPr>
              <w:pStyle w:val="O-BodyText"/>
              <w:spacing w:afterLines="120" w:after="288"/>
              <w:ind w:right="162"/>
              <w:jc w:val="both"/>
              <w:rPr>
                <w:rFonts w:ascii="Calibri" w:hAnsi="Calibri"/>
                <w:b/>
                <w:bCs/>
                <w:sz w:val="22"/>
                <w:szCs w:val="22"/>
              </w:rPr>
            </w:pPr>
            <w:r w:rsidRPr="008341DF">
              <w:rPr>
                <w:rFonts w:ascii="Calibri" w:hAnsi="Calibri"/>
                <w:b/>
                <w:bCs/>
                <w:sz w:val="22"/>
                <w:szCs w:val="22"/>
              </w:rPr>
              <w:t>A factual finding cannot survive substantial-evidence review when it is “based on a flawed reading of the record,” “ignores a portion of the record,” or fails to “</w:t>
            </w:r>
            <w:proofErr w:type="gramStart"/>
            <w:r w:rsidRPr="008341DF">
              <w:rPr>
                <w:rFonts w:ascii="Calibri" w:hAnsi="Calibri"/>
                <w:b/>
                <w:bCs/>
                <w:sz w:val="22"/>
                <w:szCs w:val="22"/>
              </w:rPr>
              <w:t>take into account</w:t>
            </w:r>
            <w:proofErr w:type="gramEnd"/>
            <w:r w:rsidRPr="008341DF">
              <w:rPr>
                <w:rFonts w:ascii="Calibri" w:hAnsi="Calibri"/>
                <w:b/>
                <w:bCs/>
                <w:sz w:val="22"/>
                <w:szCs w:val="22"/>
              </w:rPr>
              <w:t xml:space="preserve"> whatever in the record fairly detracts from its weight.”  </w:t>
            </w:r>
            <w:r w:rsidRPr="008341DF">
              <w:rPr>
                <w:rFonts w:ascii="Calibri" w:hAnsi="Calibri"/>
                <w:b/>
                <w:bCs/>
                <w:i/>
                <w:sz w:val="22"/>
                <w:szCs w:val="22"/>
              </w:rPr>
              <w:t xml:space="preserve">Carey Salt Co. </w:t>
            </w:r>
            <w:r w:rsidRPr="008341DF">
              <w:rPr>
                <w:rFonts w:ascii="Calibri" w:hAnsi="Calibri"/>
                <w:b/>
                <w:bCs/>
                <w:sz w:val="22"/>
                <w:szCs w:val="22"/>
              </w:rPr>
              <w:t>(5th Cir. 2013)</w:t>
            </w:r>
            <w:r>
              <w:rPr>
                <w:rFonts w:ascii="Calibri" w:hAnsi="Calibri"/>
                <w:b/>
                <w:bCs/>
                <w:sz w:val="22"/>
                <w:szCs w:val="22"/>
              </w:rPr>
              <w:t>.</w:t>
            </w:r>
          </w:p>
        </w:tc>
      </w:tr>
      <w:tr w:rsidR="00B65C86" w:rsidRPr="0010708E" w14:paraId="4425F006" w14:textId="77777777" w:rsidTr="008F6150">
        <w:trPr>
          <w:trHeight w:val="4795"/>
        </w:trPr>
        <w:tc>
          <w:tcPr>
            <w:tcW w:w="5904" w:type="dxa"/>
            <w:vAlign w:val="center"/>
          </w:tcPr>
          <w:p w14:paraId="2A7355B4" w14:textId="77777777" w:rsidR="00B65C86" w:rsidRDefault="00B65C86" w:rsidP="00B65C86">
            <w:pPr>
              <w:pStyle w:val="O-BodyText"/>
              <w:spacing w:afterLines="120" w:after="288"/>
              <w:ind w:right="108"/>
              <w:jc w:val="both"/>
              <w:rPr>
                <w:rFonts w:ascii="Calibri" w:hAnsi="Calibri"/>
                <w:b/>
                <w:bCs/>
                <w:sz w:val="28"/>
                <w:szCs w:val="28"/>
              </w:rPr>
            </w:pPr>
            <w:r>
              <w:rPr>
                <w:rFonts w:ascii="Calibri" w:hAnsi="Calibri"/>
                <w:b/>
                <w:bCs/>
                <w:sz w:val="28"/>
                <w:szCs w:val="28"/>
              </w:rPr>
              <w:t xml:space="preserve">Is </w:t>
            </w:r>
            <w:r w:rsidRPr="00A714B2">
              <w:rPr>
                <w:rFonts w:ascii="Calibri" w:hAnsi="Calibri"/>
                <w:b/>
                <w:bCs/>
                <w:sz w:val="28"/>
                <w:szCs w:val="28"/>
              </w:rPr>
              <w:t xml:space="preserve">the Board is entitled to summary enforcement of the portions of its order relating to </w:t>
            </w:r>
            <w:r>
              <w:rPr>
                <w:rFonts w:ascii="Calibri" w:hAnsi="Calibri"/>
                <w:b/>
                <w:bCs/>
                <w:sz w:val="28"/>
                <w:szCs w:val="28"/>
              </w:rPr>
              <w:t>uncontested findings?</w:t>
            </w:r>
          </w:p>
        </w:tc>
        <w:tc>
          <w:tcPr>
            <w:tcW w:w="5904" w:type="dxa"/>
            <w:vAlign w:val="center"/>
          </w:tcPr>
          <w:p w14:paraId="25ABA000" w14:textId="77777777" w:rsidR="00B65C86" w:rsidRPr="008341DF" w:rsidRDefault="00B65C86" w:rsidP="00B65C86">
            <w:pPr>
              <w:pStyle w:val="O-BodyText"/>
              <w:spacing w:afterLines="120" w:after="288"/>
              <w:ind w:right="162"/>
              <w:jc w:val="both"/>
              <w:rPr>
                <w:rFonts w:ascii="Calibri" w:hAnsi="Calibri"/>
                <w:b/>
                <w:bCs/>
                <w:sz w:val="22"/>
                <w:szCs w:val="22"/>
              </w:rPr>
            </w:pPr>
            <w:r w:rsidRPr="00A714B2">
              <w:rPr>
                <w:rFonts w:ascii="Calibri" w:hAnsi="Calibri"/>
                <w:b/>
                <w:bCs/>
                <w:sz w:val="22"/>
                <w:szCs w:val="22"/>
                <w:highlight w:val="yellow"/>
              </w:rPr>
              <w:t xml:space="preserve">Yes.  </w:t>
            </w:r>
            <w:r w:rsidRPr="00A714B2">
              <w:rPr>
                <w:rFonts w:ascii="Calibri" w:hAnsi="Calibri"/>
                <w:b/>
                <w:bCs/>
                <w:i/>
                <w:sz w:val="22"/>
                <w:szCs w:val="22"/>
                <w:highlight w:val="yellow"/>
              </w:rPr>
              <w:t>See Sara Lee Bakery Group, Inc. v. NLRB</w:t>
            </w:r>
            <w:r w:rsidRPr="00A714B2">
              <w:rPr>
                <w:rFonts w:ascii="Calibri" w:hAnsi="Calibri"/>
                <w:b/>
                <w:bCs/>
                <w:sz w:val="22"/>
                <w:szCs w:val="22"/>
                <w:highlight w:val="yellow"/>
              </w:rPr>
              <w:t>, 514 F.3d 422, 429 (5th Cir. 2008) (finding that “when an employer does not challenge a finding of the Board, the unchallenged issue is waived on appeal, entitling the Board to summary enforcement”).  NLRB 17.</w:t>
            </w:r>
          </w:p>
        </w:tc>
      </w:tr>
      <w:tr w:rsidR="00B65C86" w:rsidRPr="0010708E" w14:paraId="26430A64" w14:textId="77777777" w:rsidTr="008F6150">
        <w:trPr>
          <w:trHeight w:val="4795"/>
        </w:trPr>
        <w:tc>
          <w:tcPr>
            <w:tcW w:w="5904" w:type="dxa"/>
            <w:vAlign w:val="center"/>
          </w:tcPr>
          <w:p w14:paraId="7E75EFB7" w14:textId="77777777" w:rsidR="00B65C86" w:rsidRDefault="00B65C86" w:rsidP="00B65C86">
            <w:pPr>
              <w:pStyle w:val="O-BodyText"/>
              <w:spacing w:afterLines="120" w:after="288"/>
              <w:ind w:right="108"/>
              <w:jc w:val="both"/>
              <w:rPr>
                <w:rFonts w:ascii="Calibri" w:hAnsi="Calibri"/>
                <w:b/>
                <w:bCs/>
                <w:sz w:val="28"/>
                <w:szCs w:val="28"/>
              </w:rPr>
            </w:pPr>
            <w:r>
              <w:rPr>
                <w:rFonts w:ascii="Calibri" w:hAnsi="Calibri"/>
                <w:b/>
                <w:bCs/>
                <w:sz w:val="28"/>
                <w:szCs w:val="28"/>
              </w:rPr>
              <w:t xml:space="preserve">Does this Court </w:t>
            </w:r>
            <w:r w:rsidRPr="008B68D1">
              <w:rPr>
                <w:rFonts w:ascii="Calibri" w:hAnsi="Calibri"/>
                <w:b/>
                <w:bCs/>
                <w:sz w:val="28"/>
                <w:szCs w:val="28"/>
              </w:rPr>
              <w:t>have jurisdiction to consider</w:t>
            </w:r>
            <w:r>
              <w:rPr>
                <w:rFonts w:ascii="Calibri" w:hAnsi="Calibri"/>
                <w:b/>
                <w:bCs/>
                <w:sz w:val="28"/>
                <w:szCs w:val="28"/>
              </w:rPr>
              <w:t xml:space="preserve"> any uncontested findings of the Board?</w:t>
            </w:r>
          </w:p>
        </w:tc>
        <w:tc>
          <w:tcPr>
            <w:tcW w:w="5904" w:type="dxa"/>
            <w:vAlign w:val="center"/>
          </w:tcPr>
          <w:p w14:paraId="0D7A4202" w14:textId="77777777" w:rsidR="00B65C86" w:rsidRPr="00A714B2" w:rsidRDefault="00B65C86" w:rsidP="00B65C86">
            <w:pPr>
              <w:pStyle w:val="O-BodyText"/>
              <w:spacing w:afterLines="120" w:after="288"/>
              <w:ind w:right="162"/>
              <w:jc w:val="both"/>
              <w:rPr>
                <w:rFonts w:ascii="Calibri" w:hAnsi="Calibri"/>
                <w:b/>
                <w:bCs/>
                <w:sz w:val="22"/>
                <w:szCs w:val="22"/>
                <w:highlight w:val="yellow"/>
              </w:rPr>
            </w:pPr>
            <w:r>
              <w:rPr>
                <w:rFonts w:ascii="Calibri" w:hAnsi="Calibri"/>
                <w:b/>
                <w:bCs/>
                <w:sz w:val="22"/>
                <w:szCs w:val="22"/>
                <w:highlight w:val="yellow"/>
              </w:rPr>
              <w:t>No.  T</w:t>
            </w:r>
            <w:r w:rsidRPr="008B68D1">
              <w:rPr>
                <w:rFonts w:ascii="Calibri" w:hAnsi="Calibri"/>
                <w:b/>
                <w:bCs/>
                <w:sz w:val="22"/>
                <w:szCs w:val="22"/>
                <w:highlight w:val="yellow"/>
              </w:rPr>
              <w:t xml:space="preserve">he Court does not have jurisdiction to consider any challenge to </w:t>
            </w:r>
            <w:r>
              <w:rPr>
                <w:rFonts w:ascii="Calibri" w:hAnsi="Calibri"/>
                <w:b/>
                <w:bCs/>
                <w:sz w:val="22"/>
                <w:szCs w:val="22"/>
                <w:highlight w:val="yellow"/>
              </w:rPr>
              <w:t>the Board’s</w:t>
            </w:r>
            <w:r w:rsidRPr="008B68D1">
              <w:rPr>
                <w:rFonts w:ascii="Calibri" w:hAnsi="Calibri"/>
                <w:b/>
                <w:bCs/>
                <w:sz w:val="22"/>
                <w:szCs w:val="22"/>
                <w:highlight w:val="yellow"/>
              </w:rPr>
              <w:t xml:space="preserve"> findings</w:t>
            </w:r>
            <w:r>
              <w:rPr>
                <w:rFonts w:ascii="Calibri" w:hAnsi="Calibri"/>
                <w:b/>
                <w:bCs/>
                <w:sz w:val="22"/>
                <w:szCs w:val="22"/>
                <w:highlight w:val="yellow"/>
              </w:rPr>
              <w:t>,</w:t>
            </w:r>
            <w:r w:rsidRPr="008B68D1">
              <w:rPr>
                <w:rFonts w:ascii="Calibri" w:hAnsi="Calibri"/>
                <w:b/>
                <w:bCs/>
                <w:sz w:val="22"/>
                <w:szCs w:val="22"/>
                <w:highlight w:val="yellow"/>
              </w:rPr>
              <w:t xml:space="preserve"> except as to the violation for conditioning bargaining on a ratification vote, because DISH did not challenge them before the </w:t>
            </w:r>
            <w:r>
              <w:rPr>
                <w:rFonts w:ascii="Calibri" w:hAnsi="Calibri"/>
                <w:b/>
                <w:bCs/>
                <w:sz w:val="22"/>
                <w:szCs w:val="22"/>
                <w:highlight w:val="yellow"/>
              </w:rPr>
              <w:t xml:space="preserve">Board.  ROA.2169 n.1.; </w:t>
            </w:r>
            <w:r>
              <w:rPr>
                <w:rFonts w:ascii="Calibri" w:hAnsi="Calibri"/>
                <w:b/>
                <w:bCs/>
                <w:i/>
                <w:sz w:val="22"/>
                <w:szCs w:val="22"/>
                <w:highlight w:val="yellow"/>
              </w:rPr>
              <w:t>s</w:t>
            </w:r>
            <w:r w:rsidRPr="008B68D1">
              <w:rPr>
                <w:rFonts w:ascii="Calibri" w:hAnsi="Calibri"/>
                <w:b/>
                <w:bCs/>
                <w:i/>
                <w:sz w:val="22"/>
                <w:szCs w:val="22"/>
                <w:highlight w:val="yellow"/>
              </w:rPr>
              <w:t xml:space="preserve">ee </w:t>
            </w:r>
            <w:r w:rsidRPr="008B68D1">
              <w:rPr>
                <w:rFonts w:ascii="Calibri" w:hAnsi="Calibri"/>
                <w:b/>
                <w:bCs/>
                <w:sz w:val="22"/>
                <w:szCs w:val="22"/>
                <w:highlight w:val="yellow"/>
              </w:rPr>
              <w:t xml:space="preserve">29 U.S.C. § 160(e); </w:t>
            </w:r>
            <w:proofErr w:type="spellStart"/>
            <w:r w:rsidRPr="008B68D1">
              <w:rPr>
                <w:rFonts w:ascii="Calibri" w:hAnsi="Calibri"/>
                <w:b/>
                <w:bCs/>
                <w:i/>
                <w:sz w:val="22"/>
                <w:szCs w:val="22"/>
                <w:highlight w:val="yellow"/>
              </w:rPr>
              <w:t>Woelke</w:t>
            </w:r>
            <w:proofErr w:type="spellEnd"/>
            <w:r w:rsidRPr="008B68D1">
              <w:rPr>
                <w:rFonts w:ascii="Calibri" w:hAnsi="Calibri"/>
                <w:b/>
                <w:bCs/>
                <w:i/>
                <w:sz w:val="22"/>
                <w:szCs w:val="22"/>
                <w:highlight w:val="yellow"/>
              </w:rPr>
              <w:t xml:space="preserve"> &amp; Romero Framing, Inc. v. NLRB</w:t>
            </w:r>
            <w:r>
              <w:rPr>
                <w:rFonts w:ascii="Calibri" w:hAnsi="Calibri"/>
                <w:b/>
                <w:bCs/>
                <w:sz w:val="22"/>
                <w:szCs w:val="22"/>
                <w:highlight w:val="yellow"/>
              </w:rPr>
              <w:t xml:space="preserve">, </w:t>
            </w:r>
            <w:r w:rsidRPr="001173FA">
              <w:rPr>
                <w:rFonts w:ascii="Calibri" w:hAnsi="Calibri"/>
                <w:b/>
                <w:bCs/>
                <w:sz w:val="22"/>
                <w:szCs w:val="22"/>
                <w:highlight w:val="yellow"/>
              </w:rPr>
              <w:t>456 U.S. 645, 665-66 (1982);</w:t>
            </w:r>
            <w:r w:rsidRPr="001173FA">
              <w:rPr>
                <w:rFonts w:ascii="Calibri" w:hAnsi="Calibri"/>
                <w:b/>
                <w:bCs/>
                <w:i/>
                <w:sz w:val="22"/>
                <w:szCs w:val="22"/>
                <w:highlight w:val="yellow"/>
              </w:rPr>
              <w:t xml:space="preserve"> NLRB v. Mooney Aircraft, Inc.</w:t>
            </w:r>
            <w:r w:rsidRPr="001173FA">
              <w:rPr>
                <w:rFonts w:ascii="Calibri" w:hAnsi="Calibri"/>
                <w:b/>
                <w:bCs/>
                <w:sz w:val="22"/>
                <w:szCs w:val="22"/>
                <w:highlight w:val="yellow"/>
              </w:rPr>
              <w:t>, 310 F.2d 565, 565-66 (5th Cir. 1962)</w:t>
            </w:r>
            <w:r>
              <w:rPr>
                <w:rFonts w:ascii="Calibri" w:hAnsi="Calibri"/>
                <w:b/>
                <w:bCs/>
                <w:sz w:val="22"/>
                <w:szCs w:val="22"/>
                <w:highlight w:val="yellow"/>
              </w:rPr>
              <w:t>.  NLRB 17.</w:t>
            </w:r>
          </w:p>
        </w:tc>
      </w:tr>
      <w:tr w:rsidR="00B65C86" w:rsidRPr="0010708E" w14:paraId="6C29E6C8" w14:textId="77777777" w:rsidTr="008F6150">
        <w:tblPrEx>
          <w:tblCellMar>
            <w:left w:w="108" w:type="dxa"/>
            <w:right w:w="108" w:type="dxa"/>
          </w:tblCellMar>
        </w:tblPrEx>
        <w:trPr>
          <w:trHeight w:val="4795"/>
        </w:trPr>
        <w:tc>
          <w:tcPr>
            <w:tcW w:w="5904" w:type="dxa"/>
          </w:tcPr>
          <w:p w14:paraId="4DC3A9CC" w14:textId="77777777" w:rsidR="00B65C86" w:rsidRDefault="00B65C86" w:rsidP="00B65C86">
            <w:pPr>
              <w:pStyle w:val="O-BodyText"/>
              <w:spacing w:afterLines="120" w:after="288"/>
              <w:ind w:right="108"/>
              <w:jc w:val="center"/>
              <w:rPr>
                <w:rFonts w:ascii="Calibri" w:hAnsi="Calibri"/>
                <w:b/>
                <w:bCs/>
                <w:sz w:val="52"/>
                <w:szCs w:val="52"/>
              </w:rPr>
            </w:pPr>
            <w:r>
              <w:rPr>
                <w:rFonts w:ascii="Calibri" w:hAnsi="Calibri"/>
                <w:b/>
                <w:bCs/>
                <w:sz w:val="52"/>
                <w:szCs w:val="52"/>
              </w:rPr>
              <w:lastRenderedPageBreak/>
              <w:t xml:space="preserve">Argument I: </w:t>
            </w:r>
          </w:p>
          <w:p w14:paraId="6655C329" w14:textId="77777777" w:rsidR="00B65C86" w:rsidRPr="0010708E" w:rsidRDefault="00B65C86" w:rsidP="00B65C86">
            <w:pPr>
              <w:pStyle w:val="O-BodyText"/>
              <w:spacing w:afterLines="120" w:after="288"/>
              <w:ind w:right="108"/>
              <w:jc w:val="center"/>
              <w:rPr>
                <w:rFonts w:ascii="Calibri" w:hAnsi="Calibri"/>
                <w:b/>
                <w:bCs/>
                <w:sz w:val="28"/>
                <w:szCs w:val="28"/>
              </w:rPr>
            </w:pPr>
            <w:r>
              <w:rPr>
                <w:rFonts w:ascii="Calibri" w:hAnsi="Calibri"/>
                <w:b/>
                <w:bCs/>
                <w:sz w:val="52"/>
                <w:szCs w:val="52"/>
              </w:rPr>
              <w:t>Last, Best, &amp; Final Offer</w:t>
            </w:r>
          </w:p>
        </w:tc>
        <w:tc>
          <w:tcPr>
            <w:tcW w:w="5904" w:type="dxa"/>
          </w:tcPr>
          <w:p w14:paraId="032CE3C0" w14:textId="77777777" w:rsidR="00B65C86" w:rsidRPr="0010708E" w:rsidRDefault="00B65C86" w:rsidP="00B65C86">
            <w:pPr>
              <w:pStyle w:val="O-BodyText"/>
              <w:spacing w:afterLines="120" w:after="288"/>
              <w:ind w:right="162"/>
              <w:jc w:val="center"/>
              <w:rPr>
                <w:rFonts w:ascii="Calibri" w:hAnsi="Calibri"/>
                <w:b/>
                <w:bCs/>
                <w:sz w:val="22"/>
                <w:szCs w:val="22"/>
              </w:rPr>
            </w:pPr>
            <w:r w:rsidRPr="0010708E">
              <w:rPr>
                <w:rFonts w:ascii="Calibri" w:hAnsi="Calibri"/>
                <w:b/>
                <w:bCs/>
                <w:sz w:val="52"/>
                <w:szCs w:val="52"/>
              </w:rPr>
              <w:t>Color</w:t>
            </w:r>
            <w:r>
              <w:rPr>
                <w:rFonts w:ascii="Calibri" w:hAnsi="Calibri"/>
                <w:b/>
                <w:bCs/>
                <w:sz w:val="52"/>
                <w:szCs w:val="52"/>
              </w:rPr>
              <w:t>:</w:t>
            </w:r>
          </w:p>
        </w:tc>
      </w:tr>
      <w:tr w:rsidR="00B65C86" w:rsidRPr="0010708E" w14:paraId="52601B5A" w14:textId="77777777" w:rsidTr="008F6150">
        <w:tblPrEx>
          <w:tblCellMar>
            <w:left w:w="108" w:type="dxa"/>
            <w:right w:w="108" w:type="dxa"/>
          </w:tblCellMar>
        </w:tblPrEx>
        <w:trPr>
          <w:trHeight w:val="4795"/>
        </w:trPr>
        <w:tc>
          <w:tcPr>
            <w:tcW w:w="5904" w:type="dxa"/>
          </w:tcPr>
          <w:p w14:paraId="1E87830B" w14:textId="77777777" w:rsidR="00B65C86" w:rsidRPr="0010708E"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is an employer required to do under t</w:t>
            </w:r>
            <w:r w:rsidRPr="00C03380">
              <w:rPr>
                <w:rFonts w:ascii="Calibri" w:hAnsi="Calibri"/>
                <w:b/>
                <w:bCs/>
                <w:sz w:val="28"/>
                <w:szCs w:val="28"/>
              </w:rPr>
              <w:t>he National Labor Re</w:t>
            </w:r>
            <w:r>
              <w:rPr>
                <w:rFonts w:ascii="Calibri" w:hAnsi="Calibri"/>
                <w:b/>
                <w:bCs/>
                <w:sz w:val="28"/>
                <w:szCs w:val="28"/>
              </w:rPr>
              <w:t>lations Act?</w:t>
            </w:r>
          </w:p>
        </w:tc>
        <w:tc>
          <w:tcPr>
            <w:tcW w:w="5904" w:type="dxa"/>
          </w:tcPr>
          <w:p w14:paraId="4FBAF544" w14:textId="77777777" w:rsidR="00B65C86" w:rsidRPr="0010708E" w:rsidRDefault="00B65C86" w:rsidP="00B65C86">
            <w:pPr>
              <w:pStyle w:val="O-BodyText"/>
              <w:spacing w:afterLines="120" w:after="288"/>
              <w:ind w:right="162"/>
              <w:rPr>
                <w:rFonts w:ascii="Calibri" w:hAnsi="Calibri"/>
                <w:b/>
                <w:bCs/>
                <w:sz w:val="22"/>
                <w:szCs w:val="22"/>
              </w:rPr>
            </w:pPr>
            <w:r w:rsidRPr="00C03380">
              <w:rPr>
                <w:rFonts w:ascii="Calibri" w:hAnsi="Calibri"/>
                <w:b/>
                <w:bCs/>
                <w:sz w:val="22"/>
                <w:szCs w:val="22"/>
              </w:rPr>
              <w:t xml:space="preserve">The </w:t>
            </w:r>
            <w:r>
              <w:rPr>
                <w:rFonts w:ascii="Calibri" w:hAnsi="Calibri"/>
                <w:b/>
                <w:bCs/>
                <w:sz w:val="22"/>
                <w:szCs w:val="22"/>
              </w:rPr>
              <w:t>NLRA</w:t>
            </w:r>
            <w:r w:rsidRPr="00C03380">
              <w:rPr>
                <w:rFonts w:ascii="Calibri" w:hAnsi="Calibri"/>
                <w:b/>
                <w:bCs/>
                <w:sz w:val="22"/>
                <w:szCs w:val="22"/>
              </w:rPr>
              <w:t xml:space="preserve"> requires an employer “to bargain collectively with the representatives of [its] employees.”  29 U.S.C. §</w:t>
            </w:r>
            <w:r>
              <w:rPr>
                <w:rFonts w:ascii="Calibri" w:hAnsi="Calibri"/>
                <w:b/>
                <w:bCs/>
                <w:sz w:val="22"/>
                <w:szCs w:val="22"/>
              </w:rPr>
              <w:t> </w:t>
            </w:r>
            <w:r w:rsidRPr="00C03380">
              <w:rPr>
                <w:rFonts w:ascii="Calibri" w:hAnsi="Calibri"/>
                <w:b/>
                <w:bCs/>
                <w:sz w:val="22"/>
                <w:szCs w:val="22"/>
              </w:rPr>
              <w:t>158(a)(5</w:t>
            </w:r>
            <w:r>
              <w:rPr>
                <w:rFonts w:ascii="Calibri" w:hAnsi="Calibri"/>
                <w:b/>
                <w:bCs/>
                <w:sz w:val="22"/>
                <w:szCs w:val="22"/>
              </w:rPr>
              <w:t xml:space="preserve">), </w:t>
            </w:r>
            <w:r w:rsidRPr="00C03380">
              <w:rPr>
                <w:rFonts w:ascii="Calibri" w:hAnsi="Calibri"/>
                <w:b/>
                <w:bCs/>
                <w:sz w:val="22"/>
                <w:szCs w:val="22"/>
              </w:rPr>
              <w:t>(d).</w:t>
            </w:r>
          </w:p>
        </w:tc>
      </w:tr>
      <w:tr w:rsidR="00B65C86" w:rsidRPr="00C03380" w14:paraId="3A892819" w14:textId="77777777" w:rsidTr="008F6150">
        <w:tblPrEx>
          <w:tblCellMar>
            <w:left w:w="108" w:type="dxa"/>
            <w:right w:w="108" w:type="dxa"/>
          </w:tblCellMar>
        </w:tblPrEx>
        <w:trPr>
          <w:trHeight w:val="4795"/>
        </w:trPr>
        <w:tc>
          <w:tcPr>
            <w:tcW w:w="5904" w:type="dxa"/>
          </w:tcPr>
          <w:p w14:paraId="4C0629E1"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is an unfair labor practice under Section 8(a)(5) of the NLRA?</w:t>
            </w:r>
          </w:p>
        </w:tc>
        <w:tc>
          <w:tcPr>
            <w:tcW w:w="5904" w:type="dxa"/>
          </w:tcPr>
          <w:p w14:paraId="238182F1" w14:textId="77777777" w:rsidR="00B65C86" w:rsidRPr="00C03380" w:rsidRDefault="00B65C86" w:rsidP="00B65C86">
            <w:pPr>
              <w:pStyle w:val="O-BodyText"/>
              <w:spacing w:afterLines="120" w:after="288"/>
              <w:ind w:right="162"/>
              <w:rPr>
                <w:rFonts w:ascii="Calibri" w:hAnsi="Calibri"/>
                <w:b/>
                <w:bCs/>
                <w:sz w:val="22"/>
                <w:szCs w:val="22"/>
              </w:rPr>
            </w:pPr>
            <w:r w:rsidRPr="00387D65">
              <w:rPr>
                <w:rFonts w:ascii="Calibri" w:hAnsi="Calibri"/>
                <w:b/>
                <w:bCs/>
                <w:sz w:val="22"/>
                <w:szCs w:val="22"/>
                <w:highlight w:val="yellow"/>
              </w:rPr>
              <w:t>Section 8(a)(5) of the NLRA makes it an unfair labor practice for an employer “to refuse to bargain collectively with the representatives of his employees.”  29 U.S.C. § 158(a)(5).  NLRB 18.</w:t>
            </w:r>
          </w:p>
        </w:tc>
      </w:tr>
      <w:tr w:rsidR="00B65C86" w:rsidRPr="00387D65" w14:paraId="75E67968" w14:textId="77777777" w:rsidTr="008F6150">
        <w:tblPrEx>
          <w:tblCellMar>
            <w:left w:w="108" w:type="dxa"/>
            <w:right w:w="108" w:type="dxa"/>
          </w:tblCellMar>
        </w:tblPrEx>
        <w:trPr>
          <w:trHeight w:val="4795"/>
        </w:trPr>
        <w:tc>
          <w:tcPr>
            <w:tcW w:w="5904" w:type="dxa"/>
          </w:tcPr>
          <w:p w14:paraId="3AD42B09"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What does the duty to bargain include?</w:t>
            </w:r>
          </w:p>
        </w:tc>
        <w:tc>
          <w:tcPr>
            <w:tcW w:w="5904" w:type="dxa"/>
          </w:tcPr>
          <w:p w14:paraId="7883DDF2" w14:textId="77777777" w:rsidR="00B65C86" w:rsidRPr="00387D65" w:rsidRDefault="00B65C86" w:rsidP="00B65C86">
            <w:pPr>
              <w:pStyle w:val="O-BodyText"/>
              <w:spacing w:afterLines="120" w:after="288"/>
              <w:ind w:right="162"/>
              <w:rPr>
                <w:rFonts w:ascii="Calibri" w:hAnsi="Calibri"/>
                <w:b/>
                <w:bCs/>
                <w:sz w:val="22"/>
                <w:szCs w:val="22"/>
                <w:highlight w:val="yellow"/>
              </w:rPr>
            </w:pPr>
            <w:r w:rsidRPr="00387D65">
              <w:rPr>
                <w:rFonts w:ascii="Calibri" w:hAnsi="Calibri"/>
                <w:b/>
                <w:bCs/>
                <w:sz w:val="22"/>
                <w:szCs w:val="22"/>
                <w:highlight w:val="yellow"/>
              </w:rPr>
              <w:t>The duty to bargain includes an obligation to “meet at reasonable times and confer in good faith with respect to wages, hours, and other terms and conditions of employment</w:t>
            </w:r>
            <w:r>
              <w:rPr>
                <w:rFonts w:ascii="Calibri" w:hAnsi="Calibri"/>
                <w:b/>
                <w:bCs/>
                <w:sz w:val="22"/>
                <w:szCs w:val="22"/>
                <w:highlight w:val="yellow"/>
              </w:rPr>
              <w:t>,</w:t>
            </w:r>
            <w:r w:rsidRPr="00387D65">
              <w:rPr>
                <w:rFonts w:ascii="Calibri" w:hAnsi="Calibri"/>
                <w:b/>
                <w:bCs/>
                <w:sz w:val="22"/>
                <w:szCs w:val="22"/>
                <w:highlight w:val="yellow"/>
              </w:rPr>
              <w:t>” but “does not compel either party to agree to a proposal or require the making of a concession.”  29 U.S.C. § 158(d).</w:t>
            </w:r>
            <w:r>
              <w:rPr>
                <w:rFonts w:ascii="Calibri" w:hAnsi="Calibri"/>
                <w:b/>
                <w:bCs/>
                <w:sz w:val="22"/>
                <w:szCs w:val="22"/>
                <w:highlight w:val="yellow"/>
              </w:rPr>
              <w:t xml:space="preserve">  NLRB 18.</w:t>
            </w:r>
          </w:p>
        </w:tc>
      </w:tr>
      <w:tr w:rsidR="00B65C86" w:rsidRPr="00387D65" w14:paraId="1643E7BB" w14:textId="77777777" w:rsidTr="008F6150">
        <w:tblPrEx>
          <w:tblCellMar>
            <w:left w:w="108" w:type="dxa"/>
            <w:right w:w="108" w:type="dxa"/>
          </w:tblCellMar>
        </w:tblPrEx>
        <w:trPr>
          <w:trHeight w:val="4795"/>
        </w:trPr>
        <w:tc>
          <w:tcPr>
            <w:tcW w:w="5904" w:type="dxa"/>
          </w:tcPr>
          <w:p w14:paraId="25CC8B96"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does the obligation to bargain in good faith require of the parties?</w:t>
            </w:r>
          </w:p>
        </w:tc>
        <w:tc>
          <w:tcPr>
            <w:tcW w:w="5904" w:type="dxa"/>
          </w:tcPr>
          <w:p w14:paraId="3313B643" w14:textId="77777777" w:rsidR="00B65C86" w:rsidRPr="00387D65" w:rsidRDefault="00B65C86" w:rsidP="00B65C86">
            <w:pPr>
              <w:pStyle w:val="O-BodyText"/>
              <w:spacing w:afterLines="120" w:after="288"/>
              <w:ind w:right="162"/>
              <w:rPr>
                <w:rFonts w:ascii="Calibri" w:hAnsi="Calibri"/>
                <w:b/>
                <w:bCs/>
                <w:sz w:val="22"/>
                <w:szCs w:val="22"/>
                <w:highlight w:val="yellow"/>
              </w:rPr>
            </w:pPr>
            <w:r w:rsidRPr="00ED5AEC">
              <w:rPr>
                <w:rFonts w:ascii="Calibri" w:hAnsi="Calibri"/>
                <w:b/>
                <w:bCs/>
                <w:sz w:val="22"/>
                <w:szCs w:val="22"/>
                <w:highlight w:val="yellow"/>
              </w:rPr>
              <w:t>The obligation to bargain in good faith imposed by Section 8(d) and (a)(5)</w:t>
            </w:r>
            <w:r>
              <w:rPr>
                <w:rFonts w:ascii="Calibri" w:hAnsi="Calibri"/>
                <w:b/>
                <w:bCs/>
                <w:sz w:val="22"/>
                <w:szCs w:val="22"/>
                <w:highlight w:val="yellow"/>
              </w:rPr>
              <w:t xml:space="preserve"> </w:t>
            </w:r>
            <w:r w:rsidRPr="00ED5AEC">
              <w:rPr>
                <w:rFonts w:ascii="Calibri" w:hAnsi="Calibri"/>
                <w:b/>
                <w:bCs/>
                <w:sz w:val="22"/>
                <w:szCs w:val="22"/>
                <w:highlight w:val="yellow"/>
              </w:rPr>
              <w:t xml:space="preserve">requires both parties “to enter into discussions with an open and fair mind, and a sincere purpose to find a basis of agreement </w:t>
            </w:r>
            <w:proofErr w:type="gramStart"/>
            <w:r w:rsidRPr="00ED5AEC">
              <w:rPr>
                <w:rFonts w:ascii="Calibri" w:hAnsi="Calibri"/>
                <w:b/>
                <w:bCs/>
                <w:sz w:val="22"/>
                <w:szCs w:val="22"/>
                <w:highlight w:val="yellow"/>
              </w:rPr>
              <w:t>. . . .</w:t>
            </w:r>
            <w:proofErr w:type="gramEnd"/>
            <w:r w:rsidRPr="00ED5AEC">
              <w:rPr>
                <w:rFonts w:ascii="Calibri" w:hAnsi="Calibri"/>
                <w:b/>
                <w:bCs/>
                <w:sz w:val="22"/>
                <w:szCs w:val="22"/>
                <w:highlight w:val="yellow"/>
              </w:rPr>
              <w:t xml:space="preserve">”  </w:t>
            </w:r>
            <w:r w:rsidRPr="00ED5AEC">
              <w:rPr>
                <w:rFonts w:ascii="Calibri" w:hAnsi="Calibri"/>
                <w:b/>
                <w:bCs/>
                <w:i/>
                <w:sz w:val="22"/>
                <w:szCs w:val="22"/>
                <w:highlight w:val="yellow"/>
              </w:rPr>
              <w:t>NLRB v. Herman Sausage Co.</w:t>
            </w:r>
            <w:r>
              <w:rPr>
                <w:rFonts w:ascii="Calibri" w:hAnsi="Calibri"/>
                <w:b/>
                <w:bCs/>
                <w:sz w:val="22"/>
                <w:szCs w:val="22"/>
                <w:highlight w:val="yellow"/>
              </w:rPr>
              <w:t xml:space="preserve">, </w:t>
            </w:r>
            <w:r w:rsidRPr="001173FA">
              <w:rPr>
                <w:rFonts w:ascii="Calibri" w:hAnsi="Calibri"/>
                <w:b/>
                <w:bCs/>
                <w:sz w:val="22"/>
                <w:szCs w:val="22"/>
                <w:highlight w:val="yellow"/>
              </w:rPr>
              <w:t>275 F.2d 229, 231 (5th Cir. 1960)</w:t>
            </w:r>
            <w:r>
              <w:rPr>
                <w:rFonts w:ascii="Calibri" w:hAnsi="Calibri"/>
                <w:b/>
                <w:bCs/>
                <w:sz w:val="22"/>
                <w:szCs w:val="22"/>
                <w:highlight w:val="yellow"/>
              </w:rPr>
              <w:t>.  NLRB 18.</w:t>
            </w:r>
          </w:p>
        </w:tc>
      </w:tr>
      <w:tr w:rsidR="00B65C86" w:rsidRPr="00ED5AEC" w14:paraId="4EE49EEC" w14:textId="77777777" w:rsidTr="008F6150">
        <w:tblPrEx>
          <w:tblCellMar>
            <w:left w:w="108" w:type="dxa"/>
            <w:right w:w="108" w:type="dxa"/>
          </w:tblCellMar>
        </w:tblPrEx>
        <w:trPr>
          <w:trHeight w:val="4795"/>
        </w:trPr>
        <w:tc>
          <w:tcPr>
            <w:tcW w:w="5904" w:type="dxa"/>
          </w:tcPr>
          <w:p w14:paraId="461DBE09"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 xml:space="preserve">What did the Supreme Court say about collective bargaining in </w:t>
            </w:r>
            <w:r>
              <w:rPr>
                <w:rFonts w:ascii="Calibri" w:hAnsi="Calibri"/>
                <w:b/>
                <w:bCs/>
                <w:i/>
                <w:sz w:val="28"/>
                <w:szCs w:val="28"/>
              </w:rPr>
              <w:t>NLRB v. Insurance</w:t>
            </w:r>
            <w:r w:rsidRPr="00ED5AEC">
              <w:rPr>
                <w:rFonts w:ascii="Calibri" w:hAnsi="Calibri"/>
                <w:b/>
                <w:bCs/>
                <w:i/>
                <w:sz w:val="28"/>
                <w:szCs w:val="28"/>
              </w:rPr>
              <w:t xml:space="preserve"> Agents’ Int</w:t>
            </w:r>
            <w:r>
              <w:rPr>
                <w:rFonts w:ascii="Calibri" w:hAnsi="Calibri"/>
                <w:b/>
                <w:bCs/>
                <w:i/>
                <w:sz w:val="28"/>
                <w:szCs w:val="28"/>
              </w:rPr>
              <w:t>ernationa</w:t>
            </w:r>
            <w:r w:rsidRPr="00ED5AEC">
              <w:rPr>
                <w:rFonts w:ascii="Calibri" w:hAnsi="Calibri"/>
                <w:b/>
                <w:bCs/>
                <w:i/>
                <w:sz w:val="28"/>
                <w:szCs w:val="28"/>
              </w:rPr>
              <w:t>l Union</w:t>
            </w:r>
            <w:r w:rsidRPr="00ED5AEC">
              <w:rPr>
                <w:rFonts w:ascii="Calibri" w:hAnsi="Calibri"/>
                <w:b/>
                <w:bCs/>
                <w:sz w:val="28"/>
                <w:szCs w:val="28"/>
              </w:rPr>
              <w:t xml:space="preserve"> (</w:t>
            </w:r>
            <w:r>
              <w:rPr>
                <w:rFonts w:ascii="Calibri" w:hAnsi="Calibri"/>
                <w:b/>
                <w:bCs/>
                <w:sz w:val="28"/>
                <w:szCs w:val="28"/>
              </w:rPr>
              <w:t xml:space="preserve">U.S. </w:t>
            </w:r>
            <w:proofErr w:type="gramStart"/>
            <w:r w:rsidRPr="00ED5AEC">
              <w:rPr>
                <w:rFonts w:ascii="Calibri" w:hAnsi="Calibri"/>
                <w:b/>
                <w:bCs/>
                <w:sz w:val="28"/>
                <w:szCs w:val="28"/>
              </w:rPr>
              <w:t>1960).</w:t>
            </w:r>
            <w:proofErr w:type="gramEnd"/>
          </w:p>
        </w:tc>
        <w:tc>
          <w:tcPr>
            <w:tcW w:w="5904" w:type="dxa"/>
          </w:tcPr>
          <w:p w14:paraId="7E103595" w14:textId="77777777" w:rsidR="00B65C86" w:rsidRPr="00ED5AEC" w:rsidRDefault="00B65C86" w:rsidP="00B65C86">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 xml:space="preserve">In </w:t>
            </w:r>
            <w:r w:rsidRPr="00ED5AEC">
              <w:rPr>
                <w:rFonts w:ascii="Calibri" w:hAnsi="Calibri"/>
                <w:b/>
                <w:bCs/>
                <w:i/>
                <w:sz w:val="22"/>
                <w:szCs w:val="22"/>
                <w:highlight w:val="yellow"/>
              </w:rPr>
              <w:t>NLRB v. Insurance Agents’ International Union</w:t>
            </w:r>
            <w:r>
              <w:rPr>
                <w:rFonts w:ascii="Calibri" w:hAnsi="Calibri"/>
                <w:b/>
                <w:bCs/>
                <w:sz w:val="22"/>
                <w:szCs w:val="22"/>
                <w:highlight w:val="yellow"/>
              </w:rPr>
              <w:t xml:space="preserve">, </w:t>
            </w:r>
            <w:r w:rsidRPr="00ED5AEC">
              <w:rPr>
                <w:rFonts w:ascii="Calibri" w:hAnsi="Calibri"/>
                <w:b/>
                <w:bCs/>
                <w:sz w:val="22"/>
                <w:szCs w:val="22"/>
                <w:highlight w:val="yellow"/>
              </w:rPr>
              <w:t>the Supreme Court expl</w:t>
            </w:r>
            <w:r>
              <w:rPr>
                <w:rFonts w:ascii="Calibri" w:hAnsi="Calibri"/>
                <w:b/>
                <w:bCs/>
                <w:sz w:val="22"/>
                <w:szCs w:val="22"/>
                <w:highlight w:val="yellow"/>
              </w:rPr>
              <w:t>ained that</w:t>
            </w:r>
            <w:r w:rsidRPr="00ED5AEC">
              <w:rPr>
                <w:rFonts w:ascii="Calibri" w:hAnsi="Calibri"/>
                <w:b/>
                <w:bCs/>
                <w:sz w:val="22"/>
                <w:szCs w:val="22"/>
                <w:highlight w:val="yellow"/>
              </w:rPr>
              <w:t xml:space="preserve"> “[c]</w:t>
            </w:r>
            <w:proofErr w:type="spellStart"/>
            <w:r w:rsidRPr="00ED5AEC">
              <w:rPr>
                <w:rFonts w:ascii="Calibri" w:hAnsi="Calibri"/>
                <w:b/>
                <w:bCs/>
                <w:sz w:val="22"/>
                <w:szCs w:val="22"/>
                <w:highlight w:val="yellow"/>
              </w:rPr>
              <w:t>ollective</w:t>
            </w:r>
            <w:proofErr w:type="spellEnd"/>
            <w:r w:rsidRPr="00ED5AEC">
              <w:rPr>
                <w:rFonts w:ascii="Calibri" w:hAnsi="Calibri"/>
                <w:b/>
                <w:bCs/>
                <w:sz w:val="22"/>
                <w:szCs w:val="22"/>
                <w:highlight w:val="yellow"/>
              </w:rPr>
              <w:t xml:space="preserve"> bargaining . . . is not simply an occasion for purely formal meetings between management and labor, while each maintains an attitude of ‘take it or leave it’; it presupposes a desire to reach ultimate agreement, to enter into a collect</w:t>
            </w:r>
            <w:r>
              <w:rPr>
                <w:rFonts w:ascii="Calibri" w:hAnsi="Calibri"/>
                <w:b/>
                <w:bCs/>
                <w:sz w:val="22"/>
                <w:szCs w:val="22"/>
                <w:highlight w:val="yellow"/>
              </w:rPr>
              <w:t xml:space="preserve">ive bargaining contract.”  </w:t>
            </w:r>
            <w:r w:rsidRPr="001173FA">
              <w:rPr>
                <w:rFonts w:ascii="Calibri" w:hAnsi="Calibri"/>
                <w:b/>
                <w:bCs/>
                <w:sz w:val="22"/>
                <w:szCs w:val="22"/>
                <w:highlight w:val="yellow"/>
              </w:rPr>
              <w:t>361 U.S. 477, 485 (1960)</w:t>
            </w:r>
            <w:r>
              <w:rPr>
                <w:rFonts w:ascii="Calibri" w:hAnsi="Calibri"/>
                <w:b/>
                <w:bCs/>
                <w:sz w:val="22"/>
                <w:szCs w:val="22"/>
                <w:highlight w:val="yellow"/>
              </w:rPr>
              <w:t>.  NLRB 19.</w:t>
            </w:r>
          </w:p>
        </w:tc>
      </w:tr>
      <w:tr w:rsidR="00B65C86" w:rsidRPr="001271BA" w14:paraId="1ACC121C" w14:textId="77777777" w:rsidTr="008F6150">
        <w:tblPrEx>
          <w:tblCellMar>
            <w:left w:w="108" w:type="dxa"/>
            <w:right w:w="108" w:type="dxa"/>
          </w:tblCellMar>
        </w:tblPrEx>
        <w:trPr>
          <w:trHeight w:val="4795"/>
        </w:trPr>
        <w:tc>
          <w:tcPr>
            <w:tcW w:w="5904" w:type="dxa"/>
          </w:tcPr>
          <w:p w14:paraId="33B19F13"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When does an employer violate its duty to collectively bargain?</w:t>
            </w:r>
          </w:p>
        </w:tc>
        <w:tc>
          <w:tcPr>
            <w:tcW w:w="5904" w:type="dxa"/>
          </w:tcPr>
          <w:p w14:paraId="40305F7D" w14:textId="77777777" w:rsidR="00B65C86" w:rsidRPr="001271BA" w:rsidRDefault="00B65C86" w:rsidP="00B65C86">
            <w:pPr>
              <w:pStyle w:val="O-BodyText"/>
              <w:spacing w:afterLines="120" w:after="288"/>
              <w:ind w:right="162"/>
              <w:rPr>
                <w:rFonts w:ascii="Calibri" w:hAnsi="Calibri"/>
                <w:b/>
                <w:bCs/>
                <w:sz w:val="22"/>
                <w:szCs w:val="22"/>
              </w:rPr>
            </w:pPr>
            <w:r>
              <w:rPr>
                <w:rFonts w:ascii="Calibri" w:hAnsi="Calibri"/>
                <w:b/>
                <w:bCs/>
                <w:sz w:val="22"/>
                <w:szCs w:val="22"/>
              </w:rPr>
              <w:t xml:space="preserve">An employer violates its duty to collectively bargain </w:t>
            </w:r>
            <w:r w:rsidRPr="00C6256A">
              <w:rPr>
                <w:rFonts w:ascii="Calibri" w:hAnsi="Calibri"/>
                <w:b/>
                <w:bCs/>
                <w:sz w:val="22"/>
                <w:szCs w:val="22"/>
              </w:rPr>
              <w:t xml:space="preserve">if it “unilaterally institutes changes in existing terms and conditions of employment” while “negotiations are sought or are in progress.”  </w:t>
            </w:r>
            <w:r>
              <w:rPr>
                <w:rFonts w:ascii="Calibri" w:hAnsi="Calibri"/>
                <w:b/>
                <w:bCs/>
                <w:i/>
                <w:sz w:val="22"/>
                <w:szCs w:val="22"/>
              </w:rPr>
              <w:t xml:space="preserve">Taft </w:t>
            </w:r>
            <w:r>
              <w:rPr>
                <w:rFonts w:ascii="Calibri" w:hAnsi="Calibri"/>
                <w:b/>
                <w:bCs/>
                <w:sz w:val="22"/>
                <w:szCs w:val="22"/>
              </w:rPr>
              <w:t>(NLRB</w:t>
            </w:r>
            <w:r w:rsidRPr="00C6256A">
              <w:rPr>
                <w:rFonts w:ascii="Calibri" w:hAnsi="Calibri"/>
                <w:b/>
                <w:bCs/>
                <w:sz w:val="22"/>
                <w:szCs w:val="22"/>
              </w:rPr>
              <w:t xml:space="preserve"> </w:t>
            </w:r>
            <w:r>
              <w:rPr>
                <w:rFonts w:ascii="Calibri" w:hAnsi="Calibri"/>
                <w:b/>
                <w:bCs/>
                <w:sz w:val="22"/>
                <w:szCs w:val="22"/>
              </w:rPr>
              <w:t xml:space="preserve">1967); </w:t>
            </w:r>
            <w:r w:rsidRPr="00C6256A">
              <w:rPr>
                <w:rFonts w:ascii="Calibri" w:hAnsi="Calibri"/>
                <w:b/>
                <w:bCs/>
                <w:i/>
                <w:sz w:val="22"/>
                <w:szCs w:val="22"/>
              </w:rPr>
              <w:t xml:space="preserve">TruServ Corp. </w:t>
            </w:r>
            <w:r w:rsidRPr="00C6256A">
              <w:rPr>
                <w:rFonts w:ascii="Calibri" w:hAnsi="Calibri"/>
                <w:b/>
                <w:bCs/>
                <w:sz w:val="22"/>
                <w:szCs w:val="22"/>
              </w:rPr>
              <w:t>(D.C. Cir. 2001).</w:t>
            </w:r>
          </w:p>
        </w:tc>
      </w:tr>
      <w:tr w:rsidR="00B65C86" w:rsidRPr="00C6256A" w14:paraId="3D6A0439" w14:textId="77777777" w:rsidTr="008F6150">
        <w:tblPrEx>
          <w:tblCellMar>
            <w:left w:w="108" w:type="dxa"/>
            <w:right w:w="108" w:type="dxa"/>
          </w:tblCellMar>
        </w:tblPrEx>
        <w:trPr>
          <w:trHeight w:val="4795"/>
        </w:trPr>
        <w:tc>
          <w:tcPr>
            <w:tcW w:w="5904" w:type="dxa"/>
          </w:tcPr>
          <w:p w14:paraId="21DF6B87"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 xml:space="preserve">What did the Supreme Court say in </w:t>
            </w:r>
            <w:r w:rsidRPr="00201F6A">
              <w:rPr>
                <w:rFonts w:ascii="Calibri" w:hAnsi="Calibri"/>
                <w:b/>
                <w:bCs/>
                <w:i/>
                <w:sz w:val="28"/>
                <w:szCs w:val="28"/>
              </w:rPr>
              <w:t>Litton Fin</w:t>
            </w:r>
            <w:r>
              <w:rPr>
                <w:rFonts w:ascii="Calibri" w:hAnsi="Calibri"/>
                <w:b/>
                <w:bCs/>
                <w:i/>
                <w:sz w:val="28"/>
                <w:szCs w:val="28"/>
              </w:rPr>
              <w:t>ancial</w:t>
            </w:r>
            <w:r w:rsidRPr="00201F6A">
              <w:rPr>
                <w:rFonts w:ascii="Calibri" w:hAnsi="Calibri"/>
                <w:b/>
                <w:bCs/>
                <w:i/>
                <w:sz w:val="28"/>
                <w:szCs w:val="28"/>
              </w:rPr>
              <w:t xml:space="preserve"> Printing Div</w:t>
            </w:r>
            <w:r>
              <w:rPr>
                <w:rFonts w:ascii="Calibri" w:hAnsi="Calibri"/>
                <w:b/>
                <w:bCs/>
                <w:i/>
                <w:sz w:val="28"/>
                <w:szCs w:val="28"/>
              </w:rPr>
              <w:t>ision</w:t>
            </w:r>
            <w:r w:rsidRPr="00201F6A">
              <w:rPr>
                <w:rFonts w:ascii="Calibri" w:hAnsi="Calibri"/>
                <w:b/>
                <w:bCs/>
                <w:i/>
                <w:sz w:val="28"/>
                <w:szCs w:val="28"/>
              </w:rPr>
              <w:t xml:space="preserve"> v. NLRB</w:t>
            </w:r>
            <w:r w:rsidRPr="00201F6A">
              <w:rPr>
                <w:rFonts w:ascii="Calibri" w:hAnsi="Calibri"/>
                <w:b/>
                <w:bCs/>
                <w:sz w:val="28"/>
                <w:szCs w:val="28"/>
              </w:rPr>
              <w:t xml:space="preserve"> (</w:t>
            </w:r>
            <w:r>
              <w:rPr>
                <w:rFonts w:ascii="Calibri" w:hAnsi="Calibri"/>
                <w:b/>
                <w:bCs/>
                <w:sz w:val="28"/>
                <w:szCs w:val="28"/>
              </w:rPr>
              <w:t xml:space="preserve">U.S. </w:t>
            </w:r>
            <w:r w:rsidRPr="00201F6A">
              <w:rPr>
                <w:rFonts w:ascii="Calibri" w:hAnsi="Calibri"/>
                <w:b/>
                <w:bCs/>
                <w:sz w:val="28"/>
                <w:szCs w:val="28"/>
              </w:rPr>
              <w:t>1991)</w:t>
            </w:r>
            <w:r>
              <w:rPr>
                <w:rFonts w:ascii="Calibri" w:hAnsi="Calibri"/>
                <w:b/>
                <w:bCs/>
                <w:sz w:val="28"/>
                <w:szCs w:val="28"/>
              </w:rPr>
              <w:t xml:space="preserve"> about when an employer violates the bargaining obligation?</w:t>
            </w:r>
          </w:p>
        </w:tc>
        <w:tc>
          <w:tcPr>
            <w:tcW w:w="5904" w:type="dxa"/>
          </w:tcPr>
          <w:p w14:paraId="132CEC18" w14:textId="77777777" w:rsidR="00B65C86" w:rsidRPr="00C6256A" w:rsidRDefault="00B65C86" w:rsidP="00B65C86">
            <w:pPr>
              <w:pStyle w:val="O-BodyText"/>
              <w:spacing w:afterLines="120" w:after="288"/>
              <w:ind w:right="162"/>
              <w:rPr>
                <w:rFonts w:ascii="Calibri" w:hAnsi="Calibri"/>
                <w:b/>
                <w:bCs/>
                <w:sz w:val="22"/>
                <w:szCs w:val="22"/>
              </w:rPr>
            </w:pPr>
            <w:r w:rsidRPr="00201F6A">
              <w:rPr>
                <w:rFonts w:ascii="Calibri" w:hAnsi="Calibri"/>
                <w:b/>
                <w:bCs/>
                <w:sz w:val="22"/>
                <w:szCs w:val="22"/>
                <w:highlight w:val="yellow"/>
              </w:rPr>
              <w:t xml:space="preserve">In </w:t>
            </w:r>
            <w:r w:rsidRPr="00201F6A">
              <w:rPr>
                <w:rFonts w:ascii="Calibri" w:hAnsi="Calibri"/>
                <w:b/>
                <w:bCs/>
                <w:i/>
                <w:sz w:val="22"/>
                <w:szCs w:val="22"/>
                <w:highlight w:val="yellow"/>
              </w:rPr>
              <w:t>Litton Financial Printing Division v. NLRB</w:t>
            </w:r>
            <w:r w:rsidRPr="00201F6A">
              <w:rPr>
                <w:rFonts w:ascii="Calibri" w:hAnsi="Calibri"/>
                <w:b/>
                <w:bCs/>
                <w:sz w:val="22"/>
                <w:szCs w:val="22"/>
                <w:highlight w:val="yellow"/>
              </w:rPr>
              <w:t>, the Supreme Court said that an employer violates the bargaining obligation “if, without bargaining to impasse, it effects a unilateral change of an existing term or condition of employment.”</w:t>
            </w:r>
            <w:r>
              <w:rPr>
                <w:rFonts w:ascii="Calibri" w:hAnsi="Calibri"/>
                <w:b/>
                <w:bCs/>
                <w:sz w:val="22"/>
                <w:szCs w:val="22"/>
                <w:highlight w:val="yellow"/>
              </w:rPr>
              <w:t xml:space="preserve"> </w:t>
            </w:r>
            <w:r w:rsidRPr="003C1C61">
              <w:rPr>
                <w:rFonts w:ascii="Calibri" w:hAnsi="Calibri"/>
                <w:b/>
                <w:bCs/>
                <w:sz w:val="22"/>
                <w:szCs w:val="22"/>
                <w:highlight w:val="yellow"/>
              </w:rPr>
              <w:t>501 U.S. 190, 198 (1991)</w:t>
            </w:r>
            <w:r>
              <w:rPr>
                <w:rFonts w:ascii="Calibri" w:hAnsi="Calibri"/>
                <w:b/>
                <w:bCs/>
                <w:sz w:val="22"/>
                <w:szCs w:val="22"/>
                <w:highlight w:val="yellow"/>
              </w:rPr>
              <w:t xml:space="preserve">; </w:t>
            </w:r>
            <w:r w:rsidRPr="003C1C61">
              <w:rPr>
                <w:rFonts w:ascii="Calibri" w:hAnsi="Calibri"/>
                <w:b/>
                <w:bCs/>
                <w:i/>
                <w:sz w:val="22"/>
                <w:szCs w:val="22"/>
                <w:highlight w:val="yellow"/>
              </w:rPr>
              <w:t>a</w:t>
            </w:r>
            <w:r w:rsidRPr="00201F6A">
              <w:rPr>
                <w:rFonts w:ascii="Calibri" w:hAnsi="Calibri"/>
                <w:b/>
                <w:bCs/>
                <w:i/>
                <w:sz w:val="22"/>
                <w:szCs w:val="22"/>
                <w:highlight w:val="yellow"/>
              </w:rPr>
              <w:t>ccord NLRB v. Powell Elec. Mfg. Co.</w:t>
            </w:r>
            <w:r w:rsidRPr="00201F6A">
              <w:rPr>
                <w:rFonts w:ascii="Calibri" w:hAnsi="Calibri"/>
                <w:b/>
                <w:bCs/>
                <w:sz w:val="22"/>
                <w:szCs w:val="22"/>
                <w:highlight w:val="yellow"/>
              </w:rPr>
              <w:t>, 906 F.2d 1007, 1013 (5th Cir. 1990) (recognizing that “[a]s a general rule, where no impasse in negotiations has occurred, a company’s unilateral implementation of terms and conditions of employment is an unfair labor practice”).  NRLB 19.</w:t>
            </w:r>
          </w:p>
        </w:tc>
      </w:tr>
      <w:tr w:rsidR="00B65C86" w:rsidRPr="00201F6A" w14:paraId="4A0FD9D4" w14:textId="77777777" w:rsidTr="008F6150">
        <w:tblPrEx>
          <w:tblCellMar>
            <w:left w:w="108" w:type="dxa"/>
            <w:right w:w="108" w:type="dxa"/>
          </w:tblCellMar>
        </w:tblPrEx>
        <w:trPr>
          <w:trHeight w:val="4795"/>
        </w:trPr>
        <w:tc>
          <w:tcPr>
            <w:tcW w:w="5904" w:type="dxa"/>
          </w:tcPr>
          <w:p w14:paraId="2730DEB1" w14:textId="77777777" w:rsidR="00B65C86" w:rsidRDefault="00B65C86" w:rsidP="00B65C86">
            <w:pPr>
              <w:pStyle w:val="O-BodyText"/>
              <w:spacing w:afterLines="120" w:after="288"/>
              <w:ind w:right="108"/>
              <w:rPr>
                <w:rFonts w:ascii="Calibri" w:hAnsi="Calibri"/>
                <w:b/>
                <w:bCs/>
                <w:sz w:val="28"/>
                <w:szCs w:val="28"/>
              </w:rPr>
            </w:pPr>
            <w:r w:rsidRPr="00201F6A">
              <w:rPr>
                <w:rFonts w:ascii="Calibri" w:hAnsi="Calibri"/>
                <w:b/>
                <w:bCs/>
                <w:sz w:val="28"/>
                <w:szCs w:val="28"/>
              </w:rPr>
              <w:t xml:space="preserve">What did the Supreme Court say in </w:t>
            </w:r>
            <w:r w:rsidRPr="00201F6A">
              <w:rPr>
                <w:rFonts w:ascii="Calibri" w:hAnsi="Calibri"/>
                <w:b/>
                <w:bCs/>
                <w:i/>
                <w:sz w:val="28"/>
                <w:szCs w:val="28"/>
              </w:rPr>
              <w:t>NLRB v. Katz</w:t>
            </w:r>
            <w:r>
              <w:rPr>
                <w:rFonts w:ascii="Calibri" w:hAnsi="Calibri"/>
                <w:b/>
                <w:bCs/>
                <w:i/>
                <w:sz w:val="28"/>
                <w:szCs w:val="28"/>
              </w:rPr>
              <w:t xml:space="preserve"> </w:t>
            </w:r>
            <w:r w:rsidRPr="00201F6A">
              <w:rPr>
                <w:rFonts w:ascii="Calibri" w:hAnsi="Calibri"/>
                <w:b/>
                <w:bCs/>
                <w:sz w:val="28"/>
                <w:szCs w:val="28"/>
              </w:rPr>
              <w:t>(U.S. 1962)</w:t>
            </w:r>
            <w:r>
              <w:rPr>
                <w:rFonts w:ascii="Calibri" w:hAnsi="Calibri"/>
                <w:b/>
                <w:bCs/>
                <w:i/>
                <w:sz w:val="28"/>
                <w:szCs w:val="28"/>
              </w:rPr>
              <w:t xml:space="preserve"> </w:t>
            </w:r>
            <w:r w:rsidRPr="00201F6A">
              <w:rPr>
                <w:rFonts w:ascii="Calibri" w:hAnsi="Calibri"/>
                <w:b/>
                <w:bCs/>
                <w:sz w:val="28"/>
                <w:szCs w:val="28"/>
              </w:rPr>
              <w:t xml:space="preserve">regarding an employer’s </w:t>
            </w:r>
            <w:r>
              <w:rPr>
                <w:rFonts w:ascii="Calibri" w:hAnsi="Calibri"/>
                <w:b/>
                <w:bCs/>
                <w:sz w:val="28"/>
                <w:szCs w:val="28"/>
              </w:rPr>
              <w:t>unilateral change of employment terms absent an impasse</w:t>
            </w:r>
            <w:r w:rsidRPr="00201F6A">
              <w:rPr>
                <w:rFonts w:ascii="Calibri" w:hAnsi="Calibri"/>
                <w:b/>
                <w:bCs/>
                <w:sz w:val="28"/>
                <w:szCs w:val="28"/>
              </w:rPr>
              <w:t>?</w:t>
            </w:r>
          </w:p>
        </w:tc>
        <w:tc>
          <w:tcPr>
            <w:tcW w:w="5904" w:type="dxa"/>
          </w:tcPr>
          <w:p w14:paraId="18DBF9EE" w14:textId="77777777" w:rsidR="00B65C86" w:rsidRPr="00201F6A" w:rsidRDefault="00B65C86" w:rsidP="00B65C86">
            <w:pPr>
              <w:pStyle w:val="O-BodyText"/>
              <w:spacing w:afterLines="120" w:after="288"/>
              <w:ind w:right="162"/>
              <w:rPr>
                <w:rFonts w:ascii="Calibri" w:hAnsi="Calibri"/>
                <w:b/>
                <w:bCs/>
                <w:sz w:val="22"/>
                <w:szCs w:val="22"/>
                <w:highlight w:val="yellow"/>
              </w:rPr>
            </w:pPr>
            <w:r w:rsidRPr="00201F6A">
              <w:rPr>
                <w:rFonts w:ascii="Calibri" w:hAnsi="Calibri"/>
                <w:b/>
                <w:bCs/>
                <w:sz w:val="22"/>
                <w:szCs w:val="22"/>
                <w:highlight w:val="yellow"/>
              </w:rPr>
              <w:t xml:space="preserve">Such a unilateral change is “a circumvention of the duty to negotiate which frustrates the objectives of Section 8(a)(5) much as does a flat refusal” to bargain.  </w:t>
            </w:r>
            <w:r w:rsidRPr="00201F6A">
              <w:rPr>
                <w:rFonts w:ascii="Calibri" w:hAnsi="Calibri"/>
                <w:b/>
                <w:bCs/>
                <w:i/>
                <w:sz w:val="22"/>
                <w:szCs w:val="22"/>
                <w:highlight w:val="yellow"/>
              </w:rPr>
              <w:t>NLRB v. Katz</w:t>
            </w:r>
            <w:r>
              <w:rPr>
                <w:rFonts w:ascii="Calibri" w:hAnsi="Calibri"/>
                <w:b/>
                <w:bCs/>
                <w:sz w:val="22"/>
                <w:szCs w:val="22"/>
                <w:highlight w:val="yellow"/>
              </w:rPr>
              <w:t xml:space="preserve">, </w:t>
            </w:r>
            <w:r w:rsidRPr="003C1C61">
              <w:rPr>
                <w:rFonts w:ascii="Calibri" w:hAnsi="Calibri"/>
                <w:b/>
                <w:bCs/>
                <w:sz w:val="22"/>
                <w:szCs w:val="22"/>
                <w:highlight w:val="yellow"/>
              </w:rPr>
              <w:t xml:space="preserve">369 U.S. 736, 742 n.9, 743 </w:t>
            </w:r>
            <w:r w:rsidRPr="00201F6A">
              <w:rPr>
                <w:rFonts w:ascii="Calibri" w:hAnsi="Calibri"/>
                <w:b/>
                <w:bCs/>
                <w:sz w:val="22"/>
                <w:szCs w:val="22"/>
                <w:highlight w:val="yellow"/>
              </w:rPr>
              <w:t>(1962)</w:t>
            </w:r>
            <w:r>
              <w:rPr>
                <w:rFonts w:ascii="Calibri" w:hAnsi="Calibri"/>
                <w:b/>
                <w:bCs/>
                <w:sz w:val="22"/>
                <w:szCs w:val="22"/>
                <w:highlight w:val="yellow"/>
              </w:rPr>
              <w:t>.  NLRB 19.</w:t>
            </w:r>
          </w:p>
        </w:tc>
      </w:tr>
      <w:tr w:rsidR="00B65C86" w:rsidRPr="001271BA" w14:paraId="7084ACF1" w14:textId="77777777" w:rsidTr="008F6150">
        <w:tblPrEx>
          <w:tblCellMar>
            <w:left w:w="108" w:type="dxa"/>
            <w:right w:w="108" w:type="dxa"/>
          </w:tblCellMar>
        </w:tblPrEx>
        <w:trPr>
          <w:trHeight w:val="4795"/>
        </w:trPr>
        <w:tc>
          <w:tcPr>
            <w:tcW w:w="5904" w:type="dxa"/>
          </w:tcPr>
          <w:p w14:paraId="5D2486F6"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When are parties considered to have bargained to an impasse?</w:t>
            </w:r>
          </w:p>
        </w:tc>
        <w:tc>
          <w:tcPr>
            <w:tcW w:w="5904" w:type="dxa"/>
          </w:tcPr>
          <w:p w14:paraId="5D5A6940" w14:textId="77777777" w:rsidR="00B65C86" w:rsidRPr="001271BA" w:rsidRDefault="00B65C86" w:rsidP="00B65C86">
            <w:pPr>
              <w:pStyle w:val="O-BodyText"/>
              <w:spacing w:afterLines="120" w:after="288"/>
              <w:ind w:right="162"/>
              <w:rPr>
                <w:rFonts w:ascii="Calibri" w:hAnsi="Calibri"/>
                <w:b/>
                <w:bCs/>
                <w:sz w:val="22"/>
                <w:szCs w:val="22"/>
              </w:rPr>
            </w:pPr>
            <w:r>
              <w:rPr>
                <w:rFonts w:ascii="Calibri" w:hAnsi="Calibri"/>
                <w:b/>
                <w:bCs/>
                <w:sz w:val="22"/>
                <w:szCs w:val="22"/>
              </w:rPr>
              <w:t>P</w:t>
            </w:r>
            <w:r w:rsidRPr="00C6256A">
              <w:rPr>
                <w:rFonts w:ascii="Calibri" w:hAnsi="Calibri"/>
                <w:b/>
                <w:bCs/>
                <w:sz w:val="22"/>
                <w:szCs w:val="22"/>
              </w:rPr>
              <w:t xml:space="preserve">arties have “bargain[ed] to an impasse” </w:t>
            </w:r>
            <w:r>
              <w:rPr>
                <w:rFonts w:ascii="Calibri" w:hAnsi="Calibri"/>
                <w:b/>
                <w:bCs/>
                <w:sz w:val="22"/>
                <w:szCs w:val="22"/>
              </w:rPr>
              <w:t>when “</w:t>
            </w:r>
            <w:r w:rsidRPr="00C6256A">
              <w:rPr>
                <w:rFonts w:ascii="Calibri" w:hAnsi="Calibri"/>
                <w:b/>
                <w:bCs/>
                <w:sz w:val="22"/>
                <w:szCs w:val="22"/>
              </w:rPr>
              <w:t>good-faith negotiations have exhausted the prosp</w:t>
            </w:r>
            <w:r>
              <w:rPr>
                <w:rFonts w:ascii="Calibri" w:hAnsi="Calibri"/>
                <w:b/>
                <w:bCs/>
                <w:sz w:val="22"/>
                <w:szCs w:val="22"/>
              </w:rPr>
              <w:t xml:space="preserve">ects of concluding an agreement.”  </w:t>
            </w:r>
            <w:r w:rsidRPr="00C6256A">
              <w:rPr>
                <w:rFonts w:ascii="Calibri" w:hAnsi="Calibri"/>
                <w:b/>
                <w:bCs/>
                <w:i/>
                <w:sz w:val="22"/>
                <w:szCs w:val="22"/>
              </w:rPr>
              <w:t xml:space="preserve">Taft </w:t>
            </w:r>
            <w:r w:rsidRPr="00C6256A">
              <w:rPr>
                <w:rFonts w:ascii="Calibri" w:hAnsi="Calibri"/>
                <w:b/>
                <w:bCs/>
                <w:sz w:val="22"/>
                <w:szCs w:val="22"/>
              </w:rPr>
              <w:t>(</w:t>
            </w:r>
            <w:r>
              <w:rPr>
                <w:rFonts w:ascii="Calibri" w:hAnsi="Calibri"/>
                <w:b/>
                <w:bCs/>
                <w:sz w:val="22"/>
                <w:szCs w:val="22"/>
              </w:rPr>
              <w:t xml:space="preserve">NLRB </w:t>
            </w:r>
            <w:r w:rsidRPr="00C6256A">
              <w:rPr>
                <w:rFonts w:ascii="Calibri" w:hAnsi="Calibri"/>
                <w:b/>
                <w:bCs/>
                <w:sz w:val="22"/>
                <w:szCs w:val="22"/>
              </w:rPr>
              <w:t>1967)</w:t>
            </w:r>
            <w:r>
              <w:rPr>
                <w:rFonts w:ascii="Calibri" w:hAnsi="Calibri"/>
                <w:b/>
                <w:bCs/>
                <w:sz w:val="22"/>
                <w:szCs w:val="22"/>
              </w:rPr>
              <w:t>.</w:t>
            </w:r>
          </w:p>
        </w:tc>
      </w:tr>
      <w:tr w:rsidR="00B65C86" w14:paraId="54E98FC3" w14:textId="77777777" w:rsidTr="008F6150">
        <w:tblPrEx>
          <w:tblCellMar>
            <w:left w:w="108" w:type="dxa"/>
            <w:right w:w="108" w:type="dxa"/>
          </w:tblCellMar>
        </w:tblPrEx>
        <w:trPr>
          <w:trHeight w:val="4795"/>
        </w:trPr>
        <w:tc>
          <w:tcPr>
            <w:tcW w:w="5904" w:type="dxa"/>
          </w:tcPr>
          <w:p w14:paraId="2CEB7A96"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is considered an impasse?</w:t>
            </w:r>
          </w:p>
        </w:tc>
        <w:tc>
          <w:tcPr>
            <w:tcW w:w="5904" w:type="dxa"/>
          </w:tcPr>
          <w:p w14:paraId="60CA88A8" w14:textId="77777777" w:rsidR="00B65C86" w:rsidRDefault="00B65C86" w:rsidP="00B65C86">
            <w:pPr>
              <w:pStyle w:val="O-BodyText"/>
              <w:spacing w:afterLines="120" w:after="288"/>
              <w:ind w:right="162"/>
              <w:rPr>
                <w:rFonts w:ascii="Calibri" w:hAnsi="Calibri"/>
                <w:b/>
                <w:bCs/>
                <w:sz w:val="22"/>
                <w:szCs w:val="22"/>
              </w:rPr>
            </w:pPr>
            <w:r w:rsidRPr="00DE6FFB">
              <w:rPr>
                <w:rFonts w:ascii="Calibri" w:hAnsi="Calibri"/>
                <w:b/>
                <w:bCs/>
                <w:sz w:val="22"/>
                <w:szCs w:val="22"/>
                <w:highlight w:val="yellow"/>
              </w:rPr>
              <w:t>An impasse is a complete deadlock in negotiations.  NLRB 21.</w:t>
            </w:r>
          </w:p>
        </w:tc>
      </w:tr>
      <w:tr w:rsidR="00B65C86" w14:paraId="5B0526F8" w14:textId="77777777" w:rsidTr="008F6150">
        <w:tblPrEx>
          <w:tblCellMar>
            <w:left w:w="108" w:type="dxa"/>
            <w:right w:w="108" w:type="dxa"/>
          </w:tblCellMar>
        </w:tblPrEx>
        <w:trPr>
          <w:trHeight w:val="4795"/>
        </w:trPr>
        <w:tc>
          <w:tcPr>
            <w:tcW w:w="5904" w:type="dxa"/>
          </w:tcPr>
          <w:p w14:paraId="1F3D19E9"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Who bears the burden of proving an impasse?</w:t>
            </w:r>
          </w:p>
        </w:tc>
        <w:tc>
          <w:tcPr>
            <w:tcW w:w="5904" w:type="dxa"/>
          </w:tcPr>
          <w:p w14:paraId="0617D2F8" w14:textId="77777777" w:rsidR="00B65C86" w:rsidRDefault="00B65C86" w:rsidP="00B65C86">
            <w:pPr>
              <w:pStyle w:val="O-BodyText"/>
              <w:spacing w:afterLines="120" w:after="288"/>
              <w:ind w:right="162"/>
              <w:rPr>
                <w:rFonts w:ascii="Calibri" w:hAnsi="Calibri"/>
                <w:b/>
                <w:bCs/>
                <w:sz w:val="22"/>
                <w:szCs w:val="22"/>
              </w:rPr>
            </w:pPr>
            <w:r w:rsidRPr="003C1C61">
              <w:rPr>
                <w:rFonts w:ascii="Calibri" w:hAnsi="Calibri"/>
                <w:b/>
                <w:bCs/>
                <w:sz w:val="22"/>
                <w:szCs w:val="22"/>
                <w:highlight w:val="yellow"/>
              </w:rPr>
              <w:t xml:space="preserve">Where, as here, an employer asserts as an affirmative defense that a bona fide impasse in negotiations rendered its unilateral changes permissible, it bears the burden of proving the asserted impasse before the Board.  </w:t>
            </w:r>
            <w:r w:rsidRPr="003C1C61">
              <w:rPr>
                <w:rFonts w:ascii="Calibri" w:hAnsi="Calibri"/>
                <w:b/>
                <w:bCs/>
                <w:i/>
                <w:sz w:val="22"/>
                <w:szCs w:val="22"/>
                <w:highlight w:val="yellow"/>
              </w:rPr>
              <w:t>See CJC Holdings, Inc.</w:t>
            </w:r>
            <w:r w:rsidRPr="003C1C61">
              <w:rPr>
                <w:rFonts w:ascii="Calibri" w:hAnsi="Calibri"/>
                <w:b/>
                <w:bCs/>
                <w:sz w:val="22"/>
                <w:szCs w:val="22"/>
                <w:highlight w:val="yellow"/>
              </w:rPr>
              <w:t xml:space="preserve">, 320 NLRB 1041, 1044 (1996), </w:t>
            </w:r>
            <w:r w:rsidRPr="003C1C61">
              <w:rPr>
                <w:rFonts w:ascii="Calibri" w:hAnsi="Calibri"/>
                <w:b/>
                <w:bCs/>
                <w:i/>
                <w:sz w:val="22"/>
                <w:szCs w:val="22"/>
                <w:highlight w:val="yellow"/>
              </w:rPr>
              <w:t>enforced mem.</w:t>
            </w:r>
            <w:r w:rsidRPr="003C1C61">
              <w:rPr>
                <w:rFonts w:ascii="Calibri" w:hAnsi="Calibri"/>
                <w:b/>
                <w:bCs/>
                <w:sz w:val="22"/>
                <w:szCs w:val="22"/>
                <w:highlight w:val="yellow"/>
              </w:rPr>
              <w:t>, 110 F.3d 794 (5th Cir. 1997).  NLRB 20.</w:t>
            </w:r>
          </w:p>
        </w:tc>
      </w:tr>
      <w:tr w:rsidR="00B65C86" w:rsidRPr="003C1C61" w14:paraId="7F248FE7" w14:textId="77777777" w:rsidTr="008F6150">
        <w:tblPrEx>
          <w:tblCellMar>
            <w:left w:w="108" w:type="dxa"/>
            <w:right w:w="108" w:type="dxa"/>
          </w:tblCellMar>
        </w:tblPrEx>
        <w:trPr>
          <w:trHeight w:val="4795"/>
        </w:trPr>
        <w:tc>
          <w:tcPr>
            <w:tcW w:w="5904" w:type="dxa"/>
          </w:tcPr>
          <w:p w14:paraId="6FB4DEBE"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What has this Court said about the Board’s ability to decide whether negotiations have reached an impasse?</w:t>
            </w:r>
          </w:p>
        </w:tc>
        <w:tc>
          <w:tcPr>
            <w:tcW w:w="5904" w:type="dxa"/>
          </w:tcPr>
          <w:p w14:paraId="08D21963" w14:textId="77777777" w:rsidR="00B65C86" w:rsidRPr="003C1C61" w:rsidRDefault="00B65C86" w:rsidP="00B65C86">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T</w:t>
            </w:r>
            <w:r w:rsidRPr="00A43874">
              <w:rPr>
                <w:rFonts w:ascii="Calibri" w:hAnsi="Calibri"/>
                <w:b/>
                <w:bCs/>
                <w:sz w:val="22"/>
                <w:szCs w:val="22"/>
                <w:highlight w:val="yellow"/>
              </w:rPr>
              <w:t xml:space="preserve">his Court has recognized that “[a] decision about whether negotiations have reached an impasse is particularly suited to the Board’s expertise as fact finder.” </w:t>
            </w:r>
            <w:r>
              <w:rPr>
                <w:rFonts w:ascii="Calibri" w:hAnsi="Calibri"/>
                <w:b/>
                <w:bCs/>
                <w:sz w:val="22"/>
                <w:szCs w:val="22"/>
                <w:highlight w:val="yellow"/>
              </w:rPr>
              <w:t xml:space="preserve"> </w:t>
            </w:r>
            <w:r w:rsidRPr="00A43874">
              <w:rPr>
                <w:rFonts w:ascii="Calibri" w:hAnsi="Calibri"/>
                <w:b/>
                <w:bCs/>
                <w:i/>
                <w:sz w:val="22"/>
                <w:szCs w:val="22"/>
                <w:highlight w:val="yellow"/>
              </w:rPr>
              <w:t>NLRB v. Powell Elec. Mfg. Co.</w:t>
            </w:r>
            <w:r w:rsidRPr="00A43874">
              <w:rPr>
                <w:rFonts w:ascii="Calibri" w:hAnsi="Calibri"/>
                <w:b/>
                <w:bCs/>
                <w:sz w:val="22"/>
                <w:szCs w:val="22"/>
                <w:highlight w:val="yellow"/>
              </w:rPr>
              <w:t>, 906 F.2d 1007, 1011 (5th Cir. 1990)</w:t>
            </w:r>
            <w:r>
              <w:rPr>
                <w:rFonts w:ascii="Calibri" w:hAnsi="Calibri"/>
                <w:b/>
                <w:bCs/>
                <w:sz w:val="22"/>
                <w:szCs w:val="22"/>
                <w:highlight w:val="yellow"/>
              </w:rPr>
              <w:t>.  NLRB 20.</w:t>
            </w:r>
          </w:p>
        </w:tc>
      </w:tr>
      <w:tr w:rsidR="00B65C86" w14:paraId="50FAD478" w14:textId="77777777" w:rsidTr="008F6150">
        <w:tblPrEx>
          <w:tblCellMar>
            <w:left w:w="108" w:type="dxa"/>
            <w:right w:w="108" w:type="dxa"/>
          </w:tblCellMar>
        </w:tblPrEx>
        <w:trPr>
          <w:trHeight w:val="4795"/>
        </w:trPr>
        <w:tc>
          <w:tcPr>
            <w:tcW w:w="5904" w:type="dxa"/>
          </w:tcPr>
          <w:p w14:paraId="38B17FD0"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does the Board consider in determining whether parties are at a valid impasse?</w:t>
            </w:r>
          </w:p>
        </w:tc>
        <w:tc>
          <w:tcPr>
            <w:tcW w:w="5904" w:type="dxa"/>
          </w:tcPr>
          <w:p w14:paraId="0C8121D0" w14:textId="77777777" w:rsidR="00B65C86" w:rsidRDefault="00B65C86" w:rsidP="00B65C86">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 xml:space="preserve">The </w:t>
            </w:r>
            <w:r w:rsidRPr="00DE6FFB">
              <w:rPr>
                <w:rFonts w:ascii="Calibri" w:hAnsi="Calibri"/>
                <w:b/>
                <w:bCs/>
                <w:sz w:val="22"/>
                <w:szCs w:val="22"/>
                <w:highlight w:val="yellow"/>
              </w:rPr>
              <w:t xml:space="preserve">Board considers </w:t>
            </w:r>
            <w:proofErr w:type="gramStart"/>
            <w:r w:rsidRPr="00DE6FFB">
              <w:rPr>
                <w:rFonts w:ascii="Calibri" w:hAnsi="Calibri"/>
                <w:b/>
                <w:bCs/>
                <w:sz w:val="22"/>
                <w:szCs w:val="22"/>
                <w:highlight w:val="yellow"/>
              </w:rPr>
              <w:t>all of</w:t>
            </w:r>
            <w:proofErr w:type="gramEnd"/>
            <w:r w:rsidRPr="00DE6FFB">
              <w:rPr>
                <w:rFonts w:ascii="Calibri" w:hAnsi="Calibri"/>
                <w:b/>
                <w:bCs/>
                <w:sz w:val="22"/>
                <w:szCs w:val="22"/>
                <w:highlight w:val="yellow"/>
              </w:rPr>
              <w:t xml:space="preserve"> the surrounding circumstances.  </w:t>
            </w:r>
            <w:r w:rsidRPr="00DE6FFB">
              <w:rPr>
                <w:rFonts w:ascii="Calibri" w:hAnsi="Calibri"/>
                <w:b/>
                <w:bCs/>
                <w:i/>
                <w:sz w:val="22"/>
                <w:szCs w:val="22"/>
                <w:highlight w:val="yellow"/>
              </w:rPr>
              <w:t>See Taft Broadcasting Co.</w:t>
            </w:r>
            <w:r w:rsidRPr="00DE6FFB">
              <w:rPr>
                <w:rFonts w:ascii="Calibri" w:hAnsi="Calibri"/>
                <w:b/>
                <w:bCs/>
                <w:sz w:val="22"/>
                <w:szCs w:val="22"/>
                <w:highlight w:val="yellow"/>
              </w:rPr>
              <w:t>, 163 NLRB 475, 478 (1967),</w:t>
            </w:r>
            <w:r w:rsidRPr="00DE6FFB">
              <w:rPr>
                <w:rFonts w:ascii="Calibri" w:hAnsi="Calibri"/>
                <w:b/>
                <w:bCs/>
                <w:i/>
                <w:sz w:val="22"/>
                <w:szCs w:val="22"/>
                <w:highlight w:val="yellow"/>
              </w:rPr>
              <w:t xml:space="preserve"> aff’d sub nom. Television Artists AFTRA v. NLRB</w:t>
            </w:r>
            <w:r w:rsidRPr="00DE6FFB">
              <w:rPr>
                <w:rFonts w:ascii="Calibri" w:hAnsi="Calibri"/>
                <w:b/>
                <w:bCs/>
                <w:sz w:val="22"/>
                <w:szCs w:val="22"/>
                <w:highlight w:val="yellow"/>
              </w:rPr>
              <w:t xml:space="preserve">, 395 F.2d 622 (D.C. Cir. 1968); </w:t>
            </w:r>
            <w:r w:rsidRPr="00DE6FFB">
              <w:rPr>
                <w:rFonts w:ascii="Calibri" w:hAnsi="Calibri"/>
                <w:b/>
                <w:bCs/>
                <w:i/>
                <w:sz w:val="22"/>
                <w:szCs w:val="22"/>
                <w:highlight w:val="yellow"/>
              </w:rPr>
              <w:t>accord Gulf States Mfg., Inc. v. NLRB</w:t>
            </w:r>
            <w:r w:rsidRPr="00DE6FFB">
              <w:rPr>
                <w:rFonts w:ascii="Calibri" w:hAnsi="Calibri"/>
                <w:b/>
                <w:bCs/>
                <w:sz w:val="22"/>
                <w:szCs w:val="22"/>
                <w:highlight w:val="yellow"/>
              </w:rPr>
              <w:t>, 704 F.2d 1390, 1398 (5th Cir. 1983).</w:t>
            </w:r>
            <w:r>
              <w:rPr>
                <w:rFonts w:ascii="Calibri" w:hAnsi="Calibri"/>
                <w:b/>
                <w:bCs/>
                <w:sz w:val="22"/>
                <w:szCs w:val="22"/>
                <w:highlight w:val="yellow"/>
              </w:rPr>
              <w:t xml:space="preserve">  NLRB 21.</w:t>
            </w:r>
          </w:p>
        </w:tc>
      </w:tr>
      <w:tr w:rsidR="00B65C86" w14:paraId="0A7F23D2" w14:textId="77777777" w:rsidTr="008F6150">
        <w:tblPrEx>
          <w:tblCellMar>
            <w:left w:w="108" w:type="dxa"/>
            <w:right w:w="108" w:type="dxa"/>
          </w:tblCellMar>
        </w:tblPrEx>
        <w:trPr>
          <w:trHeight w:val="4795"/>
        </w:trPr>
        <w:tc>
          <w:tcPr>
            <w:tcW w:w="5904" w:type="dxa"/>
          </w:tcPr>
          <w:p w14:paraId="41B5EA5E"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has the Board identified as being particularly relevant to</w:t>
            </w:r>
            <w:r w:rsidRPr="003E2994">
              <w:rPr>
                <w:rFonts w:ascii="Calibri" w:hAnsi="Calibri"/>
                <w:b/>
                <w:bCs/>
                <w:sz w:val="28"/>
                <w:szCs w:val="28"/>
              </w:rPr>
              <w:t xml:space="preserve"> determining whether parties are at a valid impasse</w:t>
            </w:r>
            <w:r>
              <w:rPr>
                <w:rFonts w:ascii="Calibri" w:hAnsi="Calibri"/>
                <w:b/>
                <w:bCs/>
                <w:sz w:val="28"/>
                <w:szCs w:val="28"/>
              </w:rPr>
              <w:t>?</w:t>
            </w:r>
          </w:p>
        </w:tc>
        <w:tc>
          <w:tcPr>
            <w:tcW w:w="5904" w:type="dxa"/>
          </w:tcPr>
          <w:p w14:paraId="7AECEBC4" w14:textId="77777777" w:rsidR="00B65C86" w:rsidRDefault="00B65C86" w:rsidP="00B65C86">
            <w:pPr>
              <w:pStyle w:val="O-BodyText"/>
              <w:spacing w:afterLines="120" w:after="288"/>
              <w:ind w:right="162"/>
              <w:rPr>
                <w:rFonts w:ascii="Calibri" w:hAnsi="Calibri"/>
                <w:b/>
                <w:bCs/>
                <w:sz w:val="22"/>
                <w:szCs w:val="22"/>
                <w:highlight w:val="yellow"/>
              </w:rPr>
            </w:pPr>
            <w:r w:rsidRPr="003E2994">
              <w:rPr>
                <w:rFonts w:ascii="Calibri" w:hAnsi="Calibri"/>
                <w:b/>
                <w:bCs/>
                <w:sz w:val="22"/>
                <w:szCs w:val="22"/>
                <w:highlight w:val="yellow"/>
              </w:rPr>
              <w:t xml:space="preserve">The Board has identified as particularly relevant:  </w:t>
            </w:r>
          </w:p>
          <w:p w14:paraId="6E1DB350" w14:textId="77777777" w:rsidR="00B65C86" w:rsidRDefault="00B65C86" w:rsidP="00B65C86">
            <w:pPr>
              <w:pStyle w:val="O-BodyText"/>
              <w:numPr>
                <w:ilvl w:val="0"/>
                <w:numId w:val="121"/>
              </w:numPr>
              <w:spacing w:afterLines="120" w:after="288"/>
              <w:ind w:right="162"/>
              <w:rPr>
                <w:rFonts w:ascii="Calibri" w:hAnsi="Calibri"/>
                <w:b/>
                <w:bCs/>
                <w:sz w:val="22"/>
                <w:szCs w:val="22"/>
                <w:highlight w:val="yellow"/>
              </w:rPr>
            </w:pPr>
            <w:r w:rsidRPr="003E2994">
              <w:rPr>
                <w:rFonts w:ascii="Calibri" w:hAnsi="Calibri"/>
                <w:b/>
                <w:bCs/>
                <w:sz w:val="22"/>
                <w:szCs w:val="22"/>
                <w:highlight w:val="yellow"/>
              </w:rPr>
              <w:t xml:space="preserve">the parties’ bargaining history; </w:t>
            </w:r>
          </w:p>
          <w:p w14:paraId="047500AC" w14:textId="77777777" w:rsidR="00B65C86" w:rsidRDefault="00B65C86" w:rsidP="00B65C86">
            <w:pPr>
              <w:pStyle w:val="O-BodyText"/>
              <w:numPr>
                <w:ilvl w:val="0"/>
                <w:numId w:val="121"/>
              </w:numPr>
              <w:spacing w:afterLines="120" w:after="288"/>
              <w:ind w:right="162"/>
              <w:rPr>
                <w:rFonts w:ascii="Calibri" w:hAnsi="Calibri"/>
                <w:b/>
                <w:bCs/>
                <w:sz w:val="22"/>
                <w:szCs w:val="22"/>
                <w:highlight w:val="yellow"/>
              </w:rPr>
            </w:pPr>
            <w:r w:rsidRPr="003E2994">
              <w:rPr>
                <w:rFonts w:ascii="Calibri" w:hAnsi="Calibri"/>
                <w:b/>
                <w:bCs/>
                <w:sz w:val="22"/>
                <w:szCs w:val="22"/>
                <w:highlight w:val="yellow"/>
              </w:rPr>
              <w:t xml:space="preserve">their good faith in negotiations; </w:t>
            </w:r>
          </w:p>
          <w:p w14:paraId="17A77CA9" w14:textId="77777777" w:rsidR="00B65C86" w:rsidRDefault="00B65C86" w:rsidP="00B65C86">
            <w:pPr>
              <w:pStyle w:val="O-BodyText"/>
              <w:numPr>
                <w:ilvl w:val="0"/>
                <w:numId w:val="121"/>
              </w:numPr>
              <w:spacing w:afterLines="120" w:after="288"/>
              <w:ind w:right="162"/>
              <w:rPr>
                <w:rFonts w:ascii="Calibri" w:hAnsi="Calibri"/>
                <w:b/>
                <w:bCs/>
                <w:sz w:val="22"/>
                <w:szCs w:val="22"/>
                <w:highlight w:val="yellow"/>
              </w:rPr>
            </w:pPr>
            <w:r w:rsidRPr="003E2994">
              <w:rPr>
                <w:rFonts w:ascii="Calibri" w:hAnsi="Calibri"/>
                <w:b/>
                <w:bCs/>
                <w:sz w:val="22"/>
                <w:szCs w:val="22"/>
                <w:highlight w:val="yellow"/>
              </w:rPr>
              <w:t xml:space="preserve">the length of negotiations; </w:t>
            </w:r>
          </w:p>
          <w:p w14:paraId="0F661F63" w14:textId="77777777" w:rsidR="00B65C86" w:rsidRDefault="00B65C86" w:rsidP="00B65C86">
            <w:pPr>
              <w:pStyle w:val="O-BodyText"/>
              <w:numPr>
                <w:ilvl w:val="0"/>
                <w:numId w:val="121"/>
              </w:numPr>
              <w:spacing w:afterLines="120" w:after="288"/>
              <w:ind w:right="162"/>
              <w:rPr>
                <w:rFonts w:ascii="Calibri" w:hAnsi="Calibri"/>
                <w:b/>
                <w:bCs/>
                <w:sz w:val="22"/>
                <w:szCs w:val="22"/>
                <w:highlight w:val="yellow"/>
              </w:rPr>
            </w:pPr>
            <w:r w:rsidRPr="003E2994">
              <w:rPr>
                <w:rFonts w:ascii="Calibri" w:hAnsi="Calibri"/>
                <w:b/>
                <w:bCs/>
                <w:sz w:val="22"/>
                <w:szCs w:val="22"/>
                <w:highlight w:val="yellow"/>
              </w:rPr>
              <w:t xml:space="preserve">the importance of the issue or issues as to which there was disagreement; and </w:t>
            </w:r>
          </w:p>
          <w:p w14:paraId="5BCED116" w14:textId="77777777" w:rsidR="00B65C86" w:rsidRDefault="00B65C86" w:rsidP="00B65C86">
            <w:pPr>
              <w:pStyle w:val="O-BodyText"/>
              <w:numPr>
                <w:ilvl w:val="0"/>
                <w:numId w:val="121"/>
              </w:numPr>
              <w:spacing w:afterLines="120" w:after="288"/>
              <w:ind w:right="162"/>
              <w:rPr>
                <w:rFonts w:ascii="Calibri" w:hAnsi="Calibri"/>
                <w:b/>
                <w:bCs/>
                <w:sz w:val="22"/>
                <w:szCs w:val="22"/>
                <w:highlight w:val="yellow"/>
              </w:rPr>
            </w:pPr>
            <w:r w:rsidRPr="003E2994">
              <w:rPr>
                <w:rFonts w:ascii="Calibri" w:hAnsi="Calibri"/>
                <w:b/>
                <w:bCs/>
                <w:sz w:val="22"/>
                <w:szCs w:val="22"/>
                <w:highlight w:val="yellow"/>
              </w:rPr>
              <w:t xml:space="preserve">the contemporaneous understanding of the parties as to the status of negotiations.  </w:t>
            </w:r>
          </w:p>
          <w:p w14:paraId="283814B5" w14:textId="77777777" w:rsidR="00B65C86" w:rsidRDefault="00B65C86" w:rsidP="00B65C86">
            <w:pPr>
              <w:pStyle w:val="O-BodyText"/>
              <w:spacing w:afterLines="120" w:after="288"/>
              <w:ind w:right="162"/>
              <w:rPr>
                <w:rFonts w:ascii="Calibri" w:hAnsi="Calibri"/>
                <w:b/>
                <w:bCs/>
                <w:sz w:val="22"/>
                <w:szCs w:val="22"/>
                <w:highlight w:val="yellow"/>
              </w:rPr>
            </w:pPr>
            <w:r w:rsidRPr="003E2994">
              <w:rPr>
                <w:rFonts w:ascii="Calibri" w:hAnsi="Calibri"/>
                <w:b/>
                <w:bCs/>
                <w:i/>
                <w:sz w:val="22"/>
                <w:szCs w:val="22"/>
                <w:highlight w:val="yellow"/>
              </w:rPr>
              <w:t>Taft Broadcasting</w:t>
            </w:r>
            <w:r w:rsidRPr="003E2994">
              <w:rPr>
                <w:rFonts w:ascii="Calibri" w:hAnsi="Calibri"/>
                <w:b/>
                <w:bCs/>
                <w:sz w:val="22"/>
                <w:szCs w:val="22"/>
                <w:highlight w:val="yellow"/>
              </w:rPr>
              <w:t>, 163 NLRB at 478.</w:t>
            </w:r>
            <w:r>
              <w:rPr>
                <w:rFonts w:ascii="Calibri" w:hAnsi="Calibri"/>
                <w:b/>
                <w:bCs/>
                <w:sz w:val="22"/>
                <w:szCs w:val="22"/>
                <w:highlight w:val="yellow"/>
              </w:rPr>
              <w:t xml:space="preserve">  NLRB 21.</w:t>
            </w:r>
          </w:p>
        </w:tc>
      </w:tr>
      <w:tr w:rsidR="00B65C86" w:rsidRPr="003E2994" w14:paraId="688469D1" w14:textId="77777777" w:rsidTr="008F6150">
        <w:tblPrEx>
          <w:tblCellMar>
            <w:left w:w="108" w:type="dxa"/>
            <w:right w:w="108" w:type="dxa"/>
          </w:tblCellMar>
        </w:tblPrEx>
        <w:trPr>
          <w:trHeight w:val="4795"/>
        </w:trPr>
        <w:tc>
          <w:tcPr>
            <w:tcW w:w="5904" w:type="dxa"/>
          </w:tcPr>
          <w:p w14:paraId="4A8DEE61"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What factor does the Board consider significant in determining whether parties are at a valid impasse?</w:t>
            </w:r>
          </w:p>
        </w:tc>
        <w:tc>
          <w:tcPr>
            <w:tcW w:w="5904" w:type="dxa"/>
          </w:tcPr>
          <w:p w14:paraId="41FED6D4" w14:textId="77777777" w:rsidR="00B65C86" w:rsidRPr="003E2994" w:rsidRDefault="00B65C86" w:rsidP="00B65C86">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T</w:t>
            </w:r>
            <w:r w:rsidRPr="00295A45">
              <w:rPr>
                <w:rFonts w:ascii="Calibri" w:hAnsi="Calibri"/>
                <w:b/>
                <w:bCs/>
                <w:sz w:val="22"/>
                <w:szCs w:val="22"/>
                <w:highlight w:val="yellow"/>
              </w:rPr>
              <w:t xml:space="preserve">he Board’s determination of the parties’ good faith, which this Court reviews “with heightened deference in light of the complex subjective inquiry required,” can be dispositive on its own.  </w:t>
            </w:r>
            <w:r w:rsidRPr="00295A45">
              <w:rPr>
                <w:rFonts w:ascii="Calibri" w:hAnsi="Calibri"/>
                <w:b/>
                <w:bCs/>
                <w:i/>
                <w:sz w:val="22"/>
                <w:szCs w:val="22"/>
                <w:highlight w:val="yellow"/>
              </w:rPr>
              <w:t>Carey Salt Co. v. NLRB</w:t>
            </w:r>
            <w:r w:rsidRPr="00295A45">
              <w:rPr>
                <w:rFonts w:ascii="Calibri" w:hAnsi="Calibri"/>
                <w:b/>
                <w:bCs/>
                <w:sz w:val="22"/>
                <w:szCs w:val="22"/>
                <w:highlight w:val="yellow"/>
              </w:rPr>
              <w:t>, 736 F.3d 405, 411-12 (5th Cir. 2013).</w:t>
            </w:r>
            <w:r>
              <w:rPr>
                <w:rFonts w:ascii="Calibri" w:hAnsi="Calibri"/>
                <w:b/>
                <w:bCs/>
                <w:sz w:val="22"/>
                <w:szCs w:val="22"/>
                <w:highlight w:val="yellow"/>
              </w:rPr>
              <w:t xml:space="preserve">  </w:t>
            </w:r>
            <w:r w:rsidRPr="00295A45">
              <w:rPr>
                <w:rFonts w:ascii="Calibri" w:hAnsi="Calibri"/>
                <w:b/>
                <w:bCs/>
                <w:sz w:val="22"/>
                <w:szCs w:val="22"/>
                <w:highlight w:val="yellow"/>
              </w:rPr>
              <w:t xml:space="preserve">Thus, bad faith “preclude[s] an impasse finding.”  </w:t>
            </w:r>
            <w:r w:rsidRPr="00295A45">
              <w:rPr>
                <w:rFonts w:ascii="Calibri" w:hAnsi="Calibri"/>
                <w:b/>
                <w:bCs/>
                <w:i/>
                <w:sz w:val="22"/>
                <w:szCs w:val="22"/>
                <w:highlight w:val="yellow"/>
              </w:rPr>
              <w:t>Id.</w:t>
            </w:r>
            <w:r w:rsidRPr="00295A45">
              <w:rPr>
                <w:rFonts w:ascii="Calibri" w:hAnsi="Calibri"/>
                <w:b/>
                <w:bCs/>
                <w:sz w:val="22"/>
                <w:szCs w:val="22"/>
                <w:highlight w:val="yellow"/>
              </w:rPr>
              <w:t xml:space="preserve"> at 412.</w:t>
            </w:r>
            <w:r>
              <w:rPr>
                <w:rFonts w:ascii="Calibri" w:hAnsi="Calibri"/>
                <w:b/>
                <w:bCs/>
                <w:sz w:val="22"/>
                <w:szCs w:val="22"/>
                <w:highlight w:val="yellow"/>
              </w:rPr>
              <w:t xml:space="preserve">  NLRB 21.</w:t>
            </w:r>
          </w:p>
        </w:tc>
      </w:tr>
      <w:tr w:rsidR="00B65C86" w14:paraId="506156F5" w14:textId="77777777" w:rsidTr="008F6150">
        <w:tblPrEx>
          <w:tblCellMar>
            <w:left w:w="108" w:type="dxa"/>
            <w:right w:w="108" w:type="dxa"/>
          </w:tblCellMar>
        </w:tblPrEx>
        <w:trPr>
          <w:trHeight w:val="4795"/>
        </w:trPr>
        <w:tc>
          <w:tcPr>
            <w:tcW w:w="5904" w:type="dxa"/>
          </w:tcPr>
          <w:p w14:paraId="3ADC58DC"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 xml:space="preserve">Does </w:t>
            </w:r>
            <w:r w:rsidRPr="00295A45">
              <w:rPr>
                <w:rFonts w:ascii="Calibri" w:hAnsi="Calibri"/>
                <w:b/>
                <w:bCs/>
                <w:sz w:val="28"/>
                <w:szCs w:val="28"/>
              </w:rPr>
              <w:t xml:space="preserve">a long bargaining history weigh </w:t>
            </w:r>
            <w:r>
              <w:rPr>
                <w:rFonts w:ascii="Calibri" w:hAnsi="Calibri"/>
                <w:b/>
                <w:bCs/>
                <w:sz w:val="28"/>
                <w:szCs w:val="28"/>
              </w:rPr>
              <w:t>heavily toward finding impasse?</w:t>
            </w:r>
          </w:p>
        </w:tc>
        <w:tc>
          <w:tcPr>
            <w:tcW w:w="5904" w:type="dxa"/>
          </w:tcPr>
          <w:p w14:paraId="3249B2E9" w14:textId="77777777" w:rsidR="00B65C86" w:rsidRDefault="00B65C86" w:rsidP="00B65C86">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No.  T</w:t>
            </w:r>
            <w:r w:rsidRPr="00295A45">
              <w:rPr>
                <w:rFonts w:ascii="Calibri" w:hAnsi="Calibri"/>
                <w:b/>
                <w:bCs/>
                <w:sz w:val="22"/>
                <w:szCs w:val="22"/>
                <w:highlight w:val="yellow"/>
              </w:rPr>
              <w:t xml:space="preserve">he Board has cautioned against “jumping to any conclusions that difficulties in bargaining signal the existence of a true impasse.”  </w:t>
            </w:r>
            <w:r w:rsidRPr="00295A45">
              <w:rPr>
                <w:rFonts w:ascii="Calibri" w:hAnsi="Calibri"/>
                <w:b/>
                <w:bCs/>
                <w:i/>
                <w:sz w:val="22"/>
                <w:szCs w:val="22"/>
                <w:highlight w:val="yellow"/>
              </w:rPr>
              <w:t>Stein Ind.</w:t>
            </w:r>
            <w:r w:rsidRPr="00295A45">
              <w:rPr>
                <w:rFonts w:ascii="Calibri" w:hAnsi="Calibri"/>
                <w:b/>
                <w:bCs/>
                <w:sz w:val="22"/>
                <w:szCs w:val="22"/>
                <w:highlight w:val="yellow"/>
              </w:rPr>
              <w:t>, 365 NLRB No. 31, slip op. at 12 (2016).</w:t>
            </w:r>
            <w:r>
              <w:rPr>
                <w:rFonts w:ascii="Calibri" w:hAnsi="Calibri"/>
                <w:b/>
                <w:bCs/>
                <w:sz w:val="22"/>
                <w:szCs w:val="22"/>
                <w:highlight w:val="yellow"/>
              </w:rPr>
              <w:t xml:space="preserve">  NLRB 21.</w:t>
            </w:r>
          </w:p>
        </w:tc>
      </w:tr>
      <w:tr w:rsidR="00B65C86" w14:paraId="5AFEE45A" w14:textId="77777777" w:rsidTr="008F6150">
        <w:tblPrEx>
          <w:tblCellMar>
            <w:left w:w="108" w:type="dxa"/>
            <w:right w:w="108" w:type="dxa"/>
          </w:tblCellMar>
        </w:tblPrEx>
        <w:trPr>
          <w:trHeight w:val="4795"/>
        </w:trPr>
        <w:tc>
          <w:tcPr>
            <w:tcW w:w="5904" w:type="dxa"/>
          </w:tcPr>
          <w:p w14:paraId="4151C554"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What must an employer show to establish an impasse defense?</w:t>
            </w:r>
          </w:p>
        </w:tc>
        <w:tc>
          <w:tcPr>
            <w:tcW w:w="5904" w:type="dxa"/>
          </w:tcPr>
          <w:p w14:paraId="790BF690" w14:textId="77777777" w:rsidR="00B65C86" w:rsidRDefault="00B65C86" w:rsidP="00B65C86">
            <w:pPr>
              <w:pStyle w:val="O-BodyText"/>
              <w:spacing w:afterLines="120" w:after="288"/>
              <w:ind w:right="162"/>
              <w:rPr>
                <w:rFonts w:ascii="Calibri" w:hAnsi="Calibri"/>
                <w:b/>
                <w:bCs/>
                <w:sz w:val="22"/>
                <w:szCs w:val="22"/>
                <w:highlight w:val="yellow"/>
              </w:rPr>
            </w:pPr>
            <w:r w:rsidRPr="001A0A55">
              <w:rPr>
                <w:rFonts w:ascii="Calibri" w:hAnsi="Calibri"/>
                <w:b/>
                <w:bCs/>
                <w:sz w:val="22"/>
                <w:szCs w:val="22"/>
                <w:highlight w:val="yellow"/>
              </w:rPr>
              <w:t xml:space="preserve">To establish an impasse defense, an employer must show that, under the circumstances, the parties were, “despite the best of faith, . . . simply deadlocked,” making “further discussion . . . futile as of that time [when the employer implemented the unilateral changes].”  </w:t>
            </w:r>
            <w:r w:rsidRPr="001A0A55">
              <w:rPr>
                <w:rFonts w:ascii="Calibri" w:hAnsi="Calibri"/>
                <w:b/>
                <w:bCs/>
                <w:i/>
                <w:sz w:val="22"/>
                <w:szCs w:val="22"/>
                <w:highlight w:val="yellow"/>
              </w:rPr>
              <w:t>Powell Elec. Mfg. Co.</w:t>
            </w:r>
            <w:r w:rsidRPr="001A0A55">
              <w:rPr>
                <w:rFonts w:ascii="Calibri" w:hAnsi="Calibri"/>
                <w:b/>
                <w:bCs/>
                <w:sz w:val="22"/>
                <w:szCs w:val="22"/>
                <w:highlight w:val="yellow"/>
              </w:rPr>
              <w:t>, 906 F.2d at 1011-12.</w:t>
            </w:r>
            <w:r>
              <w:rPr>
                <w:rFonts w:ascii="Calibri" w:hAnsi="Calibri"/>
                <w:b/>
                <w:bCs/>
                <w:sz w:val="22"/>
                <w:szCs w:val="22"/>
                <w:highlight w:val="yellow"/>
              </w:rPr>
              <w:t xml:space="preserve">  M</w:t>
            </w:r>
            <w:r w:rsidRPr="001A0A55">
              <w:rPr>
                <w:rFonts w:ascii="Calibri" w:hAnsi="Calibri"/>
                <w:b/>
                <w:bCs/>
                <w:sz w:val="22"/>
                <w:szCs w:val="22"/>
                <w:highlight w:val="yellow"/>
              </w:rPr>
              <w:t xml:space="preserve">oreover, “for such a deadlock to occur, </w:t>
            </w:r>
            <w:r w:rsidRPr="001A0A55">
              <w:rPr>
                <w:rFonts w:ascii="Calibri" w:hAnsi="Calibri"/>
                <w:b/>
                <w:bCs/>
                <w:i/>
                <w:sz w:val="22"/>
                <w:szCs w:val="22"/>
                <w:highlight w:val="yellow"/>
              </w:rPr>
              <w:t>neither party</w:t>
            </w:r>
            <w:r w:rsidRPr="001A0A55">
              <w:rPr>
                <w:rFonts w:ascii="Calibri" w:hAnsi="Calibri"/>
                <w:b/>
                <w:bCs/>
                <w:sz w:val="22"/>
                <w:szCs w:val="22"/>
                <w:highlight w:val="yellow"/>
              </w:rPr>
              <w:t xml:space="preserve"> must be willing to compromise.”</w:t>
            </w:r>
            <w:r>
              <w:rPr>
                <w:rFonts w:ascii="Calibri" w:hAnsi="Calibri"/>
                <w:b/>
                <w:bCs/>
                <w:sz w:val="22"/>
                <w:szCs w:val="22"/>
                <w:highlight w:val="yellow"/>
              </w:rPr>
              <w:t xml:space="preserve">  </w:t>
            </w:r>
            <w:r>
              <w:rPr>
                <w:rFonts w:ascii="Calibri" w:hAnsi="Calibri"/>
                <w:b/>
                <w:bCs/>
                <w:i/>
                <w:sz w:val="22"/>
                <w:szCs w:val="22"/>
                <w:highlight w:val="yellow"/>
              </w:rPr>
              <w:t>Id.</w:t>
            </w:r>
            <w:r>
              <w:rPr>
                <w:rFonts w:ascii="Calibri" w:hAnsi="Calibri"/>
                <w:b/>
                <w:bCs/>
                <w:sz w:val="22"/>
                <w:szCs w:val="22"/>
                <w:highlight w:val="yellow"/>
              </w:rPr>
              <w:t xml:space="preserve">  NLRB 22.</w:t>
            </w:r>
          </w:p>
        </w:tc>
      </w:tr>
      <w:tr w:rsidR="00B65C86" w:rsidRPr="001A0A55" w14:paraId="126AC7E0" w14:textId="77777777" w:rsidTr="008F6150">
        <w:tblPrEx>
          <w:tblCellMar>
            <w:left w:w="108" w:type="dxa"/>
            <w:right w:w="108" w:type="dxa"/>
          </w:tblCellMar>
        </w:tblPrEx>
        <w:trPr>
          <w:trHeight w:val="4795"/>
        </w:trPr>
        <w:tc>
          <w:tcPr>
            <w:tcW w:w="5904" w:type="dxa"/>
          </w:tcPr>
          <w:p w14:paraId="7F8B3C37"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 xml:space="preserve">Does </w:t>
            </w:r>
            <w:r w:rsidRPr="00B12FC2">
              <w:rPr>
                <w:rFonts w:ascii="Calibri" w:hAnsi="Calibri"/>
                <w:b/>
                <w:bCs/>
                <w:sz w:val="28"/>
                <w:szCs w:val="28"/>
              </w:rPr>
              <w:t>a wid</w:t>
            </w:r>
            <w:r>
              <w:rPr>
                <w:rFonts w:ascii="Calibri" w:hAnsi="Calibri"/>
                <w:b/>
                <w:bCs/>
                <w:sz w:val="28"/>
                <w:szCs w:val="28"/>
              </w:rPr>
              <w:t>e gap between the parties mean there is an impasse?</w:t>
            </w:r>
          </w:p>
        </w:tc>
        <w:tc>
          <w:tcPr>
            <w:tcW w:w="5904" w:type="dxa"/>
          </w:tcPr>
          <w:p w14:paraId="1B91FCEC" w14:textId="77777777" w:rsidR="00B65C86" w:rsidRPr="00B12FC2" w:rsidRDefault="00B65C86" w:rsidP="00B65C86">
            <w:pPr>
              <w:pStyle w:val="O-BodyText"/>
              <w:spacing w:afterLines="120" w:after="288"/>
              <w:ind w:right="162"/>
              <w:rPr>
                <w:rFonts w:ascii="Calibri" w:hAnsi="Calibri"/>
                <w:b/>
                <w:bCs/>
                <w:sz w:val="22"/>
                <w:szCs w:val="22"/>
                <w:highlight w:val="yellow"/>
              </w:rPr>
            </w:pPr>
            <w:r>
              <w:rPr>
                <w:rFonts w:ascii="Calibri" w:hAnsi="Calibri"/>
                <w:b/>
                <w:bCs/>
                <w:sz w:val="22"/>
                <w:szCs w:val="22"/>
                <w:highlight w:val="yellow"/>
              </w:rPr>
              <w:t>Not necessarily.  E</w:t>
            </w:r>
            <w:r w:rsidRPr="00B12FC2">
              <w:rPr>
                <w:rFonts w:ascii="Calibri" w:hAnsi="Calibri"/>
                <w:b/>
                <w:bCs/>
                <w:sz w:val="22"/>
                <w:szCs w:val="22"/>
                <w:highlight w:val="yellow"/>
              </w:rPr>
              <w:t>ven when “a wide gap between the parties remains,” there is no impasse if “there is reason to believe that further bargaining mi</w:t>
            </w:r>
            <w:r>
              <w:rPr>
                <w:rFonts w:ascii="Calibri" w:hAnsi="Calibri"/>
                <w:b/>
                <w:bCs/>
                <w:sz w:val="22"/>
                <w:szCs w:val="22"/>
                <w:highlight w:val="yellow"/>
              </w:rPr>
              <w:t>ght produce additional movement</w:t>
            </w:r>
            <w:r w:rsidRPr="00B12FC2">
              <w:rPr>
                <w:rFonts w:ascii="Calibri" w:hAnsi="Calibri"/>
                <w:b/>
                <w:bCs/>
                <w:sz w:val="22"/>
                <w:szCs w:val="22"/>
                <w:highlight w:val="yellow"/>
              </w:rPr>
              <w:t>.</w:t>
            </w:r>
            <w:r>
              <w:rPr>
                <w:rFonts w:ascii="Calibri" w:hAnsi="Calibri"/>
                <w:b/>
                <w:bCs/>
                <w:sz w:val="22"/>
                <w:szCs w:val="22"/>
                <w:highlight w:val="yellow"/>
              </w:rPr>
              <w:t xml:space="preserve">”  </w:t>
            </w:r>
            <w:r w:rsidRPr="00B12FC2">
              <w:rPr>
                <w:rFonts w:ascii="Calibri" w:hAnsi="Calibri"/>
                <w:b/>
                <w:bCs/>
                <w:i/>
                <w:sz w:val="22"/>
                <w:szCs w:val="22"/>
                <w:highlight w:val="yellow"/>
              </w:rPr>
              <w:t>Hayward Dodge</w:t>
            </w:r>
            <w:r w:rsidRPr="00B12FC2">
              <w:rPr>
                <w:rFonts w:ascii="Calibri" w:hAnsi="Calibri"/>
                <w:b/>
                <w:bCs/>
                <w:sz w:val="22"/>
                <w:szCs w:val="22"/>
                <w:highlight w:val="yellow"/>
              </w:rPr>
              <w:t>, 292 NLRB 434, 468 (1989)</w:t>
            </w:r>
            <w:r>
              <w:rPr>
                <w:rFonts w:ascii="Calibri" w:hAnsi="Calibri"/>
                <w:b/>
                <w:bCs/>
                <w:sz w:val="22"/>
                <w:szCs w:val="22"/>
                <w:highlight w:val="yellow"/>
              </w:rPr>
              <w:t>.  NLRB 22.</w:t>
            </w:r>
          </w:p>
          <w:p w14:paraId="4AA0B5C9" w14:textId="77777777" w:rsidR="00B65C86" w:rsidRPr="001A0A55" w:rsidRDefault="00B65C86" w:rsidP="00B65C86">
            <w:pPr>
              <w:pStyle w:val="O-BodyText"/>
              <w:spacing w:afterLines="120" w:after="288"/>
              <w:ind w:right="162"/>
              <w:rPr>
                <w:rFonts w:ascii="Calibri" w:hAnsi="Calibri"/>
                <w:b/>
                <w:bCs/>
                <w:sz w:val="22"/>
                <w:szCs w:val="22"/>
                <w:highlight w:val="yellow"/>
              </w:rPr>
            </w:pPr>
          </w:p>
        </w:tc>
      </w:tr>
      <w:tr w:rsidR="00B65C86" w:rsidRPr="00C6256A" w14:paraId="7C8952D0" w14:textId="77777777" w:rsidTr="008F6150">
        <w:tblPrEx>
          <w:tblCellMar>
            <w:left w:w="108" w:type="dxa"/>
            <w:right w:w="108" w:type="dxa"/>
          </w:tblCellMar>
        </w:tblPrEx>
        <w:trPr>
          <w:trHeight w:val="4795"/>
        </w:trPr>
        <w:tc>
          <w:tcPr>
            <w:tcW w:w="5904" w:type="dxa"/>
          </w:tcPr>
          <w:p w14:paraId="25828669"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If the parties have bargained to an impasse, can the employer make unilateral changes?</w:t>
            </w:r>
          </w:p>
        </w:tc>
        <w:tc>
          <w:tcPr>
            <w:tcW w:w="5904" w:type="dxa"/>
          </w:tcPr>
          <w:p w14:paraId="1B6B402A" w14:textId="77777777" w:rsidR="00B65C86" w:rsidRPr="00C6256A" w:rsidRDefault="00B65C86" w:rsidP="00B65C86">
            <w:pPr>
              <w:pStyle w:val="O-BodyText"/>
              <w:spacing w:afterLines="120" w:after="288"/>
              <w:ind w:right="162"/>
              <w:rPr>
                <w:rFonts w:ascii="Calibri" w:hAnsi="Calibri"/>
                <w:b/>
                <w:bCs/>
                <w:sz w:val="22"/>
                <w:szCs w:val="22"/>
              </w:rPr>
            </w:pPr>
            <w:r>
              <w:rPr>
                <w:rFonts w:ascii="Calibri" w:hAnsi="Calibri"/>
                <w:b/>
                <w:bCs/>
                <w:sz w:val="22"/>
                <w:szCs w:val="22"/>
              </w:rPr>
              <w:t>Yes.  When the</w:t>
            </w:r>
            <w:r w:rsidRPr="00C6256A">
              <w:rPr>
                <w:rFonts w:ascii="Century Schoolbook" w:hAnsi="Century Schoolbook" w:cs="Century Schoolbook"/>
                <w:color w:val="000000"/>
                <w:sz w:val="28"/>
                <w:szCs w:val="24"/>
              </w:rPr>
              <w:t xml:space="preserve"> </w:t>
            </w:r>
            <w:r w:rsidRPr="00C6256A">
              <w:rPr>
                <w:rFonts w:ascii="Calibri" w:hAnsi="Calibri"/>
                <w:b/>
                <w:bCs/>
                <w:sz w:val="22"/>
                <w:szCs w:val="22"/>
              </w:rPr>
              <w:t xml:space="preserve">parties </w:t>
            </w:r>
            <w:r>
              <w:rPr>
                <w:rFonts w:ascii="Calibri" w:hAnsi="Calibri"/>
                <w:b/>
                <w:bCs/>
                <w:sz w:val="22"/>
                <w:szCs w:val="22"/>
              </w:rPr>
              <w:t xml:space="preserve">have “bargain[ed] to an impasse . . .  </w:t>
            </w:r>
            <w:r w:rsidRPr="00C6256A">
              <w:rPr>
                <w:rFonts w:ascii="Calibri" w:hAnsi="Calibri"/>
                <w:b/>
                <w:bCs/>
                <w:sz w:val="22"/>
                <w:szCs w:val="22"/>
              </w:rPr>
              <w:t>an employer does not violate the Act by making unilateral changes that are reasonably comprehended within [its] pre-impasse proposals.”</w:t>
            </w:r>
            <w:r>
              <w:rPr>
                <w:rFonts w:ascii="Calibri" w:hAnsi="Calibri"/>
                <w:b/>
                <w:bCs/>
                <w:sz w:val="22"/>
                <w:szCs w:val="22"/>
              </w:rPr>
              <w:t xml:space="preserve">  </w:t>
            </w:r>
            <w:r w:rsidRPr="00C6256A">
              <w:rPr>
                <w:rFonts w:ascii="Calibri" w:hAnsi="Calibri"/>
                <w:b/>
                <w:bCs/>
                <w:i/>
                <w:sz w:val="22"/>
                <w:szCs w:val="22"/>
              </w:rPr>
              <w:t xml:space="preserve">Taft </w:t>
            </w:r>
            <w:r w:rsidRPr="00C6256A">
              <w:rPr>
                <w:rFonts w:ascii="Calibri" w:hAnsi="Calibri"/>
                <w:b/>
                <w:bCs/>
                <w:sz w:val="22"/>
                <w:szCs w:val="22"/>
              </w:rPr>
              <w:t>(</w:t>
            </w:r>
            <w:r>
              <w:rPr>
                <w:rFonts w:ascii="Calibri" w:hAnsi="Calibri"/>
                <w:b/>
                <w:bCs/>
                <w:sz w:val="22"/>
                <w:szCs w:val="22"/>
              </w:rPr>
              <w:t>NLRB</w:t>
            </w:r>
            <w:r w:rsidRPr="00C6256A">
              <w:rPr>
                <w:rFonts w:ascii="Calibri" w:hAnsi="Calibri"/>
                <w:b/>
                <w:bCs/>
                <w:sz w:val="22"/>
                <w:szCs w:val="22"/>
              </w:rPr>
              <w:t xml:space="preserve"> 1967)</w:t>
            </w:r>
            <w:r>
              <w:rPr>
                <w:rFonts w:ascii="Calibri" w:hAnsi="Calibri"/>
                <w:b/>
                <w:bCs/>
                <w:sz w:val="22"/>
                <w:szCs w:val="22"/>
              </w:rPr>
              <w:t>.</w:t>
            </w:r>
          </w:p>
        </w:tc>
      </w:tr>
      <w:tr w:rsidR="00B65C86" w:rsidRPr="001271BA" w14:paraId="76BC0B5A" w14:textId="77777777" w:rsidTr="008F6150">
        <w:tblPrEx>
          <w:tblCellMar>
            <w:left w:w="108" w:type="dxa"/>
            <w:right w:w="108" w:type="dxa"/>
          </w:tblCellMar>
        </w:tblPrEx>
        <w:trPr>
          <w:trHeight w:val="4795"/>
        </w:trPr>
        <w:tc>
          <w:tcPr>
            <w:tcW w:w="5904" w:type="dxa"/>
          </w:tcPr>
          <w:p w14:paraId="3B3AE14F"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How common is it for an impasse to arise?</w:t>
            </w:r>
          </w:p>
        </w:tc>
        <w:tc>
          <w:tcPr>
            <w:tcW w:w="5904" w:type="dxa"/>
          </w:tcPr>
          <w:p w14:paraId="5CE27554" w14:textId="77777777" w:rsidR="00B65C86" w:rsidRPr="001271BA" w:rsidRDefault="00B65C86" w:rsidP="00B65C86">
            <w:pPr>
              <w:pStyle w:val="O-BodyText"/>
              <w:spacing w:afterLines="120" w:after="288"/>
              <w:ind w:right="162"/>
              <w:rPr>
                <w:rFonts w:ascii="Calibri" w:hAnsi="Calibri"/>
                <w:b/>
                <w:bCs/>
                <w:sz w:val="22"/>
                <w:szCs w:val="22"/>
                <w:highlight w:val="yellow"/>
              </w:rPr>
            </w:pPr>
            <w:r w:rsidRPr="00003845">
              <w:rPr>
                <w:rFonts w:ascii="Calibri" w:hAnsi="Calibri"/>
                <w:b/>
                <w:bCs/>
                <w:sz w:val="22"/>
                <w:szCs w:val="22"/>
              </w:rPr>
              <w:t xml:space="preserve">Impasses arise with some frequency.  </w:t>
            </w:r>
            <w:r w:rsidRPr="00003845">
              <w:rPr>
                <w:rFonts w:ascii="Calibri" w:hAnsi="Calibri"/>
                <w:b/>
                <w:bCs/>
                <w:i/>
                <w:sz w:val="22"/>
                <w:szCs w:val="22"/>
              </w:rPr>
              <w:t>E.I. Du Pont</w:t>
            </w:r>
            <w:r>
              <w:rPr>
                <w:rFonts w:ascii="Calibri" w:hAnsi="Calibri"/>
                <w:b/>
                <w:bCs/>
                <w:i/>
                <w:sz w:val="22"/>
                <w:szCs w:val="22"/>
              </w:rPr>
              <w:t xml:space="preserve"> </w:t>
            </w:r>
            <w:r w:rsidRPr="00003845">
              <w:rPr>
                <w:rFonts w:ascii="Calibri" w:hAnsi="Calibri"/>
                <w:b/>
                <w:bCs/>
                <w:sz w:val="22"/>
                <w:szCs w:val="22"/>
              </w:rPr>
              <w:t>(</w:t>
            </w:r>
            <w:r>
              <w:rPr>
                <w:rFonts w:ascii="Calibri" w:hAnsi="Calibri"/>
                <w:b/>
                <w:bCs/>
                <w:sz w:val="22"/>
                <w:szCs w:val="22"/>
              </w:rPr>
              <w:t xml:space="preserve">NLRB </w:t>
            </w:r>
            <w:r w:rsidRPr="00003845">
              <w:rPr>
                <w:rFonts w:ascii="Calibri" w:hAnsi="Calibri"/>
                <w:b/>
                <w:bCs/>
                <w:sz w:val="22"/>
                <w:szCs w:val="22"/>
              </w:rPr>
              <w:t>1984) (“[T]here need be no undue reluctance to find that an impasse existed.  Its occurrence cannot</w:t>
            </w:r>
            <w:r>
              <w:rPr>
                <w:rFonts w:ascii="Calibri" w:hAnsi="Calibri"/>
                <w:b/>
                <w:bCs/>
                <w:sz w:val="22"/>
                <w:szCs w:val="22"/>
              </w:rPr>
              <w:t xml:space="preserve"> </w:t>
            </w:r>
            <w:r w:rsidRPr="00003845">
              <w:rPr>
                <w:rFonts w:ascii="Calibri" w:hAnsi="Calibri"/>
                <w:b/>
                <w:bCs/>
                <w:sz w:val="22"/>
                <w:szCs w:val="22"/>
              </w:rPr>
              <w:t>be said to be an unexpected, unforeseen, or unusual event in the process</w:t>
            </w:r>
            <w:r w:rsidRPr="00003845">
              <w:rPr>
                <w:rFonts w:ascii="Century Schoolbook" w:hAnsi="Century Schoolbook" w:cs="Century Schoolbook"/>
                <w:color w:val="000000"/>
                <w:sz w:val="28"/>
                <w:szCs w:val="24"/>
              </w:rPr>
              <w:t xml:space="preserve"> </w:t>
            </w:r>
            <w:r w:rsidRPr="00003845">
              <w:rPr>
                <w:rFonts w:ascii="Calibri" w:hAnsi="Calibri"/>
                <w:b/>
                <w:bCs/>
                <w:sz w:val="22"/>
                <w:szCs w:val="22"/>
              </w:rPr>
              <w:t>of negotiations ….”</w:t>
            </w:r>
            <w:r>
              <w:rPr>
                <w:rFonts w:ascii="Calibri" w:hAnsi="Calibri"/>
                <w:b/>
                <w:bCs/>
                <w:sz w:val="22"/>
                <w:szCs w:val="22"/>
              </w:rPr>
              <w:t xml:space="preserve">); </w:t>
            </w:r>
            <w:r w:rsidRPr="00003845">
              <w:rPr>
                <w:rFonts w:ascii="Calibri" w:hAnsi="Calibri"/>
                <w:b/>
                <w:bCs/>
                <w:i/>
                <w:sz w:val="22"/>
                <w:szCs w:val="22"/>
              </w:rPr>
              <w:t xml:space="preserve">Charles D. </w:t>
            </w:r>
            <w:proofErr w:type="spellStart"/>
            <w:r w:rsidRPr="00003845">
              <w:rPr>
                <w:rFonts w:ascii="Calibri" w:hAnsi="Calibri"/>
                <w:b/>
                <w:bCs/>
                <w:i/>
                <w:sz w:val="22"/>
                <w:szCs w:val="22"/>
              </w:rPr>
              <w:t>Bonanno</w:t>
            </w:r>
            <w:proofErr w:type="spellEnd"/>
            <w:r w:rsidRPr="00003845">
              <w:rPr>
                <w:rFonts w:ascii="Calibri" w:hAnsi="Calibri"/>
                <w:b/>
                <w:bCs/>
                <w:i/>
                <w:sz w:val="22"/>
                <w:szCs w:val="22"/>
              </w:rPr>
              <w:t xml:space="preserve"> Linen Serv</w:t>
            </w:r>
            <w:r>
              <w:rPr>
                <w:rFonts w:ascii="Calibri" w:hAnsi="Calibri"/>
                <w:b/>
                <w:bCs/>
                <w:i/>
                <w:sz w:val="22"/>
                <w:szCs w:val="22"/>
              </w:rPr>
              <w:t>.</w:t>
            </w:r>
            <w:r w:rsidRPr="00003845">
              <w:rPr>
                <w:rFonts w:ascii="Calibri" w:hAnsi="Calibri"/>
                <w:b/>
                <w:bCs/>
                <w:sz w:val="22"/>
                <w:szCs w:val="22"/>
              </w:rPr>
              <w:t xml:space="preserve"> (</w:t>
            </w:r>
            <w:r>
              <w:rPr>
                <w:rFonts w:ascii="Calibri" w:hAnsi="Calibri"/>
                <w:b/>
                <w:bCs/>
                <w:sz w:val="22"/>
                <w:szCs w:val="22"/>
              </w:rPr>
              <w:t xml:space="preserve">U.S. </w:t>
            </w:r>
            <w:r w:rsidRPr="00003845">
              <w:rPr>
                <w:rFonts w:ascii="Calibri" w:hAnsi="Calibri"/>
                <w:b/>
                <w:bCs/>
                <w:sz w:val="22"/>
                <w:szCs w:val="22"/>
              </w:rPr>
              <w:t>1982) (impasse is “a recurring feature in the bargaining process”)</w:t>
            </w:r>
            <w:r>
              <w:rPr>
                <w:rFonts w:ascii="Calibri" w:hAnsi="Calibri"/>
                <w:b/>
                <w:bCs/>
                <w:sz w:val="22"/>
                <w:szCs w:val="22"/>
              </w:rPr>
              <w:t>.</w:t>
            </w:r>
          </w:p>
        </w:tc>
      </w:tr>
      <w:tr w:rsidR="00B65C86" w:rsidRPr="00003845" w14:paraId="790A4DEB" w14:textId="77777777" w:rsidTr="008F6150">
        <w:tblPrEx>
          <w:tblCellMar>
            <w:left w:w="108" w:type="dxa"/>
            <w:right w:w="108" w:type="dxa"/>
          </w:tblCellMar>
        </w:tblPrEx>
        <w:trPr>
          <w:trHeight w:val="4795"/>
        </w:trPr>
        <w:tc>
          <w:tcPr>
            <w:tcW w:w="5904" w:type="dxa"/>
          </w:tcPr>
          <w:p w14:paraId="270C74DB"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lastRenderedPageBreak/>
              <w:t>Does the NLRA</w:t>
            </w:r>
            <w:r w:rsidRPr="00963A24">
              <w:rPr>
                <w:rFonts w:ascii="Calibri" w:hAnsi="Calibri"/>
                <w:b/>
                <w:bCs/>
                <w:sz w:val="28"/>
                <w:szCs w:val="28"/>
              </w:rPr>
              <w:t xml:space="preserve"> </w:t>
            </w:r>
            <w:r>
              <w:rPr>
                <w:rFonts w:ascii="Calibri" w:hAnsi="Calibri"/>
                <w:b/>
                <w:bCs/>
                <w:sz w:val="28"/>
                <w:szCs w:val="28"/>
              </w:rPr>
              <w:t xml:space="preserve">require </w:t>
            </w:r>
            <w:r w:rsidRPr="00655733">
              <w:rPr>
                <w:rFonts w:ascii="Calibri" w:hAnsi="Calibri"/>
                <w:b/>
                <w:bCs/>
                <w:sz w:val="28"/>
                <w:szCs w:val="28"/>
              </w:rPr>
              <w:t xml:space="preserve">either party to agree to a proposal or </w:t>
            </w:r>
            <w:r>
              <w:rPr>
                <w:rFonts w:ascii="Calibri" w:hAnsi="Calibri"/>
                <w:b/>
                <w:bCs/>
                <w:sz w:val="28"/>
                <w:szCs w:val="28"/>
              </w:rPr>
              <w:t>to make a concession?</w:t>
            </w:r>
          </w:p>
          <w:p w14:paraId="23EBC476" w14:textId="77777777" w:rsidR="00B65C86" w:rsidRDefault="00B65C86" w:rsidP="00B65C86">
            <w:pPr>
              <w:pStyle w:val="O-BodyText"/>
              <w:spacing w:afterLines="120" w:after="288"/>
              <w:ind w:right="108"/>
              <w:rPr>
                <w:rFonts w:ascii="Calibri" w:hAnsi="Calibri"/>
                <w:b/>
                <w:bCs/>
                <w:sz w:val="28"/>
                <w:szCs w:val="28"/>
              </w:rPr>
            </w:pPr>
          </w:p>
        </w:tc>
        <w:tc>
          <w:tcPr>
            <w:tcW w:w="5904" w:type="dxa"/>
          </w:tcPr>
          <w:p w14:paraId="26DCA09C" w14:textId="77777777" w:rsidR="00B65C86" w:rsidRPr="00003845" w:rsidRDefault="00B65C86" w:rsidP="00B65C86">
            <w:pPr>
              <w:pStyle w:val="O-BodyText"/>
              <w:spacing w:afterLines="120" w:after="288"/>
              <w:ind w:right="162"/>
              <w:rPr>
                <w:rFonts w:ascii="Calibri" w:hAnsi="Calibri"/>
                <w:b/>
                <w:bCs/>
                <w:sz w:val="22"/>
                <w:szCs w:val="22"/>
              </w:rPr>
            </w:pPr>
            <w:r>
              <w:rPr>
                <w:rFonts w:ascii="Calibri" w:hAnsi="Calibri"/>
                <w:b/>
                <w:bCs/>
                <w:sz w:val="22"/>
                <w:szCs w:val="22"/>
              </w:rPr>
              <w:t>No.  W</w:t>
            </w:r>
            <w:r w:rsidRPr="00655733">
              <w:rPr>
                <w:rFonts w:ascii="Calibri" w:hAnsi="Calibri"/>
                <w:b/>
                <w:bCs/>
                <w:sz w:val="22"/>
                <w:szCs w:val="22"/>
              </w:rPr>
              <w:t>hile there is a duty to bargain, that “obligation does not compel either party to agree to a proposal or require the making of a concession.”  29 U.S.C.</w:t>
            </w:r>
            <w:r>
              <w:rPr>
                <w:rFonts w:ascii="Calibri" w:hAnsi="Calibri"/>
                <w:b/>
                <w:bCs/>
                <w:sz w:val="22"/>
                <w:szCs w:val="22"/>
              </w:rPr>
              <w:t xml:space="preserve"> § 158(d).  S</w:t>
            </w:r>
            <w:r w:rsidRPr="00655733">
              <w:rPr>
                <w:rFonts w:ascii="Calibri" w:hAnsi="Calibri"/>
                <w:b/>
                <w:bCs/>
                <w:sz w:val="22"/>
                <w:szCs w:val="22"/>
              </w:rPr>
              <w:t>ection 158(d) makes clear “that the Act does not</w:t>
            </w:r>
            <w:r>
              <w:rPr>
                <w:rFonts w:ascii="Calibri" w:hAnsi="Calibri"/>
                <w:b/>
                <w:bCs/>
                <w:sz w:val="22"/>
                <w:szCs w:val="22"/>
              </w:rPr>
              <w:t xml:space="preserve"> </w:t>
            </w:r>
            <w:r w:rsidRPr="00655733">
              <w:rPr>
                <w:rFonts w:ascii="Calibri" w:hAnsi="Calibri"/>
                <w:b/>
                <w:bCs/>
                <w:sz w:val="22"/>
                <w:szCs w:val="22"/>
              </w:rPr>
              <w:t xml:space="preserve">encourage a party to engage in fruitless marathon discussions at the expense of frank statement and support of his position.”  </w:t>
            </w:r>
            <w:r w:rsidRPr="00655733">
              <w:rPr>
                <w:rFonts w:ascii="Calibri" w:hAnsi="Calibri"/>
                <w:b/>
                <w:bCs/>
                <w:i/>
                <w:sz w:val="22"/>
                <w:szCs w:val="22"/>
              </w:rPr>
              <w:t>Am. Nat’l Ins. Co.</w:t>
            </w:r>
            <w:r w:rsidRPr="00655733">
              <w:rPr>
                <w:rFonts w:ascii="Calibri" w:hAnsi="Calibri"/>
                <w:b/>
                <w:bCs/>
                <w:sz w:val="22"/>
                <w:szCs w:val="22"/>
              </w:rPr>
              <w:t xml:space="preserve"> (</w:t>
            </w:r>
            <w:r>
              <w:rPr>
                <w:rFonts w:ascii="Calibri" w:hAnsi="Calibri"/>
                <w:b/>
                <w:bCs/>
                <w:sz w:val="22"/>
                <w:szCs w:val="22"/>
              </w:rPr>
              <w:t xml:space="preserve">U.S. </w:t>
            </w:r>
            <w:r w:rsidRPr="00655733">
              <w:rPr>
                <w:rFonts w:ascii="Calibri" w:hAnsi="Calibri"/>
                <w:b/>
                <w:bCs/>
                <w:sz w:val="22"/>
                <w:szCs w:val="22"/>
              </w:rPr>
              <w:t>1952)</w:t>
            </w:r>
            <w:r>
              <w:rPr>
                <w:rFonts w:ascii="Calibri" w:hAnsi="Calibri"/>
                <w:b/>
                <w:bCs/>
                <w:sz w:val="22"/>
                <w:szCs w:val="22"/>
              </w:rPr>
              <w:t>.</w:t>
            </w:r>
          </w:p>
        </w:tc>
      </w:tr>
      <w:tr w:rsidR="00B65C86" w14:paraId="5E0175D5" w14:textId="77777777" w:rsidTr="008F6150">
        <w:tblPrEx>
          <w:tblCellMar>
            <w:left w:w="108" w:type="dxa"/>
            <w:right w:w="108" w:type="dxa"/>
          </w:tblCellMar>
        </w:tblPrEx>
        <w:trPr>
          <w:trHeight w:val="4795"/>
        </w:trPr>
        <w:tc>
          <w:tcPr>
            <w:tcW w:w="5904" w:type="dxa"/>
          </w:tcPr>
          <w:p w14:paraId="1B5C3AFE" w14:textId="77777777" w:rsidR="00B65C86" w:rsidRDefault="00B65C86" w:rsidP="00B65C86">
            <w:pPr>
              <w:pStyle w:val="O-BodyText"/>
              <w:spacing w:afterLines="120" w:after="288"/>
              <w:ind w:right="108"/>
              <w:rPr>
                <w:rFonts w:ascii="Calibri" w:hAnsi="Calibri"/>
                <w:b/>
                <w:bCs/>
                <w:sz w:val="28"/>
                <w:szCs w:val="28"/>
              </w:rPr>
            </w:pPr>
            <w:r>
              <w:rPr>
                <w:rFonts w:ascii="Calibri" w:hAnsi="Calibri"/>
                <w:b/>
                <w:bCs/>
                <w:sz w:val="28"/>
                <w:szCs w:val="28"/>
              </w:rPr>
              <w:t xml:space="preserve">Does </w:t>
            </w:r>
            <w:r w:rsidRPr="00ED5AEC">
              <w:rPr>
                <w:rFonts w:ascii="Calibri" w:hAnsi="Calibri"/>
                <w:b/>
                <w:bCs/>
                <w:sz w:val="28"/>
                <w:szCs w:val="28"/>
              </w:rPr>
              <w:t xml:space="preserve">Section 8(d) </w:t>
            </w:r>
            <w:r>
              <w:rPr>
                <w:rFonts w:ascii="Calibri" w:hAnsi="Calibri"/>
                <w:b/>
                <w:bCs/>
                <w:sz w:val="28"/>
                <w:szCs w:val="28"/>
              </w:rPr>
              <w:t xml:space="preserve">of the NLRA </w:t>
            </w:r>
            <w:r w:rsidRPr="00ED5AEC">
              <w:rPr>
                <w:rFonts w:ascii="Calibri" w:hAnsi="Calibri"/>
                <w:b/>
                <w:bCs/>
                <w:sz w:val="28"/>
                <w:szCs w:val="28"/>
              </w:rPr>
              <w:t xml:space="preserve">require parties to agree or concede on any </w:t>
            </w:r>
            <w:proofErr w:type="gramStart"/>
            <w:r w:rsidRPr="00ED5AEC">
              <w:rPr>
                <w:rFonts w:ascii="Calibri" w:hAnsi="Calibri"/>
                <w:b/>
                <w:bCs/>
                <w:sz w:val="28"/>
                <w:szCs w:val="28"/>
              </w:rPr>
              <w:t>particular substantive</w:t>
            </w:r>
            <w:proofErr w:type="gramEnd"/>
            <w:r w:rsidRPr="00ED5AEC">
              <w:rPr>
                <w:rFonts w:ascii="Calibri" w:hAnsi="Calibri"/>
                <w:b/>
                <w:bCs/>
                <w:sz w:val="28"/>
                <w:szCs w:val="28"/>
              </w:rPr>
              <w:t xml:space="preserve"> issue</w:t>
            </w:r>
            <w:r>
              <w:rPr>
                <w:rFonts w:ascii="Calibri" w:hAnsi="Calibri"/>
                <w:b/>
                <w:bCs/>
                <w:sz w:val="28"/>
                <w:szCs w:val="28"/>
              </w:rPr>
              <w:t>?</w:t>
            </w:r>
          </w:p>
        </w:tc>
        <w:tc>
          <w:tcPr>
            <w:tcW w:w="5904" w:type="dxa"/>
          </w:tcPr>
          <w:p w14:paraId="3C4FD740" w14:textId="77777777" w:rsidR="00B65C86" w:rsidRDefault="00B65C86" w:rsidP="00B65C86">
            <w:pPr>
              <w:pStyle w:val="O-BodyText"/>
              <w:spacing w:afterLines="120" w:after="288"/>
              <w:ind w:right="162"/>
              <w:rPr>
                <w:rFonts w:ascii="Calibri" w:hAnsi="Calibri"/>
                <w:b/>
                <w:bCs/>
                <w:sz w:val="22"/>
                <w:szCs w:val="22"/>
              </w:rPr>
            </w:pPr>
            <w:r w:rsidRPr="00ED5AEC">
              <w:rPr>
                <w:rFonts w:ascii="Calibri" w:hAnsi="Calibri"/>
                <w:b/>
                <w:bCs/>
                <w:sz w:val="22"/>
                <w:szCs w:val="22"/>
                <w:highlight w:val="yellow"/>
              </w:rPr>
              <w:t xml:space="preserve">No.  Although Section 8(d) does not require parties to agree or concede on any </w:t>
            </w:r>
            <w:proofErr w:type="gramStart"/>
            <w:r w:rsidRPr="00ED5AEC">
              <w:rPr>
                <w:rFonts w:ascii="Calibri" w:hAnsi="Calibri"/>
                <w:b/>
                <w:bCs/>
                <w:sz w:val="22"/>
                <w:szCs w:val="22"/>
                <w:highlight w:val="yellow"/>
              </w:rPr>
              <w:t>particular substantive</w:t>
            </w:r>
            <w:proofErr w:type="gramEnd"/>
            <w:r w:rsidRPr="00ED5AEC">
              <w:rPr>
                <w:rFonts w:ascii="Calibri" w:hAnsi="Calibri"/>
                <w:b/>
                <w:bCs/>
                <w:sz w:val="22"/>
                <w:szCs w:val="22"/>
                <w:highlight w:val="yellow"/>
              </w:rPr>
              <w:t xml:space="preserve"> issue, the statutory bargaining obligation is not satisfied when a party comes to the table “with a ‘predetermined resolve not to budge from an initial position.’”  </w:t>
            </w:r>
            <w:r w:rsidRPr="00ED5AEC">
              <w:rPr>
                <w:rFonts w:ascii="Calibri" w:hAnsi="Calibri"/>
                <w:b/>
                <w:bCs/>
                <w:i/>
                <w:sz w:val="22"/>
                <w:szCs w:val="22"/>
                <w:highlight w:val="yellow"/>
              </w:rPr>
              <w:t>NLRB v. Gen. Elec. Co.</w:t>
            </w:r>
            <w:r w:rsidRPr="00ED5AEC">
              <w:rPr>
                <w:rFonts w:ascii="Calibri" w:hAnsi="Calibri"/>
                <w:b/>
                <w:bCs/>
                <w:sz w:val="22"/>
                <w:szCs w:val="22"/>
                <w:highlight w:val="yellow"/>
              </w:rPr>
              <w:t xml:space="preserve"> (2d Cir. 1969).  NLRB 19.</w:t>
            </w:r>
          </w:p>
        </w:tc>
      </w:tr>
      <w:tr w:rsidR="00B65C86" w14:paraId="1912E3D5" w14:textId="77777777" w:rsidTr="008F6150">
        <w:tblPrEx>
          <w:tblCellMar>
            <w:left w:w="108" w:type="dxa"/>
            <w:right w:w="108" w:type="dxa"/>
          </w:tblCellMar>
        </w:tblPrEx>
        <w:trPr>
          <w:trHeight w:val="4795"/>
        </w:trPr>
        <w:tc>
          <w:tcPr>
            <w:tcW w:w="5904" w:type="dxa"/>
          </w:tcPr>
          <w:p w14:paraId="7912666F" w14:textId="77777777" w:rsidR="00B65C86" w:rsidRPr="00956560"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Is a party’s insistence on a bargaining position a refusal to bargain in good faith?</w:t>
            </w:r>
          </w:p>
        </w:tc>
        <w:tc>
          <w:tcPr>
            <w:tcW w:w="5904" w:type="dxa"/>
          </w:tcPr>
          <w:p w14:paraId="51F0AC68"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w:t>
            </w:r>
            <w:r w:rsidRPr="00976DCC">
              <w:rPr>
                <w:rFonts w:ascii="Calibri" w:hAnsi="Calibri" w:cs="Calibri"/>
                <w:b/>
                <w:sz w:val="22"/>
                <w:szCs w:val="22"/>
              </w:rPr>
              <w:t>, “[a]</w:t>
            </w:r>
            <w:proofErr w:type="spellStart"/>
            <w:r w:rsidRPr="00976DCC">
              <w:rPr>
                <w:rFonts w:ascii="Calibri" w:hAnsi="Calibri" w:cs="Calibri"/>
                <w:b/>
                <w:sz w:val="22"/>
                <w:szCs w:val="22"/>
              </w:rPr>
              <w:t>damant</w:t>
            </w:r>
            <w:proofErr w:type="spellEnd"/>
            <w:r w:rsidRPr="00976DCC">
              <w:rPr>
                <w:rFonts w:ascii="Calibri" w:hAnsi="Calibri" w:cs="Calibri"/>
                <w:b/>
                <w:sz w:val="22"/>
                <w:szCs w:val="22"/>
              </w:rPr>
              <w:t xml:space="preserve"> insistence on a bargaining position ... is</w:t>
            </w:r>
            <w:r>
              <w:rPr>
                <w:rFonts w:ascii="Calibri" w:hAnsi="Calibri" w:cs="Calibri"/>
                <w:b/>
                <w:sz w:val="22"/>
                <w:szCs w:val="22"/>
              </w:rPr>
              <w:t xml:space="preserve"> </w:t>
            </w:r>
            <w:r w:rsidRPr="00976DCC">
              <w:rPr>
                <w:rFonts w:ascii="Calibri" w:hAnsi="Calibri" w:cs="Calibri"/>
                <w:b/>
                <w:sz w:val="22"/>
                <w:szCs w:val="22"/>
              </w:rPr>
              <w:t xml:space="preserve">not in itself a refusal to bargain in good faith.”  </w:t>
            </w:r>
            <w:r w:rsidRPr="00976DCC">
              <w:rPr>
                <w:rFonts w:ascii="Calibri" w:hAnsi="Calibri" w:cs="Calibri"/>
                <w:b/>
                <w:i/>
                <w:sz w:val="22"/>
                <w:szCs w:val="22"/>
              </w:rPr>
              <w:t xml:space="preserve">Chevron Oil Co. </w:t>
            </w:r>
            <w:r w:rsidRPr="00976DCC">
              <w:rPr>
                <w:rFonts w:ascii="Calibri" w:hAnsi="Calibri" w:cs="Calibri"/>
                <w:b/>
                <w:sz w:val="22"/>
                <w:szCs w:val="22"/>
              </w:rPr>
              <w:t>(5th Cir. 1971).</w:t>
            </w:r>
            <w:r>
              <w:rPr>
                <w:rFonts w:ascii="Calibri" w:hAnsi="Calibri" w:cs="Calibri"/>
                <w:b/>
                <w:sz w:val="22"/>
                <w:szCs w:val="22"/>
              </w:rPr>
              <w:t xml:space="preserve">  </w:t>
            </w:r>
            <w:r w:rsidRPr="007753EE">
              <w:rPr>
                <w:rFonts w:ascii="Calibri" w:hAnsi="Calibri" w:cs="Calibri"/>
                <w:b/>
                <w:sz w:val="22"/>
                <w:szCs w:val="22"/>
              </w:rPr>
              <w:t>So long as “the insistence is genuinely and sincerely held,” and “it is not mere window</w:t>
            </w:r>
            <w:r w:rsidRPr="007753EE">
              <w:rPr>
                <w:rFonts w:ascii="Century Schoolbook" w:hAnsi="Century Schoolbook" w:cs="Century Schoolbook"/>
                <w:color w:val="000000"/>
                <w:sz w:val="28"/>
                <w:szCs w:val="24"/>
              </w:rPr>
              <w:t xml:space="preserve"> </w:t>
            </w:r>
            <w:r w:rsidRPr="007753EE">
              <w:rPr>
                <w:rFonts w:ascii="Calibri" w:hAnsi="Calibri" w:cs="Calibri"/>
                <w:b/>
                <w:sz w:val="22"/>
                <w:szCs w:val="22"/>
              </w:rPr>
              <w:t xml:space="preserve">dressing, it may be maintained forever though it </w:t>
            </w:r>
            <w:proofErr w:type="gramStart"/>
            <w:r w:rsidRPr="007753EE">
              <w:rPr>
                <w:rFonts w:ascii="Calibri" w:hAnsi="Calibri" w:cs="Calibri"/>
                <w:b/>
                <w:sz w:val="22"/>
                <w:szCs w:val="22"/>
              </w:rPr>
              <w:t>produce</w:t>
            </w:r>
            <w:proofErr w:type="gramEnd"/>
            <w:r w:rsidRPr="007753EE">
              <w:rPr>
                <w:rFonts w:ascii="Calibri" w:hAnsi="Calibri" w:cs="Calibri"/>
                <w:b/>
                <w:sz w:val="22"/>
                <w:szCs w:val="22"/>
              </w:rPr>
              <w:t xml:space="preserve"> a stalemate.”</w:t>
            </w:r>
            <w:r>
              <w:rPr>
                <w:rFonts w:ascii="Calibri" w:hAnsi="Calibri" w:cs="Calibri"/>
                <w:b/>
                <w:sz w:val="22"/>
                <w:szCs w:val="22"/>
              </w:rPr>
              <w:t xml:space="preserve">  </w:t>
            </w:r>
            <w:r w:rsidRPr="007753EE">
              <w:rPr>
                <w:rFonts w:ascii="Calibri" w:hAnsi="Calibri" w:cs="Calibri"/>
                <w:b/>
                <w:i/>
                <w:sz w:val="22"/>
                <w:szCs w:val="22"/>
              </w:rPr>
              <w:t>Herman Sausage Co</w:t>
            </w:r>
            <w:r>
              <w:rPr>
                <w:rFonts w:ascii="Calibri" w:hAnsi="Calibri" w:cs="Calibri"/>
                <w:b/>
                <w:i/>
                <w:sz w:val="22"/>
                <w:szCs w:val="22"/>
              </w:rPr>
              <w:t>.</w:t>
            </w:r>
            <w:r w:rsidRPr="007753EE">
              <w:rPr>
                <w:rFonts w:ascii="Calibri" w:hAnsi="Calibri" w:cs="Calibri"/>
                <w:b/>
                <w:sz w:val="22"/>
                <w:szCs w:val="22"/>
              </w:rPr>
              <w:t xml:space="preserve"> (5th Cir. 1960)</w:t>
            </w:r>
            <w:r>
              <w:rPr>
                <w:rFonts w:ascii="Calibri" w:hAnsi="Calibri" w:cs="Calibri"/>
                <w:b/>
                <w:sz w:val="22"/>
                <w:szCs w:val="22"/>
              </w:rPr>
              <w:t>.</w:t>
            </w:r>
          </w:p>
        </w:tc>
      </w:tr>
      <w:tr w:rsidR="00B65C86" w:rsidRPr="005A6C7E" w14:paraId="6CAC789E" w14:textId="77777777" w:rsidTr="008F6150">
        <w:tblPrEx>
          <w:tblCellMar>
            <w:left w:w="108" w:type="dxa"/>
            <w:right w:w="108" w:type="dxa"/>
          </w:tblCellMar>
        </w:tblPrEx>
        <w:trPr>
          <w:trHeight w:val="4795"/>
        </w:trPr>
        <w:tc>
          <w:tcPr>
            <w:tcW w:w="5904" w:type="dxa"/>
          </w:tcPr>
          <w:p w14:paraId="04BB11E3" w14:textId="77777777" w:rsidR="00B65C86" w:rsidRPr="00907D75"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Is a party permitted to intentionally cause an impasse?</w:t>
            </w:r>
          </w:p>
        </w:tc>
        <w:tc>
          <w:tcPr>
            <w:tcW w:w="5904" w:type="dxa"/>
          </w:tcPr>
          <w:p w14:paraId="17A9EB16" w14:textId="77777777" w:rsidR="00B65C86" w:rsidRPr="005A6C7E"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A </w:t>
            </w:r>
            <w:r w:rsidRPr="005A6C7E">
              <w:rPr>
                <w:rFonts w:ascii="Calibri" w:hAnsi="Calibri" w:cs="Calibri"/>
                <w:b/>
                <w:sz w:val="22"/>
                <w:szCs w:val="22"/>
              </w:rPr>
              <w:t xml:space="preserve">party may intentionally bring about impasse “as a device to further, rather than destroy, the bargaining process.”  </w:t>
            </w:r>
            <w:r w:rsidRPr="005A6C7E">
              <w:rPr>
                <w:rFonts w:ascii="Calibri" w:hAnsi="Calibri" w:cs="Calibri"/>
                <w:b/>
                <w:i/>
                <w:sz w:val="22"/>
                <w:szCs w:val="22"/>
              </w:rPr>
              <w:t xml:space="preserve">Charles D. </w:t>
            </w:r>
            <w:proofErr w:type="spellStart"/>
            <w:r w:rsidRPr="005A6C7E">
              <w:rPr>
                <w:rFonts w:ascii="Calibri" w:hAnsi="Calibri" w:cs="Calibri"/>
                <w:b/>
                <w:i/>
                <w:sz w:val="22"/>
                <w:szCs w:val="22"/>
              </w:rPr>
              <w:t>Bonanno</w:t>
            </w:r>
            <w:proofErr w:type="spellEnd"/>
            <w:r w:rsidRPr="005A6C7E">
              <w:rPr>
                <w:rFonts w:ascii="Calibri" w:hAnsi="Calibri" w:cs="Calibri"/>
                <w:b/>
                <w:i/>
                <w:sz w:val="22"/>
                <w:szCs w:val="22"/>
              </w:rPr>
              <w:t xml:space="preserve"> Linen Serv.</w:t>
            </w:r>
            <w:r>
              <w:rPr>
                <w:rFonts w:ascii="Calibri" w:hAnsi="Calibri" w:cs="Calibri"/>
                <w:b/>
                <w:sz w:val="22"/>
                <w:szCs w:val="22"/>
              </w:rPr>
              <w:t xml:space="preserve"> (U.S. 1982).</w:t>
            </w:r>
          </w:p>
        </w:tc>
      </w:tr>
      <w:tr w:rsidR="00B65C86" w:rsidRPr="00D1203E" w14:paraId="1B4D0A95" w14:textId="77777777" w:rsidTr="008F6150">
        <w:tblPrEx>
          <w:tblCellMar>
            <w:left w:w="108" w:type="dxa"/>
            <w:right w:w="108" w:type="dxa"/>
          </w:tblCellMar>
        </w:tblPrEx>
        <w:trPr>
          <w:trHeight w:val="4795"/>
        </w:trPr>
        <w:tc>
          <w:tcPr>
            <w:tcW w:w="5904" w:type="dxa"/>
          </w:tcPr>
          <w:p w14:paraId="2F9C262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When do impasses tend to arise?</w:t>
            </w:r>
          </w:p>
        </w:tc>
        <w:tc>
          <w:tcPr>
            <w:tcW w:w="5904" w:type="dxa"/>
          </w:tcPr>
          <w:p w14:paraId="146FAD03" w14:textId="77777777" w:rsidR="00B65C86" w:rsidRPr="00D1203E" w:rsidRDefault="00B65C86" w:rsidP="00B65C86">
            <w:pPr>
              <w:pStyle w:val="O-BodyText"/>
              <w:spacing w:after="120"/>
              <w:ind w:left="290" w:right="65"/>
              <w:jc w:val="both"/>
              <w:rPr>
                <w:rFonts w:ascii="Calibri" w:hAnsi="Calibri" w:cs="Calibri"/>
                <w:b/>
                <w:sz w:val="22"/>
                <w:szCs w:val="22"/>
              </w:rPr>
            </w:pPr>
            <w:r w:rsidRPr="005A6C7E">
              <w:rPr>
                <w:rFonts w:ascii="Calibri" w:hAnsi="Calibri" w:cs="Calibri"/>
                <w:b/>
                <w:sz w:val="22"/>
                <w:szCs w:val="22"/>
              </w:rPr>
              <w:t xml:space="preserve">Impasses </w:t>
            </w:r>
            <w:r>
              <w:rPr>
                <w:rFonts w:ascii="Calibri" w:hAnsi="Calibri" w:cs="Calibri"/>
                <w:b/>
                <w:sz w:val="22"/>
                <w:szCs w:val="22"/>
              </w:rPr>
              <w:t>often</w:t>
            </w:r>
            <w:r w:rsidRPr="005A6C7E">
              <w:rPr>
                <w:rFonts w:ascii="Calibri" w:hAnsi="Calibri" w:cs="Calibri"/>
                <w:b/>
                <w:sz w:val="22"/>
                <w:szCs w:val="22"/>
              </w:rPr>
              <w:t xml:space="preserve"> arise when there is a “single critical issue” on</w:t>
            </w:r>
            <w:r>
              <w:rPr>
                <w:rFonts w:ascii="Calibri" w:hAnsi="Calibri" w:cs="Calibri"/>
                <w:b/>
                <w:sz w:val="22"/>
                <w:szCs w:val="22"/>
              </w:rPr>
              <w:t xml:space="preserve"> </w:t>
            </w:r>
            <w:r w:rsidRPr="005A6C7E">
              <w:rPr>
                <w:rFonts w:ascii="Calibri" w:hAnsi="Calibri" w:cs="Calibri"/>
                <w:b/>
                <w:sz w:val="22"/>
                <w:szCs w:val="22"/>
              </w:rPr>
              <w:t xml:space="preserve">which the parties cannot agree.  </w:t>
            </w:r>
            <w:r w:rsidRPr="005A6C7E">
              <w:rPr>
                <w:rFonts w:ascii="Calibri" w:hAnsi="Calibri" w:cs="Calibri"/>
                <w:b/>
                <w:i/>
                <w:sz w:val="22"/>
                <w:szCs w:val="22"/>
              </w:rPr>
              <w:t xml:space="preserve">Erie Brush &amp; Mfg. Corp. </w:t>
            </w:r>
            <w:r w:rsidRPr="005A6C7E">
              <w:rPr>
                <w:rFonts w:ascii="Calibri" w:hAnsi="Calibri" w:cs="Calibri"/>
                <w:b/>
                <w:sz w:val="22"/>
                <w:szCs w:val="22"/>
              </w:rPr>
              <w:t xml:space="preserve">(D.C. Cir. 2012); </w:t>
            </w:r>
            <w:r w:rsidRPr="005A6C7E">
              <w:rPr>
                <w:rFonts w:ascii="Calibri" w:hAnsi="Calibri" w:cs="Calibri"/>
                <w:b/>
                <w:i/>
                <w:sz w:val="22"/>
                <w:szCs w:val="22"/>
              </w:rPr>
              <w:t>E.I. Du Pont</w:t>
            </w:r>
            <w:r>
              <w:rPr>
                <w:rFonts w:ascii="Calibri" w:hAnsi="Calibri" w:cs="Calibri"/>
                <w:b/>
                <w:i/>
                <w:sz w:val="22"/>
                <w:szCs w:val="22"/>
              </w:rPr>
              <w:t xml:space="preserve"> </w:t>
            </w:r>
            <w:r>
              <w:rPr>
                <w:rFonts w:ascii="Calibri" w:hAnsi="Calibri" w:cs="Calibri"/>
                <w:b/>
                <w:sz w:val="22"/>
                <w:szCs w:val="22"/>
              </w:rPr>
              <w:t xml:space="preserve">(NLRB 1984) </w:t>
            </w:r>
            <w:r w:rsidRPr="005A6C7E">
              <w:rPr>
                <w:rFonts w:ascii="Calibri" w:hAnsi="Calibri" w:cs="Calibri"/>
                <w:b/>
                <w:sz w:val="22"/>
                <w:szCs w:val="22"/>
              </w:rPr>
              <w:t>(issue of “overriding importance”)</w:t>
            </w:r>
            <w:r>
              <w:rPr>
                <w:rFonts w:ascii="Calibri" w:hAnsi="Calibri" w:cs="Calibri"/>
                <w:b/>
                <w:sz w:val="22"/>
                <w:szCs w:val="22"/>
              </w:rPr>
              <w:t>.</w:t>
            </w:r>
          </w:p>
        </w:tc>
      </w:tr>
      <w:tr w:rsidR="00B65C86" w:rsidRPr="00907D75" w14:paraId="5BAC8F3D" w14:textId="77777777" w:rsidTr="008F6150">
        <w:tblPrEx>
          <w:tblCellMar>
            <w:left w:w="108" w:type="dxa"/>
            <w:right w:w="108" w:type="dxa"/>
          </w:tblCellMar>
        </w:tblPrEx>
        <w:trPr>
          <w:trHeight w:val="4795"/>
        </w:trPr>
        <w:tc>
          <w:tcPr>
            <w:tcW w:w="5904" w:type="dxa"/>
          </w:tcPr>
          <w:p w14:paraId="759BBC55" w14:textId="77777777" w:rsidR="00B65C86" w:rsidRPr="00907D75"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happened in </w:t>
            </w:r>
            <w:r w:rsidRPr="00E00D89">
              <w:rPr>
                <w:rFonts w:ascii="Calibri" w:hAnsi="Calibri" w:cs="Calibri"/>
                <w:b/>
                <w:i/>
                <w:sz w:val="28"/>
                <w:szCs w:val="28"/>
              </w:rPr>
              <w:t xml:space="preserve">Erie Brush &amp; Mfg. Corp. </w:t>
            </w:r>
            <w:r w:rsidRPr="00E00D89">
              <w:rPr>
                <w:rFonts w:ascii="Calibri" w:hAnsi="Calibri" w:cs="Calibri"/>
                <w:b/>
                <w:sz w:val="28"/>
                <w:szCs w:val="28"/>
              </w:rPr>
              <w:t>(D.C. Cir. 2012)</w:t>
            </w:r>
            <w:r w:rsidRPr="00907D75">
              <w:rPr>
                <w:rFonts w:ascii="Calibri" w:hAnsi="Calibri" w:cs="Calibri"/>
                <w:b/>
                <w:sz w:val="28"/>
                <w:szCs w:val="28"/>
              </w:rPr>
              <w:t>?</w:t>
            </w:r>
          </w:p>
        </w:tc>
        <w:tc>
          <w:tcPr>
            <w:tcW w:w="5904" w:type="dxa"/>
          </w:tcPr>
          <w:p w14:paraId="729510A5" w14:textId="77777777" w:rsidR="00B65C86" w:rsidRPr="00907D75"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I</w:t>
            </w:r>
            <w:r w:rsidRPr="00E00D89">
              <w:rPr>
                <w:rFonts w:ascii="Calibri" w:hAnsi="Calibri" w:cs="Calibri"/>
                <w:b/>
                <w:sz w:val="22"/>
                <w:szCs w:val="22"/>
              </w:rPr>
              <w:t xml:space="preserve">n </w:t>
            </w:r>
            <w:r w:rsidRPr="00E00D89">
              <w:rPr>
                <w:rFonts w:ascii="Calibri" w:hAnsi="Calibri" w:cs="Calibri"/>
                <w:b/>
                <w:i/>
                <w:sz w:val="22"/>
                <w:szCs w:val="22"/>
              </w:rPr>
              <w:t>Erie Brush</w:t>
            </w:r>
            <w:r w:rsidRPr="00E00D89">
              <w:rPr>
                <w:rFonts w:ascii="Calibri" w:hAnsi="Calibri" w:cs="Calibri"/>
                <w:b/>
                <w:sz w:val="22"/>
                <w:szCs w:val="22"/>
              </w:rPr>
              <w:t xml:space="preserve">, the D.C. Circuit overturned the Board’s no-impasse determination for lack of substantial evidence where the parties could not agree on a key issue: “The Union insisted on including union security and arbitration clauses in the contract” whereas the employer “was equally committed to an open shop and opposed to arbitration.”  </w:t>
            </w:r>
            <w:r w:rsidRPr="00E00D89">
              <w:rPr>
                <w:rFonts w:ascii="Calibri" w:hAnsi="Calibri" w:cs="Calibri"/>
                <w:b/>
                <w:i/>
                <w:sz w:val="22"/>
                <w:szCs w:val="22"/>
              </w:rPr>
              <w:t xml:space="preserve">Erie Brush &amp; Mfg. Corp. </w:t>
            </w:r>
            <w:r w:rsidRPr="00E00D89">
              <w:rPr>
                <w:rFonts w:ascii="Calibri" w:hAnsi="Calibri" w:cs="Calibri"/>
                <w:b/>
                <w:sz w:val="22"/>
                <w:szCs w:val="22"/>
              </w:rPr>
              <w:t>(D.C. Cir. 2012)</w:t>
            </w:r>
            <w:r>
              <w:rPr>
                <w:rFonts w:ascii="Calibri" w:hAnsi="Calibri" w:cs="Calibri"/>
                <w:b/>
                <w:sz w:val="22"/>
                <w:szCs w:val="22"/>
              </w:rPr>
              <w:t>.</w:t>
            </w:r>
          </w:p>
        </w:tc>
      </w:tr>
      <w:tr w:rsidR="00B65C86" w:rsidRPr="00907D75" w14:paraId="53838E00" w14:textId="77777777" w:rsidTr="008F6150">
        <w:tblPrEx>
          <w:tblCellMar>
            <w:left w:w="108" w:type="dxa"/>
            <w:right w:w="108" w:type="dxa"/>
          </w:tblCellMar>
        </w:tblPrEx>
        <w:trPr>
          <w:trHeight w:val="4795"/>
        </w:trPr>
        <w:tc>
          <w:tcPr>
            <w:tcW w:w="5904" w:type="dxa"/>
          </w:tcPr>
          <w:p w14:paraId="05FFF666" w14:textId="77777777" w:rsidR="00B65C86" w:rsidRPr="00907D75"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happened </w:t>
            </w:r>
            <w:r w:rsidRPr="000D33E5">
              <w:rPr>
                <w:rFonts w:ascii="Calibri" w:hAnsi="Calibri" w:cs="Calibri"/>
                <w:b/>
                <w:sz w:val="28"/>
                <w:szCs w:val="28"/>
              </w:rPr>
              <w:t xml:space="preserve">in </w:t>
            </w:r>
            <w:r w:rsidRPr="000D33E5">
              <w:rPr>
                <w:rFonts w:ascii="Calibri" w:hAnsi="Calibri" w:cs="Calibri"/>
                <w:b/>
                <w:i/>
                <w:sz w:val="28"/>
                <w:szCs w:val="28"/>
              </w:rPr>
              <w:t>Laurel Bay Health &amp; Rehabilitation Center v. NLRB</w:t>
            </w:r>
            <w:r>
              <w:rPr>
                <w:rFonts w:ascii="Calibri" w:hAnsi="Calibri" w:cs="Calibri"/>
                <w:b/>
                <w:sz w:val="28"/>
                <w:szCs w:val="28"/>
              </w:rPr>
              <w:t xml:space="preserve"> (D.C. 2012)</w:t>
            </w:r>
            <w:r w:rsidRPr="00907D75">
              <w:rPr>
                <w:rFonts w:ascii="Calibri" w:hAnsi="Calibri" w:cs="Calibri"/>
                <w:b/>
                <w:sz w:val="28"/>
                <w:szCs w:val="28"/>
              </w:rPr>
              <w:t>?</w:t>
            </w:r>
          </w:p>
        </w:tc>
        <w:tc>
          <w:tcPr>
            <w:tcW w:w="5904" w:type="dxa"/>
          </w:tcPr>
          <w:p w14:paraId="479C555C" w14:textId="77777777" w:rsidR="00B65C86" w:rsidRPr="00907D75"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I</w:t>
            </w:r>
            <w:r w:rsidRPr="000D33E5">
              <w:rPr>
                <w:rFonts w:ascii="Calibri" w:hAnsi="Calibri" w:cs="Calibri"/>
                <w:b/>
                <w:sz w:val="22"/>
                <w:szCs w:val="22"/>
              </w:rPr>
              <w:t xml:space="preserve">n </w:t>
            </w:r>
            <w:r w:rsidRPr="000D33E5">
              <w:rPr>
                <w:rFonts w:ascii="Calibri" w:hAnsi="Calibri" w:cs="Calibri"/>
                <w:b/>
                <w:i/>
                <w:sz w:val="22"/>
                <w:szCs w:val="22"/>
              </w:rPr>
              <w:t>Laurel Bay Health &amp; Rehabilitation Center</w:t>
            </w:r>
            <w:r w:rsidRPr="000D33E5">
              <w:rPr>
                <w:rFonts w:ascii="Calibri" w:hAnsi="Calibri" w:cs="Calibri"/>
                <w:b/>
                <w:sz w:val="22"/>
                <w:szCs w:val="22"/>
              </w:rPr>
              <w:t xml:space="preserve">, the </w:t>
            </w:r>
            <w:r>
              <w:rPr>
                <w:rFonts w:ascii="Calibri" w:hAnsi="Calibri" w:cs="Calibri"/>
                <w:b/>
                <w:sz w:val="22"/>
                <w:szCs w:val="22"/>
              </w:rPr>
              <w:t>D.C. Circuit</w:t>
            </w:r>
            <w:r w:rsidRPr="000D33E5">
              <w:rPr>
                <w:rFonts w:ascii="Calibri" w:hAnsi="Calibri" w:cs="Calibri"/>
                <w:b/>
                <w:sz w:val="22"/>
                <w:szCs w:val="22"/>
              </w:rPr>
              <w:t xml:space="preserve"> reversed a no-impasse finding for lack of substantial evidence where the parties couldn’t agree on the amount the employer should contribute to the union’s benefit fund.  Notwithstanding the theoretical possibility of movement within that range, the D.C. Circuit held that “the parties were at loggerheads.”  </w:t>
            </w:r>
            <w:r w:rsidRPr="000D33E5">
              <w:rPr>
                <w:rFonts w:ascii="Calibri" w:hAnsi="Calibri" w:cs="Calibri"/>
                <w:b/>
                <w:i/>
                <w:sz w:val="22"/>
                <w:szCs w:val="22"/>
              </w:rPr>
              <w:t xml:space="preserve">Laurel Bay Health &amp; </w:t>
            </w:r>
            <w:r>
              <w:rPr>
                <w:rFonts w:ascii="Calibri" w:hAnsi="Calibri" w:cs="Calibri"/>
                <w:b/>
                <w:i/>
                <w:sz w:val="22"/>
                <w:szCs w:val="22"/>
              </w:rPr>
              <w:t>Rehab. Ctr.</w:t>
            </w:r>
            <w:r w:rsidRPr="0029319E">
              <w:rPr>
                <w:rFonts w:ascii="Calibri" w:hAnsi="Calibri" w:cs="Calibri"/>
                <w:b/>
                <w:sz w:val="22"/>
                <w:szCs w:val="22"/>
              </w:rPr>
              <w:t xml:space="preserve"> (D.C. 2012).</w:t>
            </w:r>
          </w:p>
        </w:tc>
      </w:tr>
      <w:tr w:rsidR="00B65C86" w:rsidRPr="00590D80" w14:paraId="0B0CE359" w14:textId="77777777" w:rsidTr="008F6150">
        <w:tblPrEx>
          <w:tblCellMar>
            <w:left w:w="108" w:type="dxa"/>
            <w:right w:w="108" w:type="dxa"/>
          </w:tblCellMar>
        </w:tblPrEx>
        <w:trPr>
          <w:trHeight w:val="4795"/>
        </w:trPr>
        <w:tc>
          <w:tcPr>
            <w:tcW w:w="5904" w:type="dxa"/>
          </w:tcPr>
          <w:p w14:paraId="78EB7F3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Who controls the negotiations during collective bargaining?</w:t>
            </w:r>
          </w:p>
        </w:tc>
        <w:tc>
          <w:tcPr>
            <w:tcW w:w="5904" w:type="dxa"/>
          </w:tcPr>
          <w:p w14:paraId="7D7BA243" w14:textId="77777777" w:rsidR="00B65C86" w:rsidRPr="00590D80" w:rsidRDefault="00B65C86" w:rsidP="00B65C86">
            <w:pPr>
              <w:pStyle w:val="O-BodyText"/>
              <w:spacing w:after="120"/>
              <w:ind w:left="290" w:right="65"/>
              <w:jc w:val="both"/>
              <w:rPr>
                <w:rFonts w:ascii="Calibri" w:hAnsi="Calibri" w:cs="Calibri"/>
                <w:b/>
                <w:sz w:val="22"/>
                <w:szCs w:val="22"/>
              </w:rPr>
            </w:pPr>
            <w:r w:rsidRPr="00590D80">
              <w:rPr>
                <w:rFonts w:ascii="Calibri" w:hAnsi="Calibri" w:cs="Calibri"/>
                <w:b/>
                <w:sz w:val="22"/>
                <w:szCs w:val="22"/>
              </w:rPr>
              <w:t>“</w:t>
            </w:r>
            <w:r>
              <w:rPr>
                <w:rFonts w:ascii="Calibri" w:hAnsi="Calibri" w:cs="Calibri"/>
                <w:b/>
                <w:sz w:val="22"/>
                <w:szCs w:val="22"/>
              </w:rPr>
              <w:t>[T]</w:t>
            </w:r>
            <w:r w:rsidRPr="00590D80">
              <w:rPr>
                <w:rFonts w:ascii="Calibri" w:hAnsi="Calibri" w:cs="Calibri"/>
                <w:b/>
                <w:sz w:val="22"/>
                <w:szCs w:val="22"/>
              </w:rPr>
              <w:t>he parties remain in control of their negotiations, and each party, not the Board, determines at what point it ceases to be willing to compromise.”</w:t>
            </w:r>
            <w:r>
              <w:rPr>
                <w:rFonts w:ascii="Calibri" w:hAnsi="Calibri" w:cs="Calibri"/>
                <w:b/>
                <w:sz w:val="22"/>
                <w:szCs w:val="22"/>
              </w:rPr>
              <w:t xml:space="preserve"> </w:t>
            </w:r>
            <w:r w:rsidRPr="00590D80">
              <w:rPr>
                <w:rFonts w:ascii="Calibri" w:hAnsi="Calibri" w:cs="Calibri"/>
                <w:b/>
                <w:sz w:val="22"/>
                <w:szCs w:val="22"/>
              </w:rPr>
              <w:t xml:space="preserve"> </w:t>
            </w:r>
            <w:r w:rsidRPr="00590D80">
              <w:rPr>
                <w:rFonts w:ascii="Calibri" w:hAnsi="Calibri" w:cs="Calibri"/>
                <w:b/>
                <w:i/>
                <w:sz w:val="22"/>
                <w:szCs w:val="22"/>
              </w:rPr>
              <w:t>TruServ</w:t>
            </w:r>
            <w:r>
              <w:rPr>
                <w:rFonts w:ascii="Calibri" w:hAnsi="Calibri" w:cs="Calibri"/>
                <w:b/>
                <w:sz w:val="22"/>
                <w:szCs w:val="22"/>
              </w:rPr>
              <w:t xml:space="preserve"> (D.C. 2001).</w:t>
            </w:r>
          </w:p>
        </w:tc>
      </w:tr>
      <w:tr w:rsidR="00B65C86" w:rsidRPr="00907D75" w14:paraId="0F1FC332" w14:textId="77777777" w:rsidTr="008F6150">
        <w:tblPrEx>
          <w:tblCellMar>
            <w:left w:w="108" w:type="dxa"/>
            <w:right w:w="108" w:type="dxa"/>
          </w:tblCellMar>
        </w:tblPrEx>
        <w:trPr>
          <w:trHeight w:val="4795"/>
        </w:trPr>
        <w:tc>
          <w:tcPr>
            <w:tcW w:w="5904" w:type="dxa"/>
          </w:tcPr>
          <w:p w14:paraId="087A7C51" w14:textId="77777777" w:rsidR="00B65C86" w:rsidRPr="00907D75"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How does the Board assess whether there is an impasse on an issue of overriding importance</w:t>
            </w:r>
            <w:r w:rsidRPr="00907D75">
              <w:rPr>
                <w:rFonts w:ascii="Calibri" w:hAnsi="Calibri" w:cs="Calibri"/>
                <w:b/>
                <w:sz w:val="28"/>
                <w:szCs w:val="28"/>
              </w:rPr>
              <w:t>?</w:t>
            </w:r>
          </w:p>
        </w:tc>
        <w:tc>
          <w:tcPr>
            <w:tcW w:w="5904" w:type="dxa"/>
          </w:tcPr>
          <w:p w14:paraId="5DFFDEA1" w14:textId="77777777" w:rsidR="00B65C86" w:rsidRPr="00590D80" w:rsidRDefault="00B65C86" w:rsidP="00B65C86">
            <w:pPr>
              <w:pStyle w:val="O-BodyText"/>
              <w:spacing w:after="120"/>
              <w:ind w:left="290" w:right="65"/>
              <w:jc w:val="both"/>
              <w:rPr>
                <w:rFonts w:ascii="Calibri" w:hAnsi="Calibri" w:cs="Calibri"/>
                <w:b/>
                <w:sz w:val="22"/>
                <w:szCs w:val="22"/>
              </w:rPr>
            </w:pPr>
            <w:r w:rsidRPr="00590D80">
              <w:rPr>
                <w:rFonts w:ascii="Calibri" w:hAnsi="Calibri" w:cs="Calibri"/>
                <w:b/>
                <w:sz w:val="22"/>
                <w:szCs w:val="22"/>
              </w:rPr>
              <w:t>The Board uses a three-part test to assess whether there is an</w:t>
            </w:r>
            <w:r>
              <w:rPr>
                <w:rFonts w:ascii="Calibri" w:hAnsi="Calibri" w:cs="Calibri"/>
                <w:b/>
                <w:sz w:val="22"/>
                <w:szCs w:val="22"/>
              </w:rPr>
              <w:t xml:space="preserve"> </w:t>
            </w:r>
            <w:r w:rsidRPr="00590D80">
              <w:rPr>
                <w:rFonts w:ascii="Calibri" w:hAnsi="Calibri" w:cs="Calibri"/>
                <w:b/>
                <w:sz w:val="22"/>
                <w:szCs w:val="22"/>
              </w:rPr>
              <w:t>impasse on an issue of overriding importance</w:t>
            </w:r>
            <w:r>
              <w:rPr>
                <w:rFonts w:ascii="Calibri" w:hAnsi="Calibri" w:cs="Calibri"/>
                <w:b/>
                <w:sz w:val="22"/>
                <w:szCs w:val="22"/>
              </w:rPr>
              <w:t>.  A party must demonstrate</w:t>
            </w:r>
            <w:r w:rsidRPr="00590D80">
              <w:rPr>
                <w:rFonts w:ascii="Calibri" w:hAnsi="Calibri" w:cs="Calibri"/>
                <w:b/>
                <w:sz w:val="22"/>
                <w:szCs w:val="22"/>
              </w:rPr>
              <w:t>:</w:t>
            </w:r>
          </w:p>
          <w:p w14:paraId="3C0CB0F6"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1. T</w:t>
            </w:r>
            <w:r w:rsidRPr="00590D80">
              <w:rPr>
                <w:rFonts w:ascii="Calibri" w:hAnsi="Calibri" w:cs="Calibri"/>
                <w:b/>
                <w:sz w:val="22"/>
                <w:szCs w:val="22"/>
              </w:rPr>
              <w:t xml:space="preserve">he actual existence of a good-faith bargaining impasse; </w:t>
            </w:r>
          </w:p>
          <w:p w14:paraId="4DEDAB7A"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2. T</w:t>
            </w:r>
            <w:r w:rsidRPr="00590D80">
              <w:rPr>
                <w:rFonts w:ascii="Calibri" w:hAnsi="Calibri" w:cs="Calibri"/>
                <w:b/>
                <w:sz w:val="22"/>
                <w:szCs w:val="22"/>
              </w:rPr>
              <w:t xml:space="preserve">hat the issue as to which the parties are at impasse is a critical issue; </w:t>
            </w:r>
          </w:p>
          <w:p w14:paraId="31D8468E"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3. That t</w:t>
            </w:r>
            <w:r w:rsidRPr="00590D80">
              <w:rPr>
                <w:rFonts w:ascii="Calibri" w:hAnsi="Calibri" w:cs="Calibri"/>
                <w:b/>
                <w:sz w:val="22"/>
                <w:szCs w:val="22"/>
              </w:rPr>
              <w:t>he impasse on this critical issue led to a breakdown in the overall negotiations</w:t>
            </w:r>
            <w:r>
              <w:rPr>
                <w:rFonts w:ascii="Calibri" w:hAnsi="Calibri" w:cs="Calibri"/>
                <w:b/>
                <w:sz w:val="22"/>
                <w:szCs w:val="22"/>
              </w:rPr>
              <w:t>.</w:t>
            </w:r>
          </w:p>
          <w:p w14:paraId="51178A41" w14:textId="77777777" w:rsidR="00B65C86" w:rsidRPr="00907D75" w:rsidRDefault="00B65C86" w:rsidP="00B65C86">
            <w:pPr>
              <w:pStyle w:val="O-BodyText"/>
              <w:spacing w:after="120"/>
              <w:ind w:left="290" w:right="65"/>
              <w:jc w:val="both"/>
              <w:rPr>
                <w:rFonts w:ascii="Calibri" w:hAnsi="Calibri" w:cs="Calibri"/>
                <w:b/>
                <w:sz w:val="22"/>
                <w:szCs w:val="22"/>
              </w:rPr>
            </w:pPr>
            <w:proofErr w:type="spellStart"/>
            <w:r w:rsidRPr="00590D80">
              <w:rPr>
                <w:rFonts w:ascii="Calibri" w:hAnsi="Calibri" w:cs="Calibri"/>
                <w:b/>
                <w:i/>
                <w:sz w:val="22"/>
                <w:szCs w:val="22"/>
              </w:rPr>
              <w:t>CalMat</w:t>
            </w:r>
            <w:proofErr w:type="spellEnd"/>
            <w:r w:rsidRPr="00590D80">
              <w:rPr>
                <w:rFonts w:ascii="Calibri" w:hAnsi="Calibri" w:cs="Calibri"/>
                <w:b/>
                <w:i/>
                <w:sz w:val="22"/>
                <w:szCs w:val="22"/>
              </w:rPr>
              <w:t xml:space="preserve"> </w:t>
            </w:r>
            <w:r>
              <w:rPr>
                <w:rFonts w:ascii="Calibri" w:hAnsi="Calibri" w:cs="Calibri"/>
                <w:b/>
                <w:sz w:val="22"/>
                <w:szCs w:val="22"/>
              </w:rPr>
              <w:t>(NLRB 2000).</w:t>
            </w:r>
          </w:p>
        </w:tc>
      </w:tr>
      <w:tr w:rsidR="00B65C86" w:rsidRPr="00907D75" w14:paraId="3667F8A7" w14:textId="77777777" w:rsidTr="008F6150">
        <w:tblPrEx>
          <w:tblCellMar>
            <w:left w:w="108" w:type="dxa"/>
            <w:right w:w="108" w:type="dxa"/>
          </w:tblCellMar>
        </w:tblPrEx>
        <w:trPr>
          <w:trHeight w:val="4795"/>
        </w:trPr>
        <w:tc>
          <w:tcPr>
            <w:tcW w:w="5904" w:type="dxa"/>
          </w:tcPr>
          <w:p w14:paraId="50901800" w14:textId="77777777" w:rsidR="00B65C86" w:rsidRPr="00907D75"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Was the three-part test to assess an impasse met here?</w:t>
            </w:r>
          </w:p>
        </w:tc>
        <w:tc>
          <w:tcPr>
            <w:tcW w:w="5904" w:type="dxa"/>
          </w:tcPr>
          <w:p w14:paraId="42F592BD"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Yes.  T</w:t>
            </w:r>
            <w:r w:rsidRPr="001B5A06">
              <w:rPr>
                <w:rFonts w:ascii="Calibri" w:hAnsi="Calibri" w:cs="Calibri"/>
                <w:b/>
                <w:sz w:val="22"/>
                <w:szCs w:val="22"/>
              </w:rPr>
              <w:t>he Board’s order recognize</w:t>
            </w:r>
            <w:r>
              <w:rPr>
                <w:rFonts w:ascii="Calibri" w:hAnsi="Calibri" w:cs="Calibri"/>
                <w:b/>
                <w:sz w:val="22"/>
                <w:szCs w:val="22"/>
              </w:rPr>
              <w:t>d that the second and third elements were met.</w:t>
            </w:r>
          </w:p>
          <w:p w14:paraId="620B3539" w14:textId="77777777" w:rsidR="00B65C86" w:rsidRDefault="00B65C86" w:rsidP="00B65C86">
            <w:pPr>
              <w:pStyle w:val="O-BodyText"/>
              <w:spacing w:after="120"/>
              <w:ind w:left="290" w:right="65"/>
              <w:jc w:val="both"/>
              <w:rPr>
                <w:rFonts w:ascii="Calibri" w:hAnsi="Calibri" w:cs="Calibri"/>
                <w:b/>
                <w:sz w:val="22"/>
                <w:szCs w:val="22"/>
              </w:rPr>
            </w:pPr>
            <w:r w:rsidRPr="001B5A06">
              <w:rPr>
                <w:rFonts w:ascii="Calibri" w:hAnsi="Calibri" w:cs="Calibri"/>
                <w:b/>
                <w:sz w:val="22"/>
                <w:szCs w:val="22"/>
                <w:u w:val="single"/>
              </w:rPr>
              <w:t>Second element</w:t>
            </w:r>
            <w:r>
              <w:rPr>
                <w:rFonts w:ascii="Calibri" w:hAnsi="Calibri" w:cs="Calibri"/>
                <w:b/>
                <w:sz w:val="22"/>
                <w:szCs w:val="22"/>
              </w:rPr>
              <w:t xml:space="preserve">:  </w:t>
            </w:r>
            <w:r w:rsidRPr="001B5A06">
              <w:rPr>
                <w:rFonts w:ascii="Calibri" w:hAnsi="Calibri" w:cs="Calibri"/>
                <w:b/>
                <w:sz w:val="22"/>
                <w:szCs w:val="22"/>
              </w:rPr>
              <w:t>QPC plainly was the “critical issue” in the negotiations</w:t>
            </w:r>
            <w:r>
              <w:rPr>
                <w:rFonts w:ascii="Calibri" w:hAnsi="Calibri" w:cs="Calibri"/>
                <w:b/>
                <w:sz w:val="22"/>
                <w:szCs w:val="22"/>
              </w:rPr>
              <w:t>.  ROA.2170.</w:t>
            </w:r>
          </w:p>
          <w:p w14:paraId="6305C05E" w14:textId="77777777" w:rsidR="00B65C86" w:rsidRDefault="00B65C86" w:rsidP="00B65C86">
            <w:pPr>
              <w:pStyle w:val="O-BodyText"/>
              <w:spacing w:after="120"/>
              <w:ind w:left="290" w:right="65"/>
              <w:jc w:val="both"/>
              <w:rPr>
                <w:rFonts w:ascii="Calibri" w:hAnsi="Calibri" w:cs="Calibri"/>
                <w:b/>
                <w:sz w:val="22"/>
                <w:szCs w:val="22"/>
              </w:rPr>
            </w:pPr>
            <w:r w:rsidRPr="001B5A06">
              <w:rPr>
                <w:rFonts w:ascii="Calibri" w:hAnsi="Calibri" w:cs="Calibri"/>
                <w:b/>
                <w:sz w:val="22"/>
                <w:szCs w:val="22"/>
                <w:u w:val="single"/>
              </w:rPr>
              <w:t>Third element</w:t>
            </w:r>
            <w:r>
              <w:rPr>
                <w:rFonts w:ascii="Calibri" w:hAnsi="Calibri" w:cs="Calibri"/>
                <w:b/>
                <w:sz w:val="22"/>
                <w:szCs w:val="22"/>
              </w:rPr>
              <w:t>:</w:t>
            </w:r>
            <w:r w:rsidRPr="001B5A06">
              <w:rPr>
                <w:rFonts w:ascii="Century Schoolbook" w:hAnsi="Century Schoolbook" w:cs="Century Schoolbook"/>
                <w:color w:val="000000"/>
                <w:sz w:val="28"/>
                <w:szCs w:val="24"/>
              </w:rPr>
              <w:t xml:space="preserve"> </w:t>
            </w:r>
            <w:proofErr w:type="gramStart"/>
            <w:r>
              <w:rPr>
                <w:rFonts w:ascii="Calibri" w:hAnsi="Calibri" w:cs="Calibri"/>
                <w:b/>
                <w:sz w:val="22"/>
                <w:szCs w:val="22"/>
              </w:rPr>
              <w:t xml:space="preserve">It </w:t>
            </w:r>
            <w:r w:rsidRPr="001B5A06">
              <w:rPr>
                <w:rFonts w:ascii="Calibri" w:hAnsi="Calibri" w:cs="Calibri"/>
                <w:b/>
                <w:sz w:val="22"/>
                <w:szCs w:val="22"/>
              </w:rPr>
              <w:t>is clear that</w:t>
            </w:r>
            <w:r>
              <w:rPr>
                <w:rFonts w:ascii="Calibri" w:hAnsi="Calibri" w:cs="Calibri"/>
                <w:b/>
                <w:sz w:val="22"/>
                <w:szCs w:val="22"/>
              </w:rPr>
              <w:t>,</w:t>
            </w:r>
            <w:r w:rsidRPr="001B5A06">
              <w:rPr>
                <w:rFonts w:ascii="Calibri" w:hAnsi="Calibri" w:cs="Calibri"/>
                <w:b/>
                <w:sz w:val="22"/>
                <w:szCs w:val="22"/>
              </w:rPr>
              <w:t xml:space="preserve"> if</w:t>
            </w:r>
            <w:proofErr w:type="gramEnd"/>
            <w:r w:rsidRPr="001B5A06">
              <w:rPr>
                <w:rFonts w:ascii="Calibri" w:hAnsi="Calibri" w:cs="Calibri"/>
                <w:b/>
                <w:sz w:val="22"/>
                <w:szCs w:val="22"/>
              </w:rPr>
              <w:t xml:space="preserve"> there</w:t>
            </w:r>
            <w:r>
              <w:rPr>
                <w:rFonts w:ascii="Calibri" w:hAnsi="Calibri" w:cs="Calibri"/>
                <w:b/>
                <w:sz w:val="22"/>
                <w:szCs w:val="22"/>
              </w:rPr>
              <w:t xml:space="preserve"> </w:t>
            </w:r>
            <w:r w:rsidRPr="001B5A06">
              <w:rPr>
                <w:rFonts w:ascii="Calibri" w:hAnsi="Calibri" w:cs="Calibri"/>
                <w:b/>
                <w:sz w:val="22"/>
                <w:szCs w:val="22"/>
              </w:rPr>
              <w:t xml:space="preserve">was an impasse on </w:t>
            </w:r>
            <w:r>
              <w:rPr>
                <w:rFonts w:ascii="Calibri" w:hAnsi="Calibri" w:cs="Calibri"/>
                <w:b/>
                <w:sz w:val="22"/>
                <w:szCs w:val="22"/>
              </w:rPr>
              <w:t xml:space="preserve">the QPC issue, it </w:t>
            </w:r>
            <w:r w:rsidRPr="001B5A06">
              <w:rPr>
                <w:rFonts w:ascii="Calibri" w:hAnsi="Calibri" w:cs="Calibri"/>
                <w:b/>
                <w:sz w:val="22"/>
                <w:szCs w:val="22"/>
              </w:rPr>
              <w:t>led to a breakdown in the overall</w:t>
            </w:r>
            <w:r w:rsidRPr="001B5A06">
              <w:rPr>
                <w:rFonts w:ascii="Calibri" w:hAnsi="Calibri" w:cs="Calibri"/>
                <w:b/>
                <w:i/>
                <w:sz w:val="22"/>
                <w:szCs w:val="22"/>
              </w:rPr>
              <w:t xml:space="preserve"> </w:t>
            </w:r>
            <w:r>
              <w:rPr>
                <w:rFonts w:ascii="Calibri" w:hAnsi="Calibri" w:cs="Calibri"/>
                <w:b/>
                <w:sz w:val="22"/>
                <w:szCs w:val="22"/>
              </w:rPr>
              <w:t>negotiations.</w:t>
            </w:r>
          </w:p>
          <w:p w14:paraId="6EB1CF3B" w14:textId="77777777" w:rsidR="00B65C86" w:rsidRPr="00907D75"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*The only issue is whether the first element (existence of an impasse) was met.</w:t>
            </w:r>
          </w:p>
        </w:tc>
      </w:tr>
      <w:tr w:rsidR="00B65C86" w:rsidRPr="005F1489" w14:paraId="6D990202" w14:textId="77777777" w:rsidTr="008F6150">
        <w:tblPrEx>
          <w:tblCellMar>
            <w:left w:w="108" w:type="dxa"/>
            <w:right w:w="108" w:type="dxa"/>
          </w:tblCellMar>
        </w:tblPrEx>
        <w:trPr>
          <w:trHeight w:val="4795"/>
        </w:trPr>
        <w:tc>
          <w:tcPr>
            <w:tcW w:w="5904" w:type="dxa"/>
          </w:tcPr>
          <w:p w14:paraId="4DBB000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Was the first element of the three-part impasse test met here—were the parties at loggerheads over QPC?</w:t>
            </w:r>
          </w:p>
        </w:tc>
        <w:tc>
          <w:tcPr>
            <w:tcW w:w="5904" w:type="dxa"/>
          </w:tcPr>
          <w:p w14:paraId="19FBD7F8" w14:textId="77777777" w:rsidR="00B65C86" w:rsidRPr="005F1489"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Yes.  After</w:t>
            </w:r>
            <w:r w:rsidRPr="00F72268">
              <w:rPr>
                <w:rFonts w:ascii="Calibri" w:hAnsi="Calibri" w:cs="Calibri"/>
                <w:b/>
                <w:sz w:val="22"/>
                <w:szCs w:val="22"/>
              </w:rPr>
              <w:t xml:space="preserve"> the Union reversed its position in 2013, it consist</w:t>
            </w:r>
            <w:r>
              <w:rPr>
                <w:rFonts w:ascii="Calibri" w:hAnsi="Calibri" w:cs="Calibri"/>
                <w:b/>
                <w:sz w:val="22"/>
                <w:szCs w:val="22"/>
              </w:rPr>
              <w:t>ently fought to preserve QPC.  And</w:t>
            </w:r>
            <w:r w:rsidRPr="00F72268">
              <w:rPr>
                <w:rFonts w:ascii="Calibri" w:hAnsi="Calibri" w:cs="Calibri"/>
                <w:b/>
                <w:sz w:val="22"/>
                <w:szCs w:val="22"/>
              </w:rPr>
              <w:t xml:space="preserve"> DISH made clear that it would not agree to any proposal that retained QPC in any form.</w:t>
            </w:r>
            <w:r>
              <w:rPr>
                <w:rFonts w:ascii="Calibri" w:hAnsi="Calibri" w:cs="Calibri"/>
                <w:b/>
                <w:sz w:val="22"/>
                <w:szCs w:val="22"/>
              </w:rPr>
              <w:t xml:space="preserve">  Finally,</w:t>
            </w:r>
            <w:r w:rsidRPr="00F72268">
              <w:rPr>
                <w:rFonts w:ascii="Calibri" w:hAnsi="Calibri" w:cs="Calibri"/>
                <w:b/>
                <w:sz w:val="22"/>
                <w:szCs w:val="22"/>
              </w:rPr>
              <w:t xml:space="preserve"> in November 2014, DISH presented its “last, best, and final offer,” ROA.1375</w:t>
            </w:r>
            <w:r>
              <w:rPr>
                <w:rFonts w:ascii="Calibri" w:hAnsi="Calibri" w:cs="Calibri"/>
                <w:b/>
                <w:sz w:val="22"/>
                <w:szCs w:val="22"/>
              </w:rPr>
              <w:t xml:space="preserve">, </w:t>
            </w:r>
            <w:r w:rsidRPr="00F72268">
              <w:rPr>
                <w:rFonts w:ascii="Calibri" w:hAnsi="Calibri" w:cs="Calibri"/>
                <w:b/>
                <w:sz w:val="22"/>
                <w:szCs w:val="22"/>
              </w:rPr>
              <w:t>which, like every other offer that DISH made, “included wholly eliminating QPC.”</w:t>
            </w:r>
            <w:r>
              <w:rPr>
                <w:rFonts w:ascii="Calibri" w:hAnsi="Calibri" w:cs="Calibri"/>
                <w:b/>
                <w:sz w:val="22"/>
                <w:szCs w:val="22"/>
              </w:rPr>
              <w:t xml:space="preserve">  </w:t>
            </w:r>
            <w:r w:rsidRPr="00F72268">
              <w:rPr>
                <w:rFonts w:ascii="Calibri" w:hAnsi="Calibri" w:cs="Calibri"/>
                <w:b/>
                <w:sz w:val="22"/>
                <w:szCs w:val="22"/>
              </w:rPr>
              <w:t>ROA.2168.</w:t>
            </w:r>
          </w:p>
        </w:tc>
      </w:tr>
      <w:tr w:rsidR="00B65C86" w:rsidRPr="005F1489" w14:paraId="74A3FC62" w14:textId="77777777" w:rsidTr="008F6150">
        <w:tblPrEx>
          <w:tblCellMar>
            <w:left w:w="108" w:type="dxa"/>
            <w:right w:w="108" w:type="dxa"/>
          </w:tblCellMar>
        </w:tblPrEx>
        <w:trPr>
          <w:trHeight w:val="4795"/>
        </w:trPr>
        <w:tc>
          <w:tcPr>
            <w:tcW w:w="5904" w:type="dxa"/>
          </w:tcPr>
          <w:p w14:paraId="21EEFA6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Does anything in the record contradict DISH’s classification of its November 2014 proposal as its “last, best, and final offer”?</w:t>
            </w:r>
          </w:p>
        </w:tc>
        <w:tc>
          <w:tcPr>
            <w:tcW w:w="5904" w:type="dxa"/>
          </w:tcPr>
          <w:p w14:paraId="68099FBA" w14:textId="77777777" w:rsidR="00B65C86" w:rsidRPr="004B433F"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w:t>
            </w:r>
            <w:r w:rsidRPr="004B433F">
              <w:rPr>
                <w:rFonts w:ascii="Calibri" w:hAnsi="Calibri" w:cs="Calibri"/>
                <w:b/>
                <w:sz w:val="22"/>
                <w:szCs w:val="22"/>
              </w:rPr>
              <w:t xml:space="preserve"> </w:t>
            </w:r>
            <w:r>
              <w:rPr>
                <w:rFonts w:ascii="Calibri" w:hAnsi="Calibri" w:cs="Calibri"/>
                <w:b/>
                <w:sz w:val="22"/>
                <w:szCs w:val="22"/>
              </w:rPr>
              <w:t xml:space="preserve"> </w:t>
            </w:r>
            <w:r w:rsidRPr="004B433F">
              <w:rPr>
                <w:rFonts w:ascii="Calibri" w:hAnsi="Calibri" w:cs="Calibri"/>
                <w:b/>
                <w:sz w:val="22"/>
                <w:szCs w:val="22"/>
              </w:rPr>
              <w:t xml:space="preserve">DISH had made clear that it could not accept QPC, and that was its bottom line. </w:t>
            </w:r>
            <w:r>
              <w:rPr>
                <w:rFonts w:ascii="Calibri" w:hAnsi="Calibri" w:cs="Calibri"/>
                <w:b/>
                <w:sz w:val="22"/>
                <w:szCs w:val="22"/>
              </w:rPr>
              <w:t xml:space="preserve"> </w:t>
            </w:r>
            <w:r w:rsidRPr="004B433F">
              <w:rPr>
                <w:rFonts w:ascii="Calibri" w:hAnsi="Calibri" w:cs="Calibri"/>
                <w:b/>
                <w:sz w:val="22"/>
                <w:szCs w:val="22"/>
              </w:rPr>
              <w:t>In offering its final proposal, DISH unequivocally stated: “Company rejects continuation of QPC.”  ROA.1725.</w:t>
            </w:r>
          </w:p>
          <w:p w14:paraId="5441A000" w14:textId="77777777" w:rsidR="00B65C86" w:rsidRPr="005F1489" w:rsidRDefault="00B65C86" w:rsidP="00B65C86">
            <w:pPr>
              <w:pStyle w:val="O-BodyText"/>
              <w:spacing w:after="120"/>
              <w:ind w:left="290" w:right="65"/>
              <w:jc w:val="both"/>
              <w:rPr>
                <w:rFonts w:ascii="Calibri" w:hAnsi="Calibri" w:cs="Calibri"/>
                <w:b/>
                <w:sz w:val="22"/>
                <w:szCs w:val="22"/>
              </w:rPr>
            </w:pPr>
          </w:p>
        </w:tc>
      </w:tr>
      <w:tr w:rsidR="00B65C86" w14:paraId="28E8BBB2" w14:textId="77777777" w:rsidTr="008F6150">
        <w:tblPrEx>
          <w:tblCellMar>
            <w:left w:w="108" w:type="dxa"/>
            <w:right w:w="108" w:type="dxa"/>
          </w:tblCellMar>
        </w:tblPrEx>
        <w:trPr>
          <w:trHeight w:val="4795"/>
        </w:trPr>
        <w:tc>
          <w:tcPr>
            <w:tcW w:w="5904" w:type="dxa"/>
          </w:tcPr>
          <w:p w14:paraId="52163A6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On what basis did the Board conclude that an impasse was averted?</w:t>
            </w:r>
          </w:p>
        </w:tc>
        <w:tc>
          <w:tcPr>
            <w:tcW w:w="5904" w:type="dxa"/>
          </w:tcPr>
          <w:p w14:paraId="39CA81F7" w14:textId="77777777" w:rsidR="00B65C86" w:rsidRDefault="00B65C86" w:rsidP="00B65C86">
            <w:pPr>
              <w:pStyle w:val="O-BodyText"/>
              <w:spacing w:after="120"/>
              <w:ind w:left="290" w:right="65"/>
              <w:jc w:val="both"/>
              <w:rPr>
                <w:rFonts w:ascii="Calibri" w:hAnsi="Calibri" w:cs="Calibri"/>
                <w:b/>
                <w:sz w:val="22"/>
                <w:szCs w:val="22"/>
              </w:rPr>
            </w:pPr>
            <w:r w:rsidRPr="00CB6489">
              <w:rPr>
                <w:rFonts w:ascii="Calibri" w:hAnsi="Calibri" w:cs="Calibri"/>
                <w:b/>
                <w:sz w:val="22"/>
                <w:szCs w:val="22"/>
              </w:rPr>
              <w:t xml:space="preserve">The Board </w:t>
            </w:r>
            <w:r>
              <w:rPr>
                <w:rFonts w:ascii="Calibri" w:hAnsi="Calibri" w:cs="Calibri"/>
                <w:b/>
                <w:sz w:val="22"/>
                <w:szCs w:val="22"/>
              </w:rPr>
              <w:t>concluded that an</w:t>
            </w:r>
            <w:r w:rsidRPr="00CB6489">
              <w:rPr>
                <w:rFonts w:ascii="Calibri" w:hAnsi="Calibri" w:cs="Calibri"/>
                <w:b/>
                <w:sz w:val="22"/>
                <w:szCs w:val="22"/>
              </w:rPr>
              <w:t xml:space="preserve"> impasse was averted</w:t>
            </w:r>
            <w:r>
              <w:rPr>
                <w:rFonts w:ascii="Calibri" w:hAnsi="Calibri" w:cs="Calibri"/>
                <w:b/>
                <w:sz w:val="22"/>
                <w:szCs w:val="22"/>
              </w:rPr>
              <w:t xml:space="preserve"> by </w:t>
            </w:r>
            <w:r w:rsidRPr="00CB6489">
              <w:rPr>
                <w:rFonts w:ascii="Calibri" w:hAnsi="Calibri" w:cs="Calibri"/>
                <w:b/>
                <w:sz w:val="22"/>
                <w:szCs w:val="22"/>
              </w:rPr>
              <w:t>the Union’s December 2014 counterpropo</w:t>
            </w:r>
            <w:r>
              <w:rPr>
                <w:rFonts w:ascii="Calibri" w:hAnsi="Calibri" w:cs="Calibri"/>
                <w:b/>
                <w:sz w:val="22"/>
                <w:szCs w:val="22"/>
              </w:rPr>
              <w:t>sal</w:t>
            </w:r>
            <w:r w:rsidRPr="00CB6489">
              <w:rPr>
                <w:rFonts w:ascii="Calibri" w:hAnsi="Calibri" w:cs="Calibri"/>
                <w:b/>
                <w:sz w:val="22"/>
                <w:szCs w:val="22"/>
              </w:rPr>
              <w:t>.  In it, the Union proposed to retain QPC</w:t>
            </w:r>
            <w:r>
              <w:rPr>
                <w:rFonts w:ascii="Calibri" w:hAnsi="Calibri" w:cs="Calibri"/>
                <w:b/>
                <w:sz w:val="22"/>
                <w:szCs w:val="22"/>
              </w:rPr>
              <w:t>,</w:t>
            </w:r>
            <w:r w:rsidRPr="00CB6489">
              <w:rPr>
                <w:rFonts w:ascii="Calibri" w:hAnsi="Calibri" w:cs="Calibri"/>
                <w:b/>
                <w:sz w:val="22"/>
                <w:szCs w:val="22"/>
              </w:rPr>
              <w:t xml:space="preserve"> but limit it to existing technicians.  The Board </w:t>
            </w:r>
            <w:r>
              <w:rPr>
                <w:rFonts w:ascii="Calibri" w:hAnsi="Calibri" w:cs="Calibri"/>
                <w:b/>
                <w:sz w:val="22"/>
                <w:szCs w:val="22"/>
              </w:rPr>
              <w:t>and</w:t>
            </w:r>
            <w:r w:rsidRPr="00CB6489">
              <w:rPr>
                <w:rFonts w:ascii="Calibri" w:hAnsi="Calibri" w:cs="Calibri"/>
                <w:b/>
                <w:sz w:val="22"/>
                <w:szCs w:val="22"/>
              </w:rPr>
              <w:t xml:space="preserve"> ALJ</w:t>
            </w:r>
            <w:r>
              <w:rPr>
                <w:rFonts w:ascii="Calibri" w:hAnsi="Calibri" w:cs="Calibri"/>
                <w:b/>
                <w:sz w:val="22"/>
                <w:szCs w:val="22"/>
              </w:rPr>
              <w:t xml:space="preserve"> considered</w:t>
            </w:r>
            <w:r w:rsidRPr="00CB6489">
              <w:rPr>
                <w:rFonts w:ascii="Calibri" w:hAnsi="Calibri" w:cs="Calibri"/>
                <w:b/>
                <w:sz w:val="22"/>
                <w:szCs w:val="22"/>
              </w:rPr>
              <w:t xml:space="preserve"> this offer a “white flag”</w:t>
            </w:r>
            <w:r w:rsidRPr="00DB6FD8">
              <w:rPr>
                <w:rFonts w:ascii="Century Schoolbook" w:hAnsi="Century Schoolbook" w:cs="Century Schoolbook"/>
                <w:color w:val="000000"/>
                <w:sz w:val="28"/>
                <w:szCs w:val="24"/>
              </w:rPr>
              <w:t xml:space="preserve"> </w:t>
            </w:r>
            <w:r>
              <w:rPr>
                <w:rFonts w:ascii="Century Schoolbook" w:hAnsi="Century Schoolbook" w:cs="Century Schoolbook"/>
                <w:color w:val="000000"/>
                <w:sz w:val="28"/>
                <w:szCs w:val="24"/>
              </w:rPr>
              <w:t>t</w:t>
            </w:r>
            <w:r w:rsidRPr="00DB6FD8">
              <w:rPr>
                <w:rFonts w:ascii="Calibri" w:hAnsi="Calibri" w:cs="Calibri"/>
                <w:b/>
                <w:sz w:val="22"/>
                <w:szCs w:val="22"/>
              </w:rPr>
              <w:t>hat “offered a possible resolution on bargaining’s thorniest issue.”</w:t>
            </w:r>
            <w:r>
              <w:rPr>
                <w:rFonts w:ascii="Calibri" w:hAnsi="Calibri" w:cs="Calibri"/>
                <w:b/>
                <w:sz w:val="22"/>
                <w:szCs w:val="22"/>
              </w:rPr>
              <w:t xml:space="preserve">  </w:t>
            </w:r>
            <w:r w:rsidRPr="00DB6FD8">
              <w:rPr>
                <w:rFonts w:ascii="Calibri" w:hAnsi="Calibri" w:cs="Calibri"/>
                <w:b/>
                <w:sz w:val="22"/>
                <w:szCs w:val="22"/>
              </w:rPr>
              <w:t>ROA.2169.</w:t>
            </w:r>
          </w:p>
        </w:tc>
      </w:tr>
      <w:tr w:rsidR="00B65C86" w:rsidRPr="0064515C" w14:paraId="4449A37E" w14:textId="77777777" w:rsidTr="008F6150">
        <w:tblPrEx>
          <w:tblCellMar>
            <w:left w:w="108" w:type="dxa"/>
            <w:right w:w="108" w:type="dxa"/>
          </w:tblCellMar>
        </w:tblPrEx>
        <w:trPr>
          <w:trHeight w:val="4795"/>
        </w:trPr>
        <w:tc>
          <w:tcPr>
            <w:tcW w:w="5904" w:type="dxa"/>
          </w:tcPr>
          <w:p w14:paraId="037562C6"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did the Board and ALJ consider the Union’s December 2014 proposal a “white flag?</w:t>
            </w:r>
          </w:p>
        </w:tc>
        <w:tc>
          <w:tcPr>
            <w:tcW w:w="5904" w:type="dxa"/>
          </w:tcPr>
          <w:p w14:paraId="495B07DE" w14:textId="77777777" w:rsidR="00B65C86" w:rsidRPr="0064515C"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Board’s “white flag” </w:t>
            </w:r>
            <w:r w:rsidRPr="006230D3">
              <w:rPr>
                <w:rFonts w:ascii="Calibri" w:hAnsi="Calibri" w:cs="Calibri"/>
                <w:b/>
                <w:sz w:val="22"/>
                <w:szCs w:val="22"/>
              </w:rPr>
              <w:t>characterization was taken verbatim from the ALJ, who based his reasoning on a chart of attrition rates at DISH’s North Texas locations from 2013 to 2015</w:t>
            </w:r>
            <w:r>
              <w:rPr>
                <w:rFonts w:ascii="Calibri" w:hAnsi="Calibri" w:cs="Calibri"/>
                <w:b/>
                <w:sz w:val="22"/>
                <w:szCs w:val="22"/>
              </w:rPr>
              <w:t xml:space="preserve">.  </w:t>
            </w:r>
          </w:p>
        </w:tc>
      </w:tr>
      <w:tr w:rsidR="00B65C86" w14:paraId="3E3522D2" w14:textId="77777777" w:rsidTr="008F6150">
        <w:tblPrEx>
          <w:tblCellMar>
            <w:left w:w="108" w:type="dxa"/>
            <w:right w:w="108" w:type="dxa"/>
          </w:tblCellMar>
        </w:tblPrEx>
        <w:trPr>
          <w:trHeight w:val="4795"/>
        </w:trPr>
        <w:tc>
          <w:tcPr>
            <w:tcW w:w="5904" w:type="dxa"/>
          </w:tcPr>
          <w:p w14:paraId="5811FC6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How did the ALJ view the Union’s December 2014 proposal as a “substantial compromise”?</w:t>
            </w:r>
          </w:p>
        </w:tc>
        <w:tc>
          <w:tcPr>
            <w:tcW w:w="5904" w:type="dxa"/>
          </w:tcPr>
          <w:p w14:paraId="450DD1C4"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ALJ thought that, under the Union’s proposal, </w:t>
            </w:r>
            <w:r w:rsidRPr="003F0566">
              <w:rPr>
                <w:rFonts w:ascii="Calibri" w:hAnsi="Calibri" w:cs="Calibri"/>
                <w:b/>
                <w:sz w:val="22"/>
                <w:szCs w:val="22"/>
              </w:rPr>
              <w:t xml:space="preserve">DISH would </w:t>
            </w:r>
            <w:r>
              <w:rPr>
                <w:rFonts w:ascii="Calibri" w:hAnsi="Calibri" w:cs="Calibri"/>
                <w:b/>
                <w:sz w:val="22"/>
                <w:szCs w:val="22"/>
              </w:rPr>
              <w:t>get</w:t>
            </w:r>
            <w:r w:rsidRPr="003F0566">
              <w:rPr>
                <w:rFonts w:ascii="Calibri" w:hAnsi="Calibri" w:cs="Calibri"/>
                <w:b/>
                <w:sz w:val="22"/>
                <w:szCs w:val="22"/>
              </w:rPr>
              <w:t xml:space="preserve"> most of what it wanted on wages in the short term, and the stage </w:t>
            </w:r>
            <w:r>
              <w:rPr>
                <w:rFonts w:ascii="Calibri" w:hAnsi="Calibri" w:cs="Calibri"/>
                <w:b/>
                <w:sz w:val="22"/>
                <w:szCs w:val="22"/>
              </w:rPr>
              <w:t xml:space="preserve">would be set </w:t>
            </w:r>
            <w:r w:rsidRPr="003F0566">
              <w:rPr>
                <w:rFonts w:ascii="Calibri" w:hAnsi="Calibri" w:cs="Calibri"/>
                <w:b/>
                <w:sz w:val="22"/>
                <w:szCs w:val="22"/>
              </w:rPr>
              <w:t xml:space="preserve">for </w:t>
            </w:r>
            <w:r>
              <w:rPr>
                <w:rFonts w:ascii="Calibri" w:hAnsi="Calibri" w:cs="Calibri"/>
                <w:b/>
                <w:sz w:val="22"/>
                <w:szCs w:val="22"/>
              </w:rPr>
              <w:t xml:space="preserve">resolving QPC later.  The ALJ thought </w:t>
            </w:r>
            <w:r w:rsidRPr="003F0566">
              <w:rPr>
                <w:rFonts w:ascii="Calibri" w:hAnsi="Calibri" w:cs="Calibri"/>
                <w:b/>
                <w:sz w:val="22"/>
                <w:szCs w:val="22"/>
              </w:rPr>
              <w:t xml:space="preserve">abolishing QPC would become easier </w:t>
            </w:r>
            <w:r>
              <w:rPr>
                <w:rFonts w:ascii="Calibri" w:hAnsi="Calibri" w:cs="Calibri"/>
                <w:b/>
                <w:sz w:val="22"/>
                <w:szCs w:val="22"/>
              </w:rPr>
              <w:t>“</w:t>
            </w:r>
            <w:r w:rsidRPr="003F0566">
              <w:rPr>
                <w:rFonts w:ascii="Calibri" w:hAnsi="Calibri" w:cs="Calibri"/>
                <w:b/>
                <w:sz w:val="22"/>
                <w:szCs w:val="22"/>
              </w:rPr>
              <w:t xml:space="preserve">when only a </w:t>
            </w:r>
            <w:r>
              <w:rPr>
                <w:rFonts w:ascii="Calibri" w:hAnsi="Calibri" w:cs="Calibri"/>
                <w:b/>
                <w:sz w:val="22"/>
                <w:szCs w:val="22"/>
              </w:rPr>
              <w:t>narrow</w:t>
            </w:r>
            <w:r w:rsidRPr="003F0566">
              <w:rPr>
                <w:rFonts w:ascii="Calibri" w:hAnsi="Calibri" w:cs="Calibri"/>
                <w:b/>
                <w:sz w:val="22"/>
                <w:szCs w:val="22"/>
              </w:rPr>
              <w:t xml:space="preserve"> m</w:t>
            </w:r>
            <w:r>
              <w:rPr>
                <w:rFonts w:ascii="Calibri" w:hAnsi="Calibri" w:cs="Calibri"/>
                <w:b/>
                <w:sz w:val="22"/>
                <w:szCs w:val="22"/>
              </w:rPr>
              <w:t>inority paid under QPC remained</w:t>
            </w:r>
            <w:r w:rsidRPr="003F0566">
              <w:rPr>
                <w:rFonts w:ascii="Calibri" w:hAnsi="Calibri" w:cs="Calibri"/>
                <w:b/>
                <w:sz w:val="22"/>
                <w:szCs w:val="22"/>
              </w:rPr>
              <w:t>.”  ROA.2172-73, 2176 &amp; n.16.</w:t>
            </w:r>
          </w:p>
        </w:tc>
      </w:tr>
      <w:tr w:rsidR="00B65C86" w:rsidRPr="0064515C" w14:paraId="642F1918" w14:textId="77777777" w:rsidTr="008F6150">
        <w:tblPrEx>
          <w:tblCellMar>
            <w:left w:w="108" w:type="dxa"/>
            <w:right w:w="108" w:type="dxa"/>
          </w:tblCellMar>
        </w:tblPrEx>
        <w:trPr>
          <w:trHeight w:val="4795"/>
        </w:trPr>
        <w:tc>
          <w:tcPr>
            <w:tcW w:w="5904" w:type="dxa"/>
          </w:tcPr>
          <w:p w14:paraId="1785AB3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ALJ conclude based on the </w:t>
            </w:r>
            <w:r w:rsidRPr="006230D3">
              <w:rPr>
                <w:rFonts w:ascii="Calibri" w:hAnsi="Calibri" w:cs="Calibri"/>
                <w:b/>
                <w:sz w:val="28"/>
                <w:szCs w:val="28"/>
              </w:rPr>
              <w:t>chart of attrition rates at DISH’s North Texas locations from 2013 to 2015</w:t>
            </w:r>
            <w:r>
              <w:rPr>
                <w:rFonts w:ascii="Calibri" w:hAnsi="Calibri" w:cs="Calibri"/>
                <w:b/>
                <w:sz w:val="28"/>
                <w:szCs w:val="28"/>
              </w:rPr>
              <w:t>?</w:t>
            </w:r>
          </w:p>
        </w:tc>
        <w:tc>
          <w:tcPr>
            <w:tcW w:w="5904" w:type="dxa"/>
          </w:tcPr>
          <w:p w14:paraId="7E06C135" w14:textId="77777777" w:rsidR="00B65C86" w:rsidRPr="0064515C"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Based on the chart, the ALJ concluded that </w:t>
            </w:r>
            <w:r w:rsidRPr="006230D3">
              <w:rPr>
                <w:rFonts w:ascii="Calibri" w:hAnsi="Calibri" w:cs="Calibri"/>
                <w:b/>
                <w:sz w:val="22"/>
                <w:szCs w:val="22"/>
              </w:rPr>
              <w:t>DISH’s technicians</w:t>
            </w:r>
            <w:r>
              <w:rPr>
                <w:rFonts w:ascii="Calibri" w:hAnsi="Calibri" w:cs="Calibri"/>
                <w:b/>
                <w:sz w:val="22"/>
                <w:szCs w:val="22"/>
              </w:rPr>
              <w:t xml:space="preserve"> </w:t>
            </w:r>
            <w:r w:rsidRPr="006230D3">
              <w:rPr>
                <w:rFonts w:ascii="Calibri" w:hAnsi="Calibri" w:cs="Calibri"/>
                <w:b/>
                <w:sz w:val="22"/>
                <w:szCs w:val="22"/>
              </w:rPr>
              <w:t>had a very high attrition rate</w:t>
            </w:r>
            <w:r>
              <w:rPr>
                <w:rFonts w:ascii="Calibri" w:hAnsi="Calibri" w:cs="Calibri"/>
                <w:b/>
                <w:sz w:val="22"/>
                <w:szCs w:val="22"/>
              </w:rPr>
              <w:t xml:space="preserve">, </w:t>
            </w:r>
            <w:r w:rsidRPr="006230D3">
              <w:rPr>
                <w:rFonts w:ascii="Calibri" w:hAnsi="Calibri" w:cs="Calibri"/>
                <w:b/>
                <w:sz w:val="22"/>
                <w:szCs w:val="22"/>
              </w:rPr>
              <w:t>which meant that new hires receiving non-QPC rates would soon</w:t>
            </w:r>
            <w:r w:rsidRPr="006230D3">
              <w:rPr>
                <w:rFonts w:ascii="Century Schoolbook" w:hAnsi="Century Schoolbook" w:cs="Century Schoolbook"/>
                <w:color w:val="000000"/>
                <w:sz w:val="28"/>
                <w:szCs w:val="24"/>
              </w:rPr>
              <w:t xml:space="preserve"> </w:t>
            </w:r>
            <w:r w:rsidRPr="006230D3">
              <w:rPr>
                <w:rFonts w:ascii="Calibri" w:hAnsi="Calibri" w:cs="Calibri"/>
                <w:b/>
                <w:sz w:val="22"/>
                <w:szCs w:val="22"/>
              </w:rPr>
              <w:t>become the majority in the Farmers Branch</w:t>
            </w:r>
            <w:r>
              <w:rPr>
                <w:rFonts w:ascii="Calibri" w:hAnsi="Calibri" w:cs="Calibri"/>
                <w:b/>
                <w:sz w:val="22"/>
                <w:szCs w:val="22"/>
              </w:rPr>
              <w:t xml:space="preserve"> and North Richland Hills</w:t>
            </w:r>
            <w:r w:rsidRPr="006230D3">
              <w:rPr>
                <w:rFonts w:ascii="Calibri" w:hAnsi="Calibri" w:cs="Calibri"/>
                <w:b/>
                <w:sz w:val="22"/>
                <w:szCs w:val="22"/>
              </w:rPr>
              <w:t xml:space="preserve"> units</w:t>
            </w:r>
            <w:r>
              <w:rPr>
                <w:rFonts w:ascii="Calibri" w:hAnsi="Calibri" w:cs="Calibri"/>
                <w:b/>
                <w:sz w:val="22"/>
                <w:szCs w:val="22"/>
              </w:rPr>
              <w:t>.</w:t>
            </w:r>
          </w:p>
        </w:tc>
      </w:tr>
      <w:tr w:rsidR="00B65C86" w:rsidRPr="00007326" w14:paraId="376DD292" w14:textId="77777777" w:rsidTr="008F6150">
        <w:tblPrEx>
          <w:tblCellMar>
            <w:left w:w="108" w:type="dxa"/>
            <w:right w:w="108" w:type="dxa"/>
          </w:tblCellMar>
        </w:tblPrEx>
        <w:trPr>
          <w:trHeight w:val="4795"/>
        </w:trPr>
        <w:tc>
          <w:tcPr>
            <w:tcW w:w="5904" w:type="dxa"/>
          </w:tcPr>
          <w:p w14:paraId="7DE29DE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How did the ALJ read the chart incorrectly?</w:t>
            </w:r>
          </w:p>
        </w:tc>
        <w:tc>
          <w:tcPr>
            <w:tcW w:w="5904" w:type="dxa"/>
          </w:tcPr>
          <w:p w14:paraId="79CFE414" w14:textId="77777777" w:rsidR="00B65C86" w:rsidRPr="00007326" w:rsidRDefault="00B65C86" w:rsidP="00B65C86">
            <w:pPr>
              <w:pStyle w:val="O-BodyText"/>
              <w:spacing w:after="120"/>
              <w:ind w:left="290" w:right="65"/>
              <w:jc w:val="both"/>
              <w:rPr>
                <w:rFonts w:ascii="Calibri" w:hAnsi="Calibri" w:cs="Calibri"/>
                <w:b/>
                <w:sz w:val="22"/>
                <w:szCs w:val="22"/>
              </w:rPr>
            </w:pPr>
            <w:r w:rsidRPr="0095432D">
              <w:rPr>
                <w:rFonts w:ascii="Calibri" w:hAnsi="Calibri" w:cs="Calibri"/>
                <w:b/>
                <w:sz w:val="22"/>
                <w:szCs w:val="22"/>
              </w:rPr>
              <w:t>The chart</w:t>
            </w:r>
            <w:r>
              <w:rPr>
                <w:rFonts w:ascii="Calibri" w:hAnsi="Calibri" w:cs="Calibri"/>
                <w:b/>
                <w:sz w:val="22"/>
                <w:szCs w:val="22"/>
              </w:rPr>
              <w:t xml:space="preserve"> </w:t>
            </w:r>
            <w:r w:rsidRPr="0095432D">
              <w:rPr>
                <w:rFonts w:ascii="Calibri" w:hAnsi="Calibri" w:cs="Calibri"/>
                <w:b/>
                <w:sz w:val="22"/>
                <w:szCs w:val="22"/>
              </w:rPr>
              <w:t xml:space="preserve">shows the </w:t>
            </w:r>
            <w:r w:rsidRPr="0095432D">
              <w:rPr>
                <w:rFonts w:ascii="Calibri" w:hAnsi="Calibri" w:cs="Calibri"/>
                <w:b/>
                <w:i/>
                <w:sz w:val="22"/>
                <w:szCs w:val="22"/>
              </w:rPr>
              <w:t>opposite</w:t>
            </w:r>
            <w:r>
              <w:rPr>
                <w:rFonts w:ascii="Calibri" w:hAnsi="Calibri" w:cs="Calibri"/>
                <w:b/>
                <w:sz w:val="22"/>
                <w:szCs w:val="22"/>
              </w:rPr>
              <w:t xml:space="preserve"> of what the ALJ found</w:t>
            </w:r>
            <w:r w:rsidRPr="0095432D">
              <w:rPr>
                <w:rFonts w:ascii="Calibri" w:hAnsi="Calibri" w:cs="Calibri"/>
                <w:b/>
                <w:sz w:val="22"/>
                <w:szCs w:val="22"/>
              </w:rPr>
              <w:t>.  Attrition was</w:t>
            </w:r>
            <w:r>
              <w:rPr>
                <w:rFonts w:ascii="Calibri" w:hAnsi="Calibri" w:cs="Calibri"/>
                <w:b/>
                <w:sz w:val="22"/>
                <w:szCs w:val="22"/>
              </w:rPr>
              <w:t xml:space="preserve"> </w:t>
            </w:r>
            <w:r w:rsidRPr="0095432D">
              <w:rPr>
                <w:rFonts w:ascii="Calibri" w:hAnsi="Calibri" w:cs="Calibri"/>
                <w:b/>
                <w:sz w:val="22"/>
                <w:szCs w:val="22"/>
              </w:rPr>
              <w:t xml:space="preserve">high at </w:t>
            </w:r>
            <w:r w:rsidRPr="0095432D">
              <w:rPr>
                <w:rFonts w:ascii="Calibri" w:hAnsi="Calibri" w:cs="Calibri"/>
                <w:b/>
                <w:i/>
                <w:sz w:val="22"/>
                <w:szCs w:val="22"/>
              </w:rPr>
              <w:t>other</w:t>
            </w:r>
            <w:r w:rsidRPr="0095432D">
              <w:rPr>
                <w:rFonts w:ascii="Calibri" w:hAnsi="Calibri" w:cs="Calibri"/>
                <w:b/>
                <w:sz w:val="22"/>
                <w:szCs w:val="22"/>
              </w:rPr>
              <w:t xml:space="preserve"> locations, but low—and getting even lower—in Farmers Branch and North Richland Hills.</w:t>
            </w:r>
          </w:p>
        </w:tc>
      </w:tr>
      <w:tr w:rsidR="00B65C86" w:rsidRPr="007C6A0B" w14:paraId="6B22C466" w14:textId="77777777" w:rsidTr="008F6150">
        <w:tblPrEx>
          <w:tblCellMar>
            <w:left w:w="108" w:type="dxa"/>
            <w:right w:w="108" w:type="dxa"/>
          </w:tblCellMar>
        </w:tblPrEx>
        <w:trPr>
          <w:trHeight w:val="4795"/>
        </w:trPr>
        <w:tc>
          <w:tcPr>
            <w:tcW w:w="5904" w:type="dxa"/>
          </w:tcPr>
          <w:p w14:paraId="0B33F5E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were the </w:t>
            </w:r>
            <w:r w:rsidRPr="00A7213C">
              <w:rPr>
                <w:rFonts w:ascii="Calibri" w:hAnsi="Calibri" w:cs="Calibri"/>
                <w:b/>
                <w:sz w:val="28"/>
                <w:szCs w:val="28"/>
              </w:rPr>
              <w:t>attrition rates at Farmers Branch and North Richland Hills</w:t>
            </w:r>
            <w:r>
              <w:rPr>
                <w:rFonts w:ascii="Calibri" w:hAnsi="Calibri" w:cs="Calibri"/>
                <w:b/>
                <w:sz w:val="28"/>
                <w:szCs w:val="28"/>
              </w:rPr>
              <w:t xml:space="preserve"> in 2015?</w:t>
            </w:r>
          </w:p>
        </w:tc>
        <w:tc>
          <w:tcPr>
            <w:tcW w:w="5904" w:type="dxa"/>
          </w:tcPr>
          <w:p w14:paraId="636D1746" w14:textId="77777777" w:rsidR="00B65C86" w:rsidRPr="007C6A0B"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I</w:t>
            </w:r>
            <w:r w:rsidRPr="00A7213C">
              <w:rPr>
                <w:rFonts w:ascii="Calibri" w:hAnsi="Calibri" w:cs="Calibri"/>
                <w:b/>
                <w:sz w:val="22"/>
                <w:szCs w:val="22"/>
              </w:rPr>
              <w:t>n 2015</w:t>
            </w:r>
            <w:r>
              <w:rPr>
                <w:rFonts w:ascii="Calibri" w:hAnsi="Calibri" w:cs="Calibri"/>
                <w:b/>
                <w:sz w:val="22"/>
                <w:szCs w:val="22"/>
              </w:rPr>
              <w:t>,</w:t>
            </w:r>
            <w:r w:rsidRPr="00A7213C">
              <w:rPr>
                <w:rFonts w:ascii="Calibri" w:hAnsi="Calibri" w:cs="Calibri"/>
                <w:b/>
                <w:sz w:val="22"/>
                <w:szCs w:val="22"/>
              </w:rPr>
              <w:t xml:space="preserve"> the attrition rates at Farmers Branch and North Richland Hills were the lowest of any location in the region.  They were in the teens, while most of the other locations were over 50%.</w:t>
            </w:r>
          </w:p>
        </w:tc>
      </w:tr>
      <w:tr w:rsidR="00B65C86" w:rsidRPr="007C6A0B" w14:paraId="52237004" w14:textId="77777777" w:rsidTr="008F6150">
        <w:tblPrEx>
          <w:tblCellMar>
            <w:left w:w="108" w:type="dxa"/>
            <w:right w:w="108" w:type="dxa"/>
          </w:tblCellMar>
        </w:tblPrEx>
        <w:trPr>
          <w:trHeight w:val="4795"/>
        </w:trPr>
        <w:tc>
          <w:tcPr>
            <w:tcW w:w="5904" w:type="dxa"/>
          </w:tcPr>
          <w:p w14:paraId="2FD5737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On what basis did the</w:t>
            </w:r>
            <w:r w:rsidRPr="0022169E">
              <w:rPr>
                <w:rFonts w:ascii="Calibri" w:hAnsi="Calibri" w:cs="Calibri"/>
                <w:b/>
                <w:sz w:val="28"/>
                <w:szCs w:val="28"/>
              </w:rPr>
              <w:t xml:space="preserve"> ALJ conclude</w:t>
            </w:r>
            <w:r>
              <w:rPr>
                <w:rFonts w:ascii="Calibri" w:hAnsi="Calibri" w:cs="Calibri"/>
                <w:b/>
                <w:sz w:val="28"/>
                <w:szCs w:val="28"/>
              </w:rPr>
              <w:t xml:space="preserve"> that </w:t>
            </w:r>
            <w:r w:rsidRPr="0022169E">
              <w:rPr>
                <w:rFonts w:ascii="Calibri" w:hAnsi="Calibri" w:cs="Calibri"/>
                <w:b/>
                <w:sz w:val="28"/>
                <w:szCs w:val="28"/>
              </w:rPr>
              <w:t xml:space="preserve">DISH’s technicians had a </w:t>
            </w:r>
            <w:r>
              <w:rPr>
                <w:rFonts w:ascii="Calibri" w:hAnsi="Calibri" w:cs="Calibri"/>
                <w:b/>
                <w:sz w:val="28"/>
                <w:szCs w:val="28"/>
              </w:rPr>
              <w:t xml:space="preserve">“very high attrition rate”?  </w:t>
            </w:r>
            <w:r w:rsidRPr="00E36670">
              <w:rPr>
                <w:rFonts w:ascii="Calibri" w:hAnsi="Calibri" w:cs="Calibri"/>
                <w:b/>
                <w:sz w:val="28"/>
                <w:szCs w:val="28"/>
              </w:rPr>
              <w:t>ROA.2172</w:t>
            </w:r>
            <w:r>
              <w:rPr>
                <w:rFonts w:ascii="Calibri" w:hAnsi="Calibri" w:cs="Calibri"/>
                <w:b/>
                <w:sz w:val="28"/>
                <w:szCs w:val="28"/>
              </w:rPr>
              <w:t>.</w:t>
            </w:r>
          </w:p>
        </w:tc>
        <w:tc>
          <w:tcPr>
            <w:tcW w:w="5904" w:type="dxa"/>
          </w:tcPr>
          <w:p w14:paraId="2ABA8F97" w14:textId="77777777" w:rsidR="00B65C86" w:rsidRPr="007C6A0B"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ALJ </w:t>
            </w:r>
            <w:r w:rsidRPr="0022169E">
              <w:rPr>
                <w:rFonts w:ascii="Calibri" w:hAnsi="Calibri" w:cs="Calibri"/>
                <w:b/>
                <w:sz w:val="22"/>
                <w:szCs w:val="22"/>
              </w:rPr>
              <w:t>said</w:t>
            </w:r>
            <w:r>
              <w:rPr>
                <w:rFonts w:ascii="Calibri" w:hAnsi="Calibri" w:cs="Calibri"/>
                <w:b/>
                <w:sz w:val="22"/>
                <w:szCs w:val="22"/>
              </w:rPr>
              <w:t xml:space="preserve"> </w:t>
            </w:r>
            <w:r w:rsidRPr="0022169E">
              <w:rPr>
                <w:rFonts w:ascii="Calibri" w:hAnsi="Calibri" w:cs="Calibri"/>
                <w:b/>
                <w:sz w:val="22"/>
                <w:szCs w:val="22"/>
              </w:rPr>
              <w:t xml:space="preserve">the chart </w:t>
            </w:r>
            <w:r>
              <w:rPr>
                <w:rFonts w:ascii="Calibri" w:hAnsi="Calibri" w:cs="Calibri"/>
                <w:b/>
                <w:sz w:val="22"/>
                <w:szCs w:val="22"/>
              </w:rPr>
              <w:t xml:space="preserve">of attrition rates </w:t>
            </w:r>
            <w:r w:rsidRPr="0022169E">
              <w:rPr>
                <w:rFonts w:ascii="Calibri" w:hAnsi="Calibri" w:cs="Calibri"/>
                <w:b/>
                <w:sz w:val="22"/>
                <w:szCs w:val="22"/>
              </w:rPr>
              <w:t>showed “annual attrition ranging from 116% to 13%.”  ROA.2172.</w:t>
            </w:r>
            <w:r>
              <w:rPr>
                <w:rFonts w:ascii="Calibri" w:hAnsi="Calibri" w:cs="Calibri"/>
                <w:b/>
                <w:sz w:val="22"/>
                <w:szCs w:val="22"/>
              </w:rPr>
              <w:t xml:space="preserve">  But this </w:t>
            </w:r>
            <w:r w:rsidRPr="0022169E">
              <w:rPr>
                <w:rFonts w:ascii="Calibri" w:hAnsi="Calibri" w:cs="Calibri"/>
                <w:b/>
                <w:sz w:val="22"/>
                <w:szCs w:val="22"/>
              </w:rPr>
              <w:t xml:space="preserve">conclusion conflated the unionized locations with the non-unionized ones.  The low end (13%) came from North Richland Hills, but the high end (116%) came from Arlington/Fort Worth, </w:t>
            </w:r>
            <w:r w:rsidRPr="00123F4F">
              <w:rPr>
                <w:rFonts w:ascii="Calibri" w:hAnsi="Calibri" w:cs="Calibri"/>
                <w:b/>
                <w:i/>
                <w:sz w:val="22"/>
                <w:szCs w:val="22"/>
              </w:rPr>
              <w:t>a non-unionized location</w:t>
            </w:r>
            <w:r>
              <w:rPr>
                <w:rFonts w:ascii="Calibri" w:hAnsi="Calibri" w:cs="Calibri"/>
                <w:b/>
                <w:sz w:val="22"/>
                <w:szCs w:val="22"/>
              </w:rPr>
              <w:t>.</w:t>
            </w:r>
          </w:p>
        </w:tc>
      </w:tr>
      <w:tr w:rsidR="00B65C86" w:rsidRPr="007C6A0B" w14:paraId="4685265D" w14:textId="77777777" w:rsidTr="008F6150">
        <w:tblPrEx>
          <w:tblCellMar>
            <w:left w:w="108" w:type="dxa"/>
            <w:right w:w="108" w:type="dxa"/>
          </w:tblCellMar>
        </w:tblPrEx>
        <w:trPr>
          <w:trHeight w:val="4795"/>
        </w:trPr>
        <w:tc>
          <w:tcPr>
            <w:tcW w:w="5904" w:type="dxa"/>
          </w:tcPr>
          <w:p w14:paraId="348D335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was the trend line of attrition at F</w:t>
            </w:r>
            <w:r w:rsidRPr="00FA4B46">
              <w:rPr>
                <w:rFonts w:ascii="Calibri" w:hAnsi="Calibri" w:cs="Calibri"/>
                <w:b/>
                <w:sz w:val="28"/>
                <w:szCs w:val="28"/>
              </w:rPr>
              <w:t>armers Branch and North Richland</w:t>
            </w:r>
            <w:r>
              <w:rPr>
                <w:rFonts w:ascii="Calibri" w:hAnsi="Calibri" w:cs="Calibri"/>
                <w:b/>
                <w:sz w:val="28"/>
                <w:szCs w:val="28"/>
              </w:rPr>
              <w:t xml:space="preserve"> </w:t>
            </w:r>
            <w:r w:rsidRPr="00FA4B46">
              <w:rPr>
                <w:rFonts w:ascii="Calibri" w:hAnsi="Calibri" w:cs="Calibri"/>
                <w:b/>
                <w:sz w:val="28"/>
                <w:szCs w:val="28"/>
              </w:rPr>
              <w:t>Hills</w:t>
            </w:r>
            <w:r>
              <w:rPr>
                <w:rFonts w:ascii="Calibri" w:hAnsi="Calibri" w:cs="Calibri"/>
                <w:b/>
                <w:sz w:val="28"/>
                <w:szCs w:val="28"/>
              </w:rPr>
              <w:t xml:space="preserve"> from 2013 to 2015?</w:t>
            </w:r>
          </w:p>
        </w:tc>
        <w:tc>
          <w:tcPr>
            <w:tcW w:w="5904" w:type="dxa"/>
          </w:tcPr>
          <w:p w14:paraId="27F6EA3E" w14:textId="77777777" w:rsidR="00B65C86" w:rsidRPr="007C6A0B"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A</w:t>
            </w:r>
            <w:r w:rsidRPr="00FA4B46">
              <w:rPr>
                <w:rFonts w:ascii="Calibri" w:hAnsi="Calibri" w:cs="Calibri"/>
                <w:b/>
                <w:sz w:val="22"/>
                <w:szCs w:val="22"/>
              </w:rPr>
              <w:t>ttrition at Farmers Branch and North Richland</w:t>
            </w:r>
            <w:r>
              <w:rPr>
                <w:rFonts w:ascii="Calibri" w:hAnsi="Calibri" w:cs="Calibri"/>
                <w:b/>
                <w:sz w:val="22"/>
                <w:szCs w:val="22"/>
              </w:rPr>
              <w:t xml:space="preserve"> </w:t>
            </w:r>
            <w:r w:rsidRPr="00FA4B46">
              <w:rPr>
                <w:rFonts w:ascii="Calibri" w:hAnsi="Calibri" w:cs="Calibri"/>
                <w:b/>
                <w:sz w:val="22"/>
                <w:szCs w:val="22"/>
              </w:rPr>
              <w:t>Hills was steadily declining.  It decreased more than 10% in</w:t>
            </w:r>
            <w:r>
              <w:rPr>
                <w:rFonts w:ascii="Calibri" w:hAnsi="Calibri" w:cs="Calibri"/>
                <w:b/>
                <w:sz w:val="22"/>
                <w:szCs w:val="22"/>
              </w:rPr>
              <w:t xml:space="preserve"> both</w:t>
            </w:r>
            <w:r w:rsidRPr="00FA4B46">
              <w:rPr>
                <w:rFonts w:ascii="Calibri" w:hAnsi="Calibri" w:cs="Calibri"/>
                <w:b/>
                <w:sz w:val="22"/>
                <w:szCs w:val="22"/>
              </w:rPr>
              <w:t xml:space="preserve"> </w:t>
            </w:r>
            <w:r>
              <w:rPr>
                <w:rFonts w:ascii="Calibri" w:hAnsi="Calibri" w:cs="Calibri"/>
                <w:b/>
                <w:sz w:val="22"/>
                <w:szCs w:val="22"/>
              </w:rPr>
              <w:t>2013 and 2014</w:t>
            </w:r>
            <w:r w:rsidRPr="00FA4B46">
              <w:rPr>
                <w:rFonts w:ascii="Calibri" w:hAnsi="Calibri" w:cs="Calibri"/>
                <w:b/>
                <w:sz w:val="22"/>
                <w:szCs w:val="22"/>
              </w:rPr>
              <w:t>.  Th</w:t>
            </w:r>
            <w:r>
              <w:rPr>
                <w:rFonts w:ascii="Calibri" w:hAnsi="Calibri" w:cs="Calibri"/>
                <w:b/>
                <w:sz w:val="22"/>
                <w:szCs w:val="22"/>
              </w:rPr>
              <w:t xml:space="preserve">is happened because </w:t>
            </w:r>
            <w:r w:rsidRPr="00FA4B46">
              <w:rPr>
                <w:rFonts w:ascii="Calibri" w:hAnsi="Calibri" w:cs="Calibri"/>
                <w:b/>
                <w:sz w:val="22"/>
                <w:szCs w:val="22"/>
              </w:rPr>
              <w:t>QPC was tethered to o</w:t>
            </w:r>
            <w:r>
              <w:rPr>
                <w:rFonts w:ascii="Calibri" w:hAnsi="Calibri" w:cs="Calibri"/>
                <w:b/>
                <w:sz w:val="22"/>
                <w:szCs w:val="22"/>
              </w:rPr>
              <w:t>utdated performance metrics.  W</w:t>
            </w:r>
            <w:r w:rsidRPr="00FA4B46">
              <w:rPr>
                <w:rFonts w:ascii="Calibri" w:hAnsi="Calibri" w:cs="Calibri"/>
                <w:b/>
                <w:sz w:val="22"/>
                <w:szCs w:val="22"/>
              </w:rPr>
              <w:t xml:space="preserve">hen DISH’s technology improved, technicians could complete the same tasks in </w:t>
            </w:r>
            <w:r>
              <w:rPr>
                <w:rFonts w:ascii="Calibri" w:hAnsi="Calibri" w:cs="Calibri"/>
                <w:b/>
                <w:sz w:val="22"/>
                <w:szCs w:val="22"/>
              </w:rPr>
              <w:t>far</w:t>
            </w:r>
            <w:r w:rsidRPr="00FA4B46">
              <w:rPr>
                <w:rFonts w:ascii="Calibri" w:hAnsi="Calibri" w:cs="Calibri"/>
                <w:b/>
                <w:sz w:val="22"/>
                <w:szCs w:val="22"/>
              </w:rPr>
              <w:t xml:space="preserve"> less time</w:t>
            </w:r>
            <w:r>
              <w:rPr>
                <w:rFonts w:ascii="Calibri" w:hAnsi="Calibri" w:cs="Calibri"/>
                <w:b/>
                <w:sz w:val="22"/>
                <w:szCs w:val="22"/>
              </w:rPr>
              <w:t>, and</w:t>
            </w:r>
            <w:r w:rsidRPr="00FA4B46">
              <w:rPr>
                <w:rFonts w:ascii="Calibri" w:hAnsi="Calibri" w:cs="Calibri"/>
                <w:b/>
                <w:sz w:val="22"/>
                <w:szCs w:val="22"/>
              </w:rPr>
              <w:t xml:space="preserve"> earnings in Farmers Branch and North Richland </w:t>
            </w:r>
            <w:r>
              <w:rPr>
                <w:rFonts w:ascii="Calibri" w:hAnsi="Calibri" w:cs="Calibri"/>
                <w:b/>
                <w:sz w:val="22"/>
                <w:szCs w:val="22"/>
              </w:rPr>
              <w:t>Hills ballooned.  A</w:t>
            </w:r>
            <w:r w:rsidRPr="00FA4B46">
              <w:rPr>
                <w:rFonts w:ascii="Calibri" w:hAnsi="Calibri" w:cs="Calibri"/>
                <w:b/>
                <w:sz w:val="22"/>
                <w:szCs w:val="22"/>
              </w:rPr>
              <w:t>s compensation went up, attrition went down.</w:t>
            </w:r>
          </w:p>
        </w:tc>
      </w:tr>
      <w:tr w:rsidR="00B65C86" w:rsidRPr="00007326" w14:paraId="3766A37E" w14:textId="77777777" w:rsidTr="008F6150">
        <w:tblPrEx>
          <w:tblCellMar>
            <w:left w:w="108" w:type="dxa"/>
            <w:right w:w="108" w:type="dxa"/>
          </w:tblCellMar>
        </w:tblPrEx>
        <w:trPr>
          <w:trHeight w:val="4795"/>
        </w:trPr>
        <w:tc>
          <w:tcPr>
            <w:tcW w:w="5904" w:type="dxa"/>
          </w:tcPr>
          <w:p w14:paraId="7D1D8F7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Did the ALJ err in finding that new hires receiving non-QPC rates would soon become t</w:t>
            </w:r>
            <w:r w:rsidRPr="00043438">
              <w:rPr>
                <w:rFonts w:ascii="Calibri" w:hAnsi="Calibri" w:cs="Calibri"/>
                <w:b/>
                <w:sz w:val="28"/>
                <w:szCs w:val="28"/>
              </w:rPr>
              <w:t xml:space="preserve">he majority in </w:t>
            </w:r>
            <w:r>
              <w:rPr>
                <w:rFonts w:ascii="Calibri" w:hAnsi="Calibri" w:cs="Calibri"/>
                <w:b/>
                <w:sz w:val="28"/>
                <w:szCs w:val="28"/>
              </w:rPr>
              <w:t xml:space="preserve">the </w:t>
            </w:r>
            <w:r w:rsidRPr="00043438">
              <w:rPr>
                <w:rFonts w:ascii="Calibri" w:hAnsi="Calibri" w:cs="Calibri"/>
                <w:b/>
                <w:sz w:val="28"/>
                <w:szCs w:val="28"/>
              </w:rPr>
              <w:t xml:space="preserve">Farmers Branch and </w:t>
            </w:r>
            <w:r>
              <w:rPr>
                <w:rFonts w:ascii="Calibri" w:hAnsi="Calibri" w:cs="Calibri"/>
                <w:b/>
                <w:sz w:val="28"/>
                <w:szCs w:val="28"/>
              </w:rPr>
              <w:t>North Richland Hills</w:t>
            </w:r>
            <w:r w:rsidRPr="00043438">
              <w:rPr>
                <w:rFonts w:ascii="Calibri" w:hAnsi="Calibri" w:cs="Calibri"/>
                <w:b/>
                <w:sz w:val="28"/>
                <w:szCs w:val="28"/>
              </w:rPr>
              <w:t xml:space="preserve"> units</w:t>
            </w:r>
            <w:r>
              <w:rPr>
                <w:rFonts w:ascii="Calibri" w:hAnsi="Calibri" w:cs="Calibri"/>
                <w:b/>
                <w:sz w:val="28"/>
                <w:szCs w:val="28"/>
              </w:rPr>
              <w:t>?</w:t>
            </w:r>
          </w:p>
        </w:tc>
        <w:tc>
          <w:tcPr>
            <w:tcW w:w="5904" w:type="dxa"/>
          </w:tcPr>
          <w:p w14:paraId="721554E4" w14:textId="77777777" w:rsidR="00B65C86" w:rsidRPr="0000732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Yes.</w:t>
            </w:r>
            <w:r w:rsidRPr="00043438">
              <w:rPr>
                <w:rFonts w:ascii="Century Schoolbook" w:hAnsi="Century Schoolbook" w:cs="Century Schoolbook"/>
                <w:color w:val="000000"/>
                <w:sz w:val="28"/>
                <w:szCs w:val="24"/>
              </w:rPr>
              <w:t xml:space="preserve"> </w:t>
            </w:r>
            <w:r>
              <w:rPr>
                <w:rFonts w:ascii="Calibri" w:hAnsi="Calibri" w:cs="Calibri"/>
                <w:b/>
                <w:sz w:val="22"/>
                <w:szCs w:val="22"/>
              </w:rPr>
              <w:t xml:space="preserve"> W</w:t>
            </w:r>
            <w:r w:rsidRPr="00043438">
              <w:rPr>
                <w:rFonts w:ascii="Calibri" w:hAnsi="Calibri" w:cs="Calibri"/>
                <w:b/>
                <w:sz w:val="22"/>
                <w:szCs w:val="22"/>
              </w:rPr>
              <w:t>ith attrition rates in the teens and falling, it’s simply not true that “new hires receiving non-QPC rates would soon become the majority in” the Farmers Branch and North Richland Hills locations</w:t>
            </w:r>
            <w:r>
              <w:rPr>
                <w:rFonts w:ascii="Calibri" w:hAnsi="Calibri" w:cs="Calibri"/>
                <w:b/>
                <w:sz w:val="22"/>
                <w:szCs w:val="22"/>
              </w:rPr>
              <w:t xml:space="preserve">.  </w:t>
            </w:r>
            <w:r w:rsidRPr="00043438">
              <w:rPr>
                <w:rFonts w:ascii="Calibri" w:hAnsi="Calibri" w:cs="Calibri"/>
                <w:b/>
                <w:sz w:val="22"/>
                <w:szCs w:val="22"/>
              </w:rPr>
              <w:t>Rather, the low and declining attrition rates meant that legacy</w:t>
            </w:r>
            <w:r>
              <w:rPr>
                <w:rFonts w:ascii="Calibri" w:hAnsi="Calibri" w:cs="Calibri"/>
                <w:b/>
                <w:sz w:val="22"/>
                <w:szCs w:val="22"/>
              </w:rPr>
              <w:t xml:space="preserve"> </w:t>
            </w:r>
            <w:r w:rsidRPr="00043438">
              <w:rPr>
                <w:rFonts w:ascii="Calibri" w:hAnsi="Calibri" w:cs="Calibri"/>
                <w:b/>
                <w:sz w:val="22"/>
                <w:szCs w:val="22"/>
              </w:rPr>
              <w:t>technicians receiving QPC wages would remain the substantial majority at both locations for the foreseeable future.</w:t>
            </w:r>
          </w:p>
        </w:tc>
      </w:tr>
      <w:tr w:rsidR="00B65C86" w14:paraId="39E3116C" w14:textId="77777777" w:rsidTr="008F6150">
        <w:tblPrEx>
          <w:tblCellMar>
            <w:left w:w="108" w:type="dxa"/>
            <w:right w:w="108" w:type="dxa"/>
          </w:tblCellMar>
        </w:tblPrEx>
        <w:trPr>
          <w:trHeight w:val="4795"/>
        </w:trPr>
        <w:tc>
          <w:tcPr>
            <w:tcW w:w="5904" w:type="dxa"/>
          </w:tcPr>
          <w:p w14:paraId="779AEB9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Based on what the parties likely knew in December 2014, weren’t attrition rates in the North Texas locations high?</w:t>
            </w:r>
          </w:p>
        </w:tc>
        <w:tc>
          <w:tcPr>
            <w:tcW w:w="5904" w:type="dxa"/>
          </w:tcPr>
          <w:p w14:paraId="0D4C0EDE" w14:textId="77777777" w:rsidR="00B65C86" w:rsidRDefault="00B65C86" w:rsidP="00B65C86">
            <w:pPr>
              <w:pStyle w:val="O-BodyText"/>
              <w:spacing w:after="120"/>
              <w:ind w:left="290" w:right="65"/>
              <w:jc w:val="both"/>
              <w:rPr>
                <w:rFonts w:ascii="Calibri" w:hAnsi="Calibri" w:cs="Calibri"/>
                <w:b/>
                <w:sz w:val="22"/>
                <w:szCs w:val="22"/>
              </w:rPr>
            </w:pPr>
            <w:r w:rsidRPr="00DF6510">
              <w:rPr>
                <w:rFonts w:ascii="Calibri" w:hAnsi="Calibri" w:cs="Calibri"/>
                <w:b/>
                <w:sz w:val="22"/>
                <w:szCs w:val="22"/>
                <w:highlight w:val="yellow"/>
              </w:rPr>
              <w:t>At the time the Union made its proposal, the parties likely knew the attrition rates of 40.2% and 51.5% in 2013 and possibly knew the rates of 30.5% and 31.4% in 2014.  If those rates remained constant for employees receiving QPC, those employees would become the minority of unit employees in just 2 years.  NLRB 24.</w:t>
            </w:r>
          </w:p>
        </w:tc>
      </w:tr>
      <w:tr w:rsidR="00B65C86" w14:paraId="10234B26" w14:textId="77777777" w:rsidTr="008F6150">
        <w:tblPrEx>
          <w:tblCellMar>
            <w:left w:w="108" w:type="dxa"/>
            <w:right w:w="108" w:type="dxa"/>
          </w:tblCellMar>
        </w:tblPrEx>
        <w:trPr>
          <w:trHeight w:val="4795"/>
        </w:trPr>
        <w:tc>
          <w:tcPr>
            <w:tcW w:w="5904" w:type="dxa"/>
          </w:tcPr>
          <w:p w14:paraId="57202D9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The Board argues that the Union wouldn’t have had the </w:t>
            </w:r>
            <w:r w:rsidRPr="00123F4F">
              <w:rPr>
                <w:rFonts w:ascii="Calibri" w:hAnsi="Calibri" w:cs="Calibri"/>
                <w:b/>
                <w:sz w:val="28"/>
                <w:szCs w:val="28"/>
              </w:rPr>
              <w:t>2015 attrition rates</w:t>
            </w:r>
            <w:r>
              <w:rPr>
                <w:rFonts w:ascii="Calibri" w:hAnsi="Calibri" w:cs="Calibri"/>
                <w:b/>
                <w:sz w:val="28"/>
                <w:szCs w:val="28"/>
              </w:rPr>
              <w:t xml:space="preserve"> when it offered its counterproposal in December 2014.  Did the ALJ rely on the 2015 attrition rates?</w:t>
            </w:r>
          </w:p>
        </w:tc>
        <w:tc>
          <w:tcPr>
            <w:tcW w:w="5904" w:type="dxa"/>
          </w:tcPr>
          <w:p w14:paraId="08827731"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Yes, t</w:t>
            </w:r>
            <w:r w:rsidRPr="00123F4F">
              <w:rPr>
                <w:rFonts w:ascii="Calibri" w:hAnsi="Calibri" w:cs="Calibri"/>
                <w:b/>
                <w:sz w:val="22"/>
                <w:szCs w:val="22"/>
              </w:rPr>
              <w:t xml:space="preserve">he ALJ relied on the 2015 attrition rates. </w:t>
            </w:r>
            <w:r>
              <w:rPr>
                <w:rFonts w:ascii="Calibri" w:hAnsi="Calibri" w:cs="Calibri"/>
                <w:b/>
                <w:sz w:val="22"/>
                <w:szCs w:val="22"/>
              </w:rPr>
              <w:t xml:space="preserve"> </w:t>
            </w:r>
            <w:r w:rsidRPr="00123F4F">
              <w:rPr>
                <w:rFonts w:ascii="Calibri" w:hAnsi="Calibri" w:cs="Calibri"/>
                <w:b/>
                <w:sz w:val="22"/>
                <w:szCs w:val="22"/>
              </w:rPr>
              <w:t>ROA.2172.  And the Board, in adopting the ALJ’s characterization of the Union’s December 2014 counterproposal as a “white flag,” said nothing to the contrary.</w:t>
            </w:r>
          </w:p>
        </w:tc>
      </w:tr>
      <w:tr w:rsidR="00B65C86" w14:paraId="4CAA702B" w14:textId="77777777" w:rsidTr="008F6150">
        <w:tblPrEx>
          <w:tblCellMar>
            <w:left w:w="108" w:type="dxa"/>
            <w:right w:w="108" w:type="dxa"/>
          </w:tblCellMar>
        </w:tblPrEx>
        <w:trPr>
          <w:trHeight w:val="4795"/>
        </w:trPr>
        <w:tc>
          <w:tcPr>
            <w:tcW w:w="5904" w:type="dxa"/>
          </w:tcPr>
          <w:p w14:paraId="3506BB0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Does </w:t>
            </w:r>
            <w:r w:rsidRPr="000348D7">
              <w:rPr>
                <w:rFonts w:ascii="Calibri" w:hAnsi="Calibri" w:cs="Calibri"/>
                <w:b/>
                <w:sz w:val="28"/>
                <w:szCs w:val="28"/>
              </w:rPr>
              <w:t>DISH cit</w:t>
            </w:r>
            <w:r>
              <w:rPr>
                <w:rFonts w:ascii="Calibri" w:hAnsi="Calibri" w:cs="Calibri"/>
                <w:b/>
                <w:sz w:val="28"/>
                <w:szCs w:val="28"/>
              </w:rPr>
              <w:t>e any a</w:t>
            </w:r>
            <w:r w:rsidRPr="000348D7">
              <w:rPr>
                <w:rFonts w:ascii="Calibri" w:hAnsi="Calibri" w:cs="Calibri"/>
                <w:b/>
                <w:sz w:val="28"/>
                <w:szCs w:val="28"/>
              </w:rPr>
              <w:t xml:space="preserve">uthority for the proposition that a 13% </w:t>
            </w:r>
            <w:r>
              <w:rPr>
                <w:rFonts w:ascii="Calibri" w:hAnsi="Calibri" w:cs="Calibri"/>
                <w:b/>
                <w:sz w:val="28"/>
                <w:szCs w:val="28"/>
              </w:rPr>
              <w:t xml:space="preserve">attrition </w:t>
            </w:r>
            <w:r w:rsidRPr="000348D7">
              <w:rPr>
                <w:rFonts w:ascii="Calibri" w:hAnsi="Calibri" w:cs="Calibri"/>
                <w:b/>
                <w:sz w:val="28"/>
                <w:szCs w:val="28"/>
              </w:rPr>
              <w:t xml:space="preserve">rate </w:t>
            </w:r>
            <w:r>
              <w:rPr>
                <w:rFonts w:ascii="Calibri" w:hAnsi="Calibri" w:cs="Calibri"/>
                <w:b/>
                <w:sz w:val="28"/>
                <w:szCs w:val="28"/>
              </w:rPr>
              <w:t>is low?</w:t>
            </w:r>
          </w:p>
        </w:tc>
        <w:tc>
          <w:tcPr>
            <w:tcW w:w="5904" w:type="dxa"/>
          </w:tcPr>
          <w:p w14:paraId="5E430883" w14:textId="77777777" w:rsidR="00B65C86" w:rsidRDefault="00B65C86" w:rsidP="00B65C86">
            <w:pPr>
              <w:pStyle w:val="O-BodyText"/>
              <w:spacing w:after="120"/>
              <w:ind w:left="290" w:right="65"/>
              <w:jc w:val="both"/>
              <w:rPr>
                <w:rFonts w:ascii="Calibri" w:hAnsi="Calibri" w:cs="Calibri"/>
                <w:b/>
                <w:sz w:val="22"/>
                <w:szCs w:val="22"/>
                <w:highlight w:val="yellow"/>
              </w:rPr>
            </w:pPr>
            <w:r w:rsidRPr="001C560E">
              <w:rPr>
                <w:rFonts w:ascii="Calibri" w:hAnsi="Calibri" w:cs="Calibri"/>
                <w:b/>
                <w:sz w:val="22"/>
                <w:szCs w:val="22"/>
              </w:rPr>
              <w:t xml:space="preserve">The issue isn’t whether rates were “high” or “low” in the abstract.  The ALJ’s reasoning was that the attrition rate, combined with limiting QPC to existing employees, would have “meant that in a short time, the majority of the [bargaining] units would have likely turned over and no longer earn QPC wages” (and would someday have led the Union to abandon QPC). ROA.2176 n.16.  But that’s simply not true.  At a constant 13% attrition rate, it would have taken </w:t>
            </w:r>
            <w:r w:rsidRPr="001C560E">
              <w:rPr>
                <w:rFonts w:ascii="Calibri" w:hAnsi="Calibri" w:cs="Calibri"/>
                <w:b/>
                <w:i/>
                <w:sz w:val="22"/>
                <w:szCs w:val="22"/>
              </w:rPr>
              <w:t>five years</w:t>
            </w:r>
            <w:r w:rsidRPr="001C560E">
              <w:rPr>
                <w:rFonts w:ascii="Calibri" w:hAnsi="Calibri" w:cs="Calibri"/>
                <w:b/>
                <w:sz w:val="22"/>
                <w:szCs w:val="22"/>
              </w:rPr>
              <w:t xml:space="preserve"> for the proportion of employees receiving wages under QPC to drop even to 50%.  Far from a “short time,” that’s longer than QPC had been existence when the Union made the counterproposal.  Reply 9.</w:t>
            </w:r>
          </w:p>
        </w:tc>
      </w:tr>
      <w:tr w:rsidR="00B65C86" w14:paraId="3F865F38" w14:textId="77777777" w:rsidTr="008F6150">
        <w:tblPrEx>
          <w:tblCellMar>
            <w:left w:w="108" w:type="dxa"/>
            <w:right w:w="108" w:type="dxa"/>
          </w:tblCellMar>
        </w:tblPrEx>
        <w:trPr>
          <w:trHeight w:val="4795"/>
        </w:trPr>
        <w:tc>
          <w:tcPr>
            <w:tcW w:w="5904" w:type="dxa"/>
          </w:tcPr>
          <w:p w14:paraId="419DEEA6"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The Union made its counterproposal in late 2014 — what were the attrition rates available to the parties at that time?</w:t>
            </w:r>
          </w:p>
        </w:tc>
        <w:tc>
          <w:tcPr>
            <w:tcW w:w="5904" w:type="dxa"/>
          </w:tcPr>
          <w:p w14:paraId="62D925A7"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T</w:t>
            </w:r>
            <w:r w:rsidRPr="00BD0B7B">
              <w:rPr>
                <w:rFonts w:ascii="Calibri" w:hAnsi="Calibri" w:cs="Calibri"/>
                <w:b/>
                <w:sz w:val="22"/>
                <w:szCs w:val="22"/>
                <w:highlight w:val="yellow"/>
              </w:rPr>
              <w:t>he attrition rates available to the parties when the Union made its</w:t>
            </w:r>
            <w:r>
              <w:rPr>
                <w:rFonts w:ascii="Calibri" w:hAnsi="Calibri" w:cs="Calibri"/>
                <w:b/>
                <w:sz w:val="22"/>
                <w:szCs w:val="22"/>
                <w:highlight w:val="yellow"/>
              </w:rPr>
              <w:t xml:space="preserve"> </w:t>
            </w:r>
            <w:r w:rsidRPr="00BD0B7B">
              <w:rPr>
                <w:rFonts w:ascii="Calibri" w:hAnsi="Calibri" w:cs="Calibri"/>
                <w:b/>
                <w:sz w:val="22"/>
                <w:szCs w:val="22"/>
                <w:highlight w:val="yellow"/>
              </w:rPr>
              <w:t>counterproposal in late 2014</w:t>
            </w:r>
            <w:r>
              <w:rPr>
                <w:rFonts w:ascii="Calibri" w:hAnsi="Calibri" w:cs="Calibri"/>
                <w:b/>
                <w:sz w:val="22"/>
                <w:szCs w:val="22"/>
                <w:highlight w:val="yellow"/>
              </w:rPr>
              <w:t xml:space="preserve"> </w:t>
            </w:r>
            <w:r w:rsidRPr="00BD0B7B">
              <w:rPr>
                <w:rFonts w:ascii="Calibri" w:hAnsi="Calibri" w:cs="Calibri"/>
                <w:b/>
                <w:sz w:val="22"/>
                <w:szCs w:val="22"/>
                <w:highlight w:val="yellow"/>
              </w:rPr>
              <w:t xml:space="preserve">were the rates for 2013 and, possibly, 2014.  DISH’s records show attrition rates of 40.2% </w:t>
            </w:r>
            <w:r>
              <w:rPr>
                <w:rFonts w:ascii="Calibri" w:hAnsi="Calibri" w:cs="Calibri"/>
                <w:b/>
                <w:sz w:val="22"/>
                <w:szCs w:val="22"/>
                <w:highlight w:val="yellow"/>
              </w:rPr>
              <w:t>(</w:t>
            </w:r>
            <w:r w:rsidRPr="00BD0B7B">
              <w:rPr>
                <w:rFonts w:ascii="Calibri" w:hAnsi="Calibri" w:cs="Calibri"/>
                <w:b/>
                <w:sz w:val="22"/>
                <w:szCs w:val="22"/>
                <w:highlight w:val="yellow"/>
              </w:rPr>
              <w:t>2013</w:t>
            </w:r>
            <w:r>
              <w:rPr>
                <w:rFonts w:ascii="Calibri" w:hAnsi="Calibri" w:cs="Calibri"/>
                <w:b/>
                <w:sz w:val="22"/>
                <w:szCs w:val="22"/>
                <w:highlight w:val="yellow"/>
              </w:rPr>
              <w:t>) and 31.4% (</w:t>
            </w:r>
            <w:r w:rsidRPr="00BD0B7B">
              <w:rPr>
                <w:rFonts w:ascii="Calibri" w:hAnsi="Calibri" w:cs="Calibri"/>
                <w:b/>
                <w:sz w:val="22"/>
                <w:szCs w:val="22"/>
                <w:highlight w:val="yellow"/>
              </w:rPr>
              <w:t>2014</w:t>
            </w:r>
            <w:r>
              <w:rPr>
                <w:rFonts w:ascii="Calibri" w:hAnsi="Calibri" w:cs="Calibri"/>
                <w:b/>
                <w:sz w:val="22"/>
                <w:szCs w:val="22"/>
                <w:highlight w:val="yellow"/>
              </w:rPr>
              <w:t>)</w:t>
            </w:r>
            <w:r w:rsidRPr="00BD0B7B">
              <w:rPr>
                <w:rFonts w:ascii="Calibri" w:hAnsi="Calibri" w:cs="Calibri"/>
                <w:b/>
                <w:sz w:val="22"/>
                <w:szCs w:val="22"/>
                <w:highlight w:val="yellow"/>
              </w:rPr>
              <w:t xml:space="preserve"> at Farmers Branch, and 51.5% </w:t>
            </w:r>
            <w:r>
              <w:rPr>
                <w:rFonts w:ascii="Calibri" w:hAnsi="Calibri" w:cs="Calibri"/>
                <w:b/>
                <w:sz w:val="22"/>
                <w:szCs w:val="22"/>
                <w:highlight w:val="yellow"/>
              </w:rPr>
              <w:t>(</w:t>
            </w:r>
            <w:r w:rsidRPr="00BD0B7B">
              <w:rPr>
                <w:rFonts w:ascii="Calibri" w:hAnsi="Calibri" w:cs="Calibri"/>
                <w:b/>
                <w:sz w:val="22"/>
                <w:szCs w:val="22"/>
                <w:highlight w:val="yellow"/>
              </w:rPr>
              <w:t>2013</w:t>
            </w:r>
            <w:r>
              <w:rPr>
                <w:rFonts w:ascii="Calibri" w:hAnsi="Calibri" w:cs="Calibri"/>
                <w:b/>
                <w:sz w:val="22"/>
                <w:szCs w:val="22"/>
                <w:highlight w:val="yellow"/>
              </w:rPr>
              <w:t>)</w:t>
            </w:r>
            <w:r w:rsidRPr="00BD0B7B">
              <w:rPr>
                <w:rFonts w:ascii="Calibri" w:hAnsi="Calibri" w:cs="Calibri"/>
                <w:b/>
                <w:sz w:val="22"/>
                <w:szCs w:val="22"/>
                <w:highlight w:val="yellow"/>
              </w:rPr>
              <w:t xml:space="preserve"> and 30.5% </w:t>
            </w:r>
            <w:r>
              <w:rPr>
                <w:rFonts w:ascii="Calibri" w:hAnsi="Calibri" w:cs="Calibri"/>
                <w:b/>
                <w:sz w:val="22"/>
                <w:szCs w:val="22"/>
                <w:highlight w:val="yellow"/>
              </w:rPr>
              <w:t>(</w:t>
            </w:r>
            <w:r w:rsidRPr="00BD0B7B">
              <w:rPr>
                <w:rFonts w:ascii="Calibri" w:hAnsi="Calibri" w:cs="Calibri"/>
                <w:b/>
                <w:sz w:val="22"/>
                <w:szCs w:val="22"/>
                <w:highlight w:val="yellow"/>
              </w:rPr>
              <w:t>2014</w:t>
            </w:r>
            <w:r>
              <w:rPr>
                <w:rFonts w:ascii="Calibri" w:hAnsi="Calibri" w:cs="Calibri"/>
                <w:b/>
                <w:sz w:val="22"/>
                <w:szCs w:val="22"/>
                <w:highlight w:val="yellow"/>
              </w:rPr>
              <w:t>)</w:t>
            </w:r>
            <w:r w:rsidRPr="00BD0B7B">
              <w:rPr>
                <w:rFonts w:ascii="Calibri" w:hAnsi="Calibri" w:cs="Calibri"/>
                <w:b/>
                <w:sz w:val="22"/>
                <w:szCs w:val="22"/>
                <w:highlight w:val="yellow"/>
              </w:rPr>
              <w:t xml:space="preserve"> at North Richland Hills.</w:t>
            </w:r>
            <w:r>
              <w:rPr>
                <w:rFonts w:ascii="Calibri" w:hAnsi="Calibri" w:cs="Calibri"/>
                <w:b/>
                <w:sz w:val="22"/>
                <w:szCs w:val="22"/>
                <w:highlight w:val="yellow"/>
              </w:rPr>
              <w:t xml:space="preserve">  NLRB 30.</w:t>
            </w:r>
          </w:p>
        </w:tc>
      </w:tr>
      <w:tr w:rsidR="00B65C86" w14:paraId="252DB83F" w14:textId="77777777" w:rsidTr="008F6150">
        <w:tblPrEx>
          <w:tblCellMar>
            <w:left w:w="108" w:type="dxa"/>
            <w:right w:w="108" w:type="dxa"/>
          </w:tblCellMar>
        </w:tblPrEx>
        <w:trPr>
          <w:trHeight w:val="4795"/>
        </w:trPr>
        <w:tc>
          <w:tcPr>
            <w:tcW w:w="5904" w:type="dxa"/>
          </w:tcPr>
          <w:p w14:paraId="20FFC23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Does the fact that </w:t>
            </w:r>
            <w:r w:rsidRPr="00BD0B7B">
              <w:rPr>
                <w:rFonts w:ascii="Calibri" w:hAnsi="Calibri" w:cs="Calibri"/>
                <w:b/>
                <w:sz w:val="28"/>
                <w:szCs w:val="28"/>
              </w:rPr>
              <w:t>the 2015 attrition rates were lower</w:t>
            </w:r>
            <w:r>
              <w:rPr>
                <w:rFonts w:ascii="Calibri" w:hAnsi="Calibri" w:cs="Calibri"/>
                <w:b/>
                <w:sz w:val="28"/>
                <w:szCs w:val="28"/>
              </w:rPr>
              <w:t xml:space="preserve"> than the two prior years for the North Texas locations mean </w:t>
            </w:r>
            <w:r w:rsidRPr="00BD0B7B">
              <w:rPr>
                <w:rFonts w:ascii="Calibri" w:hAnsi="Calibri" w:cs="Calibri"/>
                <w:b/>
                <w:sz w:val="28"/>
                <w:szCs w:val="28"/>
              </w:rPr>
              <w:t>that they we</w:t>
            </w:r>
            <w:r>
              <w:rPr>
                <w:rFonts w:ascii="Calibri" w:hAnsi="Calibri" w:cs="Calibri"/>
                <w:b/>
                <w:sz w:val="28"/>
                <w:szCs w:val="28"/>
              </w:rPr>
              <w:t>re inevitably trending downward?</w:t>
            </w:r>
          </w:p>
        </w:tc>
        <w:tc>
          <w:tcPr>
            <w:tcW w:w="5904" w:type="dxa"/>
          </w:tcPr>
          <w:p w14:paraId="0ECB37F0"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No.  T</w:t>
            </w:r>
            <w:r w:rsidRPr="00BD0B7B">
              <w:rPr>
                <w:rFonts w:ascii="Calibri" w:hAnsi="Calibri" w:cs="Calibri"/>
                <w:b/>
                <w:sz w:val="22"/>
                <w:szCs w:val="22"/>
                <w:highlight w:val="yellow"/>
              </w:rPr>
              <w:t xml:space="preserve">he judge was not required to infer that </w:t>
            </w:r>
            <w:r>
              <w:rPr>
                <w:rFonts w:ascii="Calibri" w:hAnsi="Calibri" w:cs="Calibri"/>
                <w:b/>
                <w:sz w:val="22"/>
                <w:szCs w:val="22"/>
                <w:highlight w:val="yellow"/>
              </w:rPr>
              <w:t>attrition rates</w:t>
            </w:r>
            <w:r w:rsidRPr="00BD0B7B">
              <w:rPr>
                <w:rFonts w:ascii="Calibri" w:hAnsi="Calibri" w:cs="Calibri"/>
                <w:b/>
                <w:sz w:val="22"/>
                <w:szCs w:val="22"/>
                <w:highlight w:val="yellow"/>
              </w:rPr>
              <w:t xml:space="preserve"> would continue to decrease, much less that the parties could have known in December 2014 that they would.  </w:t>
            </w:r>
            <w:r>
              <w:rPr>
                <w:rFonts w:ascii="Calibri" w:hAnsi="Calibri" w:cs="Calibri"/>
                <w:b/>
                <w:sz w:val="22"/>
                <w:szCs w:val="22"/>
                <w:highlight w:val="yellow"/>
              </w:rPr>
              <w:t>T</w:t>
            </w:r>
            <w:r w:rsidRPr="00BD0B7B">
              <w:rPr>
                <w:rFonts w:ascii="Calibri" w:hAnsi="Calibri" w:cs="Calibri"/>
                <w:b/>
                <w:sz w:val="22"/>
                <w:szCs w:val="22"/>
                <w:highlight w:val="yellow"/>
              </w:rPr>
              <w:t xml:space="preserve">here is no record evidence explaining why attrition was lower in 2015 than in 2014; the ratio of unionized employee earnings to nonunion employee earnings </w:t>
            </w:r>
            <w:r>
              <w:rPr>
                <w:rFonts w:ascii="Calibri" w:hAnsi="Calibri" w:cs="Calibri"/>
                <w:b/>
                <w:sz w:val="22"/>
                <w:szCs w:val="22"/>
                <w:highlight w:val="yellow"/>
              </w:rPr>
              <w:t xml:space="preserve">was similar in 2014 and 2015.  </w:t>
            </w:r>
            <w:r w:rsidRPr="00BD0B7B">
              <w:rPr>
                <w:rFonts w:ascii="Calibri" w:hAnsi="Calibri" w:cs="Calibri"/>
                <w:b/>
                <w:sz w:val="22"/>
                <w:szCs w:val="22"/>
                <w:highlight w:val="yellow"/>
              </w:rPr>
              <w:t>ROA.1932.</w:t>
            </w:r>
            <w:r>
              <w:rPr>
                <w:rFonts w:ascii="Calibri" w:hAnsi="Calibri" w:cs="Calibri"/>
                <w:b/>
                <w:sz w:val="22"/>
                <w:szCs w:val="22"/>
                <w:highlight w:val="yellow"/>
              </w:rPr>
              <w:t xml:space="preserve">  NLRB 30.</w:t>
            </w:r>
          </w:p>
        </w:tc>
      </w:tr>
      <w:tr w:rsidR="00B65C86" w14:paraId="6E89FA34" w14:textId="77777777" w:rsidTr="008F6150">
        <w:tblPrEx>
          <w:tblCellMar>
            <w:left w:w="108" w:type="dxa"/>
            <w:right w:w="108" w:type="dxa"/>
          </w:tblCellMar>
        </w:tblPrEx>
        <w:trPr>
          <w:trHeight w:val="4795"/>
        </w:trPr>
        <w:tc>
          <w:tcPr>
            <w:tcW w:w="5904" w:type="dxa"/>
          </w:tcPr>
          <w:p w14:paraId="66021C5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Is there any record evidence explaining why attrition was decreasing at the unionized locations?</w:t>
            </w:r>
          </w:p>
        </w:tc>
        <w:tc>
          <w:tcPr>
            <w:tcW w:w="5904" w:type="dxa"/>
          </w:tcPr>
          <w:p w14:paraId="7A06B63B" w14:textId="77777777" w:rsidR="00B65C86" w:rsidRDefault="00B65C86" w:rsidP="00B65C86">
            <w:pPr>
              <w:pStyle w:val="O-BodyText"/>
              <w:spacing w:after="120"/>
              <w:ind w:left="290" w:right="65"/>
              <w:jc w:val="both"/>
              <w:rPr>
                <w:rFonts w:ascii="Calibri" w:hAnsi="Calibri" w:cs="Calibri"/>
                <w:b/>
                <w:sz w:val="22"/>
                <w:szCs w:val="22"/>
                <w:highlight w:val="yellow"/>
              </w:rPr>
            </w:pPr>
            <w:r w:rsidRPr="00205353">
              <w:rPr>
                <w:rFonts w:ascii="Calibri" w:hAnsi="Calibri" w:cs="Calibri"/>
                <w:b/>
                <w:sz w:val="22"/>
                <w:szCs w:val="22"/>
              </w:rPr>
              <w:t xml:space="preserve">Yes.  DISH offered ample evidence why attrition was decreasing at the unionized locations.  </w:t>
            </w:r>
            <w:r w:rsidRPr="00205353">
              <w:rPr>
                <w:rFonts w:ascii="Calibri" w:hAnsi="Calibri" w:cs="Calibri"/>
                <w:b/>
                <w:i/>
                <w:sz w:val="22"/>
                <w:szCs w:val="22"/>
              </w:rPr>
              <w:t xml:space="preserve">See </w:t>
            </w:r>
            <w:r w:rsidRPr="00205353">
              <w:rPr>
                <w:rFonts w:ascii="Calibri" w:hAnsi="Calibri" w:cs="Calibri"/>
                <w:b/>
                <w:sz w:val="22"/>
                <w:szCs w:val="22"/>
              </w:rPr>
              <w:t>OB10-17, OB38-41.  Salaries for unionized technicians were ballooning—in 2013, the average unionized technician earned about 14% more than the average nonunionized technician; by 2015, the disparity was 43%.  ROA.1778.  “QPC was lucrative for Technicians, so they were not leaving.”  ROA.1062.  Reply 10.</w:t>
            </w:r>
          </w:p>
        </w:tc>
      </w:tr>
      <w:tr w:rsidR="00B65C86" w14:paraId="29515C06" w14:textId="77777777" w:rsidTr="008F6150">
        <w:tblPrEx>
          <w:tblCellMar>
            <w:left w:w="108" w:type="dxa"/>
            <w:right w:w="108" w:type="dxa"/>
          </w:tblCellMar>
        </w:tblPrEx>
        <w:trPr>
          <w:trHeight w:val="4795"/>
        </w:trPr>
        <w:tc>
          <w:tcPr>
            <w:tcW w:w="5904" w:type="dxa"/>
          </w:tcPr>
          <w:p w14:paraId="3E50980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Wasn’t it reasonable for </w:t>
            </w:r>
            <w:r w:rsidRPr="00BD0B7B">
              <w:rPr>
                <w:rFonts w:ascii="Calibri" w:hAnsi="Calibri" w:cs="Calibri"/>
                <w:b/>
                <w:sz w:val="28"/>
                <w:szCs w:val="28"/>
              </w:rPr>
              <w:t xml:space="preserve">the Board </w:t>
            </w:r>
            <w:r>
              <w:rPr>
                <w:rFonts w:ascii="Calibri" w:hAnsi="Calibri" w:cs="Calibri"/>
                <w:b/>
                <w:sz w:val="28"/>
                <w:szCs w:val="28"/>
              </w:rPr>
              <w:t xml:space="preserve">to </w:t>
            </w:r>
            <w:r w:rsidRPr="00BD0B7B">
              <w:rPr>
                <w:rFonts w:ascii="Calibri" w:hAnsi="Calibri" w:cs="Calibri"/>
                <w:b/>
                <w:sz w:val="28"/>
                <w:szCs w:val="28"/>
              </w:rPr>
              <w:t>infer that, at the attrition rates prevailing</w:t>
            </w:r>
            <w:r>
              <w:rPr>
                <w:rFonts w:ascii="Calibri" w:hAnsi="Calibri" w:cs="Calibri"/>
                <w:b/>
                <w:sz w:val="28"/>
                <w:szCs w:val="28"/>
              </w:rPr>
              <w:t xml:space="preserve"> </w:t>
            </w:r>
            <w:r w:rsidRPr="00BD0B7B">
              <w:rPr>
                <w:rFonts w:ascii="Calibri" w:hAnsi="Calibri" w:cs="Calibri"/>
                <w:b/>
                <w:sz w:val="28"/>
                <w:szCs w:val="28"/>
              </w:rPr>
              <w:t xml:space="preserve">when the Union made its offer, </w:t>
            </w:r>
            <w:proofErr w:type="gramStart"/>
            <w:r w:rsidRPr="00BD0B7B">
              <w:rPr>
                <w:rFonts w:ascii="Calibri" w:hAnsi="Calibri" w:cs="Calibri"/>
                <w:b/>
                <w:sz w:val="28"/>
                <w:szCs w:val="28"/>
              </w:rPr>
              <w:t>the majority of</w:t>
            </w:r>
            <w:proofErr w:type="gramEnd"/>
            <w:r w:rsidRPr="00BD0B7B">
              <w:rPr>
                <w:rFonts w:ascii="Calibri" w:hAnsi="Calibri" w:cs="Calibri"/>
                <w:b/>
                <w:sz w:val="28"/>
                <w:szCs w:val="28"/>
              </w:rPr>
              <w:t xml:space="preserve"> unit employees would not have QPC after a relatively short time</w:t>
            </w:r>
            <w:r>
              <w:rPr>
                <w:rFonts w:ascii="Calibri" w:hAnsi="Calibri" w:cs="Calibri"/>
                <w:b/>
                <w:sz w:val="28"/>
                <w:szCs w:val="28"/>
              </w:rPr>
              <w:t>?</w:t>
            </w:r>
          </w:p>
        </w:tc>
        <w:tc>
          <w:tcPr>
            <w:tcW w:w="5904" w:type="dxa"/>
          </w:tcPr>
          <w:p w14:paraId="34E3FC43" w14:textId="77777777" w:rsidR="00B65C86" w:rsidRDefault="00B65C86" w:rsidP="00B65C86">
            <w:pPr>
              <w:pStyle w:val="O-BodyText"/>
              <w:spacing w:after="120"/>
              <w:ind w:left="290" w:right="65"/>
              <w:jc w:val="both"/>
              <w:rPr>
                <w:rFonts w:ascii="Calibri" w:hAnsi="Calibri" w:cs="Calibri"/>
                <w:b/>
                <w:sz w:val="22"/>
                <w:szCs w:val="22"/>
                <w:highlight w:val="yellow"/>
              </w:rPr>
            </w:pPr>
            <w:r w:rsidRPr="00BD0B7B">
              <w:rPr>
                <w:rFonts w:ascii="Calibri" w:hAnsi="Calibri" w:cs="Calibri"/>
                <w:b/>
                <w:sz w:val="22"/>
                <w:szCs w:val="22"/>
                <w:highlight w:val="yellow"/>
              </w:rPr>
              <w:t xml:space="preserve">At an attrition rate of 30.5%, which was the </w:t>
            </w:r>
            <w:r w:rsidRPr="00BD0B7B">
              <w:rPr>
                <w:rFonts w:ascii="Calibri" w:hAnsi="Calibri" w:cs="Calibri"/>
                <w:b/>
                <w:i/>
                <w:sz w:val="22"/>
                <w:szCs w:val="22"/>
                <w:highlight w:val="yellow"/>
              </w:rPr>
              <w:t>lowest</w:t>
            </w:r>
            <w:r w:rsidRPr="00BD0B7B">
              <w:rPr>
                <w:rFonts w:ascii="Calibri" w:hAnsi="Calibri" w:cs="Calibri"/>
                <w:b/>
                <w:sz w:val="22"/>
                <w:szCs w:val="22"/>
                <w:highlight w:val="yellow"/>
              </w:rPr>
              <w:t xml:space="preserve"> annual rate at either location in years when the Union made its offer, only 33.6% of unit employees would still be under QPC at the expiration of the 3-year contract</w:t>
            </w:r>
            <w:r>
              <w:rPr>
                <w:rFonts w:ascii="Calibri" w:hAnsi="Calibri" w:cs="Calibri"/>
                <w:b/>
                <w:sz w:val="22"/>
                <w:szCs w:val="22"/>
                <w:highlight w:val="yellow"/>
              </w:rPr>
              <w:t>.  (</w:t>
            </w:r>
            <w:r w:rsidRPr="00BD0B7B">
              <w:rPr>
                <w:rFonts w:ascii="Calibri" w:hAnsi="Calibri" w:cs="Calibri"/>
                <w:b/>
                <w:sz w:val="22"/>
                <w:szCs w:val="22"/>
                <w:highlight w:val="yellow"/>
              </w:rPr>
              <w:t xml:space="preserve">This calculation </w:t>
            </w:r>
            <w:proofErr w:type="gramStart"/>
            <w:r w:rsidRPr="00BD0B7B">
              <w:rPr>
                <w:rFonts w:ascii="Calibri" w:hAnsi="Calibri" w:cs="Calibri"/>
                <w:b/>
                <w:sz w:val="22"/>
                <w:szCs w:val="22"/>
                <w:highlight w:val="yellow"/>
              </w:rPr>
              <w:t>is based on the assumption</w:t>
            </w:r>
            <w:proofErr w:type="gramEnd"/>
            <w:r w:rsidRPr="00BD0B7B">
              <w:rPr>
                <w:rFonts w:ascii="Calibri" w:hAnsi="Calibri" w:cs="Calibri"/>
                <w:b/>
                <w:sz w:val="22"/>
                <w:szCs w:val="22"/>
                <w:highlight w:val="yellow"/>
              </w:rPr>
              <w:t xml:space="preserve"> that attrition rates for employees hired under QPC remained at 30.5% throughout the contract, which would have been a reasonable assumption given that QPC wages remained steady thereafter.</w:t>
            </w:r>
            <w:r>
              <w:rPr>
                <w:rFonts w:ascii="Calibri" w:hAnsi="Calibri" w:cs="Calibri"/>
                <w:b/>
                <w:sz w:val="22"/>
                <w:szCs w:val="22"/>
                <w:highlight w:val="yellow"/>
              </w:rPr>
              <w:t>)  NLRB 30.</w:t>
            </w:r>
          </w:p>
        </w:tc>
      </w:tr>
      <w:tr w:rsidR="00B65C86" w:rsidRPr="00205353" w14:paraId="6B2215F4" w14:textId="77777777" w:rsidTr="008F6150">
        <w:tblPrEx>
          <w:tblCellMar>
            <w:left w:w="108" w:type="dxa"/>
            <w:right w:w="108" w:type="dxa"/>
          </w:tblCellMar>
        </w:tblPrEx>
        <w:trPr>
          <w:trHeight w:val="4795"/>
        </w:trPr>
        <w:tc>
          <w:tcPr>
            <w:tcW w:w="5904" w:type="dxa"/>
          </w:tcPr>
          <w:p w14:paraId="3144292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Is the </w:t>
            </w:r>
            <w:r w:rsidRPr="00DE774B">
              <w:rPr>
                <w:rFonts w:ascii="Calibri" w:hAnsi="Calibri" w:cs="Calibri"/>
                <w:b/>
                <w:sz w:val="28"/>
                <w:szCs w:val="28"/>
              </w:rPr>
              <w:t xml:space="preserve">General Counsel </w:t>
            </w:r>
            <w:r>
              <w:rPr>
                <w:rFonts w:ascii="Calibri" w:hAnsi="Calibri" w:cs="Calibri"/>
                <w:b/>
                <w:sz w:val="28"/>
                <w:szCs w:val="28"/>
              </w:rPr>
              <w:t xml:space="preserve">correct </w:t>
            </w:r>
            <w:r w:rsidRPr="00DE774B">
              <w:rPr>
                <w:rFonts w:ascii="Calibri" w:hAnsi="Calibri" w:cs="Calibri"/>
                <w:b/>
                <w:sz w:val="28"/>
                <w:szCs w:val="28"/>
              </w:rPr>
              <w:t xml:space="preserve">that, using the </w:t>
            </w:r>
            <w:r w:rsidRPr="00DE774B">
              <w:rPr>
                <w:rFonts w:ascii="Calibri" w:hAnsi="Calibri" w:cs="Calibri"/>
                <w:b/>
                <w:i/>
                <w:sz w:val="28"/>
                <w:szCs w:val="28"/>
              </w:rPr>
              <w:t>2014</w:t>
            </w:r>
            <w:r w:rsidRPr="00DE774B">
              <w:rPr>
                <w:rFonts w:ascii="Calibri" w:hAnsi="Calibri" w:cs="Calibri"/>
                <w:b/>
                <w:sz w:val="28"/>
                <w:szCs w:val="28"/>
              </w:rPr>
              <w:t xml:space="preserve"> attrition rate, “only 33.6% of unit employees would still be under QPC at the expiration of the 3-year contract.”  </w:t>
            </w:r>
            <w:r>
              <w:rPr>
                <w:rFonts w:ascii="Calibri" w:hAnsi="Calibri" w:cs="Calibri"/>
                <w:b/>
                <w:sz w:val="28"/>
                <w:szCs w:val="28"/>
              </w:rPr>
              <w:t xml:space="preserve">NLRB </w:t>
            </w:r>
            <w:r w:rsidRPr="00DE774B">
              <w:rPr>
                <w:rFonts w:ascii="Calibri" w:hAnsi="Calibri" w:cs="Calibri"/>
                <w:b/>
                <w:sz w:val="28"/>
                <w:szCs w:val="28"/>
              </w:rPr>
              <w:t>30.</w:t>
            </w:r>
          </w:p>
        </w:tc>
        <w:tc>
          <w:tcPr>
            <w:tcW w:w="5904" w:type="dxa"/>
          </w:tcPr>
          <w:p w14:paraId="1EEC5268" w14:textId="77777777" w:rsidR="00B65C86" w:rsidRPr="00205353" w:rsidRDefault="00B65C86" w:rsidP="00B65C86">
            <w:pPr>
              <w:pStyle w:val="O-BodyText"/>
              <w:spacing w:after="120"/>
              <w:ind w:left="290" w:right="65"/>
              <w:jc w:val="both"/>
              <w:rPr>
                <w:rFonts w:ascii="Calibri" w:hAnsi="Calibri" w:cs="Calibri"/>
                <w:b/>
                <w:sz w:val="22"/>
                <w:szCs w:val="22"/>
              </w:rPr>
            </w:pPr>
            <w:r w:rsidRPr="00205353">
              <w:rPr>
                <w:rFonts w:ascii="Calibri" w:hAnsi="Calibri" w:cs="Calibri"/>
                <w:b/>
                <w:sz w:val="22"/>
                <w:szCs w:val="22"/>
              </w:rPr>
              <w:t xml:space="preserve">That’s not what the ALJ held, and it’s no answer.  Fully </w:t>
            </w:r>
            <w:r>
              <w:rPr>
                <w:rFonts w:ascii="Calibri" w:hAnsi="Calibri" w:cs="Calibri"/>
                <w:b/>
                <w:sz w:val="22"/>
                <w:szCs w:val="22"/>
              </w:rPr>
              <w:t>one-</w:t>
            </w:r>
            <w:r w:rsidRPr="00205353">
              <w:rPr>
                <w:rFonts w:ascii="Calibri" w:hAnsi="Calibri" w:cs="Calibri"/>
                <w:b/>
                <w:sz w:val="22"/>
                <w:szCs w:val="22"/>
              </w:rPr>
              <w:t xml:space="preserve">third of employees would have remained under the plan that, DISH had made clear, was a non-starter.  </w:t>
            </w:r>
            <w:r w:rsidRPr="00205353">
              <w:rPr>
                <w:rFonts w:ascii="Calibri" w:hAnsi="Calibri" w:cs="Calibri"/>
                <w:b/>
                <w:i/>
                <w:sz w:val="22"/>
                <w:szCs w:val="22"/>
              </w:rPr>
              <w:t xml:space="preserve">See also </w:t>
            </w:r>
            <w:r w:rsidRPr="00205353">
              <w:rPr>
                <w:rFonts w:ascii="Calibri" w:hAnsi="Calibri" w:cs="Calibri"/>
                <w:b/>
                <w:sz w:val="22"/>
                <w:szCs w:val="22"/>
              </w:rPr>
              <w:t>OB16-17 (testimony that having two different plans creates workplace strife).  Reply 9 n.2.</w:t>
            </w:r>
          </w:p>
        </w:tc>
      </w:tr>
      <w:tr w:rsidR="00B65C86" w14:paraId="7B0A32ED" w14:textId="77777777" w:rsidTr="008F6150">
        <w:tblPrEx>
          <w:tblCellMar>
            <w:left w:w="108" w:type="dxa"/>
            <w:right w:w="108" w:type="dxa"/>
          </w:tblCellMar>
        </w:tblPrEx>
        <w:trPr>
          <w:trHeight w:val="4795"/>
        </w:trPr>
        <w:tc>
          <w:tcPr>
            <w:tcW w:w="5904" w:type="dxa"/>
          </w:tcPr>
          <w:p w14:paraId="15B117F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do you argue that the Board’s factual finding regarding new hires soon becoming the majority is not substantial evidence?</w:t>
            </w:r>
          </w:p>
        </w:tc>
        <w:tc>
          <w:tcPr>
            <w:tcW w:w="5904" w:type="dxa"/>
          </w:tcPr>
          <w:p w14:paraId="45F249E8" w14:textId="77777777" w:rsidR="00B65C86" w:rsidRDefault="00B65C86" w:rsidP="00B65C86">
            <w:pPr>
              <w:pStyle w:val="O-BodyText"/>
              <w:spacing w:after="120"/>
              <w:ind w:left="290" w:right="65"/>
              <w:jc w:val="both"/>
              <w:rPr>
                <w:rFonts w:ascii="Calibri" w:hAnsi="Calibri" w:cs="Calibri"/>
                <w:b/>
                <w:sz w:val="22"/>
                <w:szCs w:val="22"/>
              </w:rPr>
            </w:pPr>
            <w:r w:rsidRPr="009B1B39">
              <w:rPr>
                <w:rFonts w:ascii="Calibri" w:hAnsi="Calibri" w:cs="Calibri"/>
                <w:b/>
                <w:sz w:val="22"/>
                <w:szCs w:val="22"/>
              </w:rPr>
              <w:t xml:space="preserve">A factual finding does not constitute substantial evidence when it is “based on a flawed reading of the record.”  </w:t>
            </w:r>
            <w:r w:rsidRPr="009B1B39">
              <w:rPr>
                <w:rFonts w:ascii="Calibri" w:hAnsi="Calibri" w:cs="Calibri"/>
                <w:b/>
                <w:i/>
                <w:sz w:val="22"/>
                <w:szCs w:val="22"/>
              </w:rPr>
              <w:t>Carey Salt Co.</w:t>
            </w:r>
            <w:r>
              <w:rPr>
                <w:rFonts w:ascii="Calibri" w:hAnsi="Calibri" w:cs="Calibri"/>
                <w:b/>
                <w:sz w:val="22"/>
                <w:szCs w:val="22"/>
              </w:rPr>
              <w:t xml:space="preserve"> (5th Cir. 2013).</w:t>
            </w:r>
          </w:p>
        </w:tc>
      </w:tr>
      <w:tr w:rsidR="00B65C86" w:rsidRPr="00A82FF5" w14:paraId="47461DDC" w14:textId="77777777" w:rsidTr="008F6150">
        <w:tblPrEx>
          <w:tblCellMar>
            <w:left w:w="108" w:type="dxa"/>
            <w:right w:w="108" w:type="dxa"/>
          </w:tblCellMar>
        </w:tblPrEx>
        <w:trPr>
          <w:trHeight w:val="4795"/>
        </w:trPr>
        <w:tc>
          <w:tcPr>
            <w:tcW w:w="5904" w:type="dxa"/>
          </w:tcPr>
          <w:p w14:paraId="5150B2A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Supreme Court say in </w:t>
            </w:r>
            <w:r w:rsidRPr="005E57B8">
              <w:rPr>
                <w:rFonts w:ascii="Calibri" w:hAnsi="Calibri" w:cs="Calibri"/>
                <w:b/>
                <w:i/>
                <w:sz w:val="28"/>
                <w:szCs w:val="28"/>
              </w:rPr>
              <w:t>Universal Camera Corp. v. NLRB</w:t>
            </w:r>
            <w:r>
              <w:rPr>
                <w:rFonts w:ascii="Calibri" w:hAnsi="Calibri" w:cs="Calibri"/>
                <w:b/>
                <w:sz w:val="28"/>
                <w:szCs w:val="28"/>
              </w:rPr>
              <w:t xml:space="preserve"> (U.S. </w:t>
            </w:r>
            <w:r w:rsidRPr="005E57B8">
              <w:rPr>
                <w:rFonts w:ascii="Calibri" w:hAnsi="Calibri" w:cs="Calibri"/>
                <w:b/>
                <w:sz w:val="28"/>
                <w:szCs w:val="28"/>
              </w:rPr>
              <w:t>1951)</w:t>
            </w:r>
            <w:r>
              <w:rPr>
                <w:rFonts w:ascii="Calibri" w:hAnsi="Calibri" w:cs="Calibri"/>
                <w:b/>
                <w:sz w:val="28"/>
                <w:szCs w:val="28"/>
              </w:rPr>
              <w:t xml:space="preserve"> about factual findings by the Board?</w:t>
            </w:r>
          </w:p>
        </w:tc>
        <w:tc>
          <w:tcPr>
            <w:tcW w:w="5904" w:type="dxa"/>
          </w:tcPr>
          <w:p w14:paraId="1FE24A39" w14:textId="77777777" w:rsidR="00B65C86" w:rsidRPr="00A82FF5" w:rsidRDefault="00B65C86" w:rsidP="00B65C86">
            <w:pPr>
              <w:pStyle w:val="O-BodyText"/>
              <w:spacing w:after="120"/>
              <w:ind w:left="290" w:right="65"/>
              <w:jc w:val="both"/>
              <w:rPr>
                <w:rFonts w:ascii="Calibri" w:hAnsi="Calibri" w:cs="Calibri"/>
                <w:b/>
                <w:sz w:val="22"/>
                <w:szCs w:val="22"/>
              </w:rPr>
            </w:pPr>
            <w:r w:rsidRPr="00A82FF5">
              <w:rPr>
                <w:rFonts w:ascii="Calibri" w:hAnsi="Calibri" w:cs="Calibri"/>
                <w:b/>
                <w:sz w:val="22"/>
                <w:szCs w:val="22"/>
              </w:rPr>
              <w:t xml:space="preserve">The </w:t>
            </w:r>
            <w:r>
              <w:rPr>
                <w:rFonts w:ascii="Calibri" w:hAnsi="Calibri" w:cs="Calibri"/>
                <w:b/>
                <w:sz w:val="22"/>
                <w:szCs w:val="22"/>
              </w:rPr>
              <w:t xml:space="preserve">Supreme Court explained that the </w:t>
            </w:r>
            <w:r w:rsidRPr="00A82FF5">
              <w:rPr>
                <w:rFonts w:ascii="Calibri" w:hAnsi="Calibri" w:cs="Calibri"/>
                <w:b/>
                <w:sz w:val="22"/>
                <w:szCs w:val="22"/>
              </w:rPr>
              <w:t>Board’s findings may be “entitled to respect,” but “they must nonetheless be set aside when the record before a Court of Appeals clearly precludes the Board’s decision from being justified by a fair estimate of the worth of the testimony of witnesses or its informed judgment on matters within</w:t>
            </w:r>
            <w:r w:rsidRPr="00A82FF5">
              <w:rPr>
                <w:rFonts w:ascii="Century Schoolbook" w:hAnsi="Century Schoolbook" w:cs="Century Schoolbook"/>
                <w:color w:val="000000"/>
                <w:sz w:val="28"/>
                <w:szCs w:val="24"/>
              </w:rPr>
              <w:t xml:space="preserve"> </w:t>
            </w:r>
            <w:r w:rsidRPr="00A82FF5">
              <w:rPr>
                <w:rFonts w:ascii="Calibri" w:hAnsi="Calibri" w:cs="Calibri"/>
                <w:b/>
                <w:sz w:val="22"/>
                <w:szCs w:val="22"/>
              </w:rPr>
              <w:t xml:space="preserve">its special competence or both.”  </w:t>
            </w:r>
            <w:r w:rsidRPr="00A82FF5">
              <w:rPr>
                <w:rFonts w:ascii="Calibri" w:hAnsi="Calibri" w:cs="Calibri"/>
                <w:b/>
                <w:i/>
                <w:sz w:val="22"/>
                <w:szCs w:val="22"/>
              </w:rPr>
              <w:t>Universal Camera Corp</w:t>
            </w:r>
            <w:r>
              <w:rPr>
                <w:rFonts w:ascii="Calibri" w:hAnsi="Calibri" w:cs="Calibri"/>
                <w:b/>
                <w:i/>
                <w:sz w:val="22"/>
                <w:szCs w:val="22"/>
              </w:rPr>
              <w:t>. v. NLRB</w:t>
            </w:r>
            <w:r>
              <w:rPr>
                <w:rFonts w:ascii="Calibri" w:hAnsi="Calibri" w:cs="Calibri"/>
                <w:b/>
                <w:sz w:val="22"/>
                <w:szCs w:val="22"/>
              </w:rPr>
              <w:t xml:space="preserve"> (U.S. 1951).</w:t>
            </w:r>
          </w:p>
        </w:tc>
      </w:tr>
      <w:tr w:rsidR="00B65C86" w:rsidRPr="00A82FF5" w14:paraId="582FDE3B" w14:textId="77777777" w:rsidTr="008F6150">
        <w:tblPrEx>
          <w:tblCellMar>
            <w:left w:w="108" w:type="dxa"/>
            <w:right w:w="108" w:type="dxa"/>
          </w:tblCellMar>
        </w:tblPrEx>
        <w:trPr>
          <w:trHeight w:val="4795"/>
        </w:trPr>
        <w:tc>
          <w:tcPr>
            <w:tcW w:w="5904" w:type="dxa"/>
          </w:tcPr>
          <w:p w14:paraId="67F460C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Supreme Court say in </w:t>
            </w:r>
            <w:r w:rsidRPr="009962AD">
              <w:rPr>
                <w:rFonts w:ascii="Calibri" w:hAnsi="Calibri" w:cs="Calibri"/>
                <w:b/>
                <w:i/>
                <w:sz w:val="28"/>
                <w:szCs w:val="28"/>
              </w:rPr>
              <w:t>SEC v. Chenery Corp</w:t>
            </w:r>
            <w:r>
              <w:rPr>
                <w:rFonts w:ascii="Calibri" w:hAnsi="Calibri" w:cs="Calibri"/>
                <w:b/>
                <w:i/>
                <w:sz w:val="28"/>
                <w:szCs w:val="28"/>
              </w:rPr>
              <w:t>.</w:t>
            </w:r>
            <w:r w:rsidRPr="009962AD">
              <w:rPr>
                <w:rFonts w:ascii="Calibri" w:hAnsi="Calibri" w:cs="Calibri"/>
                <w:b/>
                <w:sz w:val="28"/>
                <w:szCs w:val="28"/>
              </w:rPr>
              <w:t xml:space="preserve"> (</w:t>
            </w:r>
            <w:r>
              <w:rPr>
                <w:rFonts w:ascii="Calibri" w:hAnsi="Calibri" w:cs="Calibri"/>
                <w:b/>
                <w:sz w:val="28"/>
                <w:szCs w:val="28"/>
              </w:rPr>
              <w:t xml:space="preserve">U.S. </w:t>
            </w:r>
            <w:r w:rsidRPr="009962AD">
              <w:rPr>
                <w:rFonts w:ascii="Calibri" w:hAnsi="Calibri" w:cs="Calibri"/>
                <w:b/>
                <w:sz w:val="28"/>
                <w:szCs w:val="28"/>
              </w:rPr>
              <w:t>1947)</w:t>
            </w:r>
            <w:r>
              <w:rPr>
                <w:rFonts w:ascii="Calibri" w:hAnsi="Calibri" w:cs="Calibri"/>
                <w:b/>
                <w:sz w:val="28"/>
                <w:szCs w:val="28"/>
              </w:rPr>
              <w:t xml:space="preserve"> regarding administrative law?</w:t>
            </w:r>
          </w:p>
        </w:tc>
        <w:tc>
          <w:tcPr>
            <w:tcW w:w="5904" w:type="dxa"/>
          </w:tcPr>
          <w:p w14:paraId="2530B22B" w14:textId="77777777" w:rsidR="00B65C86" w:rsidRPr="00A82FF5" w:rsidRDefault="00B65C86" w:rsidP="00B65C86">
            <w:pPr>
              <w:pStyle w:val="O-BodyText"/>
              <w:spacing w:after="120"/>
              <w:ind w:left="290" w:right="65"/>
              <w:jc w:val="both"/>
              <w:rPr>
                <w:rFonts w:ascii="Calibri" w:hAnsi="Calibri" w:cs="Calibri"/>
                <w:b/>
                <w:sz w:val="22"/>
                <w:szCs w:val="22"/>
              </w:rPr>
            </w:pPr>
            <w:r w:rsidRPr="0062102F">
              <w:rPr>
                <w:rFonts w:ascii="Calibri" w:hAnsi="Calibri" w:cs="Calibri"/>
                <w:b/>
                <w:sz w:val="22"/>
                <w:szCs w:val="22"/>
              </w:rPr>
              <w:t xml:space="preserve">Under the seminal decision in </w:t>
            </w:r>
            <w:r w:rsidRPr="009962AD">
              <w:rPr>
                <w:rFonts w:ascii="Calibri" w:hAnsi="Calibri" w:cs="Calibri"/>
                <w:b/>
                <w:i/>
                <w:sz w:val="22"/>
                <w:szCs w:val="22"/>
              </w:rPr>
              <w:t>SEC v. Chenery Corp</w:t>
            </w:r>
            <w:r>
              <w:rPr>
                <w:rFonts w:ascii="Calibri" w:hAnsi="Calibri" w:cs="Calibri"/>
                <w:b/>
                <w:i/>
                <w:sz w:val="22"/>
                <w:szCs w:val="22"/>
              </w:rPr>
              <w:t>.</w:t>
            </w:r>
            <w:r w:rsidRPr="009962AD">
              <w:rPr>
                <w:rFonts w:ascii="Calibri" w:hAnsi="Calibri" w:cs="Calibri"/>
                <w:b/>
                <w:sz w:val="22"/>
                <w:szCs w:val="22"/>
              </w:rPr>
              <w:t xml:space="preserve"> (</w:t>
            </w:r>
            <w:r>
              <w:rPr>
                <w:rFonts w:ascii="Calibri" w:hAnsi="Calibri" w:cs="Calibri"/>
                <w:b/>
                <w:sz w:val="22"/>
                <w:szCs w:val="22"/>
              </w:rPr>
              <w:t xml:space="preserve">U.S. </w:t>
            </w:r>
            <w:r w:rsidRPr="009962AD">
              <w:rPr>
                <w:rFonts w:ascii="Calibri" w:hAnsi="Calibri" w:cs="Calibri"/>
                <w:b/>
                <w:sz w:val="22"/>
                <w:szCs w:val="22"/>
              </w:rPr>
              <w:t xml:space="preserve">1947), “an agency’s discretionary order [can] be upheld, if at all, on the same basis articulated in the order by the agency itself.”  </w:t>
            </w:r>
            <w:r w:rsidRPr="009962AD">
              <w:rPr>
                <w:rFonts w:ascii="Calibri" w:hAnsi="Calibri" w:cs="Calibri"/>
                <w:b/>
                <w:i/>
                <w:sz w:val="22"/>
                <w:szCs w:val="22"/>
              </w:rPr>
              <w:t>Burlington Truck Lines, Inc. v. United States</w:t>
            </w:r>
            <w:r>
              <w:rPr>
                <w:rFonts w:ascii="Calibri" w:hAnsi="Calibri" w:cs="Calibri"/>
                <w:b/>
                <w:sz w:val="22"/>
                <w:szCs w:val="22"/>
              </w:rPr>
              <w:t xml:space="preserve"> </w:t>
            </w:r>
            <w:r w:rsidRPr="009962AD">
              <w:rPr>
                <w:rFonts w:ascii="Calibri" w:hAnsi="Calibri" w:cs="Calibri"/>
                <w:b/>
                <w:sz w:val="22"/>
                <w:szCs w:val="22"/>
              </w:rPr>
              <w:t>(</w:t>
            </w:r>
            <w:r>
              <w:rPr>
                <w:rFonts w:ascii="Calibri" w:hAnsi="Calibri" w:cs="Calibri"/>
                <w:b/>
                <w:sz w:val="22"/>
                <w:szCs w:val="22"/>
              </w:rPr>
              <w:t xml:space="preserve">U.S. </w:t>
            </w:r>
            <w:r w:rsidRPr="009962AD">
              <w:rPr>
                <w:rFonts w:ascii="Calibri" w:hAnsi="Calibri" w:cs="Calibri"/>
                <w:b/>
                <w:sz w:val="22"/>
                <w:szCs w:val="22"/>
              </w:rPr>
              <w:t>1962).</w:t>
            </w:r>
          </w:p>
        </w:tc>
      </w:tr>
      <w:tr w:rsidR="00B65C86" w:rsidRPr="0062102F" w14:paraId="60BA180C" w14:textId="77777777" w:rsidTr="008F6150">
        <w:tblPrEx>
          <w:tblCellMar>
            <w:left w:w="108" w:type="dxa"/>
            <w:right w:w="108" w:type="dxa"/>
          </w:tblCellMar>
        </w:tblPrEx>
        <w:trPr>
          <w:trHeight w:val="4795"/>
        </w:trPr>
        <w:tc>
          <w:tcPr>
            <w:tcW w:w="5904" w:type="dxa"/>
          </w:tcPr>
          <w:p w14:paraId="3F6D69A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does this Court review on appeal?</w:t>
            </w:r>
          </w:p>
        </w:tc>
        <w:tc>
          <w:tcPr>
            <w:tcW w:w="5904" w:type="dxa"/>
          </w:tcPr>
          <w:p w14:paraId="637A2A6A" w14:textId="77777777" w:rsidR="00B65C86" w:rsidRPr="0062102F"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B80C89">
              <w:rPr>
                <w:rFonts w:ascii="Calibri" w:hAnsi="Calibri" w:cs="Calibri"/>
                <w:b/>
                <w:sz w:val="22"/>
                <w:szCs w:val="22"/>
              </w:rPr>
              <w:t>his Court reviews the “final order of the Board,” 29 U.S.C. § 160(f), and can affirm only on th</w:t>
            </w:r>
            <w:r>
              <w:rPr>
                <w:rFonts w:ascii="Calibri" w:hAnsi="Calibri" w:cs="Calibri"/>
                <w:b/>
                <w:sz w:val="22"/>
                <w:szCs w:val="22"/>
              </w:rPr>
              <w:t xml:space="preserve">e theory adopted by the Board.  </w:t>
            </w:r>
            <w:r w:rsidRPr="00B80C89">
              <w:rPr>
                <w:rFonts w:ascii="Calibri" w:hAnsi="Calibri" w:cs="Calibri"/>
                <w:b/>
                <w:i/>
                <w:sz w:val="22"/>
                <w:szCs w:val="22"/>
              </w:rPr>
              <w:t>SEC v. Chenery Corp.</w:t>
            </w:r>
            <w:r w:rsidRPr="00B80C89">
              <w:rPr>
                <w:rFonts w:ascii="Calibri" w:hAnsi="Calibri" w:cs="Calibri"/>
                <w:b/>
                <w:sz w:val="22"/>
                <w:szCs w:val="22"/>
              </w:rPr>
              <w:t xml:space="preserve"> (U.S. 1947</w:t>
            </w:r>
            <w:r>
              <w:rPr>
                <w:rFonts w:ascii="Calibri" w:hAnsi="Calibri" w:cs="Calibri"/>
                <w:b/>
                <w:sz w:val="22"/>
                <w:szCs w:val="22"/>
              </w:rPr>
              <w:t>)</w:t>
            </w:r>
            <w:r w:rsidRPr="00B80C89">
              <w:rPr>
                <w:rFonts w:ascii="Calibri" w:hAnsi="Calibri" w:cs="Calibri"/>
                <w:b/>
                <w:sz w:val="22"/>
                <w:szCs w:val="22"/>
              </w:rPr>
              <w:t xml:space="preserve">; </w:t>
            </w:r>
            <w:r w:rsidRPr="00B80C89">
              <w:rPr>
                <w:rFonts w:ascii="Calibri" w:hAnsi="Calibri" w:cs="Calibri"/>
                <w:b/>
                <w:i/>
                <w:sz w:val="22"/>
                <w:szCs w:val="22"/>
              </w:rPr>
              <w:t>cf. In-N-Out Burger v. NLRB</w:t>
            </w:r>
            <w:r>
              <w:rPr>
                <w:rFonts w:ascii="Calibri" w:hAnsi="Calibri" w:cs="Calibri"/>
                <w:b/>
                <w:sz w:val="22"/>
                <w:szCs w:val="22"/>
              </w:rPr>
              <w:t xml:space="preserve"> </w:t>
            </w:r>
            <w:r w:rsidRPr="00B80C89">
              <w:rPr>
                <w:rFonts w:ascii="Calibri" w:hAnsi="Calibri" w:cs="Calibri"/>
                <w:b/>
                <w:sz w:val="22"/>
                <w:szCs w:val="22"/>
              </w:rPr>
              <w:t>(5th Cir. 2018)</w:t>
            </w:r>
            <w:r>
              <w:rPr>
                <w:rFonts w:ascii="Calibri" w:hAnsi="Calibri" w:cs="Calibri"/>
                <w:b/>
                <w:sz w:val="22"/>
                <w:szCs w:val="22"/>
              </w:rPr>
              <w:t>.</w:t>
            </w:r>
          </w:p>
        </w:tc>
      </w:tr>
      <w:tr w:rsidR="00B65C86" w14:paraId="431F30E3" w14:textId="77777777" w:rsidTr="008F6150">
        <w:tblPrEx>
          <w:tblCellMar>
            <w:left w:w="108" w:type="dxa"/>
            <w:right w:w="108" w:type="dxa"/>
          </w:tblCellMar>
        </w:tblPrEx>
        <w:trPr>
          <w:trHeight w:val="4795"/>
        </w:trPr>
        <w:tc>
          <w:tcPr>
            <w:tcW w:w="5904" w:type="dxa"/>
          </w:tcPr>
          <w:p w14:paraId="5E3961A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does t</w:t>
            </w:r>
            <w:r w:rsidRPr="005D3934">
              <w:rPr>
                <w:rFonts w:ascii="Calibri" w:hAnsi="Calibri" w:cs="Calibri"/>
                <w:b/>
                <w:sz w:val="28"/>
                <w:szCs w:val="28"/>
              </w:rPr>
              <w:t>his Court review</w:t>
            </w:r>
            <w:r>
              <w:rPr>
                <w:rFonts w:ascii="Calibri" w:hAnsi="Calibri" w:cs="Calibri"/>
                <w:b/>
                <w:sz w:val="28"/>
                <w:szCs w:val="28"/>
              </w:rPr>
              <w:t xml:space="preserve"> only the </w:t>
            </w:r>
            <w:r w:rsidRPr="005D3934">
              <w:rPr>
                <w:rFonts w:ascii="Calibri" w:hAnsi="Calibri" w:cs="Calibri"/>
                <w:b/>
                <w:sz w:val="28"/>
                <w:szCs w:val="28"/>
              </w:rPr>
              <w:t xml:space="preserve">final order of the </w:t>
            </w:r>
            <w:r>
              <w:rPr>
                <w:rFonts w:ascii="Calibri" w:hAnsi="Calibri" w:cs="Calibri"/>
                <w:b/>
                <w:sz w:val="28"/>
                <w:szCs w:val="28"/>
              </w:rPr>
              <w:t>Board?</w:t>
            </w:r>
          </w:p>
        </w:tc>
        <w:tc>
          <w:tcPr>
            <w:tcW w:w="5904" w:type="dxa"/>
          </w:tcPr>
          <w:p w14:paraId="5A63D640" w14:textId="77777777" w:rsidR="00B65C86" w:rsidRDefault="00B65C86" w:rsidP="00B65C86">
            <w:pPr>
              <w:pStyle w:val="O-BodyText"/>
              <w:spacing w:after="120"/>
              <w:ind w:left="290" w:right="65"/>
              <w:jc w:val="both"/>
              <w:rPr>
                <w:rFonts w:ascii="Calibri" w:hAnsi="Calibri" w:cs="Calibri"/>
                <w:b/>
                <w:sz w:val="22"/>
                <w:szCs w:val="22"/>
              </w:rPr>
            </w:pPr>
            <w:r w:rsidRPr="005D3934">
              <w:rPr>
                <w:rFonts w:ascii="Calibri" w:hAnsi="Calibri" w:cs="Calibri"/>
                <w:b/>
                <w:sz w:val="22"/>
                <w:szCs w:val="22"/>
              </w:rPr>
              <w:t>This “simple but fundamental rule of administrative law,”</w:t>
            </w:r>
            <w:r>
              <w:rPr>
                <w:rFonts w:ascii="Calibri" w:hAnsi="Calibri" w:cs="Calibri"/>
                <w:b/>
                <w:sz w:val="22"/>
                <w:szCs w:val="22"/>
              </w:rPr>
              <w:t xml:space="preserve"> </w:t>
            </w:r>
            <w:r w:rsidRPr="005D3934">
              <w:rPr>
                <w:rFonts w:ascii="Calibri" w:hAnsi="Calibri" w:cs="Calibri"/>
                <w:b/>
                <w:i/>
                <w:sz w:val="22"/>
                <w:szCs w:val="22"/>
              </w:rPr>
              <w:t>Chenery</w:t>
            </w:r>
            <w:r w:rsidRPr="005D3934">
              <w:rPr>
                <w:rFonts w:ascii="Calibri" w:hAnsi="Calibri" w:cs="Calibri"/>
                <w:b/>
                <w:sz w:val="22"/>
                <w:szCs w:val="22"/>
              </w:rPr>
              <w:t>, 332 U.S. at 196, ensures that agency discretion doesn’t become a blank check.</w:t>
            </w:r>
            <w:r>
              <w:rPr>
                <w:rFonts w:ascii="Calibri" w:hAnsi="Calibri" w:cs="Calibri"/>
                <w:b/>
                <w:sz w:val="22"/>
                <w:szCs w:val="22"/>
              </w:rPr>
              <w:t xml:space="preserve">  </w:t>
            </w:r>
            <w:r w:rsidRPr="005D3934">
              <w:rPr>
                <w:rFonts w:ascii="Calibri" w:hAnsi="Calibri" w:cs="Calibri"/>
                <w:b/>
                <w:i/>
                <w:sz w:val="22"/>
                <w:szCs w:val="22"/>
              </w:rPr>
              <w:t>Burlington Truck Lines</w:t>
            </w:r>
            <w:r w:rsidRPr="005D3934">
              <w:rPr>
                <w:rFonts w:ascii="Calibri" w:hAnsi="Calibri" w:cs="Calibri"/>
                <w:b/>
                <w:sz w:val="22"/>
                <w:szCs w:val="22"/>
              </w:rPr>
              <w:t xml:space="preserve"> </w:t>
            </w:r>
            <w:r>
              <w:rPr>
                <w:rFonts w:ascii="Calibri" w:hAnsi="Calibri" w:cs="Calibri"/>
                <w:b/>
                <w:sz w:val="22"/>
                <w:szCs w:val="22"/>
              </w:rPr>
              <w:t>(</w:t>
            </w:r>
            <w:r w:rsidRPr="005D3934">
              <w:rPr>
                <w:rFonts w:ascii="Calibri" w:hAnsi="Calibri" w:cs="Calibri"/>
                <w:b/>
                <w:sz w:val="22"/>
                <w:szCs w:val="22"/>
              </w:rPr>
              <w:t xml:space="preserve">U.S. </w:t>
            </w:r>
            <w:r>
              <w:rPr>
                <w:rFonts w:ascii="Calibri" w:hAnsi="Calibri" w:cs="Calibri"/>
                <w:b/>
                <w:sz w:val="22"/>
                <w:szCs w:val="22"/>
              </w:rPr>
              <w:t>1962)</w:t>
            </w:r>
            <w:r w:rsidRPr="005D3934">
              <w:rPr>
                <w:rFonts w:ascii="Calibri" w:hAnsi="Calibri" w:cs="Calibri"/>
                <w:b/>
                <w:sz w:val="22"/>
                <w:szCs w:val="22"/>
              </w:rPr>
              <w:t xml:space="preserve"> (“Expert discretion is the lifeblood of the administrative process, but ‘unless we make the requirements for administrative action strict and demanding, expertise, the strength of modern government, can become a monster which rules with no practical limits on its discretion.’”).</w:t>
            </w:r>
          </w:p>
        </w:tc>
      </w:tr>
      <w:tr w:rsidR="00B65C86" w:rsidRPr="005D3934" w14:paraId="2E303255" w14:textId="77777777" w:rsidTr="008F6150">
        <w:tblPrEx>
          <w:tblCellMar>
            <w:left w:w="108" w:type="dxa"/>
            <w:right w:w="108" w:type="dxa"/>
          </w:tblCellMar>
        </w:tblPrEx>
        <w:trPr>
          <w:trHeight w:val="4795"/>
        </w:trPr>
        <w:tc>
          <w:tcPr>
            <w:tcW w:w="5904" w:type="dxa"/>
          </w:tcPr>
          <w:p w14:paraId="1EA353E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In exchange for deference, what do agencies need to do in their decision making?</w:t>
            </w:r>
          </w:p>
        </w:tc>
        <w:tc>
          <w:tcPr>
            <w:tcW w:w="5904" w:type="dxa"/>
          </w:tcPr>
          <w:p w14:paraId="7AD76E4E" w14:textId="77777777" w:rsidR="00B65C86" w:rsidRPr="005D3934" w:rsidRDefault="00B65C86" w:rsidP="00B65C86">
            <w:pPr>
              <w:pStyle w:val="O-BodyText"/>
              <w:spacing w:after="120"/>
              <w:ind w:left="290" w:right="65"/>
              <w:rPr>
                <w:rFonts w:ascii="Calibri" w:hAnsi="Calibri" w:cs="Calibri"/>
                <w:b/>
                <w:sz w:val="22"/>
                <w:szCs w:val="22"/>
              </w:rPr>
            </w:pPr>
            <w:r>
              <w:rPr>
                <w:rFonts w:ascii="Calibri" w:hAnsi="Calibri" w:cs="Calibri"/>
                <w:b/>
                <w:sz w:val="22"/>
                <w:szCs w:val="22"/>
              </w:rPr>
              <w:t>I</w:t>
            </w:r>
            <w:r w:rsidRPr="005D3934">
              <w:rPr>
                <w:rFonts w:ascii="Calibri" w:hAnsi="Calibri" w:cs="Calibri"/>
                <w:b/>
                <w:sz w:val="22"/>
                <w:szCs w:val="22"/>
              </w:rPr>
              <w:t xml:space="preserve">n exchange for deference, agencies </w:t>
            </w:r>
            <w:proofErr w:type="gramStart"/>
            <w:r w:rsidRPr="005D3934">
              <w:rPr>
                <w:rFonts w:ascii="Calibri" w:hAnsi="Calibri" w:cs="Calibri"/>
                <w:b/>
                <w:sz w:val="22"/>
                <w:szCs w:val="22"/>
              </w:rPr>
              <w:t>have to</w:t>
            </w:r>
            <w:proofErr w:type="gramEnd"/>
            <w:r w:rsidRPr="005D3934">
              <w:rPr>
                <w:rFonts w:ascii="Calibri" w:hAnsi="Calibri" w:cs="Calibri"/>
                <w:b/>
                <w:sz w:val="22"/>
                <w:szCs w:val="22"/>
              </w:rPr>
              <w:t xml:space="preserve"> explain why they did what they did.  </w:t>
            </w:r>
            <w:r w:rsidRPr="005D3934">
              <w:rPr>
                <w:rFonts w:ascii="Calibri" w:hAnsi="Calibri" w:cs="Calibri"/>
                <w:b/>
                <w:i/>
                <w:sz w:val="22"/>
                <w:szCs w:val="22"/>
              </w:rPr>
              <w:t xml:space="preserve">Motor Vehicle Mfrs. </w:t>
            </w:r>
            <w:proofErr w:type="spellStart"/>
            <w:r w:rsidRPr="005D3934">
              <w:rPr>
                <w:rFonts w:ascii="Calibri" w:hAnsi="Calibri" w:cs="Calibri"/>
                <w:b/>
                <w:i/>
                <w:sz w:val="22"/>
                <w:szCs w:val="22"/>
              </w:rPr>
              <w:t>Ass’n</w:t>
            </w:r>
            <w:proofErr w:type="spellEnd"/>
            <w:r w:rsidRPr="005D3934">
              <w:rPr>
                <w:rFonts w:ascii="Calibri" w:hAnsi="Calibri" w:cs="Calibri"/>
                <w:b/>
                <w:i/>
                <w:sz w:val="22"/>
                <w:szCs w:val="22"/>
              </w:rPr>
              <w:t xml:space="preserve"> v. State Farm Mut. Auto. </w:t>
            </w:r>
            <w:r w:rsidRPr="005D3934">
              <w:rPr>
                <w:rFonts w:ascii="Calibri" w:hAnsi="Calibri" w:cs="Calibri"/>
                <w:b/>
                <w:sz w:val="22"/>
                <w:szCs w:val="22"/>
              </w:rPr>
              <w:t>(</w:t>
            </w:r>
            <w:r>
              <w:rPr>
                <w:rFonts w:ascii="Calibri" w:hAnsi="Calibri" w:cs="Calibri"/>
                <w:b/>
                <w:sz w:val="22"/>
                <w:szCs w:val="22"/>
              </w:rPr>
              <w:t xml:space="preserve">U.S. </w:t>
            </w:r>
            <w:r w:rsidRPr="005D3934">
              <w:rPr>
                <w:rFonts w:ascii="Calibri" w:hAnsi="Calibri" w:cs="Calibri"/>
                <w:b/>
                <w:sz w:val="22"/>
                <w:szCs w:val="22"/>
              </w:rPr>
              <w:t>1983).  And courts evaluate agency action based on those stated</w:t>
            </w:r>
            <w:r w:rsidRPr="005D3934">
              <w:rPr>
                <w:rFonts w:ascii="Century Schoolbook" w:hAnsi="Century Schoolbook" w:cs="Century Schoolbook"/>
                <w:color w:val="000000"/>
                <w:spacing w:val="-2"/>
                <w:sz w:val="28"/>
                <w:szCs w:val="24"/>
              </w:rPr>
              <w:t xml:space="preserve"> </w:t>
            </w:r>
            <w:r w:rsidRPr="005D3934">
              <w:rPr>
                <w:rFonts w:ascii="Calibri" w:hAnsi="Calibri" w:cs="Calibri"/>
                <w:b/>
                <w:sz w:val="22"/>
                <w:szCs w:val="22"/>
              </w:rPr>
              <w:t xml:space="preserve">reasons.  </w:t>
            </w:r>
            <w:r w:rsidRPr="005D3934">
              <w:rPr>
                <w:rFonts w:ascii="Calibri" w:hAnsi="Calibri" w:cs="Calibri"/>
                <w:b/>
                <w:i/>
                <w:sz w:val="22"/>
                <w:szCs w:val="22"/>
              </w:rPr>
              <w:t>Burlington Truck Lines</w:t>
            </w:r>
            <w:r>
              <w:rPr>
                <w:rFonts w:ascii="Calibri" w:hAnsi="Calibri" w:cs="Calibri"/>
                <w:b/>
                <w:sz w:val="22"/>
                <w:szCs w:val="22"/>
              </w:rPr>
              <w:t xml:space="preserve"> (U.S. 1962)</w:t>
            </w:r>
            <w:r w:rsidRPr="005D3934">
              <w:rPr>
                <w:rFonts w:ascii="Calibri" w:hAnsi="Calibri" w:cs="Calibri"/>
                <w:b/>
                <w:sz w:val="22"/>
                <w:szCs w:val="22"/>
              </w:rPr>
              <w:t xml:space="preserve"> (“The courts may not accept counsel’s post hoc rationalizations for agency </w:t>
            </w:r>
            <w:proofErr w:type="gramStart"/>
            <w:r w:rsidRPr="005D3934">
              <w:rPr>
                <w:rFonts w:ascii="Calibri" w:hAnsi="Calibri" w:cs="Calibri"/>
                <w:b/>
                <w:sz w:val="22"/>
                <w:szCs w:val="22"/>
              </w:rPr>
              <w:t>action .</w:t>
            </w:r>
            <w:proofErr w:type="gramEnd"/>
            <w:r w:rsidRPr="005D3934">
              <w:rPr>
                <w:rFonts w:ascii="Calibri" w:hAnsi="Calibri" w:cs="Calibri"/>
                <w:b/>
                <w:sz w:val="22"/>
                <w:szCs w:val="22"/>
              </w:rPr>
              <w:t>…”).</w:t>
            </w:r>
          </w:p>
          <w:p w14:paraId="35AFA3EB" w14:textId="77777777" w:rsidR="00B65C86" w:rsidRPr="005D3934" w:rsidRDefault="00B65C86" w:rsidP="00B65C86">
            <w:pPr>
              <w:pStyle w:val="O-BodyText"/>
              <w:spacing w:after="120"/>
              <w:ind w:left="290" w:right="65"/>
              <w:jc w:val="both"/>
              <w:rPr>
                <w:rFonts w:ascii="Calibri" w:hAnsi="Calibri" w:cs="Calibri"/>
                <w:b/>
                <w:sz w:val="22"/>
                <w:szCs w:val="22"/>
              </w:rPr>
            </w:pPr>
          </w:p>
        </w:tc>
      </w:tr>
      <w:tr w:rsidR="00B65C86" w:rsidRPr="00E9253E" w14:paraId="3EFF5973" w14:textId="77777777" w:rsidTr="008F6150">
        <w:tblPrEx>
          <w:tblCellMar>
            <w:left w:w="108" w:type="dxa"/>
            <w:right w:w="108" w:type="dxa"/>
          </w:tblCellMar>
        </w:tblPrEx>
        <w:trPr>
          <w:trHeight w:val="4795"/>
        </w:trPr>
        <w:tc>
          <w:tcPr>
            <w:tcW w:w="5904" w:type="dxa"/>
          </w:tcPr>
          <w:p w14:paraId="0A07B70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evidence did the ALJ cite in finding that it would be easier to </w:t>
            </w:r>
            <w:r w:rsidRPr="00610D46">
              <w:rPr>
                <w:rFonts w:ascii="Calibri" w:hAnsi="Calibri" w:cs="Calibri"/>
                <w:b/>
                <w:sz w:val="28"/>
                <w:szCs w:val="28"/>
              </w:rPr>
              <w:t>abolish QPC in later bargaining</w:t>
            </w:r>
            <w:r>
              <w:rPr>
                <w:rFonts w:ascii="Calibri" w:hAnsi="Calibri" w:cs="Calibri"/>
                <w:b/>
                <w:sz w:val="28"/>
                <w:szCs w:val="28"/>
              </w:rPr>
              <w:t xml:space="preserve"> “</w:t>
            </w:r>
            <w:r w:rsidRPr="00610D46">
              <w:rPr>
                <w:rFonts w:ascii="Calibri" w:hAnsi="Calibri" w:cs="Calibri"/>
                <w:b/>
                <w:sz w:val="28"/>
                <w:szCs w:val="28"/>
              </w:rPr>
              <w:t xml:space="preserve">when only a narrow minority paid under QPC </w:t>
            </w:r>
            <w:r>
              <w:rPr>
                <w:rFonts w:ascii="Calibri" w:hAnsi="Calibri" w:cs="Calibri"/>
                <w:b/>
                <w:sz w:val="28"/>
                <w:szCs w:val="28"/>
              </w:rPr>
              <w:t>remained</w:t>
            </w:r>
            <w:r w:rsidRPr="00610D46">
              <w:rPr>
                <w:rFonts w:ascii="Calibri" w:hAnsi="Calibri" w:cs="Calibri"/>
                <w:b/>
                <w:sz w:val="28"/>
                <w:szCs w:val="28"/>
              </w:rPr>
              <w:t>”</w:t>
            </w:r>
            <w:r>
              <w:rPr>
                <w:rFonts w:ascii="Calibri" w:hAnsi="Calibri" w:cs="Calibri"/>
                <w:b/>
                <w:sz w:val="28"/>
                <w:szCs w:val="28"/>
              </w:rPr>
              <w:t xml:space="preserve">?  </w:t>
            </w:r>
            <w:r w:rsidRPr="00E36670">
              <w:rPr>
                <w:rFonts w:ascii="Calibri" w:hAnsi="Calibri" w:cs="Calibri"/>
                <w:b/>
                <w:sz w:val="28"/>
                <w:szCs w:val="28"/>
              </w:rPr>
              <w:t>ROA.2172-73</w:t>
            </w:r>
            <w:r>
              <w:rPr>
                <w:rFonts w:ascii="Calibri" w:hAnsi="Calibri" w:cs="Calibri"/>
                <w:b/>
                <w:sz w:val="28"/>
                <w:szCs w:val="28"/>
              </w:rPr>
              <w:t>.</w:t>
            </w:r>
          </w:p>
        </w:tc>
        <w:tc>
          <w:tcPr>
            <w:tcW w:w="5904" w:type="dxa"/>
          </w:tcPr>
          <w:p w14:paraId="65065532" w14:textId="77777777" w:rsidR="00B65C86" w:rsidRPr="00E9253E"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T</w:t>
            </w:r>
            <w:r w:rsidRPr="00FB1A0B">
              <w:rPr>
                <w:rFonts w:ascii="Calibri" w:hAnsi="Calibri" w:cs="Calibri"/>
                <w:b/>
                <w:sz w:val="22"/>
                <w:szCs w:val="22"/>
              </w:rPr>
              <w:t>he ALJ cited no evidence whatsoever to support this assertion about potential future bargaining.</w:t>
            </w:r>
            <w:r>
              <w:rPr>
                <w:rFonts w:ascii="Calibri" w:hAnsi="Calibri" w:cs="Calibri"/>
                <w:b/>
                <w:sz w:val="22"/>
                <w:szCs w:val="22"/>
              </w:rPr>
              <w:t xml:space="preserve">  This </w:t>
            </w:r>
            <w:r w:rsidRPr="00D9323E">
              <w:rPr>
                <w:rFonts w:ascii="Calibri" w:hAnsi="Calibri" w:cs="Calibri"/>
                <w:b/>
                <w:sz w:val="22"/>
                <w:szCs w:val="22"/>
              </w:rPr>
              <w:t xml:space="preserve">unsupported speculation cannot support the ALJ’s decision.  </w:t>
            </w:r>
            <w:r w:rsidRPr="00D9323E">
              <w:rPr>
                <w:rFonts w:ascii="Calibri" w:hAnsi="Calibri" w:cs="Calibri"/>
                <w:b/>
                <w:i/>
                <w:sz w:val="22"/>
                <w:szCs w:val="22"/>
              </w:rPr>
              <w:t>Chrysler Credit Corp.</w:t>
            </w:r>
            <w:r>
              <w:rPr>
                <w:rFonts w:ascii="Calibri" w:hAnsi="Calibri" w:cs="Calibri"/>
                <w:b/>
                <w:sz w:val="22"/>
                <w:szCs w:val="22"/>
              </w:rPr>
              <w:t xml:space="preserve"> (5th Cir. 1982).</w:t>
            </w:r>
          </w:p>
        </w:tc>
      </w:tr>
      <w:tr w:rsidR="00B65C86" w14:paraId="1198C86C" w14:textId="77777777" w:rsidTr="008F6150">
        <w:tblPrEx>
          <w:tblCellMar>
            <w:left w:w="108" w:type="dxa"/>
            <w:right w:w="108" w:type="dxa"/>
          </w:tblCellMar>
        </w:tblPrEx>
        <w:trPr>
          <w:trHeight w:val="4795"/>
        </w:trPr>
        <w:tc>
          <w:tcPr>
            <w:tcW w:w="5904" w:type="dxa"/>
          </w:tcPr>
          <w:p w14:paraId="6517550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Has any party offered any evidence to support the ALJ’s suggestion that QPC might be eliminated in subsequent bargaining?</w:t>
            </w:r>
          </w:p>
        </w:tc>
        <w:tc>
          <w:tcPr>
            <w:tcW w:w="5904" w:type="dxa"/>
          </w:tcPr>
          <w:p w14:paraId="4B262651"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123F4F">
              <w:rPr>
                <w:rFonts w:ascii="Calibri" w:hAnsi="Calibri" w:cs="Calibri"/>
                <w:b/>
                <w:sz w:val="22"/>
                <w:szCs w:val="22"/>
              </w:rPr>
              <w:t>Neither the ALJ, the Board, nor the General Counsel has offer</w:t>
            </w:r>
            <w:r>
              <w:rPr>
                <w:rFonts w:ascii="Calibri" w:hAnsi="Calibri" w:cs="Calibri"/>
                <w:b/>
                <w:sz w:val="22"/>
                <w:szCs w:val="22"/>
              </w:rPr>
              <w:t>ed anything to support that suggestion.  It was pure speculation</w:t>
            </w:r>
            <w:r w:rsidRPr="00123F4F">
              <w:rPr>
                <w:rFonts w:ascii="Calibri" w:hAnsi="Calibri" w:cs="Calibri"/>
                <w:b/>
                <w:sz w:val="22"/>
                <w:szCs w:val="22"/>
              </w:rPr>
              <w:t>.</w:t>
            </w:r>
          </w:p>
        </w:tc>
      </w:tr>
      <w:tr w:rsidR="00B65C86" w14:paraId="48AE6C39" w14:textId="77777777" w:rsidTr="008F6150">
        <w:tblPrEx>
          <w:tblCellMar>
            <w:left w:w="108" w:type="dxa"/>
            <w:right w:w="108" w:type="dxa"/>
          </w:tblCellMar>
        </w:tblPrEx>
        <w:trPr>
          <w:trHeight w:val="4795"/>
        </w:trPr>
        <w:tc>
          <w:tcPr>
            <w:tcW w:w="5904" w:type="dxa"/>
          </w:tcPr>
          <w:p w14:paraId="2D4D864A"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Is there any evidence in the record that having only some employees earning QPC would have created discord?</w:t>
            </w:r>
          </w:p>
        </w:tc>
        <w:tc>
          <w:tcPr>
            <w:tcW w:w="5904" w:type="dxa"/>
          </w:tcPr>
          <w:p w14:paraId="1225A16C"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 xml:space="preserve">Yes.  There was testimony </w:t>
            </w:r>
            <w:r w:rsidRPr="000F4EF4">
              <w:rPr>
                <w:rFonts w:ascii="Calibri" w:hAnsi="Calibri" w:cs="Calibri"/>
                <w:b/>
                <w:sz w:val="22"/>
                <w:szCs w:val="22"/>
              </w:rPr>
              <w:t>about problems caused by having multiple pay systems in a workplace</w:t>
            </w:r>
            <w:r>
              <w:rPr>
                <w:rFonts w:ascii="Calibri" w:hAnsi="Calibri" w:cs="Calibri"/>
                <w:b/>
                <w:sz w:val="22"/>
                <w:szCs w:val="22"/>
              </w:rPr>
              <w:t xml:space="preserve">.  </w:t>
            </w:r>
            <w:r w:rsidRPr="000F4EF4">
              <w:rPr>
                <w:rFonts w:ascii="Calibri" w:hAnsi="Calibri" w:cs="Calibri"/>
                <w:b/>
                <w:sz w:val="22"/>
                <w:szCs w:val="22"/>
              </w:rPr>
              <w:t>ROA.1130</w:t>
            </w:r>
            <w:r>
              <w:rPr>
                <w:rFonts w:ascii="Calibri" w:hAnsi="Calibri" w:cs="Calibri"/>
                <w:b/>
                <w:sz w:val="22"/>
                <w:szCs w:val="22"/>
              </w:rPr>
              <w:t xml:space="preserve">; </w:t>
            </w:r>
            <w:r w:rsidRPr="000F4EF4">
              <w:rPr>
                <w:rFonts w:ascii="Calibri" w:hAnsi="Calibri" w:cs="Calibri"/>
                <w:b/>
                <w:i/>
                <w:sz w:val="22"/>
                <w:szCs w:val="22"/>
              </w:rPr>
              <w:t xml:space="preserve">see also </w:t>
            </w:r>
            <w:r w:rsidRPr="000F4EF4">
              <w:rPr>
                <w:rFonts w:ascii="Calibri" w:hAnsi="Calibri" w:cs="Calibri"/>
                <w:b/>
                <w:sz w:val="22"/>
                <w:szCs w:val="22"/>
              </w:rPr>
              <w:t>ROA.899-900 (testimony from Monty Beckham attributing much of the attrition at other locations to new hires who “didn’t make it,” and attributing the low attrition rates at the North Richland Hills and Farmers Branch locations to the fact that technicians there “were making really good money and they were staying because of that”).</w:t>
            </w:r>
          </w:p>
        </w:tc>
      </w:tr>
      <w:tr w:rsidR="00B65C86" w14:paraId="0E259C05" w14:textId="77777777" w:rsidTr="008F6150">
        <w:tblPrEx>
          <w:tblCellMar>
            <w:left w:w="108" w:type="dxa"/>
            <w:right w:w="108" w:type="dxa"/>
          </w:tblCellMar>
        </w:tblPrEx>
        <w:trPr>
          <w:trHeight w:val="4795"/>
        </w:trPr>
        <w:tc>
          <w:tcPr>
            <w:tcW w:w="5904" w:type="dxa"/>
          </w:tcPr>
          <w:p w14:paraId="667AA53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 DISH ever bring its </w:t>
            </w:r>
            <w:r w:rsidRPr="00DF6514">
              <w:rPr>
                <w:rFonts w:ascii="Calibri" w:hAnsi="Calibri" w:cs="Calibri"/>
                <w:b/>
                <w:sz w:val="28"/>
                <w:szCs w:val="28"/>
              </w:rPr>
              <w:t xml:space="preserve">concern </w:t>
            </w:r>
            <w:r>
              <w:rPr>
                <w:rFonts w:ascii="Calibri" w:hAnsi="Calibri" w:cs="Calibri"/>
                <w:b/>
                <w:sz w:val="28"/>
                <w:szCs w:val="28"/>
              </w:rPr>
              <w:t xml:space="preserve">about possible discord under a two-tier wage system to the </w:t>
            </w:r>
            <w:r w:rsidRPr="00DF6514">
              <w:rPr>
                <w:rFonts w:ascii="Calibri" w:hAnsi="Calibri" w:cs="Calibri"/>
                <w:b/>
                <w:sz w:val="28"/>
                <w:szCs w:val="28"/>
              </w:rPr>
              <w:t>Union’s at</w:t>
            </w:r>
            <w:r>
              <w:rPr>
                <w:rFonts w:ascii="Calibri" w:hAnsi="Calibri" w:cs="Calibri"/>
                <w:b/>
                <w:sz w:val="28"/>
                <w:szCs w:val="28"/>
              </w:rPr>
              <w:t>tention at the bargaining table?</w:t>
            </w:r>
          </w:p>
        </w:tc>
        <w:tc>
          <w:tcPr>
            <w:tcW w:w="5904" w:type="dxa"/>
          </w:tcPr>
          <w:p w14:paraId="0A202484" w14:textId="77777777" w:rsidR="00B65C86" w:rsidRDefault="00B65C86" w:rsidP="00B65C86">
            <w:pPr>
              <w:pStyle w:val="O-BodyText"/>
              <w:spacing w:after="120"/>
              <w:ind w:left="290" w:right="65"/>
              <w:jc w:val="both"/>
              <w:rPr>
                <w:rFonts w:ascii="Calibri" w:hAnsi="Calibri" w:cs="Calibri"/>
                <w:b/>
                <w:sz w:val="22"/>
                <w:szCs w:val="22"/>
              </w:rPr>
            </w:pPr>
            <w:r w:rsidRPr="00DF6514">
              <w:rPr>
                <w:rFonts w:ascii="Calibri" w:hAnsi="Calibri" w:cs="Calibri"/>
                <w:b/>
                <w:sz w:val="22"/>
                <w:szCs w:val="22"/>
                <w:highlight w:val="yellow"/>
              </w:rPr>
              <w:t>NLRB 31.</w:t>
            </w:r>
          </w:p>
        </w:tc>
      </w:tr>
      <w:tr w:rsidR="00B65C86" w:rsidRPr="007C6A0B" w14:paraId="7EB59ACF" w14:textId="77777777" w:rsidTr="008F6150">
        <w:tblPrEx>
          <w:tblCellMar>
            <w:left w:w="108" w:type="dxa"/>
            <w:right w:w="108" w:type="dxa"/>
          </w:tblCellMar>
        </w:tblPrEx>
        <w:trPr>
          <w:trHeight w:val="4795"/>
        </w:trPr>
        <w:tc>
          <w:tcPr>
            <w:tcW w:w="5904" w:type="dxa"/>
          </w:tcPr>
          <w:p w14:paraId="53DF2AE8"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Board’s decision must be vacated?</w:t>
            </w:r>
          </w:p>
        </w:tc>
        <w:tc>
          <w:tcPr>
            <w:tcW w:w="5904" w:type="dxa"/>
          </w:tcPr>
          <w:p w14:paraId="337DDDE0" w14:textId="77777777" w:rsidR="00B65C86" w:rsidRPr="007C6A0B"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A</w:t>
            </w:r>
            <w:r w:rsidRPr="00877A9F">
              <w:rPr>
                <w:rFonts w:ascii="Calibri" w:hAnsi="Calibri" w:cs="Calibri"/>
                <w:b/>
                <w:sz w:val="22"/>
                <w:szCs w:val="22"/>
              </w:rPr>
              <w:t>t a bare minimum, the decision must be vacated because the</w:t>
            </w:r>
            <w:r>
              <w:rPr>
                <w:rFonts w:ascii="Calibri" w:hAnsi="Calibri" w:cs="Calibri"/>
                <w:b/>
                <w:sz w:val="22"/>
                <w:szCs w:val="22"/>
              </w:rPr>
              <w:t xml:space="preserve"> </w:t>
            </w:r>
            <w:r w:rsidRPr="00877A9F">
              <w:rPr>
                <w:rFonts w:ascii="Calibri" w:hAnsi="Calibri" w:cs="Calibri"/>
                <w:b/>
                <w:sz w:val="22"/>
                <w:szCs w:val="22"/>
              </w:rPr>
              <w:t>Board failed to consider or address the ALJ’s basic mistake concerning the attrition statistics.  DISH pointed out the error</w:t>
            </w:r>
            <w:r>
              <w:rPr>
                <w:rFonts w:ascii="Calibri" w:hAnsi="Calibri" w:cs="Calibri"/>
                <w:b/>
                <w:sz w:val="22"/>
                <w:szCs w:val="22"/>
              </w:rPr>
              <w:t xml:space="preserve">, but </w:t>
            </w:r>
            <w:r w:rsidRPr="00877A9F">
              <w:rPr>
                <w:rFonts w:ascii="Calibri" w:hAnsi="Calibri" w:cs="Calibri"/>
                <w:b/>
                <w:sz w:val="22"/>
                <w:szCs w:val="22"/>
              </w:rPr>
              <w:t>he Board d</w:t>
            </w:r>
            <w:r>
              <w:rPr>
                <w:rFonts w:ascii="Calibri" w:hAnsi="Calibri" w:cs="Calibri"/>
                <w:b/>
                <w:sz w:val="22"/>
                <w:szCs w:val="22"/>
              </w:rPr>
              <w:t xml:space="preserve">id not respond to this argument.  </w:t>
            </w:r>
            <w:r w:rsidRPr="00F14191">
              <w:rPr>
                <w:rFonts w:ascii="Calibri" w:hAnsi="Calibri" w:cs="Calibri"/>
                <w:b/>
                <w:sz w:val="22"/>
                <w:szCs w:val="22"/>
              </w:rPr>
              <w:t>ROA.2004 (DISH’s exceptions to the ALJ’s decision)</w:t>
            </w:r>
            <w:r>
              <w:rPr>
                <w:rFonts w:ascii="Calibri" w:hAnsi="Calibri" w:cs="Calibri"/>
                <w:b/>
                <w:sz w:val="22"/>
                <w:szCs w:val="22"/>
              </w:rPr>
              <w:t>.</w:t>
            </w:r>
          </w:p>
        </w:tc>
      </w:tr>
      <w:tr w:rsidR="00B65C86" w:rsidRPr="007C6A0B" w14:paraId="03CE63D0" w14:textId="77777777" w:rsidTr="008F6150">
        <w:tblPrEx>
          <w:tblCellMar>
            <w:left w:w="108" w:type="dxa"/>
            <w:right w:w="108" w:type="dxa"/>
          </w:tblCellMar>
        </w:tblPrEx>
        <w:trPr>
          <w:trHeight w:val="4795"/>
        </w:trPr>
        <w:tc>
          <w:tcPr>
            <w:tcW w:w="5904" w:type="dxa"/>
          </w:tcPr>
          <w:p w14:paraId="1800FF7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required of an agency in making decisions?</w:t>
            </w:r>
          </w:p>
        </w:tc>
        <w:tc>
          <w:tcPr>
            <w:tcW w:w="5904" w:type="dxa"/>
          </w:tcPr>
          <w:p w14:paraId="79566E32" w14:textId="77777777" w:rsidR="00B65C86" w:rsidRPr="007C6A0B" w:rsidRDefault="00B65C86" w:rsidP="00B65C86">
            <w:pPr>
              <w:pStyle w:val="O-BodyText"/>
              <w:spacing w:after="120"/>
              <w:ind w:left="290" w:right="65"/>
              <w:jc w:val="both"/>
              <w:rPr>
                <w:rFonts w:ascii="Calibri" w:hAnsi="Calibri" w:cs="Calibri"/>
                <w:b/>
                <w:sz w:val="22"/>
                <w:szCs w:val="22"/>
              </w:rPr>
            </w:pPr>
            <w:r w:rsidRPr="0098770B">
              <w:rPr>
                <w:rFonts w:ascii="Calibri" w:hAnsi="Calibri" w:cs="Calibri"/>
                <w:b/>
                <w:sz w:val="22"/>
                <w:szCs w:val="22"/>
              </w:rPr>
              <w:t>An agency</w:t>
            </w:r>
            <w:r>
              <w:rPr>
                <w:rFonts w:ascii="Calibri" w:hAnsi="Calibri" w:cs="Calibri"/>
                <w:b/>
                <w:sz w:val="22"/>
                <w:szCs w:val="22"/>
              </w:rPr>
              <w:t xml:space="preserve"> </w:t>
            </w:r>
            <w:r w:rsidRPr="0098770B">
              <w:rPr>
                <w:rFonts w:ascii="Calibri" w:hAnsi="Calibri" w:cs="Calibri"/>
                <w:b/>
                <w:sz w:val="22"/>
                <w:szCs w:val="22"/>
              </w:rPr>
              <w:t>is required to engage in an “analysis of all</w:t>
            </w:r>
            <w:r>
              <w:rPr>
                <w:rFonts w:ascii="Calibri" w:hAnsi="Calibri" w:cs="Calibri"/>
                <w:b/>
                <w:sz w:val="22"/>
                <w:szCs w:val="22"/>
              </w:rPr>
              <w:t xml:space="preserve"> </w:t>
            </w:r>
            <w:r w:rsidRPr="0098770B">
              <w:rPr>
                <w:rFonts w:ascii="Calibri" w:hAnsi="Calibri" w:cs="Calibri"/>
                <w:b/>
                <w:sz w:val="22"/>
                <w:szCs w:val="22"/>
              </w:rPr>
              <w:t xml:space="preserve">relevant issues.”  </w:t>
            </w:r>
            <w:r w:rsidRPr="0098770B">
              <w:rPr>
                <w:rFonts w:ascii="Calibri" w:hAnsi="Calibri" w:cs="Calibri"/>
                <w:b/>
                <w:i/>
                <w:sz w:val="22"/>
                <w:szCs w:val="22"/>
              </w:rPr>
              <w:t>Long Island Head Start Child Dev. Servs. v. NLRB</w:t>
            </w:r>
            <w:r w:rsidRPr="0098770B">
              <w:rPr>
                <w:rFonts w:ascii="Calibri" w:hAnsi="Calibri" w:cs="Calibri"/>
                <w:b/>
                <w:sz w:val="22"/>
                <w:szCs w:val="22"/>
              </w:rPr>
              <w:t xml:space="preserve"> (2d Cir. 2006).  Th</w:t>
            </w:r>
            <w:r>
              <w:rPr>
                <w:rFonts w:ascii="Calibri" w:hAnsi="Calibri" w:cs="Calibri"/>
                <w:b/>
                <w:sz w:val="22"/>
                <w:szCs w:val="22"/>
              </w:rPr>
              <w:t xml:space="preserve">is </w:t>
            </w:r>
            <w:r w:rsidRPr="0098770B">
              <w:rPr>
                <w:rFonts w:ascii="Calibri" w:hAnsi="Calibri" w:cs="Calibri"/>
                <w:b/>
                <w:sz w:val="22"/>
                <w:szCs w:val="22"/>
              </w:rPr>
              <w:t xml:space="preserve">requirement springs from the basic principle of administrative law that agencies must engage in reasoned decision making, which requires that “the process by which [an agency] reaches [a] result must be logical and rational.”  </w:t>
            </w:r>
            <w:r w:rsidRPr="0098770B">
              <w:rPr>
                <w:rFonts w:ascii="Calibri" w:hAnsi="Calibri" w:cs="Calibri"/>
                <w:b/>
                <w:i/>
                <w:sz w:val="22"/>
                <w:szCs w:val="22"/>
              </w:rPr>
              <w:t>Allentown Mack Sales &amp; Serv., Inc. v. NLRB</w:t>
            </w:r>
            <w:r>
              <w:rPr>
                <w:rFonts w:ascii="Calibri" w:hAnsi="Calibri" w:cs="Calibri"/>
                <w:b/>
                <w:sz w:val="22"/>
                <w:szCs w:val="22"/>
              </w:rPr>
              <w:t xml:space="preserve"> </w:t>
            </w:r>
            <w:r w:rsidRPr="0098770B">
              <w:rPr>
                <w:rFonts w:ascii="Calibri" w:hAnsi="Calibri" w:cs="Calibri"/>
                <w:b/>
                <w:sz w:val="22"/>
                <w:szCs w:val="22"/>
              </w:rPr>
              <w:t>(</w:t>
            </w:r>
            <w:r>
              <w:rPr>
                <w:rFonts w:ascii="Calibri" w:hAnsi="Calibri" w:cs="Calibri"/>
                <w:b/>
                <w:sz w:val="22"/>
                <w:szCs w:val="22"/>
              </w:rPr>
              <w:t>U.S. 1998).</w:t>
            </w:r>
          </w:p>
        </w:tc>
      </w:tr>
      <w:tr w:rsidR="00B65C86" w:rsidRPr="001803EF" w14:paraId="09448869" w14:textId="77777777" w:rsidTr="008F6150">
        <w:tblPrEx>
          <w:tblCellMar>
            <w:left w:w="108" w:type="dxa"/>
            <w:right w:w="108" w:type="dxa"/>
          </w:tblCellMar>
        </w:tblPrEx>
        <w:trPr>
          <w:trHeight w:val="4795"/>
        </w:trPr>
        <w:tc>
          <w:tcPr>
            <w:tcW w:w="5904" w:type="dxa"/>
          </w:tcPr>
          <w:p w14:paraId="1FD7C88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Supreme Court say about agency decision making in </w:t>
            </w:r>
            <w:r w:rsidRPr="0098770B">
              <w:rPr>
                <w:rFonts w:ascii="Calibri" w:hAnsi="Calibri" w:cs="Calibri"/>
                <w:b/>
                <w:i/>
                <w:sz w:val="28"/>
                <w:szCs w:val="28"/>
              </w:rPr>
              <w:t xml:space="preserve">Motor Vehicle Mfrs. </w:t>
            </w:r>
            <w:proofErr w:type="spellStart"/>
            <w:r w:rsidRPr="0098770B">
              <w:rPr>
                <w:rFonts w:ascii="Calibri" w:hAnsi="Calibri" w:cs="Calibri"/>
                <w:b/>
                <w:i/>
                <w:sz w:val="28"/>
                <w:szCs w:val="28"/>
              </w:rPr>
              <w:t>Ass’n</w:t>
            </w:r>
            <w:proofErr w:type="spellEnd"/>
            <w:r w:rsidRPr="0098770B">
              <w:rPr>
                <w:rFonts w:ascii="Calibri" w:hAnsi="Calibri" w:cs="Calibri"/>
                <w:b/>
                <w:i/>
                <w:sz w:val="28"/>
                <w:szCs w:val="28"/>
              </w:rPr>
              <w:t xml:space="preserve"> v. State Farm </w:t>
            </w:r>
            <w:r w:rsidRPr="0098770B">
              <w:rPr>
                <w:rFonts w:ascii="Calibri" w:hAnsi="Calibri" w:cs="Calibri"/>
                <w:b/>
                <w:sz w:val="28"/>
                <w:szCs w:val="28"/>
              </w:rPr>
              <w:t>(</w:t>
            </w:r>
            <w:r>
              <w:rPr>
                <w:rFonts w:ascii="Calibri" w:hAnsi="Calibri" w:cs="Calibri"/>
                <w:b/>
                <w:sz w:val="28"/>
                <w:szCs w:val="28"/>
              </w:rPr>
              <w:t xml:space="preserve">U.S. </w:t>
            </w:r>
            <w:r w:rsidRPr="0098770B">
              <w:rPr>
                <w:rFonts w:ascii="Calibri" w:hAnsi="Calibri" w:cs="Calibri"/>
                <w:b/>
                <w:sz w:val="28"/>
                <w:szCs w:val="28"/>
              </w:rPr>
              <w:t>1983)</w:t>
            </w:r>
            <w:r>
              <w:rPr>
                <w:rFonts w:ascii="Calibri" w:hAnsi="Calibri" w:cs="Calibri"/>
                <w:b/>
                <w:sz w:val="28"/>
                <w:szCs w:val="28"/>
              </w:rPr>
              <w:t>?</w:t>
            </w:r>
          </w:p>
        </w:tc>
        <w:tc>
          <w:tcPr>
            <w:tcW w:w="5904" w:type="dxa"/>
          </w:tcPr>
          <w:p w14:paraId="3435A696" w14:textId="77777777" w:rsidR="00B65C86" w:rsidRPr="001803EF"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Supreme Court explained that </w:t>
            </w:r>
            <w:r w:rsidRPr="0098770B">
              <w:rPr>
                <w:rFonts w:ascii="Calibri" w:hAnsi="Calibri" w:cs="Calibri"/>
                <w:b/>
                <w:sz w:val="22"/>
                <w:szCs w:val="22"/>
              </w:rPr>
              <w:t xml:space="preserve">an agency “must examine the relevant data and articulate a satisfactory explanation for its action.”  </w:t>
            </w:r>
            <w:r w:rsidRPr="0098770B">
              <w:rPr>
                <w:rFonts w:ascii="Calibri" w:hAnsi="Calibri" w:cs="Calibri"/>
                <w:b/>
                <w:i/>
                <w:sz w:val="22"/>
                <w:szCs w:val="22"/>
              </w:rPr>
              <w:t xml:space="preserve">Motor Vehicle Mfrs. </w:t>
            </w:r>
            <w:proofErr w:type="spellStart"/>
            <w:r w:rsidRPr="0098770B">
              <w:rPr>
                <w:rFonts w:ascii="Calibri" w:hAnsi="Calibri" w:cs="Calibri"/>
                <w:b/>
                <w:i/>
                <w:sz w:val="22"/>
                <w:szCs w:val="22"/>
              </w:rPr>
              <w:t>Ass’n</w:t>
            </w:r>
            <w:proofErr w:type="spellEnd"/>
            <w:r w:rsidRPr="0098770B">
              <w:rPr>
                <w:rFonts w:ascii="Calibri" w:hAnsi="Calibri" w:cs="Calibri"/>
                <w:b/>
                <w:i/>
                <w:sz w:val="22"/>
                <w:szCs w:val="22"/>
              </w:rPr>
              <w:t xml:space="preserve"> v. State Farm</w:t>
            </w:r>
            <w:r>
              <w:rPr>
                <w:rFonts w:ascii="Calibri" w:hAnsi="Calibri" w:cs="Calibri"/>
                <w:b/>
                <w:sz w:val="22"/>
                <w:szCs w:val="22"/>
              </w:rPr>
              <w:t xml:space="preserve"> </w:t>
            </w:r>
            <w:r w:rsidRPr="0098770B">
              <w:rPr>
                <w:rFonts w:ascii="Calibri" w:hAnsi="Calibri" w:cs="Calibri"/>
                <w:b/>
                <w:sz w:val="22"/>
                <w:szCs w:val="22"/>
              </w:rPr>
              <w:t>(</w:t>
            </w:r>
            <w:r>
              <w:rPr>
                <w:rFonts w:ascii="Calibri" w:hAnsi="Calibri" w:cs="Calibri"/>
                <w:b/>
                <w:sz w:val="22"/>
                <w:szCs w:val="22"/>
              </w:rPr>
              <w:t xml:space="preserve">U.S. </w:t>
            </w:r>
            <w:r w:rsidRPr="0098770B">
              <w:rPr>
                <w:rFonts w:ascii="Calibri" w:hAnsi="Calibri" w:cs="Calibri"/>
                <w:b/>
                <w:sz w:val="22"/>
                <w:szCs w:val="22"/>
              </w:rPr>
              <w:t>1983)</w:t>
            </w:r>
            <w:r>
              <w:rPr>
                <w:rFonts w:ascii="Calibri" w:hAnsi="Calibri" w:cs="Calibri"/>
                <w:b/>
                <w:sz w:val="22"/>
                <w:szCs w:val="22"/>
              </w:rPr>
              <w:t>.</w:t>
            </w:r>
          </w:p>
        </w:tc>
      </w:tr>
      <w:tr w:rsidR="00B65C86" w:rsidRPr="007C6A0B" w14:paraId="7641691A" w14:textId="77777777" w:rsidTr="008F6150">
        <w:tblPrEx>
          <w:tblCellMar>
            <w:left w:w="108" w:type="dxa"/>
            <w:right w:w="108" w:type="dxa"/>
          </w:tblCellMar>
        </w:tblPrEx>
        <w:trPr>
          <w:trHeight w:val="4795"/>
        </w:trPr>
        <w:tc>
          <w:tcPr>
            <w:tcW w:w="5904" w:type="dxa"/>
          </w:tcPr>
          <w:p w14:paraId="2531D54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B</w:t>
            </w:r>
            <w:r w:rsidRPr="008268F0">
              <w:rPr>
                <w:rFonts w:ascii="Calibri" w:hAnsi="Calibri" w:cs="Calibri"/>
                <w:b/>
                <w:sz w:val="28"/>
                <w:szCs w:val="28"/>
              </w:rPr>
              <w:t>oard failed to engage in reasoned decision making</w:t>
            </w:r>
            <w:r>
              <w:rPr>
                <w:rFonts w:ascii="Calibri" w:hAnsi="Calibri" w:cs="Calibri"/>
                <w:b/>
                <w:sz w:val="28"/>
                <w:szCs w:val="28"/>
              </w:rPr>
              <w:t>?</w:t>
            </w:r>
          </w:p>
        </w:tc>
        <w:tc>
          <w:tcPr>
            <w:tcW w:w="5904" w:type="dxa"/>
          </w:tcPr>
          <w:p w14:paraId="03D0A472" w14:textId="77777777" w:rsidR="00B65C86" w:rsidRPr="007C6A0B" w:rsidRDefault="00B65C86" w:rsidP="00B65C86">
            <w:pPr>
              <w:pStyle w:val="O-BodyText"/>
              <w:spacing w:after="120"/>
              <w:ind w:left="290" w:right="65"/>
              <w:jc w:val="both"/>
              <w:rPr>
                <w:rFonts w:ascii="Calibri" w:hAnsi="Calibri" w:cs="Calibri"/>
                <w:b/>
                <w:sz w:val="22"/>
                <w:szCs w:val="22"/>
              </w:rPr>
            </w:pPr>
            <w:r w:rsidRPr="008268F0">
              <w:rPr>
                <w:rFonts w:ascii="Calibri" w:hAnsi="Calibri" w:cs="Calibri"/>
                <w:b/>
                <w:sz w:val="22"/>
                <w:szCs w:val="22"/>
              </w:rPr>
              <w:t>Here, the ALJ’s determination that “new hires receiving</w:t>
            </w:r>
            <w:r>
              <w:rPr>
                <w:rFonts w:ascii="Calibri" w:hAnsi="Calibri" w:cs="Calibri"/>
                <w:b/>
                <w:sz w:val="22"/>
                <w:szCs w:val="22"/>
              </w:rPr>
              <w:t xml:space="preserve"> </w:t>
            </w:r>
            <w:r w:rsidRPr="008268F0">
              <w:rPr>
                <w:rFonts w:ascii="Calibri" w:hAnsi="Calibri" w:cs="Calibri"/>
                <w:b/>
                <w:sz w:val="22"/>
                <w:szCs w:val="22"/>
              </w:rPr>
              <w:t>non-QPC rates would soon become the majority” in DISH’s unionized locations relied on a basic misreading of the attrition statistics.</w:t>
            </w:r>
            <w:r>
              <w:rPr>
                <w:rFonts w:ascii="Calibri" w:hAnsi="Calibri" w:cs="Calibri"/>
                <w:b/>
                <w:sz w:val="22"/>
                <w:szCs w:val="22"/>
              </w:rPr>
              <w:t xml:space="preserve"> </w:t>
            </w:r>
            <w:r w:rsidRPr="008268F0">
              <w:rPr>
                <w:rFonts w:ascii="Calibri" w:hAnsi="Calibri" w:cs="Calibri"/>
                <w:b/>
                <w:sz w:val="22"/>
                <w:szCs w:val="22"/>
              </w:rPr>
              <w:t xml:space="preserve"> ROA.2172.  By parroting the ALJ’s characterization of the Union’s counterproposal as a “white flag,” but not addressing the basic flaw that DISH raised with this determination, the Board failed in its fundamental obligation to engage in reasoned decision making.  </w:t>
            </w:r>
            <w:r w:rsidRPr="008268F0">
              <w:rPr>
                <w:rFonts w:ascii="Calibri" w:hAnsi="Calibri" w:cs="Calibri"/>
                <w:b/>
                <w:i/>
                <w:sz w:val="22"/>
                <w:szCs w:val="22"/>
              </w:rPr>
              <w:t>See Carey Salt Co.</w:t>
            </w:r>
            <w:r w:rsidRPr="008843D7">
              <w:rPr>
                <w:rFonts w:ascii="Calibri" w:hAnsi="Calibri" w:cs="Calibri"/>
                <w:b/>
                <w:sz w:val="22"/>
                <w:szCs w:val="22"/>
              </w:rPr>
              <w:t xml:space="preserve"> (5th Cir. </w:t>
            </w:r>
            <w:r>
              <w:rPr>
                <w:rFonts w:ascii="Calibri" w:hAnsi="Calibri" w:cs="Calibri"/>
                <w:b/>
                <w:sz w:val="22"/>
                <w:szCs w:val="22"/>
              </w:rPr>
              <w:t>2013</w:t>
            </w:r>
            <w:r w:rsidRPr="008843D7">
              <w:rPr>
                <w:rFonts w:ascii="Calibri" w:hAnsi="Calibri" w:cs="Calibri"/>
                <w:b/>
                <w:sz w:val="22"/>
                <w:szCs w:val="22"/>
              </w:rPr>
              <w:t>)</w:t>
            </w:r>
            <w:r w:rsidRPr="008268F0">
              <w:rPr>
                <w:rFonts w:ascii="Calibri" w:hAnsi="Calibri" w:cs="Calibri"/>
                <w:b/>
                <w:sz w:val="22"/>
                <w:szCs w:val="22"/>
              </w:rPr>
              <w:t xml:space="preserve"> (a decision by the Board that “‘ignores a portion of the record’ cannot survive review under the ‘substantial evidence’ standard”</w:t>
            </w:r>
            <w:r>
              <w:rPr>
                <w:rFonts w:ascii="Calibri" w:hAnsi="Calibri" w:cs="Calibri"/>
                <w:b/>
                <w:sz w:val="22"/>
                <w:szCs w:val="22"/>
              </w:rPr>
              <w:t>).</w:t>
            </w:r>
          </w:p>
        </w:tc>
      </w:tr>
      <w:tr w:rsidR="00B65C86" w:rsidRPr="008843D7" w14:paraId="0F8C1CFA" w14:textId="77777777" w:rsidTr="008F6150">
        <w:tblPrEx>
          <w:tblCellMar>
            <w:left w:w="108" w:type="dxa"/>
            <w:right w:w="108" w:type="dxa"/>
          </w:tblCellMar>
        </w:tblPrEx>
        <w:trPr>
          <w:trHeight w:val="4795"/>
        </w:trPr>
        <w:tc>
          <w:tcPr>
            <w:tcW w:w="5904" w:type="dxa"/>
          </w:tcPr>
          <w:p w14:paraId="4669F36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Did the Union’s December 2014 proposal mean that an impasse was foreclosed?</w:t>
            </w:r>
          </w:p>
        </w:tc>
        <w:tc>
          <w:tcPr>
            <w:tcW w:w="5904" w:type="dxa"/>
          </w:tcPr>
          <w:p w14:paraId="69AC3C24" w14:textId="77777777" w:rsidR="00B65C86" w:rsidRPr="008843D7"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  I</w:t>
            </w:r>
            <w:r w:rsidRPr="008843D7">
              <w:rPr>
                <w:rFonts w:ascii="Calibri" w:hAnsi="Calibri" w:cs="Calibri"/>
                <w:b/>
                <w:sz w:val="22"/>
                <w:szCs w:val="22"/>
              </w:rPr>
              <w:t>mpasse is not foreclosed by the mere fact that the</w:t>
            </w:r>
            <w:r>
              <w:rPr>
                <w:rFonts w:ascii="Calibri" w:hAnsi="Calibri" w:cs="Calibri"/>
                <w:b/>
                <w:sz w:val="22"/>
                <w:szCs w:val="22"/>
              </w:rPr>
              <w:t xml:space="preserve"> </w:t>
            </w:r>
            <w:r w:rsidRPr="008843D7">
              <w:rPr>
                <w:rFonts w:ascii="Calibri" w:hAnsi="Calibri" w:cs="Calibri"/>
                <w:b/>
                <w:sz w:val="22"/>
                <w:szCs w:val="22"/>
              </w:rPr>
              <w:t xml:space="preserve">Union made an offer.  </w:t>
            </w:r>
            <w:r>
              <w:rPr>
                <w:rFonts w:ascii="Calibri" w:hAnsi="Calibri" w:cs="Calibri"/>
                <w:b/>
                <w:sz w:val="22"/>
                <w:szCs w:val="22"/>
              </w:rPr>
              <w:t>M</w:t>
            </w:r>
            <w:r w:rsidRPr="008843D7">
              <w:rPr>
                <w:rFonts w:ascii="Calibri" w:hAnsi="Calibri" w:cs="Calibri"/>
                <w:b/>
                <w:sz w:val="22"/>
                <w:szCs w:val="22"/>
              </w:rPr>
              <w:t>ovement by one party doesn’t foreclose impasse when the parties’ positions remain irreconcilable.</w:t>
            </w:r>
            <w:r>
              <w:rPr>
                <w:rFonts w:ascii="Calibri" w:hAnsi="Calibri" w:cs="Calibri"/>
                <w:b/>
                <w:sz w:val="22"/>
                <w:szCs w:val="22"/>
              </w:rPr>
              <w:t xml:space="preserve">  </w:t>
            </w:r>
            <w:r>
              <w:rPr>
                <w:rFonts w:ascii="Calibri" w:hAnsi="Calibri" w:cs="Calibri"/>
                <w:b/>
                <w:i/>
                <w:sz w:val="22"/>
                <w:szCs w:val="22"/>
              </w:rPr>
              <w:t xml:space="preserve">See </w:t>
            </w:r>
            <w:r w:rsidRPr="008843D7">
              <w:rPr>
                <w:rFonts w:ascii="Calibri" w:hAnsi="Calibri" w:cs="Calibri"/>
                <w:b/>
                <w:i/>
                <w:sz w:val="22"/>
                <w:szCs w:val="22"/>
              </w:rPr>
              <w:t>E.I. Du Pont</w:t>
            </w:r>
            <w:r>
              <w:rPr>
                <w:rFonts w:ascii="Calibri" w:hAnsi="Calibri" w:cs="Calibri"/>
                <w:b/>
                <w:sz w:val="22"/>
                <w:szCs w:val="22"/>
              </w:rPr>
              <w:t xml:space="preserve"> (NLRB 1984).</w:t>
            </w:r>
          </w:p>
        </w:tc>
      </w:tr>
      <w:tr w:rsidR="00B65C86" w14:paraId="2AF98B0F" w14:textId="77777777" w:rsidTr="008F6150">
        <w:tblPrEx>
          <w:tblCellMar>
            <w:left w:w="108" w:type="dxa"/>
            <w:right w:w="108" w:type="dxa"/>
          </w:tblCellMar>
        </w:tblPrEx>
        <w:trPr>
          <w:trHeight w:val="4795"/>
        </w:trPr>
        <w:tc>
          <w:tcPr>
            <w:tcW w:w="5904" w:type="dxa"/>
          </w:tcPr>
          <w:p w14:paraId="0D406BE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Didn’t t</w:t>
            </w:r>
            <w:r w:rsidRPr="00EA139D">
              <w:rPr>
                <w:rFonts w:ascii="Calibri" w:hAnsi="Calibri" w:cs="Calibri"/>
                <w:b/>
                <w:sz w:val="28"/>
                <w:szCs w:val="28"/>
              </w:rPr>
              <w:t>he substantive change in the Union’s bargaining position support the Board’s finding that no i</w:t>
            </w:r>
            <w:r>
              <w:rPr>
                <w:rFonts w:ascii="Calibri" w:hAnsi="Calibri" w:cs="Calibri"/>
                <w:b/>
                <w:sz w:val="28"/>
                <w:szCs w:val="28"/>
              </w:rPr>
              <w:t>mpasse existed in December 2014?</w:t>
            </w:r>
          </w:p>
        </w:tc>
        <w:tc>
          <w:tcPr>
            <w:tcW w:w="5904" w:type="dxa"/>
          </w:tcPr>
          <w:p w14:paraId="7B774E08" w14:textId="77777777" w:rsidR="00B65C86" w:rsidRDefault="00B65C86" w:rsidP="00B65C86">
            <w:pPr>
              <w:pStyle w:val="O-BodyText"/>
              <w:spacing w:after="120"/>
              <w:ind w:left="290" w:right="65"/>
              <w:jc w:val="both"/>
              <w:rPr>
                <w:rFonts w:ascii="Calibri" w:hAnsi="Calibri" w:cs="Calibri"/>
                <w:b/>
                <w:sz w:val="22"/>
                <w:szCs w:val="22"/>
              </w:rPr>
            </w:pPr>
            <w:r w:rsidRPr="00EA139D">
              <w:rPr>
                <w:rFonts w:ascii="Calibri" w:hAnsi="Calibri" w:cs="Calibri"/>
                <w:b/>
                <w:sz w:val="22"/>
                <w:szCs w:val="22"/>
                <w:highlight w:val="yellow"/>
              </w:rPr>
              <w:t>NLRB 23.</w:t>
            </w:r>
          </w:p>
        </w:tc>
      </w:tr>
      <w:tr w:rsidR="00B65C86" w:rsidRPr="00EA139D" w14:paraId="3645584F" w14:textId="77777777" w:rsidTr="008F6150">
        <w:tblPrEx>
          <w:tblCellMar>
            <w:left w:w="108" w:type="dxa"/>
            <w:right w:w="108" w:type="dxa"/>
          </w:tblCellMar>
        </w:tblPrEx>
        <w:trPr>
          <w:trHeight w:val="4795"/>
        </w:trPr>
        <w:tc>
          <w:tcPr>
            <w:tcW w:w="5904" w:type="dxa"/>
          </w:tcPr>
          <w:p w14:paraId="4258858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Before changing its position in December 2014, hadn’t the Union been </w:t>
            </w:r>
            <w:r w:rsidRPr="00EA139D">
              <w:rPr>
                <w:rFonts w:ascii="Calibri" w:hAnsi="Calibri" w:cs="Calibri"/>
                <w:b/>
                <w:sz w:val="28"/>
                <w:szCs w:val="28"/>
              </w:rPr>
              <w:t>insisting for over a year on maintaining QPC for all unit employees for the full contract term</w:t>
            </w:r>
            <w:r>
              <w:rPr>
                <w:rFonts w:ascii="Calibri" w:hAnsi="Calibri" w:cs="Calibri"/>
                <w:b/>
                <w:sz w:val="28"/>
                <w:szCs w:val="28"/>
              </w:rPr>
              <w:t>?</w:t>
            </w:r>
          </w:p>
        </w:tc>
        <w:tc>
          <w:tcPr>
            <w:tcW w:w="5904" w:type="dxa"/>
          </w:tcPr>
          <w:p w14:paraId="590880E3" w14:textId="77777777" w:rsidR="00B65C86" w:rsidRPr="00EA139D"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Yes.  The Union </w:t>
            </w:r>
            <w:r w:rsidRPr="00EA139D">
              <w:rPr>
                <w:rFonts w:ascii="Calibri" w:hAnsi="Calibri" w:cs="Calibri"/>
                <w:b/>
                <w:sz w:val="22"/>
                <w:szCs w:val="22"/>
                <w:highlight w:val="yellow"/>
              </w:rPr>
              <w:t>therefore “offered a substantial giveback, when it proposed a 2-tiered wage system, where incumbents kept</w:t>
            </w:r>
            <w:r>
              <w:rPr>
                <w:rFonts w:ascii="Calibri" w:hAnsi="Calibri" w:cs="Calibri"/>
                <w:b/>
                <w:sz w:val="22"/>
                <w:szCs w:val="22"/>
                <w:highlight w:val="yellow"/>
              </w:rPr>
              <w:t xml:space="preserve"> QPC, and new hires lost it.”  </w:t>
            </w:r>
            <w:r w:rsidRPr="00EA139D">
              <w:rPr>
                <w:rFonts w:ascii="Calibri" w:hAnsi="Calibri" w:cs="Calibri"/>
                <w:b/>
                <w:sz w:val="22"/>
                <w:szCs w:val="22"/>
                <w:highlight w:val="yellow"/>
              </w:rPr>
              <w:t>ROA.2176.  That offer “was an appreciable change in its position on the most important subject and would result in cost sa</w:t>
            </w:r>
            <w:r>
              <w:rPr>
                <w:rFonts w:ascii="Calibri" w:hAnsi="Calibri" w:cs="Calibri"/>
                <w:b/>
                <w:sz w:val="22"/>
                <w:szCs w:val="22"/>
                <w:highlight w:val="yellow"/>
              </w:rPr>
              <w:t>vings for [DISH].”  ROA.2169.  NLRB 23.</w:t>
            </w:r>
          </w:p>
        </w:tc>
      </w:tr>
      <w:tr w:rsidR="00B65C86" w14:paraId="71A5F2E6" w14:textId="77777777" w:rsidTr="008F6150">
        <w:tblPrEx>
          <w:tblCellMar>
            <w:left w:w="108" w:type="dxa"/>
            <w:right w:w="108" w:type="dxa"/>
          </w:tblCellMar>
        </w:tblPrEx>
        <w:trPr>
          <w:trHeight w:val="4795"/>
        </w:trPr>
        <w:tc>
          <w:tcPr>
            <w:tcW w:w="5904" w:type="dxa"/>
          </w:tcPr>
          <w:p w14:paraId="1D59B25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Didn’t the Union’s December 2014 proposal bring it</w:t>
            </w:r>
            <w:r w:rsidRPr="00636B15">
              <w:rPr>
                <w:rFonts w:ascii="Calibri" w:hAnsi="Calibri" w:cs="Calibri"/>
                <w:b/>
                <w:sz w:val="28"/>
                <w:szCs w:val="28"/>
              </w:rPr>
              <w:t xml:space="preserve"> closer to DISH’s position that QPC should be eliminated entirely </w:t>
            </w:r>
            <w:r>
              <w:rPr>
                <w:rFonts w:ascii="Calibri" w:hAnsi="Calibri" w:cs="Calibri"/>
                <w:b/>
                <w:sz w:val="28"/>
                <w:szCs w:val="28"/>
              </w:rPr>
              <w:t xml:space="preserve">(since </w:t>
            </w:r>
            <w:r w:rsidRPr="00DF69B6">
              <w:rPr>
                <w:rFonts w:ascii="Calibri" w:hAnsi="Calibri" w:cs="Calibri"/>
                <w:b/>
                <w:i/>
                <w:sz w:val="28"/>
                <w:szCs w:val="28"/>
              </w:rPr>
              <w:t>for the first time</w:t>
            </w:r>
            <w:r w:rsidRPr="00636B15">
              <w:rPr>
                <w:rFonts w:ascii="Calibri" w:hAnsi="Calibri" w:cs="Calibri"/>
                <w:b/>
                <w:sz w:val="28"/>
                <w:szCs w:val="28"/>
              </w:rPr>
              <w:t xml:space="preserve"> </w:t>
            </w:r>
            <w:r>
              <w:rPr>
                <w:rFonts w:ascii="Calibri" w:hAnsi="Calibri" w:cs="Calibri"/>
                <w:b/>
                <w:sz w:val="28"/>
                <w:szCs w:val="28"/>
              </w:rPr>
              <w:t xml:space="preserve">it proposed </w:t>
            </w:r>
            <w:r w:rsidRPr="00636B15">
              <w:rPr>
                <w:rFonts w:ascii="Calibri" w:hAnsi="Calibri" w:cs="Calibri"/>
                <w:b/>
                <w:sz w:val="28"/>
                <w:szCs w:val="28"/>
              </w:rPr>
              <w:t>eliminat</w:t>
            </w:r>
            <w:r>
              <w:rPr>
                <w:rFonts w:ascii="Calibri" w:hAnsi="Calibri" w:cs="Calibri"/>
                <w:b/>
                <w:sz w:val="28"/>
                <w:szCs w:val="28"/>
              </w:rPr>
              <w:t xml:space="preserve">ing QPC </w:t>
            </w:r>
            <w:r w:rsidRPr="00636B15">
              <w:rPr>
                <w:rFonts w:ascii="Calibri" w:hAnsi="Calibri" w:cs="Calibri"/>
                <w:b/>
                <w:sz w:val="28"/>
                <w:szCs w:val="28"/>
              </w:rPr>
              <w:t>for some unit employees</w:t>
            </w:r>
            <w:r>
              <w:rPr>
                <w:rFonts w:ascii="Calibri" w:hAnsi="Calibri" w:cs="Calibri"/>
                <w:b/>
                <w:sz w:val="28"/>
                <w:szCs w:val="28"/>
              </w:rPr>
              <w:t>)?</w:t>
            </w:r>
          </w:p>
        </w:tc>
        <w:tc>
          <w:tcPr>
            <w:tcW w:w="5904" w:type="dxa"/>
          </w:tcPr>
          <w:p w14:paraId="151C16DE"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23.</w:t>
            </w:r>
          </w:p>
        </w:tc>
      </w:tr>
      <w:tr w:rsidR="00B65C86" w14:paraId="05457161" w14:textId="77777777" w:rsidTr="008F6150">
        <w:tblPrEx>
          <w:tblCellMar>
            <w:left w:w="108" w:type="dxa"/>
            <w:right w:w="108" w:type="dxa"/>
          </w:tblCellMar>
        </w:tblPrEx>
        <w:trPr>
          <w:trHeight w:val="4795"/>
        </w:trPr>
        <w:tc>
          <w:tcPr>
            <w:tcW w:w="5904" w:type="dxa"/>
          </w:tcPr>
          <w:p w14:paraId="066460D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Didn’t the Union’s proposal, at the very least, indicate</w:t>
            </w:r>
            <w:r w:rsidRPr="00DF6510">
              <w:rPr>
                <w:rFonts w:ascii="Calibri" w:hAnsi="Calibri" w:cs="Calibri"/>
                <w:b/>
                <w:sz w:val="28"/>
                <w:szCs w:val="28"/>
              </w:rPr>
              <w:t xml:space="preserve"> that the Union had room for compromise on the issue of QPC</w:t>
            </w:r>
            <w:r>
              <w:rPr>
                <w:rFonts w:ascii="Calibri" w:hAnsi="Calibri" w:cs="Calibri"/>
                <w:b/>
                <w:sz w:val="28"/>
                <w:szCs w:val="28"/>
              </w:rPr>
              <w:t>?</w:t>
            </w:r>
          </w:p>
        </w:tc>
        <w:tc>
          <w:tcPr>
            <w:tcW w:w="5904" w:type="dxa"/>
          </w:tcPr>
          <w:p w14:paraId="53E4A2C6"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24.</w:t>
            </w:r>
          </w:p>
        </w:tc>
      </w:tr>
      <w:tr w:rsidR="00B65C86" w14:paraId="55C6A219" w14:textId="77777777" w:rsidTr="008F6150">
        <w:tblPrEx>
          <w:tblCellMar>
            <w:left w:w="108" w:type="dxa"/>
            <w:right w:w="108" w:type="dxa"/>
          </w:tblCellMar>
        </w:tblPrEx>
        <w:trPr>
          <w:trHeight w:val="4795"/>
        </w:trPr>
        <w:tc>
          <w:tcPr>
            <w:tcW w:w="5904" w:type="dxa"/>
          </w:tcPr>
          <w:p w14:paraId="541B5BD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Didn’t the Union’s proposal indicate that it might have agreed to further concessions in bargaining?</w:t>
            </w:r>
          </w:p>
        </w:tc>
        <w:tc>
          <w:tcPr>
            <w:tcW w:w="5904" w:type="dxa"/>
          </w:tcPr>
          <w:p w14:paraId="389F63DB"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28.</w:t>
            </w:r>
          </w:p>
        </w:tc>
      </w:tr>
      <w:tr w:rsidR="00B65C86" w14:paraId="46CED6C8" w14:textId="77777777" w:rsidTr="008F6150">
        <w:tblPrEx>
          <w:tblCellMar>
            <w:left w:w="108" w:type="dxa"/>
            <w:right w:w="108" w:type="dxa"/>
          </w:tblCellMar>
        </w:tblPrEx>
        <w:trPr>
          <w:trHeight w:val="4795"/>
        </w:trPr>
        <w:tc>
          <w:tcPr>
            <w:tcW w:w="5904" w:type="dxa"/>
          </w:tcPr>
          <w:p w14:paraId="4045753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Why did </w:t>
            </w:r>
            <w:r w:rsidRPr="00BD7CC7">
              <w:rPr>
                <w:rFonts w:ascii="Calibri" w:hAnsi="Calibri" w:cs="Calibri"/>
                <w:b/>
                <w:sz w:val="28"/>
                <w:szCs w:val="28"/>
              </w:rPr>
              <w:t>DISH flat</w:t>
            </w:r>
            <w:r>
              <w:rPr>
                <w:rFonts w:ascii="Calibri" w:hAnsi="Calibri" w:cs="Calibri"/>
                <w:b/>
                <w:sz w:val="28"/>
                <w:szCs w:val="28"/>
              </w:rPr>
              <w:t xml:space="preserve"> </w:t>
            </w:r>
            <w:r w:rsidRPr="00BD7CC7">
              <w:rPr>
                <w:rFonts w:ascii="Calibri" w:hAnsi="Calibri" w:cs="Calibri"/>
                <w:b/>
                <w:sz w:val="28"/>
                <w:szCs w:val="28"/>
              </w:rPr>
              <w:t xml:space="preserve">out refuse to meet with the Union or discuss the </w:t>
            </w:r>
            <w:r>
              <w:rPr>
                <w:rFonts w:ascii="Calibri" w:hAnsi="Calibri" w:cs="Calibri"/>
                <w:b/>
                <w:sz w:val="28"/>
                <w:szCs w:val="28"/>
              </w:rPr>
              <w:t>Union’s proposal?</w:t>
            </w:r>
          </w:p>
        </w:tc>
        <w:tc>
          <w:tcPr>
            <w:tcW w:w="5904" w:type="dxa"/>
          </w:tcPr>
          <w:p w14:paraId="43AFB566"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28-29 (“[I]</w:t>
            </w:r>
            <w:r w:rsidRPr="00BD7CC7">
              <w:rPr>
                <w:rFonts w:ascii="Calibri" w:hAnsi="Calibri" w:cs="Calibri"/>
                <w:b/>
                <w:sz w:val="22"/>
                <w:szCs w:val="22"/>
                <w:highlight w:val="yellow"/>
              </w:rPr>
              <w:t>t makes little sense that</w:t>
            </w:r>
            <w:r>
              <w:rPr>
                <w:rFonts w:ascii="Calibri" w:hAnsi="Calibri" w:cs="Calibri"/>
                <w:b/>
                <w:sz w:val="22"/>
                <w:szCs w:val="22"/>
                <w:highlight w:val="yellow"/>
              </w:rPr>
              <w:t xml:space="preserve"> </w:t>
            </w:r>
            <w:r w:rsidRPr="00BD7CC7">
              <w:rPr>
                <w:rFonts w:ascii="Calibri" w:hAnsi="Calibri" w:cs="Calibri"/>
                <w:b/>
                <w:sz w:val="22"/>
                <w:szCs w:val="22"/>
                <w:highlight w:val="yellow"/>
              </w:rPr>
              <w:t>DISH—which met and bargained for over a year while the Union steadfastly</w:t>
            </w:r>
            <w:r>
              <w:rPr>
                <w:rFonts w:ascii="Calibri" w:hAnsi="Calibri" w:cs="Calibri"/>
                <w:b/>
                <w:sz w:val="22"/>
                <w:szCs w:val="22"/>
                <w:highlight w:val="yellow"/>
              </w:rPr>
              <w:t xml:space="preserve"> i</w:t>
            </w:r>
            <w:r w:rsidRPr="00BD7CC7">
              <w:rPr>
                <w:rFonts w:ascii="Calibri" w:hAnsi="Calibri" w:cs="Calibri"/>
                <w:b/>
                <w:sz w:val="22"/>
                <w:szCs w:val="22"/>
                <w:highlight w:val="yellow"/>
              </w:rPr>
              <w:t>nsisted that all unit employees receive QPC—would suddenly reverse course when the Union offered the first concrete indication that it would move from its position.</w:t>
            </w:r>
            <w:r>
              <w:rPr>
                <w:rFonts w:ascii="Calibri" w:hAnsi="Calibri" w:cs="Calibri"/>
                <w:b/>
                <w:sz w:val="22"/>
                <w:szCs w:val="22"/>
                <w:highlight w:val="yellow"/>
              </w:rPr>
              <w:t>”).</w:t>
            </w:r>
          </w:p>
        </w:tc>
      </w:tr>
      <w:tr w:rsidR="00B65C86" w14:paraId="2AD6C397" w14:textId="77777777" w:rsidTr="008F6150">
        <w:tblPrEx>
          <w:tblCellMar>
            <w:left w:w="108" w:type="dxa"/>
            <w:right w:w="108" w:type="dxa"/>
          </w:tblCellMar>
        </w:tblPrEx>
        <w:trPr>
          <w:trHeight w:val="4795"/>
        </w:trPr>
        <w:tc>
          <w:tcPr>
            <w:tcW w:w="5904" w:type="dxa"/>
          </w:tcPr>
          <w:p w14:paraId="0812908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If the Union was still willing to compromise (as its December 2014 proposal indicates), how could the parties have been deadlocked?</w:t>
            </w:r>
          </w:p>
        </w:tc>
        <w:tc>
          <w:tcPr>
            <w:tcW w:w="5904" w:type="dxa"/>
          </w:tcPr>
          <w:p w14:paraId="4B3E29CF" w14:textId="77777777" w:rsidR="00B65C86" w:rsidRDefault="00B65C86" w:rsidP="00B65C86">
            <w:pPr>
              <w:pStyle w:val="O-BodyText"/>
              <w:spacing w:after="120"/>
              <w:ind w:left="290" w:right="65"/>
              <w:jc w:val="both"/>
              <w:rPr>
                <w:rFonts w:ascii="Calibri" w:hAnsi="Calibri" w:cs="Calibri"/>
                <w:b/>
                <w:sz w:val="22"/>
                <w:szCs w:val="22"/>
                <w:highlight w:val="yellow"/>
              </w:rPr>
            </w:pPr>
            <w:r w:rsidRPr="004C70B5">
              <w:rPr>
                <w:rFonts w:ascii="Calibri" w:hAnsi="Calibri" w:cs="Calibri"/>
                <w:b/>
                <w:sz w:val="22"/>
                <w:szCs w:val="22"/>
                <w:highlight w:val="yellow"/>
              </w:rPr>
              <w:t xml:space="preserve">Even if DISH’s position that no employee could receive QPC were firm, “[a]n impasse requires a deadlock, and for such a deadlock to occur, </w:t>
            </w:r>
            <w:r w:rsidRPr="004C70B5">
              <w:rPr>
                <w:rFonts w:ascii="Calibri" w:hAnsi="Calibri" w:cs="Calibri"/>
                <w:b/>
                <w:i/>
                <w:sz w:val="22"/>
                <w:szCs w:val="22"/>
                <w:highlight w:val="yellow"/>
              </w:rPr>
              <w:t>neither</w:t>
            </w:r>
            <w:r w:rsidRPr="004C70B5">
              <w:rPr>
                <w:rFonts w:ascii="Calibri" w:hAnsi="Calibri" w:cs="Calibri"/>
                <w:b/>
                <w:sz w:val="22"/>
                <w:szCs w:val="22"/>
                <w:highlight w:val="yellow"/>
              </w:rPr>
              <w:t xml:space="preserve"> party must be willing to compromise.”  </w:t>
            </w:r>
            <w:r w:rsidRPr="004C70B5">
              <w:rPr>
                <w:rFonts w:ascii="Calibri" w:hAnsi="Calibri" w:cs="Calibri"/>
                <w:b/>
                <w:i/>
                <w:sz w:val="22"/>
                <w:szCs w:val="22"/>
                <w:highlight w:val="yellow"/>
              </w:rPr>
              <w:t>Powell Elec. Mfg. Co.</w:t>
            </w:r>
            <w:r w:rsidRPr="004C70B5">
              <w:rPr>
                <w:rFonts w:ascii="Calibri" w:hAnsi="Calibri" w:cs="Calibri"/>
                <w:b/>
                <w:sz w:val="22"/>
                <w:szCs w:val="22"/>
                <w:highlight w:val="yellow"/>
              </w:rPr>
              <w:t>, 906 F.2d at 1011-12</w:t>
            </w:r>
            <w:r>
              <w:rPr>
                <w:rFonts w:ascii="Calibri" w:hAnsi="Calibri" w:cs="Calibri"/>
                <w:b/>
                <w:sz w:val="22"/>
                <w:szCs w:val="22"/>
                <w:highlight w:val="yellow"/>
              </w:rPr>
              <w:t>.  NLRB 29.</w:t>
            </w:r>
          </w:p>
        </w:tc>
      </w:tr>
      <w:tr w:rsidR="00B65C86" w14:paraId="6DFAFE94" w14:textId="77777777" w:rsidTr="008F6150">
        <w:tblPrEx>
          <w:tblCellMar>
            <w:left w:w="108" w:type="dxa"/>
            <w:right w:w="108" w:type="dxa"/>
          </w:tblCellMar>
        </w:tblPrEx>
        <w:trPr>
          <w:trHeight w:val="4795"/>
        </w:trPr>
        <w:tc>
          <w:tcPr>
            <w:tcW w:w="5904" w:type="dxa"/>
          </w:tcPr>
          <w:p w14:paraId="0C1A4616"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Didn’t t</w:t>
            </w:r>
            <w:r w:rsidRPr="00DF6510">
              <w:rPr>
                <w:rFonts w:ascii="Calibri" w:hAnsi="Calibri" w:cs="Calibri"/>
                <w:b/>
                <w:sz w:val="28"/>
                <w:szCs w:val="28"/>
              </w:rPr>
              <w:t>he parties’ contemporaneous communications support the Board’s</w:t>
            </w:r>
            <w:r>
              <w:rPr>
                <w:rFonts w:ascii="Calibri" w:hAnsi="Calibri" w:cs="Calibri"/>
                <w:b/>
                <w:sz w:val="28"/>
                <w:szCs w:val="28"/>
              </w:rPr>
              <w:t xml:space="preserve"> </w:t>
            </w:r>
            <w:r w:rsidRPr="00DF6510">
              <w:rPr>
                <w:rFonts w:ascii="Calibri" w:hAnsi="Calibri" w:cs="Calibri"/>
                <w:b/>
                <w:sz w:val="28"/>
                <w:szCs w:val="28"/>
              </w:rPr>
              <w:t>finding that neither party thought negotiations were at an impasse in November 2014</w:t>
            </w:r>
            <w:r>
              <w:rPr>
                <w:rFonts w:ascii="Calibri" w:hAnsi="Calibri" w:cs="Calibri"/>
                <w:b/>
                <w:sz w:val="28"/>
                <w:szCs w:val="28"/>
              </w:rPr>
              <w:t>?</w:t>
            </w:r>
          </w:p>
        </w:tc>
        <w:tc>
          <w:tcPr>
            <w:tcW w:w="5904" w:type="dxa"/>
          </w:tcPr>
          <w:p w14:paraId="66FF5F61" w14:textId="77777777" w:rsidR="00B65C86" w:rsidRDefault="00B65C86" w:rsidP="00B65C86">
            <w:pPr>
              <w:pStyle w:val="O-BodyText"/>
              <w:spacing w:after="120"/>
              <w:ind w:left="290" w:right="65"/>
              <w:jc w:val="both"/>
              <w:rPr>
                <w:rFonts w:ascii="Calibri" w:hAnsi="Calibri" w:cs="Calibri"/>
                <w:b/>
                <w:sz w:val="22"/>
                <w:szCs w:val="22"/>
                <w:highlight w:val="yellow"/>
              </w:rPr>
            </w:pPr>
            <w:r w:rsidRPr="00171810">
              <w:rPr>
                <w:rFonts w:ascii="Calibri" w:hAnsi="Calibri" w:cs="Calibri"/>
                <w:b/>
                <w:sz w:val="22"/>
                <w:szCs w:val="22"/>
                <w:highlight w:val="yellow"/>
              </w:rPr>
              <w:t>When the parties met in late November, they planned to continue to bargain on December 8 and 9.</w:t>
            </w:r>
            <w:r>
              <w:rPr>
                <w:rFonts w:ascii="Calibri" w:hAnsi="Calibri" w:cs="Calibri"/>
                <w:b/>
                <w:sz w:val="22"/>
                <w:szCs w:val="22"/>
                <w:highlight w:val="yellow"/>
              </w:rPr>
              <w:t xml:space="preserve"> </w:t>
            </w:r>
            <w:r w:rsidRPr="00171810">
              <w:rPr>
                <w:rFonts w:ascii="Calibri" w:hAnsi="Calibri" w:cs="Calibri"/>
                <w:b/>
                <w:sz w:val="22"/>
                <w:szCs w:val="22"/>
                <w:highlight w:val="yellow"/>
              </w:rPr>
              <w:t>DISH did not declare impasse, nor did it indicate that it thought the scheduled bargaining sessions would be fruitless.  Even after the Union cancelled the sessions due to an emergency, DISH agreed to continue to meet on the condition that the Union first submit a counterproposal, which the Union promptly did.  In short, there was no indication from either party that they would do anything but continue to bargain.</w:t>
            </w:r>
            <w:r>
              <w:rPr>
                <w:rFonts w:ascii="Calibri" w:hAnsi="Calibri" w:cs="Calibri"/>
                <w:b/>
                <w:sz w:val="22"/>
                <w:szCs w:val="22"/>
                <w:highlight w:val="yellow"/>
              </w:rPr>
              <w:t xml:space="preserve">   NLRB 24.</w:t>
            </w:r>
          </w:p>
        </w:tc>
      </w:tr>
      <w:tr w:rsidR="00B65C86" w14:paraId="48CCAC2A" w14:textId="77777777" w:rsidTr="008F6150">
        <w:tblPrEx>
          <w:tblCellMar>
            <w:left w:w="108" w:type="dxa"/>
            <w:right w:w="108" w:type="dxa"/>
          </w:tblCellMar>
        </w:tblPrEx>
        <w:trPr>
          <w:trHeight w:val="4795"/>
        </w:trPr>
        <w:tc>
          <w:tcPr>
            <w:tcW w:w="5904" w:type="dxa"/>
          </w:tcPr>
          <w:p w14:paraId="510554A6"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How do you respond to the ALJ’s finding that</w:t>
            </w:r>
            <w:r w:rsidRPr="00171810">
              <w:rPr>
                <w:rFonts w:ascii="Calibri" w:hAnsi="Calibri" w:cs="Calibri"/>
                <w:b/>
                <w:sz w:val="28"/>
                <w:szCs w:val="28"/>
              </w:rPr>
              <w:t>, “if the parties were continuously at impasse since November 2014 as DISH avers . . . [DISH] would never have agreed to meet in December 2014, or offered alternative dates after [the Union] c</w:t>
            </w:r>
            <w:r>
              <w:rPr>
                <w:rFonts w:ascii="Calibri" w:hAnsi="Calibri" w:cs="Calibri"/>
                <w:b/>
                <w:sz w:val="28"/>
                <w:szCs w:val="28"/>
              </w:rPr>
              <w:t>ancelled</w:t>
            </w:r>
            <w:r w:rsidRPr="00171810">
              <w:rPr>
                <w:rFonts w:ascii="Calibri" w:hAnsi="Calibri" w:cs="Calibri"/>
                <w:b/>
                <w:sz w:val="28"/>
                <w:szCs w:val="28"/>
              </w:rPr>
              <w:t>”</w:t>
            </w:r>
            <w:r>
              <w:rPr>
                <w:rFonts w:ascii="Calibri" w:hAnsi="Calibri" w:cs="Calibri"/>
                <w:b/>
                <w:sz w:val="28"/>
                <w:szCs w:val="28"/>
              </w:rPr>
              <w:t>?</w:t>
            </w:r>
            <w:r w:rsidRPr="00171810">
              <w:rPr>
                <w:rFonts w:ascii="Calibri" w:hAnsi="Calibri" w:cs="Calibri"/>
                <w:b/>
                <w:sz w:val="28"/>
                <w:szCs w:val="28"/>
              </w:rPr>
              <w:t xml:space="preserve">  ROA.2177.  </w:t>
            </w:r>
          </w:p>
        </w:tc>
        <w:tc>
          <w:tcPr>
            <w:tcW w:w="5904" w:type="dxa"/>
          </w:tcPr>
          <w:p w14:paraId="548D38E6"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24-25.</w:t>
            </w:r>
          </w:p>
        </w:tc>
      </w:tr>
      <w:tr w:rsidR="00B65C86" w:rsidRPr="00765A92" w14:paraId="7ACA0A39" w14:textId="77777777" w:rsidTr="008F6150">
        <w:tblPrEx>
          <w:tblCellMar>
            <w:left w:w="108" w:type="dxa"/>
            <w:right w:w="108" w:type="dxa"/>
          </w:tblCellMar>
        </w:tblPrEx>
        <w:trPr>
          <w:trHeight w:val="4795"/>
        </w:trPr>
        <w:tc>
          <w:tcPr>
            <w:tcW w:w="5904" w:type="dxa"/>
          </w:tcPr>
          <w:p w14:paraId="6EF5B493"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Is the </w:t>
            </w:r>
            <w:r w:rsidRPr="00765A92">
              <w:rPr>
                <w:rFonts w:ascii="Calibri" w:hAnsi="Calibri" w:cs="Calibri"/>
                <w:b/>
                <w:sz w:val="28"/>
                <w:szCs w:val="28"/>
              </w:rPr>
              <w:t>General Counsel</w:t>
            </w:r>
            <w:r>
              <w:rPr>
                <w:rFonts w:ascii="Calibri" w:hAnsi="Calibri" w:cs="Calibri"/>
                <w:b/>
                <w:sz w:val="28"/>
                <w:szCs w:val="28"/>
              </w:rPr>
              <w:t xml:space="preserve"> correct that</w:t>
            </w:r>
            <w:r w:rsidRPr="00765A92">
              <w:rPr>
                <w:rFonts w:ascii="Calibri" w:hAnsi="Calibri" w:cs="Calibri"/>
                <w:b/>
                <w:sz w:val="28"/>
                <w:szCs w:val="28"/>
              </w:rPr>
              <w:t>, if</w:t>
            </w:r>
            <w:r>
              <w:rPr>
                <w:rFonts w:ascii="Calibri" w:hAnsi="Calibri" w:cs="Calibri"/>
                <w:b/>
                <w:sz w:val="28"/>
                <w:szCs w:val="28"/>
              </w:rPr>
              <w:t xml:space="preserve"> </w:t>
            </w:r>
            <w:r w:rsidRPr="00765A92">
              <w:rPr>
                <w:rFonts w:ascii="Calibri" w:hAnsi="Calibri" w:cs="Calibri"/>
                <w:b/>
                <w:sz w:val="28"/>
                <w:szCs w:val="28"/>
              </w:rPr>
              <w:t>either party is willing to move at all, there can be no impasse</w:t>
            </w:r>
            <w:r>
              <w:rPr>
                <w:rFonts w:ascii="Calibri" w:hAnsi="Calibri" w:cs="Calibri"/>
                <w:b/>
                <w:sz w:val="28"/>
                <w:szCs w:val="28"/>
              </w:rPr>
              <w:t>?  NLRB 22.</w:t>
            </w:r>
          </w:p>
        </w:tc>
        <w:tc>
          <w:tcPr>
            <w:tcW w:w="5904" w:type="dxa"/>
          </w:tcPr>
          <w:p w14:paraId="631D6C21" w14:textId="77777777" w:rsidR="00B65C86" w:rsidRPr="00765A92"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The General Counsel’s </w:t>
            </w:r>
            <w:r w:rsidRPr="00765A92">
              <w:rPr>
                <w:rFonts w:ascii="Calibri" w:hAnsi="Calibri" w:cs="Calibri"/>
                <w:b/>
                <w:sz w:val="22"/>
                <w:szCs w:val="22"/>
              </w:rPr>
              <w:t>own authority disproves this claim.</w:t>
            </w:r>
            <w:r>
              <w:rPr>
                <w:rFonts w:ascii="Calibri" w:hAnsi="Calibri" w:cs="Calibri"/>
                <w:b/>
                <w:sz w:val="22"/>
                <w:szCs w:val="22"/>
              </w:rPr>
              <w:t xml:space="preserve">  It can’t just be </w:t>
            </w:r>
            <w:r w:rsidRPr="00765A92">
              <w:rPr>
                <w:rFonts w:ascii="Calibri" w:hAnsi="Calibri" w:cs="Calibri"/>
                <w:b/>
                <w:sz w:val="22"/>
                <w:szCs w:val="22"/>
              </w:rPr>
              <w:t>“movement”</w:t>
            </w:r>
            <w:r>
              <w:rPr>
                <w:rFonts w:ascii="Calibri" w:hAnsi="Calibri" w:cs="Calibri"/>
                <w:b/>
                <w:sz w:val="22"/>
                <w:szCs w:val="22"/>
              </w:rPr>
              <w:t xml:space="preserve"> or </w:t>
            </w:r>
            <w:r w:rsidRPr="00765A92">
              <w:rPr>
                <w:rFonts w:ascii="Calibri" w:hAnsi="Calibri" w:cs="Calibri"/>
                <w:b/>
                <w:sz w:val="22"/>
                <w:szCs w:val="22"/>
              </w:rPr>
              <w:t xml:space="preserve">a “ray of hope.”  </w:t>
            </w:r>
            <w:r>
              <w:rPr>
                <w:rFonts w:ascii="Calibri" w:hAnsi="Calibri" w:cs="Calibri"/>
                <w:b/>
                <w:sz w:val="22"/>
                <w:szCs w:val="22"/>
              </w:rPr>
              <w:t xml:space="preserve">It must be </w:t>
            </w:r>
            <w:r w:rsidRPr="00765A92">
              <w:rPr>
                <w:rFonts w:ascii="Calibri" w:hAnsi="Calibri" w:cs="Calibri"/>
                <w:b/>
                <w:sz w:val="22"/>
                <w:szCs w:val="22"/>
              </w:rPr>
              <w:t>“</w:t>
            </w:r>
            <w:r>
              <w:rPr>
                <w:rFonts w:ascii="Calibri" w:hAnsi="Calibri" w:cs="Calibri"/>
                <w:b/>
                <w:sz w:val="22"/>
                <w:szCs w:val="22"/>
              </w:rPr>
              <w:t>[m]</w:t>
            </w:r>
            <w:proofErr w:type="spellStart"/>
            <w:r w:rsidRPr="00765A92">
              <w:rPr>
                <w:rFonts w:ascii="Calibri" w:hAnsi="Calibri" w:cs="Calibri"/>
                <w:b/>
                <w:sz w:val="22"/>
                <w:szCs w:val="22"/>
              </w:rPr>
              <w:t>ovement</w:t>
            </w:r>
            <w:proofErr w:type="spellEnd"/>
            <w:r w:rsidRPr="00765A92">
              <w:rPr>
                <w:rFonts w:ascii="Calibri" w:hAnsi="Calibri" w:cs="Calibri"/>
                <w:b/>
                <w:sz w:val="22"/>
                <w:szCs w:val="22"/>
              </w:rPr>
              <w:t xml:space="preserve"> sufficient to open up a ray of hope </w:t>
            </w:r>
            <w:r w:rsidRPr="00765A92">
              <w:rPr>
                <w:rFonts w:ascii="Calibri" w:hAnsi="Calibri" w:cs="Calibri"/>
                <w:b/>
                <w:i/>
                <w:sz w:val="22"/>
                <w:szCs w:val="22"/>
              </w:rPr>
              <w:t>with a real potentiality for agreement</w:t>
            </w:r>
            <w:r w:rsidRPr="00765A92">
              <w:rPr>
                <w:rFonts w:ascii="Calibri" w:hAnsi="Calibri" w:cs="Calibri"/>
                <w:b/>
                <w:sz w:val="22"/>
                <w:szCs w:val="22"/>
              </w:rPr>
              <w:t xml:space="preserve">.”  </w:t>
            </w:r>
            <w:r w:rsidRPr="00765A92">
              <w:rPr>
                <w:rFonts w:ascii="Calibri" w:hAnsi="Calibri" w:cs="Calibri"/>
                <w:b/>
                <w:i/>
                <w:sz w:val="22"/>
                <w:szCs w:val="22"/>
              </w:rPr>
              <w:t>Hayward Dodge</w:t>
            </w:r>
            <w:r>
              <w:rPr>
                <w:rFonts w:ascii="Calibri" w:hAnsi="Calibri" w:cs="Calibri"/>
                <w:b/>
                <w:sz w:val="22"/>
                <w:szCs w:val="22"/>
              </w:rPr>
              <w:t xml:space="preserve"> </w:t>
            </w:r>
            <w:r w:rsidRPr="00765A92">
              <w:rPr>
                <w:rFonts w:ascii="Calibri" w:hAnsi="Calibri" w:cs="Calibri"/>
                <w:b/>
                <w:sz w:val="22"/>
                <w:szCs w:val="22"/>
              </w:rPr>
              <w:t>(</w:t>
            </w:r>
            <w:r>
              <w:rPr>
                <w:rFonts w:ascii="Calibri" w:hAnsi="Calibri" w:cs="Calibri"/>
                <w:b/>
                <w:sz w:val="22"/>
                <w:szCs w:val="22"/>
              </w:rPr>
              <w:t xml:space="preserve">NLRB </w:t>
            </w:r>
            <w:r w:rsidRPr="00765A92">
              <w:rPr>
                <w:rFonts w:ascii="Calibri" w:hAnsi="Calibri" w:cs="Calibri"/>
                <w:b/>
                <w:sz w:val="22"/>
                <w:szCs w:val="22"/>
              </w:rPr>
              <w:t>1989)</w:t>
            </w:r>
            <w:r w:rsidRPr="00765A92">
              <w:rPr>
                <w:rFonts w:ascii="Calibri" w:hAnsi="Calibri" w:cs="Calibri"/>
                <w:b/>
                <w:i/>
                <w:sz w:val="22"/>
                <w:szCs w:val="22"/>
              </w:rPr>
              <w:t>.</w:t>
            </w:r>
          </w:p>
        </w:tc>
      </w:tr>
      <w:tr w:rsidR="00B65C86" w14:paraId="5F88C8F8" w14:textId="77777777" w:rsidTr="008F6150">
        <w:tblPrEx>
          <w:tblCellMar>
            <w:left w:w="108" w:type="dxa"/>
            <w:right w:w="108" w:type="dxa"/>
          </w:tblCellMar>
        </w:tblPrEx>
        <w:trPr>
          <w:trHeight w:val="4795"/>
        </w:trPr>
        <w:tc>
          <w:tcPr>
            <w:tcW w:w="5904" w:type="dxa"/>
          </w:tcPr>
          <w:p w14:paraId="33F71D8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would t</w:t>
            </w:r>
            <w:r w:rsidRPr="00EC1366">
              <w:rPr>
                <w:rFonts w:ascii="Calibri" w:hAnsi="Calibri" w:cs="Calibri"/>
                <w:b/>
                <w:sz w:val="28"/>
                <w:szCs w:val="28"/>
              </w:rPr>
              <w:t>he “ray of hope” standard</w:t>
            </w:r>
            <w:r>
              <w:rPr>
                <w:rFonts w:ascii="Calibri" w:hAnsi="Calibri" w:cs="Calibri"/>
                <w:b/>
                <w:sz w:val="28"/>
                <w:szCs w:val="28"/>
              </w:rPr>
              <w:t xml:space="preserve"> (</w:t>
            </w:r>
            <w:r w:rsidRPr="00EC1366">
              <w:rPr>
                <w:rFonts w:ascii="Calibri" w:hAnsi="Calibri" w:cs="Calibri"/>
                <w:b/>
                <w:sz w:val="28"/>
                <w:szCs w:val="28"/>
              </w:rPr>
              <w:t>under which any movement by one</w:t>
            </w:r>
            <w:r>
              <w:rPr>
                <w:rFonts w:ascii="Calibri" w:hAnsi="Calibri" w:cs="Calibri"/>
                <w:b/>
                <w:sz w:val="28"/>
                <w:szCs w:val="28"/>
              </w:rPr>
              <w:t xml:space="preserve"> </w:t>
            </w:r>
            <w:r w:rsidRPr="00EC1366">
              <w:rPr>
                <w:rFonts w:ascii="Calibri" w:hAnsi="Calibri" w:cs="Calibri"/>
                <w:b/>
                <w:sz w:val="28"/>
                <w:szCs w:val="28"/>
              </w:rPr>
              <w:t>party forecloses impasse</w:t>
            </w:r>
            <w:r>
              <w:rPr>
                <w:rFonts w:ascii="Calibri" w:hAnsi="Calibri" w:cs="Calibri"/>
                <w:b/>
                <w:sz w:val="28"/>
                <w:szCs w:val="28"/>
              </w:rPr>
              <w:t>) have absurd consequences?</w:t>
            </w:r>
          </w:p>
        </w:tc>
        <w:tc>
          <w:tcPr>
            <w:tcW w:w="5904" w:type="dxa"/>
          </w:tcPr>
          <w:p w14:paraId="2A3572FB" w14:textId="77777777" w:rsidR="00B65C86" w:rsidRDefault="00B65C86" w:rsidP="00B65C86">
            <w:pPr>
              <w:pStyle w:val="O-BodyText"/>
              <w:spacing w:after="120"/>
              <w:ind w:left="290" w:right="65"/>
              <w:jc w:val="both"/>
              <w:rPr>
                <w:rFonts w:ascii="Calibri" w:hAnsi="Calibri" w:cs="Calibri"/>
                <w:b/>
                <w:sz w:val="22"/>
                <w:szCs w:val="22"/>
              </w:rPr>
            </w:pPr>
            <w:r w:rsidRPr="00EC1366">
              <w:rPr>
                <w:rFonts w:ascii="Calibri" w:hAnsi="Calibri" w:cs="Calibri"/>
                <w:b/>
                <w:sz w:val="22"/>
                <w:szCs w:val="22"/>
              </w:rPr>
              <w:t xml:space="preserve">It would permit a party to perpetually prolong negotiations and unilaterally lock in untenable financial arrangements, simply by offering minor concessions—even if (as here) it hewed to a position the other side never would accept.  But the obligation to bargain “does not encourage a party to engage in fruitless marathon discussions at the expense of frank statement of support of [its] position.”  </w:t>
            </w:r>
            <w:r w:rsidRPr="00EC1366">
              <w:rPr>
                <w:rFonts w:ascii="Calibri" w:hAnsi="Calibri" w:cs="Calibri"/>
                <w:b/>
                <w:i/>
                <w:sz w:val="22"/>
                <w:szCs w:val="22"/>
              </w:rPr>
              <w:t>NLRB v. Am. Nat’l Ins</w:t>
            </w:r>
            <w:r>
              <w:rPr>
                <w:rFonts w:ascii="Calibri" w:hAnsi="Calibri" w:cs="Calibri"/>
                <w:b/>
                <w:i/>
                <w:sz w:val="22"/>
                <w:szCs w:val="22"/>
              </w:rPr>
              <w:t>.</w:t>
            </w:r>
            <w:r w:rsidRPr="00EC1366">
              <w:rPr>
                <w:rFonts w:ascii="Calibri" w:hAnsi="Calibri" w:cs="Calibri"/>
                <w:b/>
                <w:sz w:val="22"/>
                <w:szCs w:val="22"/>
              </w:rPr>
              <w:t xml:space="preserve"> (</w:t>
            </w:r>
            <w:r>
              <w:rPr>
                <w:rFonts w:ascii="Calibri" w:hAnsi="Calibri" w:cs="Calibri"/>
                <w:b/>
                <w:sz w:val="22"/>
                <w:szCs w:val="22"/>
              </w:rPr>
              <w:t xml:space="preserve">U.S. </w:t>
            </w:r>
            <w:r w:rsidRPr="00EC1366">
              <w:rPr>
                <w:rFonts w:ascii="Calibri" w:hAnsi="Calibri" w:cs="Calibri"/>
                <w:b/>
                <w:sz w:val="22"/>
                <w:szCs w:val="22"/>
              </w:rPr>
              <w:t>1952).</w:t>
            </w:r>
          </w:p>
        </w:tc>
      </w:tr>
      <w:tr w:rsidR="00B65C86" w14:paraId="40E7BFA1" w14:textId="77777777" w:rsidTr="008F6150">
        <w:tblPrEx>
          <w:tblCellMar>
            <w:left w:w="108" w:type="dxa"/>
            <w:right w:w="108" w:type="dxa"/>
          </w:tblCellMar>
        </w:tblPrEx>
        <w:trPr>
          <w:trHeight w:val="4795"/>
        </w:trPr>
        <w:tc>
          <w:tcPr>
            <w:tcW w:w="5904" w:type="dxa"/>
          </w:tcPr>
          <w:p w14:paraId="1D92BE5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Here, did the Union’s movement create a real possibility for agreement?</w:t>
            </w:r>
          </w:p>
        </w:tc>
        <w:tc>
          <w:tcPr>
            <w:tcW w:w="5904" w:type="dxa"/>
          </w:tcPr>
          <w:p w14:paraId="219DE1AF"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w:t>
            </w:r>
            <w:r w:rsidRPr="00765A92">
              <w:rPr>
                <w:rFonts w:ascii="Calibri" w:hAnsi="Calibri" w:cs="Calibri"/>
                <w:b/>
                <w:sz w:val="22"/>
                <w:szCs w:val="22"/>
              </w:rPr>
              <w:t>.  DISH had made clear it would not accept QPC in any form, and the Union still was insisting on keeping QPC in effect for years.</w:t>
            </w:r>
          </w:p>
        </w:tc>
      </w:tr>
      <w:tr w:rsidR="00B65C86" w:rsidRPr="00245464" w14:paraId="121EF041" w14:textId="77777777" w:rsidTr="008F6150">
        <w:tblPrEx>
          <w:tblCellMar>
            <w:left w:w="108" w:type="dxa"/>
            <w:right w:w="108" w:type="dxa"/>
          </w:tblCellMar>
        </w:tblPrEx>
        <w:trPr>
          <w:trHeight w:val="4795"/>
        </w:trPr>
        <w:tc>
          <w:tcPr>
            <w:tcW w:w="5904" w:type="dxa"/>
          </w:tcPr>
          <w:p w14:paraId="15AF612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Board say about impasse in </w:t>
            </w:r>
            <w:r w:rsidRPr="008843D7">
              <w:rPr>
                <w:rFonts w:ascii="Calibri" w:hAnsi="Calibri" w:cs="Calibri"/>
                <w:b/>
                <w:i/>
                <w:sz w:val="28"/>
                <w:szCs w:val="28"/>
              </w:rPr>
              <w:t>E.I. Du Pont</w:t>
            </w:r>
            <w:r>
              <w:rPr>
                <w:rFonts w:ascii="Calibri" w:hAnsi="Calibri" w:cs="Calibri"/>
                <w:b/>
                <w:sz w:val="28"/>
                <w:szCs w:val="28"/>
              </w:rPr>
              <w:t xml:space="preserve"> (NLRB 1984)?</w:t>
            </w:r>
          </w:p>
        </w:tc>
        <w:tc>
          <w:tcPr>
            <w:tcW w:w="5904" w:type="dxa"/>
          </w:tcPr>
          <w:p w14:paraId="042ECA99" w14:textId="77777777" w:rsidR="00B65C86" w:rsidRPr="00245464" w:rsidRDefault="00B65C86" w:rsidP="00B65C86">
            <w:pPr>
              <w:pStyle w:val="O-BodyText"/>
              <w:spacing w:after="120"/>
              <w:ind w:left="290" w:right="65"/>
              <w:jc w:val="both"/>
              <w:rPr>
                <w:rFonts w:ascii="Calibri" w:hAnsi="Calibri" w:cs="Calibri"/>
                <w:b/>
                <w:sz w:val="22"/>
                <w:szCs w:val="22"/>
              </w:rPr>
            </w:pPr>
            <w:r w:rsidRPr="008843D7">
              <w:rPr>
                <w:rFonts w:ascii="Calibri" w:hAnsi="Calibri" w:cs="Calibri"/>
                <w:b/>
                <w:sz w:val="22"/>
                <w:szCs w:val="22"/>
              </w:rPr>
              <w:t xml:space="preserve">In </w:t>
            </w:r>
            <w:r w:rsidRPr="008843D7">
              <w:rPr>
                <w:rFonts w:ascii="Calibri" w:hAnsi="Calibri" w:cs="Calibri"/>
                <w:b/>
                <w:i/>
                <w:sz w:val="22"/>
                <w:szCs w:val="22"/>
              </w:rPr>
              <w:t>E.I. Du Pont</w:t>
            </w:r>
            <w:r w:rsidRPr="008843D7">
              <w:rPr>
                <w:rFonts w:ascii="Calibri" w:hAnsi="Calibri" w:cs="Calibri"/>
                <w:b/>
                <w:sz w:val="22"/>
                <w:szCs w:val="22"/>
              </w:rPr>
              <w:t xml:space="preserve">, “a finding of impasse [was] warranted </w:t>
            </w:r>
            <w:r w:rsidRPr="008843D7">
              <w:rPr>
                <w:rFonts w:ascii="Calibri" w:hAnsi="Calibri" w:cs="Calibri"/>
                <w:b/>
                <w:i/>
                <w:sz w:val="22"/>
                <w:szCs w:val="22"/>
              </w:rPr>
              <w:t>irrespective of whether there was some movement in the parties’ positions</w:t>
            </w:r>
            <w:r w:rsidRPr="008843D7">
              <w:rPr>
                <w:rFonts w:ascii="Calibri" w:hAnsi="Calibri" w:cs="Calibri"/>
                <w:b/>
                <w:sz w:val="22"/>
                <w:szCs w:val="22"/>
              </w:rPr>
              <w:t xml:space="preserve"> prior to the Respondent’s implementation of its proposal.”  </w:t>
            </w:r>
            <w:r w:rsidRPr="008843D7">
              <w:rPr>
                <w:rFonts w:ascii="Calibri" w:hAnsi="Calibri" w:cs="Calibri"/>
                <w:b/>
                <w:i/>
                <w:sz w:val="22"/>
                <w:szCs w:val="22"/>
              </w:rPr>
              <w:t>E.I. Du Pont</w:t>
            </w:r>
            <w:r>
              <w:rPr>
                <w:rFonts w:ascii="Calibri" w:hAnsi="Calibri" w:cs="Calibri"/>
                <w:b/>
                <w:sz w:val="22"/>
                <w:szCs w:val="22"/>
              </w:rPr>
              <w:t xml:space="preserve"> (NLRB 1984) </w:t>
            </w:r>
            <w:r w:rsidRPr="008843D7">
              <w:rPr>
                <w:rFonts w:ascii="Calibri" w:hAnsi="Calibri" w:cs="Calibri"/>
                <w:b/>
                <w:sz w:val="22"/>
                <w:szCs w:val="22"/>
              </w:rPr>
              <w:t xml:space="preserve">(emphasis added).  What mattered was that the issue was of “overriding importance” and that “after long, hard negotiations the parties were still not close to reaching agreement.”  </w:t>
            </w:r>
            <w:r w:rsidRPr="008843D7">
              <w:rPr>
                <w:rFonts w:ascii="Calibri" w:hAnsi="Calibri" w:cs="Calibri"/>
                <w:b/>
                <w:i/>
                <w:sz w:val="22"/>
                <w:szCs w:val="22"/>
              </w:rPr>
              <w:t>Id.</w:t>
            </w:r>
            <w:r w:rsidRPr="008843D7">
              <w:rPr>
                <w:rFonts w:ascii="Calibri" w:hAnsi="Calibri" w:cs="Calibri"/>
                <w:b/>
                <w:sz w:val="22"/>
                <w:szCs w:val="22"/>
              </w:rPr>
              <w:t xml:space="preserve">; </w:t>
            </w:r>
            <w:r w:rsidRPr="008843D7">
              <w:rPr>
                <w:rFonts w:ascii="Calibri" w:hAnsi="Calibri" w:cs="Calibri"/>
                <w:b/>
                <w:i/>
                <w:sz w:val="22"/>
                <w:szCs w:val="22"/>
              </w:rPr>
              <w:t>Saunders House v. NLRB</w:t>
            </w:r>
            <w:r w:rsidRPr="008843D7">
              <w:rPr>
                <w:rFonts w:ascii="Calibri" w:hAnsi="Calibri" w:cs="Calibri"/>
                <w:b/>
                <w:sz w:val="22"/>
                <w:szCs w:val="22"/>
              </w:rPr>
              <w:t>, 719 F.2d 683, 688 (3d Cir. 1983) (impasse on wages even though in prior negotiations, “the union progressively lowered its on-the-record demands”)</w:t>
            </w:r>
            <w:r>
              <w:rPr>
                <w:rFonts w:ascii="Calibri" w:hAnsi="Calibri" w:cs="Calibri"/>
                <w:b/>
                <w:sz w:val="22"/>
                <w:szCs w:val="22"/>
              </w:rPr>
              <w:t>.</w:t>
            </w:r>
          </w:p>
        </w:tc>
      </w:tr>
      <w:tr w:rsidR="00B65C86" w:rsidRPr="008843D7" w14:paraId="68B65FFF" w14:textId="77777777" w:rsidTr="008F6150">
        <w:tblPrEx>
          <w:tblCellMar>
            <w:left w:w="108" w:type="dxa"/>
            <w:right w:w="108" w:type="dxa"/>
          </w:tblCellMar>
        </w:tblPrEx>
        <w:trPr>
          <w:trHeight w:val="4795"/>
        </w:trPr>
        <w:tc>
          <w:tcPr>
            <w:tcW w:w="5904" w:type="dxa"/>
          </w:tcPr>
          <w:p w14:paraId="47F3A895" w14:textId="77777777" w:rsidR="00B65C86" w:rsidRDefault="00B65C86" w:rsidP="00B65C86">
            <w:pPr>
              <w:pStyle w:val="O-BodyText"/>
              <w:spacing w:after="120"/>
              <w:ind w:right="200"/>
              <w:jc w:val="both"/>
              <w:rPr>
                <w:rFonts w:ascii="Calibri" w:hAnsi="Calibri" w:cs="Calibri"/>
                <w:b/>
                <w:sz w:val="28"/>
                <w:szCs w:val="28"/>
              </w:rPr>
            </w:pPr>
            <w:r w:rsidRPr="00A53F5F">
              <w:rPr>
                <w:rFonts w:ascii="Calibri" w:hAnsi="Calibri" w:cs="Calibri"/>
                <w:b/>
                <w:sz w:val="28"/>
                <w:szCs w:val="28"/>
              </w:rPr>
              <w:lastRenderedPageBreak/>
              <w:t xml:space="preserve">The </w:t>
            </w:r>
            <w:r>
              <w:rPr>
                <w:rFonts w:ascii="Calibri" w:hAnsi="Calibri" w:cs="Calibri"/>
                <w:b/>
                <w:sz w:val="28"/>
                <w:szCs w:val="28"/>
              </w:rPr>
              <w:t>General Counsel</w:t>
            </w:r>
            <w:r w:rsidRPr="00A53F5F">
              <w:rPr>
                <w:rFonts w:ascii="Calibri" w:hAnsi="Calibri" w:cs="Calibri"/>
                <w:b/>
                <w:sz w:val="28"/>
                <w:szCs w:val="28"/>
              </w:rPr>
              <w:t xml:space="preserve"> says </w:t>
            </w:r>
            <w:r w:rsidRPr="00A53F5F">
              <w:rPr>
                <w:rFonts w:ascii="Calibri" w:hAnsi="Calibri" w:cs="Calibri"/>
                <w:b/>
                <w:i/>
                <w:sz w:val="28"/>
                <w:szCs w:val="28"/>
              </w:rPr>
              <w:t>Du Pont</w:t>
            </w:r>
            <w:r w:rsidRPr="00A53F5F">
              <w:rPr>
                <w:rFonts w:ascii="Calibri" w:hAnsi="Calibri" w:cs="Calibri"/>
                <w:b/>
                <w:sz w:val="28"/>
                <w:szCs w:val="28"/>
              </w:rPr>
              <w:t xml:space="preserve"> is distinguishable because “the union unequivocally told the employer that … it would never agree to the substance of the employer’s critical job-movement proposal.”  </w:t>
            </w:r>
            <w:r>
              <w:rPr>
                <w:rFonts w:ascii="Calibri" w:hAnsi="Calibri" w:cs="Calibri"/>
                <w:b/>
                <w:sz w:val="28"/>
                <w:szCs w:val="28"/>
              </w:rPr>
              <w:t xml:space="preserve">NLRB </w:t>
            </w:r>
            <w:r w:rsidRPr="00A53F5F">
              <w:rPr>
                <w:rFonts w:ascii="Calibri" w:hAnsi="Calibri" w:cs="Calibri"/>
                <w:b/>
                <w:sz w:val="28"/>
                <w:szCs w:val="28"/>
              </w:rPr>
              <w:t>32.</w:t>
            </w:r>
            <w:r>
              <w:rPr>
                <w:rFonts w:ascii="Calibri" w:hAnsi="Calibri" w:cs="Calibri"/>
                <w:b/>
                <w:sz w:val="28"/>
                <w:szCs w:val="28"/>
              </w:rPr>
              <w:t xml:space="preserve">  Is that correct?</w:t>
            </w:r>
          </w:p>
        </w:tc>
        <w:tc>
          <w:tcPr>
            <w:tcW w:w="5904" w:type="dxa"/>
          </w:tcPr>
          <w:p w14:paraId="69973418" w14:textId="77777777" w:rsidR="00B65C86" w:rsidRPr="008843D7"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A53F5F">
              <w:rPr>
                <w:rFonts w:ascii="Calibri" w:hAnsi="Calibri" w:cs="Calibri"/>
                <w:b/>
                <w:sz w:val="22"/>
                <w:szCs w:val="22"/>
              </w:rPr>
              <w:t xml:space="preserve">On the contrary, the parties </w:t>
            </w:r>
            <w:r>
              <w:rPr>
                <w:rFonts w:ascii="Calibri" w:hAnsi="Calibri" w:cs="Calibri"/>
                <w:b/>
                <w:sz w:val="22"/>
                <w:szCs w:val="22"/>
              </w:rPr>
              <w:t xml:space="preserve">in </w:t>
            </w:r>
            <w:r>
              <w:rPr>
                <w:rFonts w:ascii="Calibri" w:hAnsi="Calibri" w:cs="Calibri"/>
                <w:b/>
                <w:i/>
                <w:sz w:val="22"/>
                <w:szCs w:val="22"/>
              </w:rPr>
              <w:t xml:space="preserve">Du </w:t>
            </w:r>
            <w:r w:rsidRPr="00A53F5F">
              <w:rPr>
                <w:rFonts w:ascii="Calibri" w:hAnsi="Calibri" w:cs="Calibri"/>
                <w:b/>
                <w:i/>
                <w:sz w:val="22"/>
                <w:szCs w:val="22"/>
              </w:rPr>
              <w:t>Pont</w:t>
            </w:r>
            <w:r>
              <w:rPr>
                <w:rFonts w:ascii="Calibri" w:hAnsi="Calibri" w:cs="Calibri"/>
                <w:b/>
                <w:sz w:val="22"/>
                <w:szCs w:val="22"/>
              </w:rPr>
              <w:t xml:space="preserve"> </w:t>
            </w:r>
            <w:r w:rsidRPr="00A53F5F">
              <w:rPr>
                <w:rFonts w:ascii="Calibri" w:hAnsi="Calibri" w:cs="Calibri"/>
                <w:b/>
                <w:sz w:val="22"/>
                <w:szCs w:val="22"/>
              </w:rPr>
              <w:t>disputed whether the union had made that statement, and the ALJ never resolved that dispute</w:t>
            </w:r>
            <w:r>
              <w:rPr>
                <w:rFonts w:ascii="Calibri" w:hAnsi="Calibri" w:cs="Calibri"/>
                <w:b/>
                <w:sz w:val="22"/>
                <w:szCs w:val="22"/>
              </w:rPr>
              <w:t>.</w:t>
            </w:r>
            <w:r w:rsidRPr="00A53F5F">
              <w:rPr>
                <w:rFonts w:ascii="Calibri" w:eastAsiaTheme="minorHAnsi" w:hAnsi="Calibri" w:cs="Calibri"/>
                <w:b/>
                <w:i/>
                <w:sz w:val="22"/>
                <w:szCs w:val="22"/>
              </w:rPr>
              <w:t xml:space="preserve"> </w:t>
            </w:r>
            <w:r>
              <w:rPr>
                <w:rFonts w:ascii="Calibri" w:eastAsiaTheme="minorHAnsi" w:hAnsi="Calibri" w:cs="Calibri"/>
                <w:b/>
                <w:i/>
                <w:sz w:val="22"/>
                <w:szCs w:val="22"/>
              </w:rPr>
              <w:t xml:space="preserve"> </w:t>
            </w:r>
            <w:r w:rsidRPr="00A53F5F">
              <w:rPr>
                <w:rFonts w:ascii="Calibri" w:hAnsi="Calibri" w:cs="Calibri"/>
                <w:b/>
                <w:i/>
                <w:sz w:val="22"/>
                <w:szCs w:val="22"/>
              </w:rPr>
              <w:t>E.I. Du Pont</w:t>
            </w:r>
            <w:r w:rsidRPr="00A53F5F">
              <w:rPr>
                <w:rFonts w:ascii="Calibri" w:hAnsi="Calibri" w:cs="Calibri"/>
                <w:b/>
                <w:sz w:val="22"/>
                <w:szCs w:val="22"/>
              </w:rPr>
              <w:t xml:space="preserve"> (NLRB 1984)</w:t>
            </w:r>
            <w:r>
              <w:rPr>
                <w:rFonts w:ascii="Calibri" w:hAnsi="Calibri" w:cs="Calibri"/>
                <w:b/>
                <w:sz w:val="22"/>
                <w:szCs w:val="22"/>
              </w:rPr>
              <w:t>.</w:t>
            </w:r>
          </w:p>
        </w:tc>
      </w:tr>
      <w:tr w:rsidR="00B65C86" w14:paraId="00C91DF2" w14:textId="77777777" w:rsidTr="008F6150">
        <w:tblPrEx>
          <w:tblCellMar>
            <w:left w:w="108" w:type="dxa"/>
            <w:right w:w="108" w:type="dxa"/>
          </w:tblCellMar>
        </w:tblPrEx>
        <w:trPr>
          <w:trHeight w:val="4795"/>
        </w:trPr>
        <w:tc>
          <w:tcPr>
            <w:tcW w:w="5904" w:type="dxa"/>
          </w:tcPr>
          <w:p w14:paraId="378DAD5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the Board say about impasse in </w:t>
            </w:r>
            <w:r w:rsidRPr="00837281">
              <w:rPr>
                <w:rFonts w:ascii="Calibri" w:hAnsi="Calibri" w:cs="Calibri"/>
                <w:b/>
                <w:i/>
                <w:sz w:val="28"/>
                <w:szCs w:val="28"/>
              </w:rPr>
              <w:t>Taft Broadcasting</w:t>
            </w:r>
            <w:r>
              <w:rPr>
                <w:rFonts w:ascii="Calibri" w:hAnsi="Calibri" w:cs="Calibri"/>
                <w:b/>
                <w:sz w:val="28"/>
                <w:szCs w:val="28"/>
              </w:rPr>
              <w:t xml:space="preserve"> (NLRB 1967)?</w:t>
            </w:r>
          </w:p>
        </w:tc>
        <w:tc>
          <w:tcPr>
            <w:tcW w:w="5904" w:type="dxa"/>
          </w:tcPr>
          <w:p w14:paraId="513F3460"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837281">
              <w:rPr>
                <w:rFonts w:ascii="Calibri" w:hAnsi="Calibri" w:cs="Calibri"/>
                <w:b/>
                <w:i/>
                <w:sz w:val="22"/>
                <w:szCs w:val="22"/>
              </w:rPr>
              <w:t>Taft Broadcasting</w:t>
            </w:r>
            <w:r>
              <w:rPr>
                <w:rFonts w:ascii="Calibri" w:hAnsi="Calibri" w:cs="Calibri"/>
                <w:b/>
                <w:sz w:val="22"/>
                <w:szCs w:val="22"/>
              </w:rPr>
              <w:t xml:space="preserve">, the Board explained that </w:t>
            </w:r>
            <w:r w:rsidRPr="00837281">
              <w:rPr>
                <w:rFonts w:ascii="Calibri" w:hAnsi="Calibri" w:cs="Calibri"/>
                <w:b/>
                <w:sz w:val="22"/>
                <w:szCs w:val="22"/>
              </w:rPr>
              <w:t>“an impasse is no less an impasse</w:t>
            </w:r>
            <w:r>
              <w:rPr>
                <w:rFonts w:ascii="Calibri" w:hAnsi="Calibri" w:cs="Calibri"/>
                <w:b/>
                <w:sz w:val="22"/>
                <w:szCs w:val="22"/>
              </w:rPr>
              <w:t xml:space="preserve"> </w:t>
            </w:r>
            <w:r w:rsidRPr="00837281">
              <w:rPr>
                <w:rFonts w:ascii="Calibri" w:hAnsi="Calibri" w:cs="Calibri"/>
                <w:b/>
                <w:sz w:val="22"/>
                <w:szCs w:val="22"/>
              </w:rPr>
              <w:t xml:space="preserve">because the parties were closer to agreement than previously.”  </w:t>
            </w:r>
            <w:r w:rsidRPr="00837281">
              <w:rPr>
                <w:rFonts w:ascii="Calibri" w:hAnsi="Calibri" w:cs="Calibri"/>
                <w:b/>
                <w:i/>
                <w:sz w:val="22"/>
                <w:szCs w:val="22"/>
              </w:rPr>
              <w:t>Taft Broadcasting</w:t>
            </w:r>
            <w:r w:rsidRPr="00837281">
              <w:rPr>
                <w:rFonts w:ascii="Calibri" w:hAnsi="Calibri" w:cs="Calibri"/>
                <w:b/>
                <w:sz w:val="22"/>
                <w:szCs w:val="22"/>
              </w:rPr>
              <w:t xml:space="preserve"> (NLRB 1967)</w:t>
            </w:r>
            <w:r>
              <w:rPr>
                <w:rFonts w:ascii="Calibri" w:hAnsi="Calibri" w:cs="Calibri"/>
                <w:b/>
                <w:sz w:val="22"/>
                <w:szCs w:val="22"/>
              </w:rPr>
              <w:t>.</w:t>
            </w:r>
          </w:p>
        </w:tc>
      </w:tr>
      <w:tr w:rsidR="00B65C86" w14:paraId="0C774B24" w14:textId="77777777" w:rsidTr="008F6150">
        <w:tblPrEx>
          <w:tblCellMar>
            <w:left w:w="108" w:type="dxa"/>
            <w:right w:w="108" w:type="dxa"/>
          </w:tblCellMar>
        </w:tblPrEx>
        <w:trPr>
          <w:trHeight w:val="4795"/>
        </w:trPr>
        <w:tc>
          <w:tcPr>
            <w:tcW w:w="5904" w:type="dxa"/>
          </w:tcPr>
          <w:p w14:paraId="3E8E82F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How do courts determine whether parties are at an impasse?</w:t>
            </w:r>
          </w:p>
        </w:tc>
        <w:tc>
          <w:tcPr>
            <w:tcW w:w="5904" w:type="dxa"/>
          </w:tcPr>
          <w:p w14:paraId="7C42099A" w14:textId="77777777" w:rsidR="00B65C86" w:rsidRDefault="00B65C86" w:rsidP="00B65C86">
            <w:pPr>
              <w:pStyle w:val="O-BodyText"/>
              <w:spacing w:after="120"/>
              <w:ind w:left="290" w:right="65"/>
              <w:jc w:val="both"/>
              <w:rPr>
                <w:rFonts w:ascii="Calibri" w:hAnsi="Calibri" w:cs="Calibri"/>
                <w:b/>
                <w:sz w:val="22"/>
                <w:szCs w:val="22"/>
              </w:rPr>
            </w:pPr>
            <w:r w:rsidRPr="00837281">
              <w:rPr>
                <w:rFonts w:ascii="Calibri" w:hAnsi="Calibri" w:cs="Calibri"/>
                <w:b/>
                <w:sz w:val="22"/>
                <w:szCs w:val="22"/>
              </w:rPr>
              <w:t xml:space="preserve">The question is whether “there is no realistic possibility that continuation of discussions … would have been fruitful.” </w:t>
            </w:r>
            <w:r w:rsidRPr="00837281">
              <w:rPr>
                <w:rFonts w:ascii="Calibri" w:hAnsi="Calibri" w:cs="Calibri"/>
                <w:b/>
                <w:i/>
                <w:sz w:val="22"/>
                <w:szCs w:val="22"/>
              </w:rPr>
              <w:t>Laurel Bay</w:t>
            </w:r>
            <w:r>
              <w:rPr>
                <w:rFonts w:ascii="Calibri" w:hAnsi="Calibri" w:cs="Calibri"/>
                <w:b/>
                <w:sz w:val="22"/>
                <w:szCs w:val="22"/>
              </w:rPr>
              <w:t xml:space="preserve"> (D.C. Cir. 2012).  </w:t>
            </w:r>
            <w:r w:rsidRPr="00DC46F4">
              <w:rPr>
                <w:rFonts w:ascii="Calibri" w:hAnsi="Calibri" w:cs="Calibri"/>
                <w:b/>
                <w:sz w:val="22"/>
                <w:szCs w:val="22"/>
              </w:rPr>
              <w:t>“The parties … need not pursue negotiations simply to go through the motions when there is no objectively reasonable hope</w:t>
            </w:r>
            <w:r w:rsidRPr="00DC46F4">
              <w:rPr>
                <w:rFonts w:ascii="Century Schoolbook" w:hAnsi="Century Schoolbook" w:cs="Century Schoolbook"/>
                <w:color w:val="000000"/>
                <w:sz w:val="28"/>
                <w:szCs w:val="24"/>
              </w:rPr>
              <w:t xml:space="preserve"> </w:t>
            </w:r>
            <w:r w:rsidRPr="00DC46F4">
              <w:rPr>
                <w:rFonts w:ascii="Calibri" w:hAnsi="Calibri" w:cs="Calibri"/>
                <w:b/>
                <w:sz w:val="22"/>
                <w:szCs w:val="22"/>
              </w:rPr>
              <w:t xml:space="preserve">of reaching an agreement,” and “bad faith is not evidenced by a failure to reach agreement or by a failure to yield to a position fairly maintained.”  </w:t>
            </w:r>
            <w:r w:rsidRPr="00DC46F4">
              <w:rPr>
                <w:rFonts w:ascii="Calibri" w:hAnsi="Calibri" w:cs="Calibri"/>
                <w:b/>
                <w:i/>
                <w:sz w:val="22"/>
                <w:szCs w:val="22"/>
              </w:rPr>
              <w:t>AMF Bowling Co. v. NLRB</w:t>
            </w:r>
            <w:r>
              <w:rPr>
                <w:rFonts w:ascii="Calibri" w:hAnsi="Calibri" w:cs="Calibri"/>
                <w:b/>
                <w:sz w:val="22"/>
                <w:szCs w:val="22"/>
              </w:rPr>
              <w:t xml:space="preserve"> </w:t>
            </w:r>
            <w:r w:rsidRPr="00DC46F4">
              <w:rPr>
                <w:rFonts w:ascii="Calibri" w:hAnsi="Calibri" w:cs="Calibri"/>
                <w:b/>
                <w:sz w:val="22"/>
                <w:szCs w:val="22"/>
              </w:rPr>
              <w:t>(4th Cir. 1995).</w:t>
            </w:r>
          </w:p>
        </w:tc>
      </w:tr>
      <w:tr w:rsidR="00B65C86" w:rsidRPr="00837281" w14:paraId="2BBB136D" w14:textId="77777777" w:rsidTr="008F6150">
        <w:tblPrEx>
          <w:tblCellMar>
            <w:left w:w="108" w:type="dxa"/>
            <w:right w:w="108" w:type="dxa"/>
          </w:tblCellMar>
        </w:tblPrEx>
        <w:trPr>
          <w:trHeight w:val="4795"/>
        </w:trPr>
        <w:tc>
          <w:tcPr>
            <w:tcW w:w="5904" w:type="dxa"/>
          </w:tcPr>
          <w:p w14:paraId="578A50A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parties were at an impasse, even after the Union made a counterproposal in December 2014?</w:t>
            </w:r>
          </w:p>
        </w:tc>
        <w:tc>
          <w:tcPr>
            <w:tcW w:w="5904" w:type="dxa"/>
          </w:tcPr>
          <w:p w14:paraId="70454027" w14:textId="77777777" w:rsidR="00B65C86" w:rsidRPr="00837281"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parties </w:t>
            </w:r>
            <w:r w:rsidRPr="00A278FF">
              <w:rPr>
                <w:rFonts w:ascii="Calibri" w:hAnsi="Calibri" w:cs="Calibri"/>
                <w:b/>
                <w:sz w:val="22"/>
                <w:szCs w:val="22"/>
              </w:rPr>
              <w:t xml:space="preserve">had “exhausted the prospects of concluding an agreement” because the Union had again proposed a term </w:t>
            </w:r>
            <w:r>
              <w:rPr>
                <w:rFonts w:ascii="Calibri" w:hAnsi="Calibri" w:cs="Calibri"/>
                <w:b/>
                <w:sz w:val="22"/>
                <w:szCs w:val="22"/>
              </w:rPr>
              <w:t xml:space="preserve">(QPC) </w:t>
            </w:r>
            <w:r w:rsidRPr="00A278FF">
              <w:rPr>
                <w:rFonts w:ascii="Calibri" w:hAnsi="Calibri" w:cs="Calibri"/>
                <w:b/>
                <w:sz w:val="22"/>
                <w:szCs w:val="22"/>
              </w:rPr>
              <w:t>that DISH had made clear it never could accept.</w:t>
            </w:r>
            <w:r>
              <w:rPr>
                <w:rFonts w:ascii="Calibri" w:hAnsi="Calibri" w:cs="Calibri"/>
                <w:b/>
                <w:sz w:val="22"/>
                <w:szCs w:val="22"/>
              </w:rPr>
              <w:t xml:space="preserve">  </w:t>
            </w:r>
            <w:r w:rsidRPr="00A278FF">
              <w:rPr>
                <w:rFonts w:ascii="Calibri" w:hAnsi="Calibri" w:cs="Calibri"/>
                <w:b/>
                <w:i/>
                <w:sz w:val="22"/>
                <w:szCs w:val="22"/>
              </w:rPr>
              <w:t>Taft Broad. Co</w:t>
            </w:r>
            <w:r>
              <w:rPr>
                <w:rFonts w:ascii="Calibri" w:hAnsi="Calibri" w:cs="Calibri"/>
                <w:b/>
                <w:sz w:val="22"/>
                <w:szCs w:val="22"/>
              </w:rPr>
              <w:t>.</w:t>
            </w:r>
            <w:r w:rsidRPr="00A278FF">
              <w:rPr>
                <w:rFonts w:ascii="Calibri" w:hAnsi="Calibri" w:cs="Calibri"/>
                <w:b/>
                <w:sz w:val="22"/>
                <w:szCs w:val="22"/>
              </w:rPr>
              <w:t xml:space="preserve"> (</w:t>
            </w:r>
            <w:r>
              <w:rPr>
                <w:rFonts w:ascii="Calibri" w:hAnsi="Calibri" w:cs="Calibri"/>
                <w:b/>
                <w:sz w:val="22"/>
                <w:szCs w:val="22"/>
              </w:rPr>
              <w:t xml:space="preserve">NLRB </w:t>
            </w:r>
            <w:r w:rsidRPr="00A278FF">
              <w:rPr>
                <w:rFonts w:ascii="Calibri" w:hAnsi="Calibri" w:cs="Calibri"/>
                <w:b/>
                <w:sz w:val="22"/>
                <w:szCs w:val="22"/>
              </w:rPr>
              <w:t>1967)</w:t>
            </w:r>
            <w:r>
              <w:rPr>
                <w:rFonts w:ascii="Calibri" w:hAnsi="Calibri" w:cs="Calibri"/>
                <w:b/>
                <w:sz w:val="22"/>
                <w:szCs w:val="22"/>
              </w:rPr>
              <w:t>.</w:t>
            </w:r>
          </w:p>
        </w:tc>
      </w:tr>
      <w:tr w:rsidR="00B65C86" w14:paraId="7AC5A9F6" w14:textId="77777777" w:rsidTr="008F6150">
        <w:tblPrEx>
          <w:tblCellMar>
            <w:left w:w="108" w:type="dxa"/>
            <w:right w:w="108" w:type="dxa"/>
          </w:tblCellMar>
        </w:tblPrEx>
        <w:trPr>
          <w:trHeight w:val="4795"/>
        </w:trPr>
        <w:tc>
          <w:tcPr>
            <w:tcW w:w="5904" w:type="dxa"/>
          </w:tcPr>
          <w:p w14:paraId="42E50EC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Would further discussions between DISH and the Union have been fruitful after the Union’s December 2014 proposal?</w:t>
            </w:r>
          </w:p>
        </w:tc>
        <w:tc>
          <w:tcPr>
            <w:tcW w:w="5904" w:type="dxa"/>
          </w:tcPr>
          <w:p w14:paraId="6875658C"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w:t>
            </w:r>
            <w:r w:rsidRPr="0075451A">
              <w:rPr>
                <w:rFonts w:ascii="Calibri" w:hAnsi="Calibri" w:cs="Calibri"/>
                <w:b/>
                <w:sz w:val="22"/>
                <w:szCs w:val="22"/>
              </w:rPr>
              <w:t xml:space="preserve">, further discussions would not have been fruitful </w:t>
            </w:r>
            <w:r>
              <w:rPr>
                <w:rFonts w:ascii="Calibri" w:hAnsi="Calibri" w:cs="Calibri"/>
                <w:b/>
                <w:sz w:val="22"/>
                <w:szCs w:val="22"/>
              </w:rPr>
              <w:t>because</w:t>
            </w:r>
            <w:r w:rsidRPr="0075451A">
              <w:rPr>
                <w:rFonts w:ascii="Calibri" w:hAnsi="Calibri" w:cs="Calibri"/>
                <w:b/>
                <w:sz w:val="22"/>
                <w:szCs w:val="22"/>
              </w:rPr>
              <w:t xml:space="preserve"> DISH would not accept QPC in any form, and after years of negotiation, the Union still was insisting on it</w:t>
            </w:r>
            <w:r>
              <w:rPr>
                <w:rFonts w:ascii="Calibri" w:hAnsi="Calibri" w:cs="Calibri"/>
                <w:b/>
                <w:sz w:val="22"/>
                <w:szCs w:val="22"/>
              </w:rPr>
              <w:t>.</w:t>
            </w:r>
          </w:p>
        </w:tc>
      </w:tr>
      <w:tr w:rsidR="00B65C86" w:rsidRPr="00CA1358" w14:paraId="5F5311FA" w14:textId="77777777" w:rsidTr="008F6150">
        <w:tblPrEx>
          <w:tblCellMar>
            <w:left w:w="108" w:type="dxa"/>
            <w:right w:w="108" w:type="dxa"/>
          </w:tblCellMar>
        </w:tblPrEx>
        <w:trPr>
          <w:trHeight w:val="4795"/>
        </w:trPr>
        <w:tc>
          <w:tcPr>
            <w:tcW w:w="5904" w:type="dxa"/>
          </w:tcPr>
          <w:p w14:paraId="0C16371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 the Union’s </w:t>
            </w:r>
            <w:r w:rsidRPr="009444C8">
              <w:rPr>
                <w:rFonts w:ascii="Calibri" w:hAnsi="Calibri" w:cs="Calibri"/>
                <w:b/>
                <w:sz w:val="28"/>
                <w:szCs w:val="28"/>
              </w:rPr>
              <w:t xml:space="preserve">repeated requests for a </w:t>
            </w:r>
            <w:r>
              <w:rPr>
                <w:rFonts w:ascii="Calibri" w:hAnsi="Calibri" w:cs="Calibri"/>
                <w:b/>
                <w:sz w:val="28"/>
                <w:szCs w:val="28"/>
              </w:rPr>
              <w:t>face-to-face bargaining session defeat the impasse?</w:t>
            </w:r>
          </w:p>
        </w:tc>
        <w:tc>
          <w:tcPr>
            <w:tcW w:w="5904" w:type="dxa"/>
          </w:tcPr>
          <w:p w14:paraId="4B4CE0A6" w14:textId="77777777" w:rsidR="00B65C86" w:rsidRPr="00CA1358"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  B</w:t>
            </w:r>
            <w:r w:rsidRPr="009444C8">
              <w:rPr>
                <w:rFonts w:ascii="Calibri" w:hAnsi="Calibri" w:cs="Calibri"/>
                <w:b/>
                <w:sz w:val="22"/>
                <w:szCs w:val="22"/>
              </w:rPr>
              <w:t>ecause the Union’s December 2014 proposal changed nothing, neither did the Union’s meeting requests.  “‘[A] vague request by one party for additional meetings, if unaccompanied by an indication of the areas in which that party foresees future concessions,</w:t>
            </w:r>
            <w:r w:rsidRPr="009444C8">
              <w:rPr>
                <w:rFonts w:ascii="Century Schoolbook" w:hAnsi="Century Schoolbook" w:cs="Century Schoolbook"/>
                <w:color w:val="000000"/>
                <w:sz w:val="28"/>
                <w:szCs w:val="24"/>
              </w:rPr>
              <w:t xml:space="preserve"> </w:t>
            </w:r>
            <w:r w:rsidRPr="009444C8">
              <w:rPr>
                <w:rFonts w:ascii="Calibri" w:hAnsi="Calibri" w:cs="Calibri"/>
                <w:b/>
                <w:sz w:val="22"/>
                <w:szCs w:val="22"/>
              </w:rPr>
              <w:t xml:space="preserve">is … insufficient to defeat an impasse where the other party has clearly announced that its position is final.’”  </w:t>
            </w:r>
            <w:r w:rsidRPr="009444C8">
              <w:rPr>
                <w:rFonts w:ascii="Calibri" w:hAnsi="Calibri" w:cs="Calibri"/>
                <w:b/>
                <w:i/>
                <w:sz w:val="22"/>
                <w:szCs w:val="22"/>
              </w:rPr>
              <w:t>Erie Brush</w:t>
            </w:r>
            <w:r w:rsidRPr="009444C8">
              <w:rPr>
                <w:rFonts w:ascii="Calibri" w:hAnsi="Calibri" w:cs="Calibri"/>
                <w:b/>
                <w:sz w:val="22"/>
                <w:szCs w:val="22"/>
              </w:rPr>
              <w:t xml:space="preserve"> </w:t>
            </w:r>
            <w:r>
              <w:rPr>
                <w:rFonts w:ascii="Calibri" w:hAnsi="Calibri" w:cs="Calibri"/>
                <w:b/>
                <w:sz w:val="22"/>
                <w:szCs w:val="22"/>
              </w:rPr>
              <w:t>(D.C. Cir. 2012)</w:t>
            </w:r>
            <w:r w:rsidRPr="009444C8">
              <w:rPr>
                <w:rFonts w:ascii="Calibri" w:hAnsi="Calibri" w:cs="Calibri"/>
                <w:b/>
                <w:sz w:val="22"/>
                <w:szCs w:val="22"/>
              </w:rPr>
              <w:t xml:space="preserve"> (quoting </w:t>
            </w:r>
            <w:r w:rsidRPr="009444C8">
              <w:rPr>
                <w:rFonts w:ascii="Calibri" w:hAnsi="Calibri" w:cs="Calibri"/>
                <w:b/>
                <w:i/>
                <w:sz w:val="22"/>
                <w:szCs w:val="22"/>
              </w:rPr>
              <w:t>TruServ</w:t>
            </w:r>
            <w:r>
              <w:rPr>
                <w:rFonts w:ascii="Calibri" w:hAnsi="Calibri" w:cs="Calibri"/>
                <w:b/>
                <w:sz w:val="22"/>
                <w:szCs w:val="22"/>
              </w:rPr>
              <w:t xml:space="preserve"> (</w:t>
            </w:r>
            <w:r w:rsidRPr="009444C8">
              <w:rPr>
                <w:rFonts w:ascii="Calibri" w:hAnsi="Calibri" w:cs="Calibri"/>
                <w:b/>
                <w:sz w:val="22"/>
                <w:szCs w:val="22"/>
              </w:rPr>
              <w:t>D.C. Cir. 2001)</w:t>
            </w:r>
            <w:r>
              <w:rPr>
                <w:rFonts w:ascii="Calibri" w:hAnsi="Calibri" w:cs="Calibri"/>
                <w:b/>
                <w:sz w:val="22"/>
                <w:szCs w:val="22"/>
              </w:rPr>
              <w:t>).</w:t>
            </w:r>
          </w:p>
        </w:tc>
      </w:tr>
      <w:tr w:rsidR="00B65C86" w:rsidRPr="00527F79" w14:paraId="003A803A" w14:textId="77777777" w:rsidTr="008F6150">
        <w:tblPrEx>
          <w:tblCellMar>
            <w:left w:w="108" w:type="dxa"/>
            <w:right w:w="108" w:type="dxa"/>
          </w:tblCellMar>
        </w:tblPrEx>
        <w:trPr>
          <w:trHeight w:val="4795"/>
        </w:trPr>
        <w:tc>
          <w:tcPr>
            <w:tcW w:w="5904" w:type="dxa"/>
          </w:tcPr>
          <w:p w14:paraId="10E57D3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On what basis did the Board find a bad-faith refusal to bargain?</w:t>
            </w:r>
          </w:p>
        </w:tc>
        <w:tc>
          <w:tcPr>
            <w:tcW w:w="5904" w:type="dxa"/>
          </w:tcPr>
          <w:p w14:paraId="4F014ED7" w14:textId="77777777" w:rsidR="00B65C86" w:rsidRPr="00527F79" w:rsidRDefault="00B65C86" w:rsidP="00B65C86">
            <w:pPr>
              <w:pStyle w:val="O-BodyText"/>
              <w:spacing w:after="120"/>
              <w:ind w:left="290" w:right="65"/>
              <w:jc w:val="both"/>
              <w:rPr>
                <w:rFonts w:ascii="Calibri" w:hAnsi="Calibri" w:cs="Calibri"/>
                <w:b/>
                <w:sz w:val="22"/>
                <w:szCs w:val="22"/>
                <w:highlight w:val="yellow"/>
              </w:rPr>
            </w:pPr>
            <w:r w:rsidRPr="009444C8">
              <w:rPr>
                <w:rFonts w:ascii="Calibri" w:hAnsi="Calibri" w:cs="Calibri"/>
                <w:b/>
                <w:sz w:val="22"/>
                <w:szCs w:val="22"/>
              </w:rPr>
              <w:t>The Board found a bad-faith refusal to bargain</w:t>
            </w:r>
            <w:r>
              <w:rPr>
                <w:rFonts w:ascii="Calibri" w:hAnsi="Calibri" w:cs="Calibri"/>
                <w:b/>
                <w:sz w:val="22"/>
                <w:szCs w:val="22"/>
              </w:rPr>
              <w:t xml:space="preserve"> based on</w:t>
            </w:r>
            <w:r w:rsidRPr="009444C8">
              <w:rPr>
                <w:rFonts w:ascii="Calibri" w:hAnsi="Calibri" w:cs="Calibri"/>
                <w:b/>
                <w:sz w:val="22"/>
                <w:szCs w:val="22"/>
              </w:rPr>
              <w:t xml:space="preserve"> its finding of no impasse.  If there was an impasse, however, there was no bad-faith refusal to bargain.  </w:t>
            </w:r>
            <w:proofErr w:type="spellStart"/>
            <w:r w:rsidRPr="009444C8">
              <w:rPr>
                <w:rFonts w:ascii="Calibri" w:hAnsi="Calibri" w:cs="Calibri"/>
                <w:b/>
                <w:i/>
                <w:sz w:val="22"/>
                <w:szCs w:val="22"/>
              </w:rPr>
              <w:t>Serramonte</w:t>
            </w:r>
            <w:proofErr w:type="spellEnd"/>
            <w:r w:rsidRPr="009444C8">
              <w:rPr>
                <w:rFonts w:ascii="Calibri" w:hAnsi="Calibri" w:cs="Calibri"/>
                <w:b/>
                <w:i/>
                <w:sz w:val="22"/>
                <w:szCs w:val="22"/>
              </w:rPr>
              <w:t xml:space="preserve"> Oldsmobile, Inc. v. NLRB</w:t>
            </w:r>
            <w:r>
              <w:rPr>
                <w:rFonts w:ascii="Calibri" w:hAnsi="Calibri" w:cs="Calibri"/>
                <w:b/>
                <w:sz w:val="22"/>
                <w:szCs w:val="22"/>
              </w:rPr>
              <w:t xml:space="preserve"> </w:t>
            </w:r>
            <w:r w:rsidRPr="009444C8">
              <w:rPr>
                <w:rFonts w:ascii="Calibri" w:hAnsi="Calibri" w:cs="Calibri"/>
                <w:b/>
                <w:sz w:val="22"/>
                <w:szCs w:val="22"/>
              </w:rPr>
              <w:t>(D.C. Cir. 1996) (“[A] good- faith impasse in negotiations temporarily sus</w:t>
            </w:r>
            <w:r>
              <w:rPr>
                <w:rFonts w:ascii="Calibri" w:hAnsi="Calibri" w:cs="Calibri"/>
                <w:b/>
                <w:sz w:val="22"/>
                <w:szCs w:val="22"/>
              </w:rPr>
              <w:t>pends the duty to bargain.…”).</w:t>
            </w:r>
          </w:p>
        </w:tc>
      </w:tr>
      <w:tr w:rsidR="00B65C86" w:rsidRPr="009444C8" w14:paraId="1846C431" w14:textId="77777777" w:rsidTr="008F6150">
        <w:tblPrEx>
          <w:tblCellMar>
            <w:left w:w="108" w:type="dxa"/>
            <w:right w:w="108" w:type="dxa"/>
          </w:tblCellMar>
        </w:tblPrEx>
        <w:trPr>
          <w:trHeight w:val="4795"/>
        </w:trPr>
        <w:tc>
          <w:tcPr>
            <w:tcW w:w="5904" w:type="dxa"/>
          </w:tcPr>
          <w:p w14:paraId="5F55D6A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specific conduct by DISH did the Board consider to be bad faith?</w:t>
            </w:r>
          </w:p>
        </w:tc>
        <w:tc>
          <w:tcPr>
            <w:tcW w:w="5904" w:type="dxa"/>
          </w:tcPr>
          <w:p w14:paraId="7B19D874" w14:textId="77777777" w:rsidR="00B65C86" w:rsidRPr="005F003A" w:rsidRDefault="00B65C86" w:rsidP="00B65C86">
            <w:pPr>
              <w:pStyle w:val="O-BodyText"/>
              <w:spacing w:after="120"/>
              <w:ind w:left="290" w:right="65"/>
              <w:jc w:val="both"/>
              <w:rPr>
                <w:rFonts w:ascii="Calibri" w:hAnsi="Calibri" w:cs="Calibri"/>
                <w:b/>
                <w:sz w:val="22"/>
                <w:szCs w:val="22"/>
                <w:highlight w:val="yellow"/>
              </w:rPr>
            </w:pPr>
            <w:r w:rsidRPr="005F003A">
              <w:rPr>
                <w:rFonts w:ascii="Calibri" w:hAnsi="Calibri" w:cs="Calibri"/>
                <w:b/>
                <w:sz w:val="22"/>
                <w:szCs w:val="22"/>
                <w:highlight w:val="yellow"/>
              </w:rPr>
              <w:t xml:space="preserve">After DISH made its “final” proposal in November 2014, both parties appeared to believe that future in-person bargaining would be required.  But then DISH:  </w:t>
            </w:r>
          </w:p>
          <w:p w14:paraId="2991E369" w14:textId="77777777" w:rsidR="00B65C86" w:rsidRPr="005F003A" w:rsidRDefault="00B65C86" w:rsidP="00B65C86">
            <w:pPr>
              <w:pStyle w:val="O-BodyText"/>
              <w:spacing w:after="120"/>
              <w:ind w:left="290" w:right="65"/>
              <w:jc w:val="both"/>
              <w:rPr>
                <w:rFonts w:ascii="Calibri" w:hAnsi="Calibri" w:cs="Calibri"/>
                <w:b/>
                <w:sz w:val="22"/>
                <w:szCs w:val="22"/>
                <w:highlight w:val="yellow"/>
              </w:rPr>
            </w:pPr>
            <w:r w:rsidRPr="005F003A">
              <w:rPr>
                <w:rFonts w:ascii="Calibri" w:hAnsi="Calibri" w:cs="Calibri"/>
                <w:b/>
                <w:sz w:val="22"/>
                <w:szCs w:val="22"/>
                <w:highlight w:val="yellow"/>
              </w:rPr>
              <w:t xml:space="preserve">(1) abruptly changed course, refusing to meet until the Union brought forth a counterproposal; </w:t>
            </w:r>
          </w:p>
          <w:p w14:paraId="5CCE03FE" w14:textId="77777777" w:rsidR="00B65C86" w:rsidRPr="005F003A" w:rsidRDefault="00B65C86" w:rsidP="00B65C86">
            <w:pPr>
              <w:pStyle w:val="O-BodyText"/>
              <w:spacing w:after="120"/>
              <w:ind w:left="290" w:right="65"/>
              <w:jc w:val="both"/>
              <w:rPr>
                <w:rFonts w:ascii="Calibri" w:hAnsi="Calibri" w:cs="Calibri"/>
                <w:b/>
                <w:sz w:val="22"/>
                <w:szCs w:val="22"/>
                <w:highlight w:val="yellow"/>
              </w:rPr>
            </w:pPr>
            <w:r w:rsidRPr="005F003A">
              <w:rPr>
                <w:rFonts w:ascii="Calibri" w:hAnsi="Calibri" w:cs="Calibri"/>
                <w:b/>
                <w:sz w:val="22"/>
                <w:szCs w:val="22"/>
                <w:highlight w:val="yellow"/>
              </w:rPr>
              <w:t>(2) momentarily agreed to discuss the Union’s counterproposal</w:t>
            </w:r>
            <w:r>
              <w:rPr>
                <w:rFonts w:ascii="Calibri" w:hAnsi="Calibri" w:cs="Calibri"/>
                <w:b/>
                <w:sz w:val="22"/>
                <w:szCs w:val="22"/>
                <w:highlight w:val="yellow"/>
              </w:rPr>
              <w:t xml:space="preserve"> (which was a major concession on QPC)</w:t>
            </w:r>
            <w:r w:rsidRPr="005F003A">
              <w:rPr>
                <w:rFonts w:ascii="Calibri" w:hAnsi="Calibri" w:cs="Calibri"/>
                <w:b/>
                <w:sz w:val="22"/>
                <w:szCs w:val="22"/>
                <w:highlight w:val="yellow"/>
              </w:rPr>
              <w:t xml:space="preserve">; </w:t>
            </w:r>
          </w:p>
          <w:p w14:paraId="667C00BC" w14:textId="77777777" w:rsidR="00B65C86" w:rsidRPr="005F003A" w:rsidRDefault="00B65C86" w:rsidP="00B65C86">
            <w:pPr>
              <w:pStyle w:val="O-BodyText"/>
              <w:spacing w:after="120"/>
              <w:ind w:left="290" w:right="65"/>
              <w:jc w:val="both"/>
              <w:rPr>
                <w:rFonts w:ascii="Calibri" w:hAnsi="Calibri" w:cs="Calibri"/>
                <w:b/>
                <w:sz w:val="22"/>
                <w:szCs w:val="22"/>
                <w:highlight w:val="yellow"/>
              </w:rPr>
            </w:pPr>
            <w:r w:rsidRPr="005F003A">
              <w:rPr>
                <w:rFonts w:ascii="Calibri" w:hAnsi="Calibri" w:cs="Calibri"/>
                <w:b/>
                <w:sz w:val="22"/>
                <w:szCs w:val="22"/>
                <w:highlight w:val="yellow"/>
              </w:rPr>
              <w:t xml:space="preserve">(3) moved the goalposts, summarily rejecting the counterproposal and refusing to bargain further unless the Union put DISH’s proposal to a ratification vote; and </w:t>
            </w:r>
          </w:p>
          <w:p w14:paraId="3E3527DB" w14:textId="77777777" w:rsidR="00B65C86" w:rsidRPr="009444C8" w:rsidRDefault="00B65C86" w:rsidP="00B65C86">
            <w:pPr>
              <w:pStyle w:val="O-BodyText"/>
              <w:spacing w:after="120"/>
              <w:ind w:left="290" w:right="65"/>
              <w:jc w:val="both"/>
              <w:rPr>
                <w:rFonts w:ascii="Calibri" w:hAnsi="Calibri" w:cs="Calibri"/>
                <w:b/>
                <w:sz w:val="22"/>
                <w:szCs w:val="22"/>
              </w:rPr>
            </w:pPr>
            <w:r w:rsidRPr="005F003A">
              <w:rPr>
                <w:rFonts w:ascii="Calibri" w:hAnsi="Calibri" w:cs="Calibri"/>
                <w:b/>
                <w:sz w:val="22"/>
                <w:szCs w:val="22"/>
                <w:highlight w:val="yellow"/>
              </w:rPr>
              <w:t xml:space="preserve">4) reversed course </w:t>
            </w:r>
            <w:r>
              <w:rPr>
                <w:rFonts w:ascii="Calibri" w:hAnsi="Calibri" w:cs="Calibri"/>
                <w:b/>
                <w:sz w:val="22"/>
                <w:szCs w:val="22"/>
                <w:highlight w:val="yellow"/>
              </w:rPr>
              <w:t>again</w:t>
            </w:r>
            <w:r w:rsidRPr="005F003A">
              <w:rPr>
                <w:rFonts w:ascii="Calibri" w:hAnsi="Calibri" w:cs="Calibri"/>
                <w:b/>
                <w:sz w:val="22"/>
                <w:szCs w:val="22"/>
                <w:highlight w:val="yellow"/>
              </w:rPr>
              <w:t xml:space="preserve"> and told the Union that its new negotiator would be in touch, then waited over a year to contact the Union and declare impasse.  NLRB 25.</w:t>
            </w:r>
          </w:p>
        </w:tc>
      </w:tr>
      <w:tr w:rsidR="00B65C86" w:rsidRPr="009444C8" w14:paraId="03B0FA79" w14:textId="77777777" w:rsidTr="008F6150">
        <w:tblPrEx>
          <w:tblCellMar>
            <w:left w:w="108" w:type="dxa"/>
            <w:right w:w="108" w:type="dxa"/>
          </w:tblCellMar>
        </w:tblPrEx>
        <w:trPr>
          <w:trHeight w:val="4795"/>
        </w:trPr>
        <w:tc>
          <w:tcPr>
            <w:tcW w:w="5904" w:type="dxa"/>
          </w:tcPr>
          <w:p w14:paraId="6DE15826" w14:textId="77777777" w:rsidR="00B65C86" w:rsidRDefault="00B65C86" w:rsidP="00B65C86">
            <w:pPr>
              <w:pStyle w:val="O-BodyText"/>
              <w:spacing w:after="120"/>
              <w:ind w:right="200"/>
              <w:jc w:val="both"/>
              <w:rPr>
                <w:rFonts w:ascii="Calibri" w:hAnsi="Calibri" w:cs="Calibri"/>
                <w:b/>
                <w:sz w:val="28"/>
                <w:szCs w:val="28"/>
              </w:rPr>
            </w:pPr>
            <w:proofErr w:type="gramStart"/>
            <w:r w:rsidRPr="005F003A">
              <w:rPr>
                <w:rFonts w:ascii="Calibri" w:hAnsi="Calibri" w:cs="Calibri"/>
                <w:b/>
                <w:sz w:val="28"/>
                <w:szCs w:val="28"/>
              </w:rPr>
              <w:t xml:space="preserve">Viewed as a whole, </w:t>
            </w:r>
            <w:r>
              <w:rPr>
                <w:rFonts w:ascii="Calibri" w:hAnsi="Calibri" w:cs="Calibri"/>
                <w:b/>
                <w:sz w:val="28"/>
                <w:szCs w:val="28"/>
              </w:rPr>
              <w:t>didn’t</w:t>
            </w:r>
            <w:proofErr w:type="gramEnd"/>
            <w:r>
              <w:rPr>
                <w:rFonts w:ascii="Calibri" w:hAnsi="Calibri" w:cs="Calibri"/>
                <w:b/>
                <w:sz w:val="28"/>
                <w:szCs w:val="28"/>
              </w:rPr>
              <w:t xml:space="preserve"> DISH’s</w:t>
            </w:r>
            <w:r w:rsidRPr="005F003A">
              <w:rPr>
                <w:rFonts w:ascii="Calibri" w:hAnsi="Calibri" w:cs="Calibri"/>
                <w:b/>
                <w:sz w:val="28"/>
                <w:szCs w:val="28"/>
              </w:rPr>
              <w:t xml:space="preserve"> course of conduct evidence an attempt “to engineer a premature impasse” rather than reach genuine agreement</w:t>
            </w:r>
            <w:r>
              <w:rPr>
                <w:rFonts w:ascii="Calibri" w:hAnsi="Calibri" w:cs="Calibri"/>
                <w:b/>
                <w:sz w:val="28"/>
                <w:szCs w:val="28"/>
              </w:rPr>
              <w:t>?</w:t>
            </w:r>
            <w:r w:rsidRPr="005F003A">
              <w:rPr>
                <w:rFonts w:ascii="Calibri" w:hAnsi="Calibri" w:cs="Calibri"/>
                <w:b/>
                <w:sz w:val="28"/>
                <w:szCs w:val="28"/>
              </w:rPr>
              <w:t xml:space="preserve">  </w:t>
            </w:r>
            <w:r w:rsidRPr="005F003A">
              <w:rPr>
                <w:rFonts w:ascii="Calibri" w:hAnsi="Calibri" w:cs="Calibri"/>
                <w:b/>
                <w:i/>
                <w:sz w:val="28"/>
                <w:szCs w:val="28"/>
              </w:rPr>
              <w:t>Carey Salt</w:t>
            </w:r>
            <w:r w:rsidRPr="005F003A">
              <w:rPr>
                <w:rFonts w:ascii="Calibri" w:hAnsi="Calibri" w:cs="Calibri"/>
                <w:b/>
                <w:sz w:val="28"/>
                <w:szCs w:val="28"/>
              </w:rPr>
              <w:t xml:space="preserve">, 736 F.3d at 416.  </w:t>
            </w:r>
          </w:p>
        </w:tc>
        <w:tc>
          <w:tcPr>
            <w:tcW w:w="5904" w:type="dxa"/>
          </w:tcPr>
          <w:p w14:paraId="78FFAD87" w14:textId="77777777" w:rsidR="00B65C86" w:rsidRPr="009444C8" w:rsidRDefault="00B65C86" w:rsidP="00B65C86">
            <w:pPr>
              <w:pStyle w:val="O-BodyText"/>
              <w:spacing w:after="120"/>
              <w:ind w:left="290" w:right="65"/>
              <w:jc w:val="both"/>
              <w:rPr>
                <w:rFonts w:ascii="Calibri" w:hAnsi="Calibri" w:cs="Calibri"/>
                <w:b/>
                <w:sz w:val="22"/>
                <w:szCs w:val="22"/>
              </w:rPr>
            </w:pPr>
            <w:r w:rsidRPr="00043DB9">
              <w:rPr>
                <w:rFonts w:ascii="Calibri" w:hAnsi="Calibri" w:cs="Calibri"/>
                <w:b/>
                <w:sz w:val="22"/>
                <w:szCs w:val="22"/>
                <w:highlight w:val="yellow"/>
              </w:rPr>
              <w:t>NLRB 25.</w:t>
            </w:r>
          </w:p>
        </w:tc>
      </w:tr>
      <w:tr w:rsidR="00B65C86" w:rsidRPr="00043DB9" w14:paraId="5232E6E2" w14:textId="77777777" w:rsidTr="008F6150">
        <w:tblPrEx>
          <w:tblCellMar>
            <w:left w:w="108" w:type="dxa"/>
            <w:right w:w="108" w:type="dxa"/>
          </w:tblCellMar>
        </w:tblPrEx>
        <w:trPr>
          <w:trHeight w:val="4795"/>
        </w:trPr>
        <w:tc>
          <w:tcPr>
            <w:tcW w:w="5904" w:type="dxa"/>
          </w:tcPr>
          <w:p w14:paraId="3785B31F" w14:textId="77777777" w:rsidR="00B65C86" w:rsidRPr="005F003A"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Which</w:t>
            </w:r>
            <w:r w:rsidRPr="00043DB9">
              <w:rPr>
                <w:rFonts w:ascii="Calibri" w:hAnsi="Calibri" w:cs="Calibri"/>
                <w:b/>
                <w:sz w:val="28"/>
                <w:szCs w:val="28"/>
              </w:rPr>
              <w:t xml:space="preserve"> two aspects of DISH’s conduct </w:t>
            </w:r>
            <w:r>
              <w:rPr>
                <w:rFonts w:ascii="Calibri" w:hAnsi="Calibri" w:cs="Calibri"/>
                <w:b/>
                <w:sz w:val="28"/>
                <w:szCs w:val="28"/>
              </w:rPr>
              <w:t xml:space="preserve">did the Board find to be </w:t>
            </w:r>
            <w:r w:rsidRPr="00043DB9">
              <w:rPr>
                <w:rFonts w:ascii="Calibri" w:hAnsi="Calibri" w:cs="Calibri"/>
                <w:b/>
                <w:sz w:val="28"/>
                <w:szCs w:val="28"/>
              </w:rPr>
              <w:t>particularly indicative of bad faith</w:t>
            </w:r>
            <w:r>
              <w:rPr>
                <w:rFonts w:ascii="Calibri" w:hAnsi="Calibri" w:cs="Calibri"/>
                <w:b/>
                <w:sz w:val="28"/>
                <w:szCs w:val="28"/>
              </w:rPr>
              <w:t>?</w:t>
            </w:r>
          </w:p>
        </w:tc>
        <w:tc>
          <w:tcPr>
            <w:tcW w:w="5904" w:type="dxa"/>
          </w:tcPr>
          <w:p w14:paraId="1F358AD3"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1. </w:t>
            </w:r>
            <w:r w:rsidRPr="00043DB9">
              <w:rPr>
                <w:rFonts w:ascii="Calibri" w:hAnsi="Calibri" w:cs="Calibri"/>
                <w:b/>
                <w:sz w:val="22"/>
                <w:szCs w:val="22"/>
                <w:highlight w:val="yellow"/>
              </w:rPr>
              <w:t>DISH’s refusal to meet with the Union to discuss the Union’s written counterproposal—which DISH had summarily rejected in writing</w:t>
            </w:r>
            <w:r>
              <w:rPr>
                <w:rFonts w:ascii="Calibri" w:hAnsi="Calibri" w:cs="Calibri"/>
                <w:b/>
                <w:sz w:val="22"/>
                <w:szCs w:val="22"/>
                <w:highlight w:val="yellow"/>
              </w:rPr>
              <w:t>.</w:t>
            </w:r>
          </w:p>
          <w:p w14:paraId="641B7CF8"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2. C</w:t>
            </w:r>
            <w:r w:rsidRPr="00043DB9">
              <w:rPr>
                <w:rFonts w:ascii="Calibri" w:hAnsi="Calibri" w:cs="Calibri"/>
                <w:b/>
                <w:sz w:val="22"/>
                <w:szCs w:val="22"/>
                <w:highlight w:val="yellow"/>
              </w:rPr>
              <w:t>onditioning bargaining on a ratification vote</w:t>
            </w:r>
            <w:r>
              <w:rPr>
                <w:rFonts w:ascii="Calibri" w:hAnsi="Calibri" w:cs="Calibri"/>
                <w:b/>
                <w:sz w:val="22"/>
                <w:szCs w:val="22"/>
                <w:highlight w:val="yellow"/>
              </w:rPr>
              <w:t>.  (D</w:t>
            </w:r>
            <w:r w:rsidRPr="00043DB9">
              <w:rPr>
                <w:rFonts w:ascii="Calibri" w:hAnsi="Calibri" w:cs="Calibri"/>
                <w:b/>
                <w:sz w:val="22"/>
                <w:szCs w:val="22"/>
                <w:highlight w:val="yellow"/>
              </w:rPr>
              <w:t>ISH does not contest</w:t>
            </w:r>
            <w:r>
              <w:rPr>
                <w:rFonts w:ascii="Calibri" w:hAnsi="Calibri" w:cs="Calibri"/>
                <w:b/>
                <w:sz w:val="22"/>
                <w:szCs w:val="22"/>
                <w:highlight w:val="yellow"/>
              </w:rPr>
              <w:t xml:space="preserve"> this.)</w:t>
            </w:r>
          </w:p>
          <w:p w14:paraId="0D961867" w14:textId="77777777" w:rsidR="00B65C86" w:rsidRPr="00043DB9"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26.</w:t>
            </w:r>
          </w:p>
        </w:tc>
      </w:tr>
      <w:tr w:rsidR="00B65C86" w14:paraId="629F8A83" w14:textId="77777777" w:rsidTr="008F6150">
        <w:tblPrEx>
          <w:tblCellMar>
            <w:left w:w="108" w:type="dxa"/>
            <w:right w:w="108" w:type="dxa"/>
          </w:tblCellMar>
        </w:tblPrEx>
        <w:trPr>
          <w:trHeight w:val="4795"/>
        </w:trPr>
        <w:tc>
          <w:tcPr>
            <w:tcW w:w="5904" w:type="dxa"/>
          </w:tcPr>
          <w:p w14:paraId="05D0402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How did </w:t>
            </w:r>
            <w:r w:rsidRPr="001E6DBA">
              <w:rPr>
                <w:rFonts w:ascii="Calibri" w:hAnsi="Calibri" w:cs="Calibri"/>
                <w:b/>
                <w:sz w:val="28"/>
                <w:szCs w:val="28"/>
              </w:rPr>
              <w:t>DISH’s summary written rejection of the</w:t>
            </w:r>
            <w:r>
              <w:rPr>
                <w:rFonts w:ascii="Calibri" w:hAnsi="Calibri" w:cs="Calibri"/>
                <w:b/>
                <w:sz w:val="28"/>
                <w:szCs w:val="28"/>
              </w:rPr>
              <w:t xml:space="preserve"> Union’s counterproposal </w:t>
            </w:r>
            <w:r w:rsidRPr="001E6DBA">
              <w:rPr>
                <w:rFonts w:ascii="Calibri" w:hAnsi="Calibri" w:cs="Calibri"/>
                <w:b/>
                <w:sz w:val="28"/>
                <w:szCs w:val="28"/>
              </w:rPr>
              <w:t>fulfill its bargaining obligation</w:t>
            </w:r>
            <w:r>
              <w:rPr>
                <w:rFonts w:ascii="Calibri" w:hAnsi="Calibri" w:cs="Calibri"/>
                <w:b/>
                <w:sz w:val="28"/>
                <w:szCs w:val="28"/>
              </w:rPr>
              <w:t>?</w:t>
            </w:r>
          </w:p>
        </w:tc>
        <w:tc>
          <w:tcPr>
            <w:tcW w:w="5904" w:type="dxa"/>
          </w:tcPr>
          <w:p w14:paraId="213AAA2F"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S</w:t>
            </w:r>
            <w:r w:rsidRPr="00DE0333">
              <w:rPr>
                <w:rFonts w:ascii="Calibri" w:hAnsi="Calibri" w:cs="Calibri"/>
                <w:b/>
                <w:i/>
                <w:sz w:val="22"/>
                <w:szCs w:val="22"/>
                <w:highlight w:val="yellow"/>
              </w:rPr>
              <w:t>ee NLRB v. U.S. Cold Storage Corp.</w:t>
            </w:r>
            <w:r w:rsidRPr="00DE0333">
              <w:rPr>
                <w:rFonts w:ascii="Calibri" w:hAnsi="Calibri" w:cs="Calibri"/>
                <w:b/>
                <w:sz w:val="22"/>
                <w:szCs w:val="22"/>
                <w:highlight w:val="yellow"/>
              </w:rPr>
              <w:t>, 203 F.2d 924, 928 (5th Cir. 1953) (“statutory obligation [to bargain collectively] is not satisfied by merely inviting the union to submit any proposition they have to make in writing where either party seeks a personal conference”);</w:t>
            </w:r>
            <w:r w:rsidRPr="00DE0333">
              <w:rPr>
                <w:rFonts w:ascii="Calibri" w:hAnsi="Calibri" w:cs="Calibri"/>
                <w:b/>
                <w:i/>
                <w:sz w:val="22"/>
                <w:szCs w:val="22"/>
                <w:highlight w:val="yellow"/>
              </w:rPr>
              <w:t xml:space="preserve"> Twin City Concrete</w:t>
            </w:r>
            <w:r w:rsidRPr="00DE0333">
              <w:rPr>
                <w:rFonts w:ascii="Calibri" w:hAnsi="Calibri" w:cs="Calibri"/>
                <w:b/>
                <w:sz w:val="22"/>
                <w:szCs w:val="22"/>
                <w:highlight w:val="yellow"/>
              </w:rPr>
              <w:t>, 317 NLRB 1313, 1313-14 (1995) (employer’s requirement that union provide written notice of open issues to bargain before in-person bargaining violated duty to bargain).</w:t>
            </w:r>
            <w:r>
              <w:rPr>
                <w:rFonts w:ascii="Calibri" w:hAnsi="Calibri" w:cs="Calibri"/>
                <w:b/>
                <w:sz w:val="22"/>
                <w:szCs w:val="22"/>
                <w:highlight w:val="yellow"/>
              </w:rPr>
              <w:t xml:space="preserve">  NLRB 27.</w:t>
            </w:r>
          </w:p>
        </w:tc>
      </w:tr>
      <w:tr w:rsidR="00B65C86" w14:paraId="26959153" w14:textId="77777777" w:rsidTr="008F6150">
        <w:tblPrEx>
          <w:tblCellMar>
            <w:left w:w="108" w:type="dxa"/>
            <w:right w:w="108" w:type="dxa"/>
          </w:tblCellMar>
        </w:tblPrEx>
        <w:trPr>
          <w:trHeight w:val="4795"/>
        </w:trPr>
        <w:tc>
          <w:tcPr>
            <w:tcW w:w="5904" w:type="dxa"/>
          </w:tcPr>
          <w:p w14:paraId="1D91C1B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 DISH’s insistence </w:t>
            </w:r>
            <w:r w:rsidRPr="00E353D0">
              <w:rPr>
                <w:rFonts w:ascii="Calibri" w:hAnsi="Calibri" w:cs="Calibri"/>
                <w:b/>
                <w:sz w:val="28"/>
                <w:szCs w:val="28"/>
              </w:rPr>
              <w:t xml:space="preserve">that it would not bargain because the Union was </w:t>
            </w:r>
            <w:r>
              <w:rPr>
                <w:rFonts w:ascii="Calibri" w:hAnsi="Calibri" w:cs="Calibri"/>
                <w:b/>
                <w:sz w:val="28"/>
                <w:szCs w:val="28"/>
              </w:rPr>
              <w:t xml:space="preserve">not willing to take its </w:t>
            </w:r>
            <w:r w:rsidRPr="00E353D0">
              <w:rPr>
                <w:rFonts w:ascii="Calibri" w:hAnsi="Calibri" w:cs="Calibri"/>
                <w:b/>
                <w:sz w:val="28"/>
                <w:szCs w:val="28"/>
              </w:rPr>
              <w:t xml:space="preserve">final offer to </w:t>
            </w:r>
            <w:r>
              <w:rPr>
                <w:rFonts w:ascii="Calibri" w:hAnsi="Calibri" w:cs="Calibri"/>
                <w:b/>
                <w:sz w:val="28"/>
                <w:szCs w:val="28"/>
              </w:rPr>
              <w:t>the bargaining unit demonstrate bad faith?</w:t>
            </w:r>
          </w:p>
        </w:tc>
        <w:tc>
          <w:tcPr>
            <w:tcW w:w="5904" w:type="dxa"/>
          </w:tcPr>
          <w:p w14:paraId="7BC09809"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That is what the Board found (</w:t>
            </w:r>
            <w:r w:rsidRPr="00E353D0">
              <w:rPr>
                <w:rFonts w:ascii="Calibri" w:hAnsi="Calibri" w:cs="Calibri"/>
                <w:b/>
                <w:sz w:val="22"/>
                <w:szCs w:val="22"/>
                <w:highlight w:val="yellow"/>
              </w:rPr>
              <w:t>ROA.2170 n.6)</w:t>
            </w:r>
            <w:r>
              <w:rPr>
                <w:rFonts w:ascii="Calibri" w:hAnsi="Calibri" w:cs="Calibri"/>
                <w:b/>
                <w:sz w:val="22"/>
                <w:szCs w:val="22"/>
                <w:highlight w:val="yellow"/>
              </w:rPr>
              <w:t>,</w:t>
            </w:r>
            <w:r w:rsidRPr="00E353D0">
              <w:rPr>
                <w:rFonts w:ascii="Calibri" w:hAnsi="Calibri" w:cs="Calibri"/>
                <w:b/>
                <w:sz w:val="22"/>
                <w:szCs w:val="22"/>
                <w:highlight w:val="yellow"/>
              </w:rPr>
              <w:t xml:space="preserve"> and DISH </w:t>
            </w:r>
            <w:r>
              <w:rPr>
                <w:rFonts w:ascii="Calibri" w:hAnsi="Calibri" w:cs="Calibri"/>
                <w:b/>
                <w:sz w:val="22"/>
                <w:szCs w:val="22"/>
                <w:highlight w:val="yellow"/>
              </w:rPr>
              <w:t xml:space="preserve">did </w:t>
            </w:r>
            <w:r w:rsidRPr="00E353D0">
              <w:rPr>
                <w:rFonts w:ascii="Calibri" w:hAnsi="Calibri" w:cs="Calibri"/>
                <w:b/>
                <w:sz w:val="22"/>
                <w:szCs w:val="22"/>
                <w:highlight w:val="yellow"/>
              </w:rPr>
              <w:t>not address</w:t>
            </w:r>
            <w:r>
              <w:rPr>
                <w:rFonts w:ascii="Calibri" w:hAnsi="Calibri" w:cs="Calibri"/>
                <w:b/>
                <w:sz w:val="22"/>
                <w:szCs w:val="22"/>
                <w:highlight w:val="yellow"/>
              </w:rPr>
              <w:t xml:space="preserve"> this in its opening brief</w:t>
            </w:r>
            <w:r w:rsidRPr="00E353D0">
              <w:rPr>
                <w:rFonts w:ascii="Calibri" w:hAnsi="Calibri" w:cs="Calibri"/>
                <w:b/>
                <w:sz w:val="22"/>
                <w:szCs w:val="22"/>
                <w:highlight w:val="yellow"/>
              </w:rPr>
              <w:t xml:space="preserve">.  </w:t>
            </w:r>
            <w:r w:rsidRPr="00E353D0">
              <w:rPr>
                <w:rFonts w:ascii="Calibri" w:hAnsi="Calibri" w:cs="Calibri"/>
                <w:b/>
                <w:i/>
                <w:sz w:val="22"/>
                <w:szCs w:val="22"/>
                <w:highlight w:val="yellow"/>
              </w:rPr>
              <w:t xml:space="preserve">See </w:t>
            </w:r>
            <w:proofErr w:type="spellStart"/>
            <w:r w:rsidRPr="00E353D0">
              <w:rPr>
                <w:rFonts w:ascii="Calibri" w:hAnsi="Calibri" w:cs="Calibri"/>
                <w:b/>
                <w:i/>
                <w:sz w:val="22"/>
                <w:szCs w:val="22"/>
                <w:highlight w:val="yellow"/>
              </w:rPr>
              <w:t>Jano</w:t>
            </w:r>
            <w:proofErr w:type="spellEnd"/>
            <w:r w:rsidRPr="00E353D0">
              <w:rPr>
                <w:rFonts w:ascii="Calibri" w:hAnsi="Calibri" w:cs="Calibri"/>
                <w:b/>
                <w:i/>
                <w:sz w:val="22"/>
                <w:szCs w:val="22"/>
                <w:highlight w:val="yellow"/>
              </w:rPr>
              <w:t xml:space="preserve"> Graphics, Inc.</w:t>
            </w:r>
            <w:r w:rsidRPr="00E353D0">
              <w:rPr>
                <w:rFonts w:ascii="Calibri" w:hAnsi="Calibri" w:cs="Calibri"/>
                <w:b/>
                <w:sz w:val="22"/>
                <w:szCs w:val="22"/>
                <w:highlight w:val="yellow"/>
              </w:rPr>
              <w:t xml:space="preserve">, 339 NLRB 251, 251 (2003) (employer’s insistence on a ratification vote tainted any subsequent impasse); </w:t>
            </w:r>
            <w:r w:rsidRPr="00E353D0">
              <w:rPr>
                <w:rFonts w:ascii="Calibri" w:hAnsi="Calibri" w:cs="Calibri"/>
                <w:b/>
                <w:i/>
                <w:sz w:val="22"/>
                <w:szCs w:val="22"/>
                <w:highlight w:val="yellow"/>
              </w:rPr>
              <w:t>see also NLRB v. Wooster Div. of Borg-Warner Corp.</w:t>
            </w:r>
            <w:r w:rsidRPr="00E353D0">
              <w:rPr>
                <w:rFonts w:ascii="Calibri" w:hAnsi="Calibri" w:cs="Calibri"/>
                <w:b/>
                <w:sz w:val="22"/>
                <w:szCs w:val="22"/>
                <w:highlight w:val="yellow"/>
              </w:rPr>
              <w:t>, 356 U.S. 342, 349 (1958) (insisting to impasse on a nonmandatory subject of bargaining violates the Act).</w:t>
            </w:r>
            <w:r>
              <w:rPr>
                <w:rFonts w:ascii="Calibri" w:hAnsi="Calibri" w:cs="Calibri"/>
                <w:b/>
                <w:sz w:val="22"/>
                <w:szCs w:val="22"/>
                <w:highlight w:val="yellow"/>
              </w:rPr>
              <w:t xml:space="preserve">  NLRB 27.</w:t>
            </w:r>
          </w:p>
        </w:tc>
      </w:tr>
      <w:tr w:rsidR="00B65C86" w14:paraId="6B286472" w14:textId="77777777" w:rsidTr="008F6150">
        <w:tblPrEx>
          <w:tblCellMar>
            <w:left w:w="108" w:type="dxa"/>
            <w:right w:w="108" w:type="dxa"/>
          </w:tblCellMar>
        </w:tblPrEx>
        <w:trPr>
          <w:trHeight w:val="4795"/>
        </w:trPr>
        <w:tc>
          <w:tcPr>
            <w:tcW w:w="5904" w:type="dxa"/>
          </w:tcPr>
          <w:p w14:paraId="52F4E0F6"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flexibility had DISH shown during bargaining?</w:t>
            </w:r>
          </w:p>
        </w:tc>
        <w:tc>
          <w:tcPr>
            <w:tcW w:w="5904" w:type="dxa"/>
          </w:tcPr>
          <w:p w14:paraId="176725F8"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27 n. 4 (“[C]</w:t>
            </w:r>
            <w:proofErr w:type="spellStart"/>
            <w:r w:rsidRPr="00041BB7">
              <w:rPr>
                <w:rFonts w:ascii="Calibri" w:hAnsi="Calibri" w:cs="Calibri"/>
                <w:b/>
                <w:sz w:val="22"/>
                <w:szCs w:val="22"/>
                <w:highlight w:val="yellow"/>
              </w:rPr>
              <w:t>ontrary</w:t>
            </w:r>
            <w:proofErr w:type="spellEnd"/>
            <w:r w:rsidRPr="00041BB7">
              <w:rPr>
                <w:rFonts w:ascii="Calibri" w:hAnsi="Calibri" w:cs="Calibri"/>
                <w:b/>
                <w:sz w:val="22"/>
                <w:szCs w:val="22"/>
                <w:highlight w:val="yellow"/>
              </w:rPr>
              <w:t xml:space="preserve"> to DISH’s implication, the Union showed substanti</w:t>
            </w:r>
            <w:r>
              <w:rPr>
                <w:rFonts w:ascii="Calibri" w:hAnsi="Calibri" w:cs="Calibri"/>
                <w:b/>
                <w:sz w:val="22"/>
                <w:szCs w:val="22"/>
                <w:highlight w:val="yellow"/>
              </w:rPr>
              <w:t xml:space="preserve">al flexibility while DISH seemed </w:t>
            </w:r>
            <w:r w:rsidRPr="00041BB7">
              <w:rPr>
                <w:rFonts w:ascii="Calibri" w:hAnsi="Calibri" w:cs="Calibri"/>
                <w:b/>
                <w:sz w:val="22"/>
                <w:szCs w:val="22"/>
                <w:highlight w:val="yellow"/>
              </w:rPr>
              <w:t>uninter</w:t>
            </w:r>
            <w:r>
              <w:rPr>
                <w:rFonts w:ascii="Calibri" w:hAnsi="Calibri" w:cs="Calibri"/>
                <w:b/>
                <w:sz w:val="22"/>
                <w:szCs w:val="22"/>
                <w:highlight w:val="yellow"/>
              </w:rPr>
              <w:t>ested in any agreement at all.”).</w:t>
            </w:r>
          </w:p>
        </w:tc>
      </w:tr>
      <w:tr w:rsidR="00B65C86" w:rsidRPr="009444C8" w14:paraId="48C00F67" w14:textId="77777777" w:rsidTr="008F6150">
        <w:tblPrEx>
          <w:tblCellMar>
            <w:left w:w="108" w:type="dxa"/>
            <w:right w:w="108" w:type="dxa"/>
          </w:tblCellMar>
        </w:tblPrEx>
        <w:trPr>
          <w:trHeight w:val="4795"/>
        </w:trPr>
        <w:tc>
          <w:tcPr>
            <w:tcW w:w="5904" w:type="dxa"/>
          </w:tcPr>
          <w:p w14:paraId="07A262F4" w14:textId="77777777" w:rsidR="00B65C86" w:rsidRPr="00487FE4"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You argue that we should apply the test from </w:t>
            </w:r>
            <w:proofErr w:type="spellStart"/>
            <w:r>
              <w:rPr>
                <w:rFonts w:ascii="Calibri" w:hAnsi="Calibri" w:cs="Calibri"/>
                <w:b/>
                <w:i/>
                <w:sz w:val="28"/>
                <w:szCs w:val="28"/>
              </w:rPr>
              <w:t>CalMat</w:t>
            </w:r>
            <w:proofErr w:type="spellEnd"/>
            <w:r>
              <w:rPr>
                <w:rFonts w:ascii="Calibri" w:hAnsi="Calibri" w:cs="Calibri"/>
                <w:b/>
                <w:i/>
                <w:sz w:val="28"/>
                <w:szCs w:val="28"/>
              </w:rPr>
              <w:t xml:space="preserve"> Co.</w:t>
            </w:r>
            <w:r>
              <w:rPr>
                <w:rFonts w:ascii="Calibri" w:hAnsi="Calibri" w:cs="Calibri"/>
                <w:b/>
                <w:sz w:val="28"/>
                <w:szCs w:val="28"/>
              </w:rPr>
              <w:t xml:space="preserve">, </w:t>
            </w:r>
            <w:r w:rsidRPr="00487FE4">
              <w:rPr>
                <w:rFonts w:ascii="Calibri" w:hAnsi="Calibri" w:cs="Calibri"/>
                <w:b/>
                <w:sz w:val="28"/>
                <w:szCs w:val="28"/>
              </w:rPr>
              <w:t xml:space="preserve">331 </w:t>
            </w:r>
            <w:r>
              <w:rPr>
                <w:rFonts w:ascii="Calibri" w:hAnsi="Calibri" w:cs="Calibri"/>
                <w:b/>
                <w:sz w:val="28"/>
                <w:szCs w:val="28"/>
              </w:rPr>
              <w:t>NLRB 1084, 1097 (2000)</w:t>
            </w:r>
            <w:r w:rsidRPr="00487FE4">
              <w:rPr>
                <w:rFonts w:ascii="Calibri" w:hAnsi="Calibri" w:cs="Calibri"/>
                <w:b/>
                <w:sz w:val="28"/>
                <w:szCs w:val="28"/>
              </w:rPr>
              <w:t xml:space="preserve"> </w:t>
            </w:r>
            <w:r>
              <w:rPr>
                <w:rFonts w:ascii="Calibri" w:hAnsi="Calibri" w:cs="Calibri"/>
                <w:b/>
                <w:sz w:val="28"/>
                <w:szCs w:val="28"/>
              </w:rPr>
              <w:t>because</w:t>
            </w:r>
            <w:r w:rsidRPr="00487FE4">
              <w:rPr>
                <w:rFonts w:ascii="Calibri" w:hAnsi="Calibri" w:cs="Calibri"/>
                <w:b/>
                <w:sz w:val="28"/>
                <w:szCs w:val="28"/>
              </w:rPr>
              <w:t xml:space="preserve"> </w:t>
            </w:r>
            <w:r>
              <w:rPr>
                <w:rFonts w:ascii="Calibri" w:hAnsi="Calibri" w:cs="Calibri"/>
                <w:b/>
                <w:sz w:val="28"/>
                <w:szCs w:val="28"/>
              </w:rPr>
              <w:t xml:space="preserve">the </w:t>
            </w:r>
            <w:r w:rsidRPr="00487FE4">
              <w:rPr>
                <w:rFonts w:ascii="Calibri" w:hAnsi="Calibri" w:cs="Calibri"/>
                <w:b/>
                <w:sz w:val="28"/>
                <w:szCs w:val="28"/>
              </w:rPr>
              <w:t xml:space="preserve">impasse over </w:t>
            </w:r>
            <w:r>
              <w:rPr>
                <w:rFonts w:ascii="Calibri" w:hAnsi="Calibri" w:cs="Calibri"/>
                <w:b/>
                <w:sz w:val="28"/>
                <w:szCs w:val="28"/>
              </w:rPr>
              <w:t xml:space="preserve">QPC </w:t>
            </w:r>
            <w:r w:rsidRPr="00487FE4">
              <w:rPr>
                <w:rFonts w:ascii="Calibri" w:hAnsi="Calibri" w:cs="Calibri"/>
                <w:b/>
                <w:sz w:val="28"/>
                <w:szCs w:val="28"/>
              </w:rPr>
              <w:t xml:space="preserve">precluded </w:t>
            </w:r>
            <w:r>
              <w:rPr>
                <w:rFonts w:ascii="Calibri" w:hAnsi="Calibri" w:cs="Calibri"/>
                <w:b/>
                <w:sz w:val="28"/>
                <w:szCs w:val="28"/>
              </w:rPr>
              <w:t xml:space="preserve">the </w:t>
            </w:r>
            <w:r w:rsidRPr="00487FE4">
              <w:rPr>
                <w:rFonts w:ascii="Calibri" w:hAnsi="Calibri" w:cs="Calibri"/>
                <w:b/>
                <w:sz w:val="28"/>
                <w:szCs w:val="28"/>
              </w:rPr>
              <w:t>parties’ willingness to compromise on other issues.</w:t>
            </w:r>
            <w:r>
              <w:rPr>
                <w:rFonts w:ascii="Calibri" w:hAnsi="Calibri" w:cs="Calibri"/>
                <w:b/>
                <w:sz w:val="28"/>
                <w:szCs w:val="28"/>
              </w:rPr>
              <w:t xml:space="preserve">  But didn’t the Board find that the Union was willing to compromise on that very issue (of QPC)?</w:t>
            </w:r>
          </w:p>
        </w:tc>
        <w:tc>
          <w:tcPr>
            <w:tcW w:w="5904" w:type="dxa"/>
          </w:tcPr>
          <w:p w14:paraId="7BBACFBA" w14:textId="77777777" w:rsidR="00B65C86" w:rsidRPr="009444C8" w:rsidRDefault="00B65C86" w:rsidP="00B65C86">
            <w:pPr>
              <w:pStyle w:val="O-BodyText"/>
              <w:spacing w:after="120"/>
              <w:ind w:left="290" w:right="65"/>
              <w:jc w:val="both"/>
              <w:rPr>
                <w:rFonts w:ascii="Calibri" w:hAnsi="Calibri" w:cs="Calibri"/>
                <w:b/>
                <w:sz w:val="22"/>
                <w:szCs w:val="22"/>
              </w:rPr>
            </w:pPr>
            <w:r w:rsidRPr="00487FE4">
              <w:rPr>
                <w:rFonts w:ascii="Calibri" w:hAnsi="Calibri" w:cs="Calibri"/>
                <w:b/>
                <w:sz w:val="22"/>
                <w:szCs w:val="22"/>
                <w:highlight w:val="yellow"/>
              </w:rPr>
              <w:t>NLRB 21 n.3.</w:t>
            </w:r>
          </w:p>
        </w:tc>
      </w:tr>
      <w:tr w:rsidR="00B65C86" w:rsidRPr="00200A79" w14:paraId="59ED041F" w14:textId="77777777" w:rsidTr="008F6150">
        <w:tblPrEx>
          <w:tblCellMar>
            <w:left w:w="108" w:type="dxa"/>
            <w:right w:w="108" w:type="dxa"/>
          </w:tblCellMar>
        </w:tblPrEx>
        <w:trPr>
          <w:trHeight w:val="4795"/>
        </w:trPr>
        <w:tc>
          <w:tcPr>
            <w:tcW w:w="5904" w:type="dxa"/>
          </w:tcPr>
          <w:p w14:paraId="0B1BAD93"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the result if this Court determines that DISH lawfully declared an impasse?</w:t>
            </w:r>
          </w:p>
        </w:tc>
        <w:tc>
          <w:tcPr>
            <w:tcW w:w="5904" w:type="dxa"/>
          </w:tcPr>
          <w:p w14:paraId="3FDE9AFF" w14:textId="77777777" w:rsidR="00B65C86" w:rsidRPr="00200A79" w:rsidRDefault="00B65C86" w:rsidP="00B65C86">
            <w:pPr>
              <w:pStyle w:val="O-BodyText"/>
              <w:spacing w:after="120"/>
              <w:ind w:left="290" w:right="65"/>
              <w:jc w:val="both"/>
              <w:rPr>
                <w:rFonts w:ascii="Calibri" w:hAnsi="Calibri" w:cs="Calibri"/>
                <w:b/>
                <w:sz w:val="22"/>
                <w:szCs w:val="22"/>
              </w:rPr>
            </w:pPr>
            <w:r w:rsidRPr="008D606D">
              <w:rPr>
                <w:rFonts w:ascii="Calibri" w:hAnsi="Calibri" w:cs="Calibri"/>
                <w:b/>
                <w:sz w:val="22"/>
                <w:szCs w:val="22"/>
              </w:rPr>
              <w:t xml:space="preserve">If the Court </w:t>
            </w:r>
            <w:r>
              <w:rPr>
                <w:rFonts w:ascii="Calibri" w:hAnsi="Calibri" w:cs="Calibri"/>
                <w:b/>
                <w:sz w:val="22"/>
                <w:szCs w:val="22"/>
              </w:rPr>
              <w:t>determines</w:t>
            </w:r>
            <w:r w:rsidRPr="008D606D">
              <w:rPr>
                <w:rFonts w:ascii="Calibri" w:hAnsi="Calibri" w:cs="Calibri"/>
                <w:b/>
                <w:sz w:val="22"/>
                <w:szCs w:val="22"/>
              </w:rPr>
              <w:t xml:space="preserve"> that DISH lawfully declared an impasse, that fully resolves the appeal.  </w:t>
            </w:r>
            <w:r>
              <w:rPr>
                <w:rFonts w:ascii="Calibri" w:hAnsi="Calibri" w:cs="Calibri"/>
                <w:b/>
                <w:sz w:val="22"/>
                <w:szCs w:val="22"/>
              </w:rPr>
              <w:t>If</w:t>
            </w:r>
            <w:r w:rsidRPr="008D606D">
              <w:rPr>
                <w:rFonts w:ascii="Calibri" w:hAnsi="Calibri" w:cs="Calibri"/>
                <w:b/>
                <w:sz w:val="22"/>
                <w:szCs w:val="22"/>
              </w:rPr>
              <w:t xml:space="preserve"> there was an impasse, then DISH’s implementation of its last, best, and final offer (including the shift in pay structure) was not unlawful.</w:t>
            </w:r>
          </w:p>
        </w:tc>
      </w:tr>
      <w:tr w:rsidR="00B65C86" w:rsidRPr="008D606D" w14:paraId="4CDA7C85" w14:textId="77777777" w:rsidTr="008F6150">
        <w:tblPrEx>
          <w:tblCellMar>
            <w:left w:w="108" w:type="dxa"/>
            <w:right w:w="108" w:type="dxa"/>
          </w:tblCellMar>
        </w:tblPrEx>
        <w:trPr>
          <w:trHeight w:val="4795"/>
        </w:trPr>
        <w:tc>
          <w:tcPr>
            <w:tcW w:w="5904" w:type="dxa"/>
          </w:tcPr>
          <w:p w14:paraId="74C4112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You argue that </w:t>
            </w:r>
            <w:r w:rsidRPr="00DF6514">
              <w:rPr>
                <w:rFonts w:ascii="Calibri" w:hAnsi="Calibri" w:cs="Calibri"/>
                <w:b/>
                <w:sz w:val="28"/>
                <w:szCs w:val="28"/>
              </w:rPr>
              <w:t>DISH</w:t>
            </w:r>
            <w:r>
              <w:rPr>
                <w:rFonts w:ascii="Calibri" w:hAnsi="Calibri" w:cs="Calibri"/>
                <w:b/>
                <w:sz w:val="28"/>
                <w:szCs w:val="28"/>
              </w:rPr>
              <w:t>’s refusal to meet with the Union was not bad faith bargaining because the parties were at an impasse</w:t>
            </w:r>
            <w:r w:rsidRPr="00DF6514">
              <w:rPr>
                <w:rFonts w:ascii="Calibri" w:hAnsi="Calibri" w:cs="Calibri"/>
                <w:b/>
                <w:sz w:val="28"/>
                <w:szCs w:val="28"/>
              </w:rPr>
              <w:t xml:space="preserve">.  </w:t>
            </w:r>
            <w:r>
              <w:rPr>
                <w:rFonts w:ascii="Calibri" w:hAnsi="Calibri" w:cs="Calibri"/>
                <w:b/>
                <w:sz w:val="28"/>
                <w:szCs w:val="28"/>
              </w:rPr>
              <w:t xml:space="preserve">But </w:t>
            </w:r>
            <w:r w:rsidRPr="00DF6514">
              <w:rPr>
                <w:rFonts w:ascii="Calibri" w:hAnsi="Calibri" w:cs="Calibri"/>
                <w:b/>
                <w:sz w:val="28"/>
                <w:szCs w:val="28"/>
              </w:rPr>
              <w:t xml:space="preserve">the Board </w:t>
            </w:r>
            <w:r>
              <w:rPr>
                <w:rFonts w:ascii="Calibri" w:hAnsi="Calibri" w:cs="Calibri"/>
                <w:b/>
                <w:sz w:val="28"/>
                <w:szCs w:val="28"/>
              </w:rPr>
              <w:t>also found</w:t>
            </w:r>
            <w:r w:rsidRPr="00DF6514">
              <w:rPr>
                <w:rFonts w:ascii="Calibri" w:hAnsi="Calibri" w:cs="Calibri"/>
                <w:b/>
                <w:sz w:val="28"/>
                <w:szCs w:val="28"/>
              </w:rPr>
              <w:t xml:space="preserve"> that DISH independently violated Section 8(a)(5) and evidenced bad faith by conditioning bargaining on the Union</w:t>
            </w:r>
            <w:r w:rsidRPr="00DF6514">
              <w:rPr>
                <w:rFonts w:ascii="Times New Roman" w:hAnsi="Times New Roman" w:cs="Times New Roman"/>
                <w:color w:val="000000"/>
                <w:sz w:val="28"/>
                <w:szCs w:val="24"/>
              </w:rPr>
              <w:t xml:space="preserve"> </w:t>
            </w:r>
            <w:r w:rsidRPr="00DF6514">
              <w:rPr>
                <w:rFonts w:ascii="Calibri" w:hAnsi="Calibri" w:cs="Calibri"/>
                <w:b/>
                <w:sz w:val="28"/>
                <w:szCs w:val="28"/>
              </w:rPr>
              <w:t>su</w:t>
            </w:r>
            <w:r>
              <w:rPr>
                <w:rFonts w:ascii="Calibri" w:hAnsi="Calibri" w:cs="Calibri"/>
                <w:b/>
                <w:sz w:val="28"/>
                <w:szCs w:val="28"/>
              </w:rPr>
              <w:t>bmitting to a ratification vote.  Doesn’t that violation stand</w:t>
            </w:r>
            <w:r w:rsidRPr="00DF6514">
              <w:rPr>
                <w:rFonts w:ascii="Calibri" w:hAnsi="Calibri" w:cs="Calibri"/>
                <w:b/>
                <w:sz w:val="28"/>
                <w:szCs w:val="28"/>
              </w:rPr>
              <w:t xml:space="preserve"> </w:t>
            </w:r>
            <w:proofErr w:type="gramStart"/>
            <w:r w:rsidRPr="00DF6514">
              <w:rPr>
                <w:rFonts w:ascii="Calibri" w:hAnsi="Calibri" w:cs="Calibri"/>
                <w:b/>
                <w:sz w:val="28"/>
                <w:szCs w:val="28"/>
              </w:rPr>
              <w:t>whether or not</w:t>
            </w:r>
            <w:proofErr w:type="gramEnd"/>
            <w:r w:rsidRPr="00DF6514">
              <w:rPr>
                <w:rFonts w:ascii="Calibri" w:hAnsi="Calibri" w:cs="Calibri"/>
                <w:b/>
                <w:sz w:val="28"/>
                <w:szCs w:val="28"/>
              </w:rPr>
              <w:t xml:space="preserve"> the parti</w:t>
            </w:r>
            <w:r>
              <w:rPr>
                <w:rFonts w:ascii="Calibri" w:hAnsi="Calibri" w:cs="Calibri"/>
                <w:b/>
                <w:sz w:val="28"/>
                <w:szCs w:val="28"/>
              </w:rPr>
              <w:t>es ultimately reached impasse?</w:t>
            </w:r>
          </w:p>
        </w:tc>
        <w:tc>
          <w:tcPr>
            <w:tcW w:w="5904" w:type="dxa"/>
          </w:tcPr>
          <w:p w14:paraId="20D2AA42" w14:textId="77777777" w:rsidR="00B65C86" w:rsidRPr="008D606D" w:rsidRDefault="00B65C86" w:rsidP="00B65C86">
            <w:pPr>
              <w:pStyle w:val="O-BodyText"/>
              <w:spacing w:after="120"/>
              <w:ind w:left="290" w:right="65"/>
              <w:jc w:val="both"/>
              <w:rPr>
                <w:rFonts w:ascii="Calibri" w:hAnsi="Calibri" w:cs="Calibri"/>
                <w:b/>
                <w:sz w:val="22"/>
                <w:szCs w:val="22"/>
              </w:rPr>
            </w:pPr>
            <w:r w:rsidRPr="00DF6514">
              <w:rPr>
                <w:rFonts w:ascii="Calibri" w:hAnsi="Calibri" w:cs="Calibri"/>
                <w:b/>
                <w:sz w:val="22"/>
                <w:szCs w:val="22"/>
                <w:highlight w:val="yellow"/>
              </w:rPr>
              <w:t>NLRB 31-32.</w:t>
            </w:r>
          </w:p>
        </w:tc>
      </w:tr>
      <w:tr w:rsidR="00B65C86" w:rsidRPr="00DF6514" w14:paraId="1E7239D6" w14:textId="77777777" w:rsidTr="008F6150">
        <w:tblPrEx>
          <w:tblCellMar>
            <w:left w:w="108" w:type="dxa"/>
            <w:right w:w="108" w:type="dxa"/>
          </w:tblCellMar>
        </w:tblPrEx>
        <w:trPr>
          <w:trHeight w:val="4795"/>
        </w:trPr>
        <w:tc>
          <w:tcPr>
            <w:tcW w:w="5904" w:type="dxa"/>
          </w:tcPr>
          <w:p w14:paraId="74E7CC4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Can you point to any </w:t>
            </w:r>
            <w:r w:rsidRPr="00623AE4">
              <w:rPr>
                <w:rFonts w:ascii="Calibri" w:hAnsi="Calibri" w:cs="Calibri"/>
                <w:b/>
                <w:sz w:val="28"/>
                <w:szCs w:val="28"/>
              </w:rPr>
              <w:t>case where good-faith impasse</w:t>
            </w:r>
            <w:r>
              <w:rPr>
                <w:rFonts w:ascii="Calibri" w:hAnsi="Calibri" w:cs="Calibri"/>
                <w:b/>
                <w:sz w:val="28"/>
                <w:szCs w:val="28"/>
              </w:rPr>
              <w:t xml:space="preserve"> </w:t>
            </w:r>
            <w:r w:rsidRPr="00623AE4">
              <w:rPr>
                <w:rFonts w:ascii="Calibri" w:hAnsi="Calibri" w:cs="Calibri"/>
                <w:b/>
                <w:sz w:val="28"/>
                <w:szCs w:val="28"/>
              </w:rPr>
              <w:t>existed when a party offered a concession on a central issue in negotiations and the other party refused to even mee</w:t>
            </w:r>
            <w:r>
              <w:rPr>
                <w:rFonts w:ascii="Calibri" w:hAnsi="Calibri" w:cs="Calibri"/>
                <w:b/>
                <w:sz w:val="28"/>
                <w:szCs w:val="28"/>
              </w:rPr>
              <w:t>t and confer over that proposal?</w:t>
            </w:r>
          </w:p>
        </w:tc>
        <w:tc>
          <w:tcPr>
            <w:tcW w:w="5904" w:type="dxa"/>
          </w:tcPr>
          <w:p w14:paraId="7B9501C7" w14:textId="77777777" w:rsidR="00B65C86" w:rsidRPr="00DF6514"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32.</w:t>
            </w:r>
          </w:p>
        </w:tc>
      </w:tr>
      <w:tr w:rsidR="00B65C86" w14:paraId="729A06F3" w14:textId="77777777" w:rsidTr="008F6150">
        <w:tblPrEx>
          <w:tblCellMar>
            <w:left w:w="108" w:type="dxa"/>
            <w:right w:w="108" w:type="dxa"/>
          </w:tblCellMar>
        </w:tblPrEx>
        <w:trPr>
          <w:trHeight w:val="4795"/>
        </w:trPr>
        <w:tc>
          <w:tcPr>
            <w:tcW w:w="5904" w:type="dxa"/>
          </w:tcPr>
          <w:p w14:paraId="1F219B0A"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basis for the impasse in </w:t>
            </w:r>
            <w:r>
              <w:rPr>
                <w:rFonts w:ascii="Calibri" w:hAnsi="Calibri" w:cs="Calibri"/>
                <w:b/>
                <w:i/>
                <w:sz w:val="28"/>
                <w:szCs w:val="28"/>
              </w:rPr>
              <w:t>S</w:t>
            </w:r>
            <w:r w:rsidRPr="00623AE4">
              <w:rPr>
                <w:rFonts w:ascii="Calibri" w:hAnsi="Calibri" w:cs="Calibri"/>
                <w:b/>
                <w:i/>
                <w:sz w:val="28"/>
                <w:szCs w:val="28"/>
              </w:rPr>
              <w:t>aunders House v. NLRB</w:t>
            </w:r>
            <w:r w:rsidRPr="00623AE4">
              <w:rPr>
                <w:rFonts w:ascii="Calibri" w:hAnsi="Calibri" w:cs="Calibri"/>
                <w:b/>
                <w:sz w:val="28"/>
                <w:szCs w:val="28"/>
              </w:rPr>
              <w:t>, 719 F.2d 683 (3d Cir. 1983)</w:t>
            </w:r>
            <w:r>
              <w:rPr>
                <w:rFonts w:ascii="Calibri" w:hAnsi="Calibri" w:cs="Calibri"/>
                <w:b/>
                <w:sz w:val="28"/>
                <w:szCs w:val="28"/>
              </w:rPr>
              <w:t>?</w:t>
            </w:r>
          </w:p>
        </w:tc>
        <w:tc>
          <w:tcPr>
            <w:tcW w:w="5904" w:type="dxa"/>
          </w:tcPr>
          <w:p w14:paraId="67458F5E" w14:textId="77777777" w:rsidR="00B65C86" w:rsidRDefault="00B65C86" w:rsidP="00B65C86">
            <w:pPr>
              <w:pStyle w:val="O-BodyText"/>
              <w:spacing w:after="120"/>
              <w:ind w:left="290" w:right="65"/>
              <w:jc w:val="both"/>
              <w:rPr>
                <w:rFonts w:ascii="Calibri" w:hAnsi="Calibri" w:cs="Calibri"/>
                <w:b/>
                <w:sz w:val="22"/>
                <w:szCs w:val="22"/>
                <w:highlight w:val="yellow"/>
              </w:rPr>
            </w:pPr>
            <w:r w:rsidRPr="00623AE4">
              <w:rPr>
                <w:rFonts w:ascii="Calibri" w:hAnsi="Calibri" w:cs="Calibri"/>
                <w:b/>
                <w:sz w:val="22"/>
                <w:szCs w:val="22"/>
                <w:highlight w:val="yellow"/>
              </w:rPr>
              <w:t xml:space="preserve">In </w:t>
            </w:r>
            <w:r w:rsidRPr="00623AE4">
              <w:rPr>
                <w:rFonts w:ascii="Calibri" w:hAnsi="Calibri" w:cs="Calibri"/>
                <w:b/>
                <w:i/>
                <w:sz w:val="22"/>
                <w:szCs w:val="22"/>
                <w:highlight w:val="yellow"/>
              </w:rPr>
              <w:t>Saunders House v. NLRB</w:t>
            </w:r>
            <w:r w:rsidRPr="00623AE4">
              <w:rPr>
                <w:rFonts w:ascii="Calibri" w:hAnsi="Calibri" w:cs="Calibri"/>
                <w:b/>
                <w:sz w:val="22"/>
                <w:szCs w:val="22"/>
                <w:highlight w:val="yellow"/>
              </w:rPr>
              <w:t xml:space="preserve">, 719 F.2d 683 (3d Cir. 1983), the union made no concession at all, but instead merely shifted from an off-the-record position to an on-the-record position. </w:t>
            </w:r>
            <w:r>
              <w:rPr>
                <w:rFonts w:ascii="Calibri" w:hAnsi="Calibri" w:cs="Calibri"/>
                <w:b/>
                <w:sz w:val="22"/>
                <w:szCs w:val="22"/>
                <w:highlight w:val="yellow"/>
              </w:rPr>
              <w:t xml:space="preserve"> </w:t>
            </w:r>
            <w:r w:rsidRPr="00623AE4">
              <w:rPr>
                <w:rFonts w:ascii="Calibri" w:hAnsi="Calibri" w:cs="Calibri"/>
                <w:b/>
                <w:i/>
                <w:sz w:val="22"/>
                <w:szCs w:val="22"/>
                <w:highlight w:val="yellow"/>
              </w:rPr>
              <w:t>Id</w:t>
            </w:r>
            <w:r w:rsidRPr="00623AE4">
              <w:rPr>
                <w:rFonts w:ascii="Calibri" w:hAnsi="Calibri" w:cs="Calibri"/>
                <w:b/>
                <w:sz w:val="22"/>
                <w:szCs w:val="22"/>
                <w:highlight w:val="yellow"/>
              </w:rPr>
              <w:t>. at 688-89.</w:t>
            </w:r>
            <w:r>
              <w:rPr>
                <w:rFonts w:ascii="Calibri" w:hAnsi="Calibri" w:cs="Calibri"/>
                <w:b/>
                <w:sz w:val="22"/>
                <w:szCs w:val="22"/>
                <w:highlight w:val="yellow"/>
              </w:rPr>
              <w:t xml:space="preserve">  NLRB 32.</w:t>
            </w:r>
          </w:p>
        </w:tc>
      </w:tr>
      <w:tr w:rsidR="00B65C86" w:rsidRPr="00623AE4" w14:paraId="6E27739C" w14:textId="77777777" w:rsidTr="008F6150">
        <w:tblPrEx>
          <w:tblCellMar>
            <w:left w:w="108" w:type="dxa"/>
            <w:right w:w="108" w:type="dxa"/>
          </w:tblCellMar>
        </w:tblPrEx>
        <w:trPr>
          <w:trHeight w:val="4795"/>
        </w:trPr>
        <w:tc>
          <w:tcPr>
            <w:tcW w:w="5904" w:type="dxa"/>
          </w:tcPr>
          <w:p w14:paraId="1A099782" w14:textId="77777777" w:rsidR="00B65C86" w:rsidRDefault="00B65C86" w:rsidP="00B65C86">
            <w:pPr>
              <w:pStyle w:val="O-BodyText"/>
              <w:spacing w:after="120"/>
              <w:ind w:right="200"/>
              <w:jc w:val="both"/>
              <w:rPr>
                <w:rFonts w:ascii="Calibri" w:hAnsi="Calibri" w:cs="Calibri"/>
                <w:b/>
                <w:sz w:val="28"/>
                <w:szCs w:val="28"/>
              </w:rPr>
            </w:pPr>
            <w:r w:rsidRPr="00623AE4">
              <w:rPr>
                <w:rFonts w:ascii="Calibri" w:hAnsi="Calibri" w:cs="Calibri"/>
                <w:b/>
                <w:sz w:val="28"/>
                <w:szCs w:val="28"/>
              </w:rPr>
              <w:lastRenderedPageBreak/>
              <w:t>What was the basis for the impasse in</w:t>
            </w:r>
            <w:r w:rsidRPr="00623AE4">
              <w:rPr>
                <w:rFonts w:ascii="Times New Roman" w:hAnsi="Times New Roman" w:cs="Times New Roman"/>
                <w:i/>
                <w:color w:val="000000"/>
                <w:spacing w:val="-1"/>
                <w:sz w:val="28"/>
                <w:szCs w:val="24"/>
              </w:rPr>
              <w:t xml:space="preserve"> </w:t>
            </w:r>
            <w:r w:rsidRPr="00623AE4">
              <w:rPr>
                <w:rFonts w:ascii="Calibri" w:hAnsi="Calibri" w:cs="Calibri"/>
                <w:b/>
                <w:i/>
                <w:sz w:val="28"/>
                <w:szCs w:val="28"/>
              </w:rPr>
              <w:t>E. I. Du</w:t>
            </w:r>
            <w:r>
              <w:rPr>
                <w:rFonts w:ascii="Calibri" w:hAnsi="Calibri" w:cs="Calibri"/>
                <w:b/>
                <w:i/>
                <w:sz w:val="28"/>
                <w:szCs w:val="28"/>
              </w:rPr>
              <w:t xml:space="preserve"> </w:t>
            </w:r>
            <w:r w:rsidRPr="00623AE4">
              <w:rPr>
                <w:rFonts w:ascii="Calibri" w:hAnsi="Calibri" w:cs="Calibri"/>
                <w:b/>
                <w:i/>
                <w:sz w:val="28"/>
                <w:szCs w:val="28"/>
              </w:rPr>
              <w:t>Pont &amp; Co.</w:t>
            </w:r>
            <w:r w:rsidRPr="00623AE4">
              <w:rPr>
                <w:rFonts w:ascii="Calibri" w:hAnsi="Calibri" w:cs="Calibri"/>
                <w:b/>
                <w:sz w:val="28"/>
                <w:szCs w:val="28"/>
              </w:rPr>
              <w:t>, 268 NLRB 1075 (1984)</w:t>
            </w:r>
            <w:r>
              <w:rPr>
                <w:rFonts w:ascii="Calibri" w:hAnsi="Calibri" w:cs="Calibri"/>
                <w:b/>
                <w:sz w:val="28"/>
                <w:szCs w:val="28"/>
              </w:rPr>
              <w:t>?</w:t>
            </w:r>
          </w:p>
        </w:tc>
        <w:tc>
          <w:tcPr>
            <w:tcW w:w="5904" w:type="dxa"/>
          </w:tcPr>
          <w:p w14:paraId="7D061A2F" w14:textId="77777777" w:rsidR="00B65C86" w:rsidRPr="00623AE4"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I</w:t>
            </w:r>
            <w:r w:rsidRPr="00623AE4">
              <w:rPr>
                <w:rFonts w:ascii="Calibri" w:hAnsi="Calibri" w:cs="Calibri"/>
                <w:b/>
                <w:sz w:val="22"/>
                <w:szCs w:val="22"/>
                <w:highlight w:val="yellow"/>
              </w:rPr>
              <w:t xml:space="preserve">n </w:t>
            </w:r>
            <w:r w:rsidRPr="00623AE4">
              <w:rPr>
                <w:rFonts w:ascii="Calibri" w:hAnsi="Calibri" w:cs="Calibri"/>
                <w:b/>
                <w:i/>
                <w:sz w:val="22"/>
                <w:szCs w:val="22"/>
                <w:highlight w:val="yellow"/>
              </w:rPr>
              <w:t>E. I. Du</w:t>
            </w:r>
            <w:r>
              <w:rPr>
                <w:rFonts w:ascii="Calibri" w:hAnsi="Calibri" w:cs="Calibri"/>
                <w:b/>
                <w:i/>
                <w:sz w:val="22"/>
                <w:szCs w:val="22"/>
                <w:highlight w:val="yellow"/>
              </w:rPr>
              <w:t xml:space="preserve"> </w:t>
            </w:r>
            <w:r w:rsidRPr="00623AE4">
              <w:rPr>
                <w:rFonts w:ascii="Calibri" w:hAnsi="Calibri" w:cs="Calibri"/>
                <w:b/>
                <w:i/>
                <w:sz w:val="22"/>
                <w:szCs w:val="22"/>
                <w:highlight w:val="yellow"/>
              </w:rPr>
              <w:t>Pont &amp; Co.</w:t>
            </w:r>
            <w:r w:rsidRPr="00623AE4">
              <w:rPr>
                <w:rFonts w:ascii="Calibri" w:hAnsi="Calibri" w:cs="Calibri"/>
                <w:b/>
                <w:sz w:val="22"/>
                <w:szCs w:val="22"/>
                <w:highlight w:val="yellow"/>
              </w:rPr>
              <w:t xml:space="preserve">, 268 NLRB 1075 (1984), the union unequivocally told the employer that despite its counterproposals over 17 bargaining sessions dedicated to the issue of employee job movement, it would never agree to the substance of the employer’s critical job-movement proposal.  </w:t>
            </w:r>
            <w:r w:rsidRPr="00623AE4">
              <w:rPr>
                <w:rFonts w:ascii="Calibri" w:hAnsi="Calibri" w:cs="Calibri"/>
                <w:b/>
                <w:i/>
                <w:sz w:val="22"/>
                <w:szCs w:val="22"/>
                <w:highlight w:val="yellow"/>
              </w:rPr>
              <w:t>Id</w:t>
            </w:r>
            <w:r w:rsidRPr="00623AE4">
              <w:rPr>
                <w:rFonts w:ascii="Calibri" w:hAnsi="Calibri" w:cs="Calibri"/>
                <w:b/>
                <w:sz w:val="22"/>
                <w:szCs w:val="22"/>
                <w:highlight w:val="yellow"/>
              </w:rPr>
              <w:t>. at 1075.</w:t>
            </w:r>
            <w:r>
              <w:rPr>
                <w:rFonts w:ascii="Calibri" w:hAnsi="Calibri" w:cs="Calibri"/>
                <w:b/>
                <w:sz w:val="22"/>
                <w:szCs w:val="22"/>
                <w:highlight w:val="yellow"/>
              </w:rPr>
              <w:t xml:space="preserve">  NLRB 32.</w:t>
            </w:r>
          </w:p>
        </w:tc>
      </w:tr>
      <w:tr w:rsidR="00B65C86" w14:paraId="1F726F8F" w14:textId="77777777" w:rsidTr="008F6150">
        <w:tblPrEx>
          <w:tblCellMar>
            <w:left w:w="108" w:type="dxa"/>
            <w:right w:w="108" w:type="dxa"/>
          </w:tblCellMar>
        </w:tblPrEx>
        <w:trPr>
          <w:trHeight w:val="4795"/>
        </w:trPr>
        <w:tc>
          <w:tcPr>
            <w:tcW w:w="5904" w:type="dxa"/>
          </w:tcPr>
          <w:p w14:paraId="7A8B0F4B" w14:textId="77777777" w:rsidR="00B65C86" w:rsidRPr="00623AE4"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Did the U</w:t>
            </w:r>
            <w:r w:rsidRPr="00623AE4">
              <w:rPr>
                <w:rFonts w:ascii="Calibri" w:hAnsi="Calibri" w:cs="Calibri"/>
                <w:b/>
                <w:sz w:val="28"/>
                <w:szCs w:val="28"/>
              </w:rPr>
              <w:t xml:space="preserve">nion </w:t>
            </w:r>
            <w:r>
              <w:rPr>
                <w:rFonts w:ascii="Calibri" w:hAnsi="Calibri" w:cs="Calibri"/>
                <w:b/>
                <w:sz w:val="28"/>
                <w:szCs w:val="28"/>
              </w:rPr>
              <w:t>say</w:t>
            </w:r>
            <w:r w:rsidRPr="00623AE4">
              <w:rPr>
                <w:rFonts w:ascii="Calibri" w:hAnsi="Calibri" w:cs="Calibri"/>
                <w:b/>
                <w:sz w:val="28"/>
                <w:szCs w:val="28"/>
              </w:rPr>
              <w:t xml:space="preserve"> that it would </w:t>
            </w:r>
            <w:r w:rsidRPr="00DA3ED6">
              <w:rPr>
                <w:rFonts w:ascii="Calibri" w:hAnsi="Calibri" w:cs="Calibri"/>
                <w:b/>
                <w:i/>
                <w:sz w:val="28"/>
                <w:szCs w:val="28"/>
              </w:rPr>
              <w:t>never</w:t>
            </w:r>
            <w:r w:rsidRPr="00623AE4">
              <w:rPr>
                <w:rFonts w:ascii="Calibri" w:hAnsi="Calibri" w:cs="Calibri"/>
                <w:b/>
                <w:sz w:val="28"/>
                <w:szCs w:val="28"/>
              </w:rPr>
              <w:t xml:space="preserve"> </w:t>
            </w:r>
            <w:r>
              <w:rPr>
                <w:rFonts w:ascii="Calibri" w:hAnsi="Calibri" w:cs="Calibri"/>
                <w:b/>
                <w:sz w:val="28"/>
                <w:szCs w:val="28"/>
              </w:rPr>
              <w:t>agree</w:t>
            </w:r>
            <w:r w:rsidRPr="00623AE4">
              <w:rPr>
                <w:rFonts w:ascii="Calibri" w:hAnsi="Calibri" w:cs="Calibri"/>
                <w:b/>
                <w:sz w:val="28"/>
                <w:szCs w:val="28"/>
              </w:rPr>
              <w:t xml:space="preserve"> to eliminating QPC</w:t>
            </w:r>
            <w:r>
              <w:rPr>
                <w:rFonts w:ascii="Calibri" w:hAnsi="Calibri" w:cs="Calibri"/>
                <w:b/>
                <w:sz w:val="28"/>
                <w:szCs w:val="28"/>
              </w:rPr>
              <w:t>?</w:t>
            </w:r>
          </w:p>
        </w:tc>
        <w:tc>
          <w:tcPr>
            <w:tcW w:w="5904" w:type="dxa"/>
          </w:tcPr>
          <w:p w14:paraId="43D6B88A"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No.  And</w:t>
            </w:r>
            <w:r w:rsidRPr="00623AE4">
              <w:rPr>
                <w:rFonts w:ascii="Calibri" w:hAnsi="Calibri" w:cs="Calibri"/>
                <w:b/>
                <w:sz w:val="22"/>
                <w:szCs w:val="22"/>
                <w:highlight w:val="yellow"/>
              </w:rPr>
              <w:t xml:space="preserve"> DISH’s mere belief that it would not is irrelevant.</w:t>
            </w:r>
            <w:r>
              <w:rPr>
                <w:rFonts w:ascii="Calibri" w:hAnsi="Calibri" w:cs="Calibri"/>
                <w:b/>
                <w:sz w:val="22"/>
                <w:szCs w:val="22"/>
                <w:highlight w:val="yellow"/>
              </w:rPr>
              <w:t xml:space="preserve"> </w:t>
            </w:r>
            <w:r w:rsidRPr="00623AE4">
              <w:rPr>
                <w:rFonts w:ascii="Calibri" w:hAnsi="Calibri" w:cs="Calibri"/>
                <w:b/>
                <w:sz w:val="22"/>
                <w:szCs w:val="22"/>
                <w:highlight w:val="yellow"/>
              </w:rPr>
              <w:t xml:space="preserve"> </w:t>
            </w:r>
            <w:r w:rsidRPr="00623AE4">
              <w:rPr>
                <w:rFonts w:ascii="Calibri" w:hAnsi="Calibri" w:cs="Calibri"/>
                <w:b/>
                <w:i/>
                <w:sz w:val="22"/>
                <w:szCs w:val="22"/>
                <w:highlight w:val="yellow"/>
              </w:rPr>
              <w:t>See Ford Store San Leandro</w:t>
            </w:r>
            <w:r w:rsidRPr="00623AE4">
              <w:rPr>
                <w:rFonts w:ascii="Calibri" w:hAnsi="Calibri" w:cs="Calibri"/>
                <w:b/>
                <w:sz w:val="22"/>
                <w:szCs w:val="22"/>
                <w:highlight w:val="yellow"/>
              </w:rPr>
              <w:t>, 349 NLRB 116, 121 (2007) (fact that employer “believed the [u]</w:t>
            </w:r>
            <w:proofErr w:type="spellStart"/>
            <w:r w:rsidRPr="00623AE4">
              <w:rPr>
                <w:rFonts w:ascii="Calibri" w:hAnsi="Calibri" w:cs="Calibri"/>
                <w:b/>
                <w:sz w:val="22"/>
                <w:szCs w:val="22"/>
                <w:highlight w:val="yellow"/>
              </w:rPr>
              <w:t>nion</w:t>
            </w:r>
            <w:proofErr w:type="spellEnd"/>
            <w:r w:rsidRPr="00623AE4">
              <w:rPr>
                <w:rFonts w:ascii="Calibri" w:hAnsi="Calibri" w:cs="Calibri"/>
                <w:b/>
                <w:sz w:val="22"/>
                <w:szCs w:val="22"/>
                <w:highlight w:val="yellow"/>
              </w:rPr>
              <w:t xml:space="preserve"> would never agree to [the employer’s] . . . proposals does not establish an impasse”)</w:t>
            </w:r>
            <w:r>
              <w:rPr>
                <w:rFonts w:ascii="Calibri" w:hAnsi="Calibri" w:cs="Calibri"/>
                <w:b/>
                <w:sz w:val="22"/>
                <w:szCs w:val="22"/>
                <w:highlight w:val="yellow"/>
              </w:rPr>
              <w:t>.  NLRB 32.</w:t>
            </w:r>
          </w:p>
        </w:tc>
      </w:tr>
      <w:tr w:rsidR="00B65C86" w14:paraId="7531D7B0" w14:textId="77777777" w:rsidTr="008F6150">
        <w:tblPrEx>
          <w:tblCellMar>
            <w:left w:w="108" w:type="dxa"/>
            <w:right w:w="108" w:type="dxa"/>
          </w:tblCellMar>
        </w:tblPrEx>
        <w:trPr>
          <w:trHeight w:val="4795"/>
        </w:trPr>
        <w:tc>
          <w:tcPr>
            <w:tcW w:w="5904" w:type="dxa"/>
          </w:tcPr>
          <w:p w14:paraId="042E8A3C" w14:textId="77777777" w:rsidR="00B65C86" w:rsidRPr="00C16557"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T</w:t>
            </w:r>
            <w:r w:rsidRPr="00EC1366">
              <w:rPr>
                <w:rFonts w:ascii="Calibri" w:hAnsi="Calibri" w:cs="Calibri"/>
                <w:b/>
                <w:sz w:val="28"/>
                <w:szCs w:val="28"/>
              </w:rPr>
              <w:t>he General Counsel points to “the part[</w:t>
            </w:r>
            <w:proofErr w:type="spellStart"/>
            <w:r w:rsidRPr="00EC1366">
              <w:rPr>
                <w:rFonts w:ascii="Calibri" w:hAnsi="Calibri" w:cs="Calibri"/>
                <w:b/>
                <w:sz w:val="28"/>
                <w:szCs w:val="28"/>
              </w:rPr>
              <w:t>ies’</w:t>
            </w:r>
            <w:proofErr w:type="spellEnd"/>
            <w:r w:rsidRPr="00EC1366">
              <w:rPr>
                <w:rFonts w:ascii="Calibri" w:hAnsi="Calibri" w:cs="Calibri"/>
                <w:b/>
                <w:sz w:val="28"/>
                <w:szCs w:val="28"/>
              </w:rPr>
              <w:t xml:space="preserve">] contemporaneous </w:t>
            </w:r>
            <w:proofErr w:type="gramStart"/>
            <w:r w:rsidRPr="00EC1366">
              <w:rPr>
                <w:rFonts w:ascii="Calibri" w:hAnsi="Calibri" w:cs="Calibri"/>
                <w:b/>
                <w:sz w:val="28"/>
                <w:szCs w:val="28"/>
              </w:rPr>
              <w:t>communications[</w:t>
            </w:r>
            <w:proofErr w:type="gramEnd"/>
            <w:r w:rsidRPr="00EC1366">
              <w:rPr>
                <w:rFonts w:ascii="Calibri" w:hAnsi="Calibri" w:cs="Calibri"/>
                <w:b/>
                <w:sz w:val="28"/>
                <w:szCs w:val="28"/>
              </w:rPr>
              <w:t>] and DISH’s bad-faith refusal to</w:t>
            </w:r>
            <w:r w:rsidRPr="00EC1366">
              <w:rPr>
                <w:rFonts w:ascii="Century Schoolbook" w:hAnsi="Century Schoolbook" w:cs="Century Schoolbook"/>
                <w:color w:val="000000"/>
                <w:spacing w:val="-1"/>
                <w:sz w:val="28"/>
                <w:szCs w:val="24"/>
              </w:rPr>
              <w:t xml:space="preserve"> </w:t>
            </w:r>
            <w:r w:rsidRPr="00EC1366">
              <w:rPr>
                <w:rFonts w:ascii="Calibri" w:hAnsi="Calibri" w:cs="Calibri"/>
                <w:b/>
                <w:sz w:val="28"/>
                <w:szCs w:val="28"/>
              </w:rPr>
              <w:t xml:space="preserve">meet with the Union.”  </w:t>
            </w:r>
            <w:r>
              <w:rPr>
                <w:rFonts w:ascii="Calibri" w:hAnsi="Calibri" w:cs="Calibri"/>
                <w:b/>
                <w:sz w:val="28"/>
                <w:szCs w:val="28"/>
              </w:rPr>
              <w:t xml:space="preserve">NLRB </w:t>
            </w:r>
            <w:r w:rsidRPr="00EC1366">
              <w:rPr>
                <w:rFonts w:ascii="Calibri" w:hAnsi="Calibri" w:cs="Calibri"/>
                <w:b/>
                <w:sz w:val="28"/>
                <w:szCs w:val="28"/>
              </w:rPr>
              <w:t>23.</w:t>
            </w:r>
            <w:r>
              <w:rPr>
                <w:rFonts w:ascii="Calibri" w:hAnsi="Calibri" w:cs="Calibri"/>
                <w:b/>
                <w:sz w:val="28"/>
                <w:szCs w:val="28"/>
              </w:rPr>
              <w:t xml:space="preserve">  Did the Board rely on those factors in finding no impasse?</w:t>
            </w:r>
          </w:p>
        </w:tc>
        <w:tc>
          <w:tcPr>
            <w:tcW w:w="5904" w:type="dxa"/>
          </w:tcPr>
          <w:p w14:paraId="0879C5A4"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w:t>
            </w:r>
            <w:r w:rsidRPr="00EC1366">
              <w:rPr>
                <w:rFonts w:ascii="Calibri" w:hAnsi="Calibri" w:cs="Calibri"/>
                <w:b/>
                <w:sz w:val="22"/>
                <w:szCs w:val="22"/>
              </w:rPr>
              <w:t xml:space="preserve">  The Board never relied on these factors in finding no impasse, and they do not support</w:t>
            </w:r>
            <w:r>
              <w:rPr>
                <w:rFonts w:ascii="Calibri" w:hAnsi="Calibri" w:cs="Calibri"/>
                <w:b/>
                <w:sz w:val="22"/>
                <w:szCs w:val="22"/>
              </w:rPr>
              <w:t xml:space="preserve"> the determination in any event:</w:t>
            </w:r>
          </w:p>
          <w:p w14:paraId="429FCDA4"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1. </w:t>
            </w:r>
            <w:r w:rsidRPr="00EC1366">
              <w:rPr>
                <w:rFonts w:ascii="Calibri" w:hAnsi="Calibri" w:cs="Calibri"/>
                <w:b/>
                <w:sz w:val="22"/>
                <w:szCs w:val="22"/>
              </w:rPr>
              <w:t>The</w:t>
            </w:r>
            <w:r>
              <w:rPr>
                <w:rFonts w:ascii="Calibri" w:hAnsi="Calibri" w:cs="Calibri"/>
                <w:b/>
                <w:sz w:val="22"/>
                <w:szCs w:val="22"/>
              </w:rPr>
              <w:t xml:space="preserve"> “contemporaneous </w:t>
            </w:r>
            <w:r w:rsidRPr="00EC1366">
              <w:rPr>
                <w:rFonts w:ascii="Calibri" w:hAnsi="Calibri" w:cs="Calibri"/>
                <w:b/>
                <w:sz w:val="22"/>
                <w:szCs w:val="22"/>
              </w:rPr>
              <w:t>communications</w:t>
            </w:r>
            <w:r>
              <w:rPr>
                <w:rFonts w:ascii="Calibri" w:hAnsi="Calibri" w:cs="Calibri"/>
                <w:b/>
                <w:sz w:val="22"/>
                <w:szCs w:val="22"/>
              </w:rPr>
              <w:t>” about scheduling</w:t>
            </w:r>
            <w:r w:rsidRPr="00EC1366">
              <w:rPr>
                <w:rFonts w:ascii="Calibri" w:hAnsi="Calibri" w:cs="Calibri"/>
                <w:b/>
                <w:sz w:val="22"/>
                <w:szCs w:val="22"/>
              </w:rPr>
              <w:t xml:space="preserve"> evinced no plans to break the </w:t>
            </w:r>
            <w:r>
              <w:rPr>
                <w:rFonts w:ascii="Calibri" w:hAnsi="Calibri" w:cs="Calibri"/>
                <w:b/>
                <w:sz w:val="22"/>
                <w:szCs w:val="22"/>
              </w:rPr>
              <w:t xml:space="preserve">QPC </w:t>
            </w:r>
            <w:r w:rsidRPr="00EC1366">
              <w:rPr>
                <w:rFonts w:ascii="Calibri" w:hAnsi="Calibri" w:cs="Calibri"/>
                <w:b/>
                <w:sz w:val="22"/>
                <w:szCs w:val="22"/>
              </w:rPr>
              <w:t>deadlock</w:t>
            </w:r>
            <w:r>
              <w:rPr>
                <w:rFonts w:ascii="Calibri" w:hAnsi="Calibri" w:cs="Calibri"/>
                <w:b/>
                <w:sz w:val="22"/>
                <w:szCs w:val="22"/>
              </w:rPr>
              <w:t>.</w:t>
            </w:r>
          </w:p>
          <w:p w14:paraId="07A0D4BD"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2.  The Board only mentioned DISH’s supposed bad faith in</w:t>
            </w:r>
            <w:r w:rsidRPr="0019464A">
              <w:rPr>
                <w:rFonts w:ascii="Calibri" w:hAnsi="Calibri" w:cs="Calibri"/>
                <w:b/>
                <w:sz w:val="22"/>
                <w:szCs w:val="22"/>
              </w:rPr>
              <w:t xml:space="preserve"> </w:t>
            </w:r>
            <w:r>
              <w:rPr>
                <w:rFonts w:ascii="Calibri" w:hAnsi="Calibri" w:cs="Calibri"/>
                <w:b/>
                <w:sz w:val="22"/>
                <w:szCs w:val="22"/>
              </w:rPr>
              <w:t xml:space="preserve">the </w:t>
            </w:r>
            <w:r w:rsidRPr="0019464A">
              <w:rPr>
                <w:rFonts w:ascii="Calibri" w:hAnsi="Calibri" w:cs="Calibri"/>
                <w:b/>
                <w:sz w:val="22"/>
                <w:szCs w:val="22"/>
              </w:rPr>
              <w:t xml:space="preserve">period </w:t>
            </w:r>
            <w:r w:rsidRPr="0019464A">
              <w:rPr>
                <w:rFonts w:ascii="Calibri" w:hAnsi="Calibri" w:cs="Calibri"/>
                <w:b/>
                <w:i/>
                <w:sz w:val="22"/>
                <w:szCs w:val="22"/>
              </w:rPr>
              <w:t>after</w:t>
            </w:r>
            <w:r w:rsidRPr="0019464A">
              <w:rPr>
                <w:rFonts w:ascii="Calibri" w:hAnsi="Calibri" w:cs="Calibri"/>
                <w:b/>
                <w:sz w:val="22"/>
                <w:szCs w:val="22"/>
              </w:rPr>
              <w:t xml:space="preserve"> the Union’s December 2014 counterproposal—the point at which an impasse was evident. ROA.2170.  That’s significant because an “impasse temporarily suspends … the duty to bargain.”  </w:t>
            </w:r>
            <w:r w:rsidRPr="0019464A">
              <w:rPr>
                <w:rFonts w:ascii="Calibri" w:hAnsi="Calibri" w:cs="Calibri"/>
                <w:b/>
                <w:i/>
                <w:sz w:val="22"/>
                <w:szCs w:val="22"/>
              </w:rPr>
              <w:t>Raven Servs. Corp. v. NLRB</w:t>
            </w:r>
            <w:r>
              <w:rPr>
                <w:rFonts w:ascii="Calibri" w:hAnsi="Calibri" w:cs="Calibri"/>
                <w:b/>
                <w:sz w:val="22"/>
                <w:szCs w:val="22"/>
              </w:rPr>
              <w:t xml:space="preserve"> (5th Cir. 2002).</w:t>
            </w:r>
          </w:p>
          <w:p w14:paraId="400E0710" w14:textId="77777777" w:rsidR="00B65C86" w:rsidRDefault="00B65C86" w:rsidP="00B65C86">
            <w:pPr>
              <w:pStyle w:val="O-BodyText"/>
              <w:spacing w:after="120"/>
              <w:ind w:left="290" w:right="65"/>
              <w:jc w:val="both"/>
              <w:rPr>
                <w:rFonts w:ascii="Calibri" w:hAnsi="Calibri" w:cs="Calibri"/>
                <w:b/>
                <w:sz w:val="22"/>
                <w:szCs w:val="22"/>
                <w:highlight w:val="yellow"/>
              </w:rPr>
            </w:pPr>
          </w:p>
        </w:tc>
      </w:tr>
      <w:tr w:rsidR="00B65C86" w14:paraId="1FFC2C25" w14:textId="77777777" w:rsidTr="008F6150">
        <w:tblPrEx>
          <w:tblCellMar>
            <w:left w:w="108" w:type="dxa"/>
            <w:right w:w="108" w:type="dxa"/>
          </w:tblCellMar>
        </w:tblPrEx>
        <w:trPr>
          <w:trHeight w:val="4795"/>
        </w:trPr>
        <w:tc>
          <w:tcPr>
            <w:tcW w:w="5904" w:type="dxa"/>
          </w:tcPr>
          <w:p w14:paraId="142C63D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didn’t the communications about scheduling future meetings show that there were plans to break the deadlock on QPC?</w:t>
            </w:r>
          </w:p>
        </w:tc>
        <w:tc>
          <w:tcPr>
            <w:tcW w:w="5904" w:type="dxa"/>
          </w:tcPr>
          <w:p w14:paraId="05FEEDF9"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First, t</w:t>
            </w:r>
            <w:r w:rsidRPr="0019464A">
              <w:rPr>
                <w:rFonts w:ascii="Calibri" w:hAnsi="Calibri" w:cs="Calibri"/>
                <w:b/>
                <w:sz w:val="22"/>
                <w:szCs w:val="22"/>
              </w:rPr>
              <w:t xml:space="preserve">he December bargaining session had been scheduled </w:t>
            </w:r>
            <w:r w:rsidRPr="0019464A">
              <w:rPr>
                <w:rFonts w:ascii="Calibri" w:hAnsi="Calibri" w:cs="Calibri"/>
                <w:b/>
                <w:i/>
                <w:sz w:val="22"/>
                <w:szCs w:val="22"/>
              </w:rPr>
              <w:t xml:space="preserve">before </w:t>
            </w:r>
            <w:r w:rsidRPr="0019464A">
              <w:rPr>
                <w:rFonts w:ascii="Calibri" w:hAnsi="Calibri" w:cs="Calibri"/>
                <w:b/>
                <w:sz w:val="22"/>
                <w:szCs w:val="22"/>
              </w:rPr>
              <w:t>the Union rejected DISH’s last, best, and final offer.  ROA.480, 1388.</w:t>
            </w:r>
            <w:r>
              <w:rPr>
                <w:rFonts w:ascii="Calibri" w:hAnsi="Calibri" w:cs="Calibri"/>
                <w:b/>
                <w:sz w:val="22"/>
                <w:szCs w:val="22"/>
              </w:rPr>
              <w:t xml:space="preserve">  </w:t>
            </w:r>
            <w:r w:rsidRPr="0019464A">
              <w:rPr>
                <w:rFonts w:ascii="Calibri" w:hAnsi="Calibri" w:cs="Calibri"/>
                <w:b/>
                <w:sz w:val="22"/>
                <w:szCs w:val="22"/>
              </w:rPr>
              <w:t xml:space="preserve">George </w:t>
            </w:r>
            <w:proofErr w:type="spellStart"/>
            <w:r w:rsidRPr="0019464A">
              <w:rPr>
                <w:rFonts w:ascii="Calibri" w:hAnsi="Calibri" w:cs="Calibri"/>
                <w:b/>
                <w:sz w:val="22"/>
                <w:szCs w:val="22"/>
              </w:rPr>
              <w:t>Basara</w:t>
            </w:r>
            <w:proofErr w:type="spellEnd"/>
            <w:r w:rsidRPr="0019464A">
              <w:rPr>
                <w:rFonts w:ascii="Calibri" w:hAnsi="Calibri" w:cs="Calibri"/>
                <w:b/>
                <w:sz w:val="22"/>
                <w:szCs w:val="22"/>
              </w:rPr>
              <w:t>—DISH’s lead negotiator—sought to reschedule the meeting not because negotiations would be fruitful, but because he “prefer[red]” to communicate to the Union “face to face” that, if it wouldn’t agree to end QPC, DISH would be forced to declare an impasse.  ROA.1133.</w:t>
            </w:r>
            <w:r>
              <w:rPr>
                <w:rFonts w:ascii="Calibri" w:hAnsi="Calibri" w:cs="Calibri"/>
                <w:b/>
                <w:sz w:val="22"/>
                <w:szCs w:val="22"/>
              </w:rPr>
              <w:t xml:space="preserve"> </w:t>
            </w:r>
            <w:r w:rsidRPr="0019464A">
              <w:rPr>
                <w:rFonts w:ascii="Calibri" w:hAnsi="Calibri" w:cs="Calibri"/>
                <w:b/>
                <w:sz w:val="22"/>
                <w:szCs w:val="22"/>
              </w:rPr>
              <w:t xml:space="preserve"> The communications reinforced that the parties had exhausted meaningful bargainin</w:t>
            </w:r>
            <w:r>
              <w:rPr>
                <w:rFonts w:ascii="Calibri" w:hAnsi="Calibri" w:cs="Calibri"/>
                <w:b/>
                <w:sz w:val="22"/>
                <w:szCs w:val="22"/>
              </w:rPr>
              <w:t>g—that they were at an impasse.</w:t>
            </w:r>
          </w:p>
        </w:tc>
      </w:tr>
      <w:tr w:rsidR="00B65C86" w14:paraId="17351D6F" w14:textId="77777777" w:rsidTr="008F6150">
        <w:tblPrEx>
          <w:tblCellMar>
            <w:left w:w="108" w:type="dxa"/>
            <w:right w:w="108" w:type="dxa"/>
          </w:tblCellMar>
        </w:tblPrEx>
        <w:trPr>
          <w:trHeight w:val="4795"/>
        </w:trPr>
        <w:tc>
          <w:tcPr>
            <w:tcW w:w="5904" w:type="dxa"/>
          </w:tcPr>
          <w:p w14:paraId="2836543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the meaning of “impasse”?</w:t>
            </w:r>
          </w:p>
        </w:tc>
        <w:tc>
          <w:tcPr>
            <w:tcW w:w="5904" w:type="dxa"/>
          </w:tcPr>
          <w:p w14:paraId="474AAF55" w14:textId="77777777" w:rsidR="00B65C86" w:rsidRDefault="00B65C86" w:rsidP="00B65C86">
            <w:pPr>
              <w:pStyle w:val="O-BodyText"/>
              <w:spacing w:after="120"/>
              <w:ind w:left="290" w:right="65"/>
              <w:jc w:val="both"/>
              <w:rPr>
                <w:rFonts w:ascii="Calibri" w:hAnsi="Calibri" w:cs="Calibri"/>
                <w:b/>
                <w:sz w:val="22"/>
                <w:szCs w:val="22"/>
              </w:rPr>
            </w:pPr>
            <w:r w:rsidRPr="00EC1366">
              <w:rPr>
                <w:rFonts w:ascii="Calibri" w:hAnsi="Calibri" w:cs="Calibri"/>
                <w:b/>
                <w:sz w:val="22"/>
                <w:szCs w:val="22"/>
              </w:rPr>
              <w:t xml:space="preserve">“Impasse” is “a term-of-art … that describes situations in which good faith bargaining has not resolved a key issue and ... there are no definite plans for further efforts to break the deadlock.”  </w:t>
            </w:r>
            <w:r w:rsidRPr="00EC1366">
              <w:rPr>
                <w:rFonts w:ascii="Calibri" w:hAnsi="Calibri" w:cs="Calibri"/>
                <w:b/>
                <w:i/>
                <w:sz w:val="22"/>
                <w:szCs w:val="22"/>
              </w:rPr>
              <w:t>Inland Tugs v. NLRB</w:t>
            </w:r>
            <w:r w:rsidRPr="00EC1366">
              <w:rPr>
                <w:rFonts w:ascii="Calibri" w:hAnsi="Calibri" w:cs="Calibri"/>
                <w:b/>
                <w:sz w:val="22"/>
                <w:szCs w:val="22"/>
              </w:rPr>
              <w:t xml:space="preserve"> (7th Cir. 1990)</w:t>
            </w:r>
            <w:r>
              <w:rPr>
                <w:rFonts w:ascii="Calibri" w:hAnsi="Calibri" w:cs="Calibri"/>
                <w:b/>
                <w:sz w:val="22"/>
                <w:szCs w:val="22"/>
              </w:rPr>
              <w:t>.</w:t>
            </w:r>
          </w:p>
        </w:tc>
      </w:tr>
      <w:tr w:rsidR="00B65C86" w:rsidRPr="00EC1366" w14:paraId="38936B04" w14:textId="77777777" w:rsidTr="008F6150">
        <w:tblPrEx>
          <w:tblCellMar>
            <w:left w:w="108" w:type="dxa"/>
            <w:right w:w="108" w:type="dxa"/>
          </w:tblCellMar>
        </w:tblPrEx>
        <w:trPr>
          <w:trHeight w:val="4795"/>
        </w:trPr>
        <w:tc>
          <w:tcPr>
            <w:tcW w:w="5904" w:type="dxa"/>
          </w:tcPr>
          <w:p w14:paraId="6BB6DEB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Why do you argue that </w:t>
            </w:r>
            <w:r w:rsidRPr="000F03EB">
              <w:rPr>
                <w:rFonts w:ascii="Calibri" w:hAnsi="Calibri" w:cs="Calibri"/>
                <w:b/>
                <w:sz w:val="28"/>
                <w:szCs w:val="28"/>
              </w:rPr>
              <w:t>any finding of bad faith rises or falls wi</w:t>
            </w:r>
            <w:r>
              <w:rPr>
                <w:rFonts w:ascii="Calibri" w:hAnsi="Calibri" w:cs="Calibri"/>
                <w:b/>
                <w:sz w:val="28"/>
                <w:szCs w:val="28"/>
              </w:rPr>
              <w:t>th whether there was an impasse?</w:t>
            </w:r>
          </w:p>
        </w:tc>
        <w:tc>
          <w:tcPr>
            <w:tcW w:w="5904" w:type="dxa"/>
          </w:tcPr>
          <w:p w14:paraId="618B5046" w14:textId="77777777" w:rsidR="00B65C86" w:rsidRPr="00EC136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B</w:t>
            </w:r>
            <w:r w:rsidRPr="000F03EB">
              <w:rPr>
                <w:rFonts w:ascii="Calibri" w:hAnsi="Calibri" w:cs="Calibri"/>
                <w:b/>
                <w:sz w:val="22"/>
                <w:szCs w:val="22"/>
              </w:rPr>
              <w:t xml:space="preserve">ecause an “impasse temporarily suspends … the duty to bargain.”  </w:t>
            </w:r>
            <w:r w:rsidRPr="000F03EB">
              <w:rPr>
                <w:rFonts w:ascii="Calibri" w:hAnsi="Calibri" w:cs="Calibri"/>
                <w:b/>
                <w:i/>
                <w:sz w:val="22"/>
                <w:szCs w:val="22"/>
              </w:rPr>
              <w:t>Raven Servs. Corp. v. NLRB</w:t>
            </w:r>
            <w:r>
              <w:rPr>
                <w:rFonts w:ascii="Calibri" w:hAnsi="Calibri" w:cs="Calibri"/>
                <w:b/>
                <w:i/>
                <w:sz w:val="22"/>
                <w:szCs w:val="22"/>
              </w:rPr>
              <w:t xml:space="preserve"> </w:t>
            </w:r>
            <w:r w:rsidRPr="000F03EB">
              <w:rPr>
                <w:rFonts w:ascii="Calibri" w:hAnsi="Calibri" w:cs="Calibri"/>
                <w:b/>
                <w:sz w:val="22"/>
                <w:szCs w:val="22"/>
              </w:rPr>
              <w:t xml:space="preserve">(5th Cir. 2002); </w:t>
            </w:r>
            <w:r w:rsidRPr="000F03EB">
              <w:rPr>
                <w:rFonts w:ascii="Calibri" w:hAnsi="Calibri" w:cs="Calibri"/>
                <w:b/>
                <w:i/>
                <w:sz w:val="22"/>
                <w:szCs w:val="22"/>
              </w:rPr>
              <w:t xml:space="preserve">see Charles D. </w:t>
            </w:r>
            <w:proofErr w:type="spellStart"/>
            <w:r w:rsidRPr="000F03EB">
              <w:rPr>
                <w:rFonts w:ascii="Calibri" w:hAnsi="Calibri" w:cs="Calibri"/>
                <w:b/>
                <w:i/>
                <w:sz w:val="22"/>
                <w:szCs w:val="22"/>
              </w:rPr>
              <w:t>Bonanno</w:t>
            </w:r>
            <w:proofErr w:type="spellEnd"/>
            <w:r w:rsidRPr="000F03EB">
              <w:rPr>
                <w:rFonts w:ascii="Calibri" w:hAnsi="Calibri" w:cs="Calibri"/>
                <w:b/>
                <w:i/>
                <w:sz w:val="22"/>
                <w:szCs w:val="22"/>
              </w:rPr>
              <w:t xml:space="preserve"> Linen Serv. v. NLRB</w:t>
            </w:r>
            <w:r>
              <w:rPr>
                <w:rFonts w:ascii="Calibri" w:hAnsi="Calibri" w:cs="Calibri"/>
                <w:b/>
                <w:i/>
                <w:sz w:val="22"/>
                <w:szCs w:val="22"/>
              </w:rPr>
              <w:t xml:space="preserve"> </w:t>
            </w:r>
            <w:r w:rsidRPr="000F03EB">
              <w:rPr>
                <w:rFonts w:ascii="Calibri" w:hAnsi="Calibri" w:cs="Calibri"/>
                <w:b/>
                <w:sz w:val="22"/>
                <w:szCs w:val="22"/>
              </w:rPr>
              <w:t>(</w:t>
            </w:r>
            <w:r>
              <w:rPr>
                <w:rFonts w:ascii="Calibri" w:hAnsi="Calibri" w:cs="Calibri"/>
                <w:b/>
                <w:sz w:val="22"/>
                <w:szCs w:val="22"/>
              </w:rPr>
              <w:t xml:space="preserve">U.S. </w:t>
            </w:r>
            <w:r w:rsidRPr="000F03EB">
              <w:rPr>
                <w:rFonts w:ascii="Calibri" w:hAnsi="Calibri" w:cs="Calibri"/>
                <w:b/>
                <w:sz w:val="22"/>
                <w:szCs w:val="22"/>
              </w:rPr>
              <w:t xml:space="preserve">1982); </w:t>
            </w:r>
            <w:r w:rsidRPr="000F03EB">
              <w:rPr>
                <w:rFonts w:ascii="Calibri" w:hAnsi="Calibri" w:cs="Calibri"/>
                <w:b/>
                <w:i/>
                <w:sz w:val="22"/>
                <w:szCs w:val="22"/>
              </w:rPr>
              <w:t>NLRB v. U.S. Cold Storage</w:t>
            </w:r>
            <w:r w:rsidRPr="000F03EB">
              <w:rPr>
                <w:rFonts w:ascii="Calibri" w:hAnsi="Calibri" w:cs="Calibri"/>
                <w:b/>
                <w:sz w:val="22"/>
                <w:szCs w:val="22"/>
              </w:rPr>
              <w:t>, 203 F.2d 924, 928 (5th Cir. 1953) (“[T]he duty to meet does not mean that parties must engage in futile bargaining in the face of a genuine impasse.”).</w:t>
            </w:r>
          </w:p>
        </w:tc>
      </w:tr>
      <w:tr w:rsidR="00B65C86" w14:paraId="57884D34" w14:textId="77777777" w:rsidTr="008F6150">
        <w:tblPrEx>
          <w:tblCellMar>
            <w:left w:w="108" w:type="dxa"/>
            <w:right w:w="108" w:type="dxa"/>
          </w:tblCellMar>
        </w:tblPrEx>
        <w:trPr>
          <w:trHeight w:val="4795"/>
        </w:trPr>
        <w:tc>
          <w:tcPr>
            <w:tcW w:w="5904" w:type="dxa"/>
          </w:tcPr>
          <w:p w14:paraId="0A7D4D4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w:t>
            </w:r>
            <w:r w:rsidRPr="00EF107E">
              <w:rPr>
                <w:rFonts w:ascii="Calibri" w:hAnsi="Calibri" w:cs="Calibri"/>
                <w:b/>
                <w:sz w:val="28"/>
                <w:szCs w:val="28"/>
              </w:rPr>
              <w:t>DISH act in bad faith when it</w:t>
            </w:r>
            <w:r>
              <w:rPr>
                <w:rFonts w:ascii="Calibri" w:hAnsi="Calibri" w:cs="Calibri"/>
                <w:b/>
                <w:sz w:val="28"/>
                <w:szCs w:val="28"/>
              </w:rPr>
              <w:t xml:space="preserve"> </w:t>
            </w:r>
            <w:r w:rsidRPr="00EF107E">
              <w:rPr>
                <w:rFonts w:ascii="Calibri" w:hAnsi="Calibri" w:cs="Calibri"/>
                <w:b/>
                <w:sz w:val="28"/>
                <w:szCs w:val="28"/>
              </w:rPr>
              <w:t>suggested the Union take DISH’s final proposal to the Union’s membership</w:t>
            </w:r>
            <w:r>
              <w:rPr>
                <w:rFonts w:ascii="Calibri" w:hAnsi="Calibri" w:cs="Calibri"/>
                <w:b/>
                <w:sz w:val="28"/>
                <w:szCs w:val="28"/>
              </w:rPr>
              <w:t>?</w:t>
            </w:r>
            <w:r w:rsidRPr="00EF107E">
              <w:rPr>
                <w:rFonts w:ascii="Calibri" w:hAnsi="Calibri" w:cs="Calibri"/>
                <w:b/>
                <w:sz w:val="28"/>
                <w:szCs w:val="28"/>
              </w:rPr>
              <w:t xml:space="preserve">  </w:t>
            </w:r>
            <w:r>
              <w:rPr>
                <w:rFonts w:ascii="Calibri" w:hAnsi="Calibri" w:cs="Calibri"/>
                <w:b/>
                <w:sz w:val="28"/>
                <w:szCs w:val="28"/>
              </w:rPr>
              <w:t>NLRB 27.</w:t>
            </w:r>
          </w:p>
        </w:tc>
        <w:tc>
          <w:tcPr>
            <w:tcW w:w="5904" w:type="dxa"/>
          </w:tcPr>
          <w:p w14:paraId="040A4196" w14:textId="77777777" w:rsidR="00B65C86" w:rsidRDefault="00B65C86" w:rsidP="00B65C86">
            <w:pPr>
              <w:pStyle w:val="O-BodyText"/>
              <w:spacing w:after="120"/>
              <w:ind w:left="290" w:right="65"/>
              <w:jc w:val="both"/>
              <w:rPr>
                <w:rFonts w:ascii="Calibri" w:hAnsi="Calibri" w:cs="Calibri"/>
                <w:b/>
                <w:sz w:val="22"/>
                <w:szCs w:val="22"/>
              </w:rPr>
            </w:pPr>
            <w:r w:rsidRPr="00EF107E">
              <w:rPr>
                <w:rFonts w:ascii="Calibri" w:hAnsi="Calibri" w:cs="Calibri"/>
                <w:b/>
                <w:sz w:val="22"/>
                <w:szCs w:val="22"/>
              </w:rPr>
              <w:t>That argume</w:t>
            </w:r>
            <w:r>
              <w:rPr>
                <w:rFonts w:ascii="Calibri" w:hAnsi="Calibri" w:cs="Calibri"/>
                <w:b/>
                <w:sz w:val="22"/>
                <w:szCs w:val="22"/>
              </w:rPr>
              <w:t>nt fails for numerous reasons:</w:t>
            </w:r>
          </w:p>
          <w:p w14:paraId="1882D217"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1. </w:t>
            </w:r>
            <w:r w:rsidRPr="00EF107E">
              <w:rPr>
                <w:rFonts w:ascii="Calibri" w:hAnsi="Calibri" w:cs="Calibri"/>
                <w:b/>
                <w:sz w:val="22"/>
                <w:szCs w:val="22"/>
              </w:rPr>
              <w:t>The Board didn’t rely on this in its impasse determination, so the General Counsel can’t do so now.</w:t>
            </w:r>
          </w:p>
          <w:p w14:paraId="6DC2717A"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2. T</w:t>
            </w:r>
            <w:r w:rsidRPr="00EF107E">
              <w:rPr>
                <w:rFonts w:ascii="Calibri" w:hAnsi="Calibri" w:cs="Calibri"/>
                <w:b/>
                <w:sz w:val="22"/>
                <w:szCs w:val="22"/>
              </w:rPr>
              <w:t>he Board never found</w:t>
            </w:r>
            <w:r w:rsidRPr="00EF107E">
              <w:rPr>
                <w:rFonts w:ascii="Century Schoolbook" w:hAnsi="Century Schoolbook" w:cs="Century Schoolbook"/>
                <w:color w:val="000000"/>
                <w:sz w:val="28"/>
                <w:szCs w:val="24"/>
              </w:rPr>
              <w:t xml:space="preserve"> </w:t>
            </w:r>
            <w:r w:rsidRPr="00EF107E">
              <w:rPr>
                <w:rFonts w:ascii="Calibri" w:hAnsi="Calibri" w:cs="Calibri"/>
                <w:b/>
                <w:sz w:val="22"/>
                <w:szCs w:val="22"/>
              </w:rPr>
              <w:t xml:space="preserve">(as the General Counsel asserts, </w:t>
            </w:r>
            <w:r>
              <w:rPr>
                <w:rFonts w:ascii="Calibri" w:hAnsi="Calibri" w:cs="Calibri"/>
                <w:b/>
                <w:sz w:val="22"/>
                <w:szCs w:val="22"/>
              </w:rPr>
              <w:t xml:space="preserve">NLRB </w:t>
            </w:r>
            <w:r w:rsidRPr="00EF107E">
              <w:rPr>
                <w:rFonts w:ascii="Calibri" w:hAnsi="Calibri" w:cs="Calibri"/>
                <w:b/>
                <w:sz w:val="22"/>
                <w:szCs w:val="22"/>
              </w:rPr>
              <w:t>27) that DISH conditioned bargaining on ratification.</w:t>
            </w:r>
            <w:r>
              <w:rPr>
                <w:rFonts w:ascii="Calibri" w:hAnsi="Calibri" w:cs="Calibri"/>
                <w:b/>
                <w:sz w:val="22"/>
                <w:szCs w:val="22"/>
              </w:rPr>
              <w:t xml:space="preserve">  </w:t>
            </w:r>
            <w:r w:rsidRPr="00EF107E">
              <w:rPr>
                <w:rFonts w:ascii="Calibri" w:hAnsi="Calibri" w:cs="Calibri"/>
                <w:b/>
                <w:sz w:val="22"/>
                <w:szCs w:val="22"/>
              </w:rPr>
              <w:t xml:space="preserve">In fact, DISH did not condition further bargaining on a ratification vote.  </w:t>
            </w:r>
            <w:proofErr w:type="spellStart"/>
            <w:r w:rsidRPr="00EF107E">
              <w:rPr>
                <w:rFonts w:ascii="Calibri" w:hAnsi="Calibri" w:cs="Calibri"/>
                <w:b/>
                <w:sz w:val="22"/>
                <w:szCs w:val="22"/>
              </w:rPr>
              <w:t>Basara</w:t>
            </w:r>
            <w:proofErr w:type="spellEnd"/>
            <w:r w:rsidRPr="00EF107E">
              <w:rPr>
                <w:rFonts w:ascii="Calibri" w:hAnsi="Calibri" w:cs="Calibri"/>
                <w:b/>
                <w:sz w:val="22"/>
                <w:szCs w:val="22"/>
              </w:rPr>
              <w:t xml:space="preserve"> simply “ask[ed] that [the Union] take [DISH’s] final offer to [its] members.” </w:t>
            </w:r>
            <w:r>
              <w:rPr>
                <w:rFonts w:ascii="Calibri" w:hAnsi="Calibri" w:cs="Calibri"/>
                <w:b/>
                <w:sz w:val="22"/>
                <w:szCs w:val="22"/>
              </w:rPr>
              <w:t xml:space="preserve"> </w:t>
            </w:r>
            <w:r w:rsidRPr="00EF107E">
              <w:rPr>
                <w:rFonts w:ascii="Calibri" w:hAnsi="Calibri" w:cs="Calibri"/>
                <w:b/>
                <w:sz w:val="22"/>
                <w:szCs w:val="22"/>
              </w:rPr>
              <w:t>ROA.1375.</w:t>
            </w:r>
          </w:p>
        </w:tc>
      </w:tr>
      <w:tr w:rsidR="00B65C86" w:rsidRPr="00EF107E" w14:paraId="6602D0B5" w14:textId="77777777" w:rsidTr="008F6150">
        <w:tblPrEx>
          <w:tblCellMar>
            <w:left w:w="108" w:type="dxa"/>
            <w:right w:w="108" w:type="dxa"/>
          </w:tblCellMar>
        </w:tblPrEx>
        <w:trPr>
          <w:trHeight w:val="4795"/>
        </w:trPr>
        <w:tc>
          <w:tcPr>
            <w:tcW w:w="5904" w:type="dxa"/>
          </w:tcPr>
          <w:p w14:paraId="2306B5B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do you argue that, even if DISH had conditioned bargaining on ratification, it would not have tainted the impasse?</w:t>
            </w:r>
          </w:p>
        </w:tc>
        <w:tc>
          <w:tcPr>
            <w:tcW w:w="5904" w:type="dxa"/>
          </w:tcPr>
          <w:p w14:paraId="5375B738" w14:textId="77777777" w:rsidR="00B65C86" w:rsidRPr="00EF107E"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DISH asked the Union to take its final offer to the Union’s members in </w:t>
            </w:r>
            <w:r w:rsidRPr="00055EC0">
              <w:rPr>
                <w:rFonts w:ascii="Calibri" w:hAnsi="Calibri" w:cs="Calibri"/>
                <w:b/>
                <w:sz w:val="22"/>
                <w:szCs w:val="22"/>
              </w:rPr>
              <w:t xml:space="preserve">late December 2014, </w:t>
            </w:r>
            <w:r w:rsidRPr="00055EC0">
              <w:rPr>
                <w:rFonts w:ascii="Calibri" w:hAnsi="Calibri" w:cs="Calibri"/>
                <w:b/>
                <w:i/>
                <w:sz w:val="22"/>
                <w:szCs w:val="22"/>
              </w:rPr>
              <w:t>after</w:t>
            </w:r>
            <w:r w:rsidRPr="00055EC0">
              <w:rPr>
                <w:rFonts w:ascii="Calibri" w:hAnsi="Calibri" w:cs="Calibri"/>
                <w:b/>
                <w:sz w:val="22"/>
                <w:szCs w:val="22"/>
              </w:rPr>
              <w:t xml:space="preserve"> the Union had rejected DISH’s last, best, and final offer.  To have tainted the impasse, the conduct would have to have </w:t>
            </w:r>
            <w:r w:rsidRPr="00055EC0">
              <w:rPr>
                <w:rFonts w:ascii="Calibri" w:hAnsi="Calibri" w:cs="Calibri"/>
                <w:b/>
                <w:i/>
                <w:sz w:val="22"/>
                <w:szCs w:val="22"/>
              </w:rPr>
              <w:t>preceded</w:t>
            </w:r>
            <w:r w:rsidRPr="00055EC0">
              <w:rPr>
                <w:rFonts w:ascii="Calibri" w:hAnsi="Calibri" w:cs="Calibri"/>
                <w:b/>
                <w:sz w:val="22"/>
                <w:szCs w:val="22"/>
              </w:rPr>
              <w:t xml:space="preserve"> it, as the </w:t>
            </w:r>
            <w:r>
              <w:rPr>
                <w:rFonts w:ascii="Calibri" w:hAnsi="Calibri" w:cs="Calibri"/>
                <w:b/>
                <w:sz w:val="22"/>
                <w:szCs w:val="22"/>
              </w:rPr>
              <w:t>General Counsel acknowledges.</w:t>
            </w:r>
          </w:p>
        </w:tc>
      </w:tr>
      <w:tr w:rsidR="00B65C86" w:rsidRPr="00055EC0" w14:paraId="563EF130" w14:textId="77777777" w:rsidTr="008F6150">
        <w:tblPrEx>
          <w:tblCellMar>
            <w:left w:w="108" w:type="dxa"/>
            <w:right w:w="108" w:type="dxa"/>
          </w:tblCellMar>
        </w:tblPrEx>
        <w:trPr>
          <w:trHeight w:val="4795"/>
        </w:trPr>
        <w:tc>
          <w:tcPr>
            <w:tcW w:w="5904" w:type="dxa"/>
          </w:tcPr>
          <w:p w14:paraId="150DA92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did the Board say about the effect of the passage of time on an impasse?</w:t>
            </w:r>
          </w:p>
        </w:tc>
        <w:tc>
          <w:tcPr>
            <w:tcW w:w="5904" w:type="dxa"/>
          </w:tcPr>
          <w:p w14:paraId="481E8772" w14:textId="77777777" w:rsidR="00B65C86" w:rsidRPr="00055EC0"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Board </w:t>
            </w:r>
            <w:r w:rsidRPr="004F1595">
              <w:rPr>
                <w:rFonts w:ascii="Calibri" w:hAnsi="Calibri" w:cs="Calibri"/>
                <w:b/>
                <w:sz w:val="22"/>
                <w:szCs w:val="22"/>
              </w:rPr>
              <w:t xml:space="preserve">believed the passage of time </w:t>
            </w:r>
            <w:r w:rsidRPr="004F1595">
              <w:rPr>
                <w:rFonts w:ascii="Calibri" w:hAnsi="Calibri" w:cs="Calibri"/>
                <w:b/>
                <w:i/>
                <w:sz w:val="22"/>
                <w:szCs w:val="22"/>
              </w:rPr>
              <w:t>supported</w:t>
            </w:r>
            <w:r w:rsidRPr="004F1595">
              <w:rPr>
                <w:rFonts w:ascii="Calibri" w:hAnsi="Calibri" w:cs="Calibri"/>
                <w:b/>
                <w:sz w:val="22"/>
                <w:szCs w:val="22"/>
              </w:rPr>
              <w:t xml:space="preserve"> an impasse.  The Board wrote that “the parties were not at impasse </w:t>
            </w:r>
            <w:r w:rsidRPr="004F1595">
              <w:rPr>
                <w:rFonts w:ascii="Calibri" w:hAnsi="Calibri" w:cs="Calibri"/>
                <w:b/>
                <w:i/>
                <w:sz w:val="22"/>
                <w:szCs w:val="22"/>
              </w:rPr>
              <w:t>even considering</w:t>
            </w:r>
            <w:r w:rsidRPr="004F1595">
              <w:rPr>
                <w:rFonts w:ascii="Calibri" w:hAnsi="Calibri" w:cs="Calibri"/>
                <w:b/>
                <w:sz w:val="22"/>
                <w:szCs w:val="22"/>
              </w:rPr>
              <w:t xml:space="preserve"> the year-long hiatus in bargaining.”  ROA.2170 (emphasis added).</w:t>
            </w:r>
            <w:r>
              <w:rPr>
                <w:rFonts w:ascii="Calibri" w:hAnsi="Calibri" w:cs="Calibri"/>
                <w:b/>
                <w:sz w:val="22"/>
                <w:szCs w:val="22"/>
              </w:rPr>
              <w:t xml:space="preserve">  </w:t>
            </w:r>
            <w:r w:rsidRPr="00807252">
              <w:rPr>
                <w:rFonts w:ascii="Calibri" w:hAnsi="Calibri" w:cs="Calibri"/>
                <w:b/>
                <w:sz w:val="22"/>
                <w:szCs w:val="22"/>
              </w:rPr>
              <w:t>The dissent similarly recognized that the delay “severely undermines the Union’s alleged urgency and interest in further bargaining,” and confirms that “the Union was content with the status quo.”  ROA.2171.</w:t>
            </w:r>
          </w:p>
        </w:tc>
      </w:tr>
      <w:tr w:rsidR="00B65C86" w14:paraId="796BFE55" w14:textId="77777777" w:rsidTr="008F6150">
        <w:tblPrEx>
          <w:tblCellMar>
            <w:left w:w="108" w:type="dxa"/>
            <w:right w:w="108" w:type="dxa"/>
          </w:tblCellMar>
        </w:tblPrEx>
        <w:trPr>
          <w:trHeight w:val="4795"/>
        </w:trPr>
        <w:tc>
          <w:tcPr>
            <w:tcW w:w="5904" w:type="dxa"/>
          </w:tcPr>
          <w:p w14:paraId="47B790E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passage of time shows DISH’s good faith rather than (as the General Counsel posits) “an attempt to ‘engineer a premature impasse’”?</w:t>
            </w:r>
          </w:p>
        </w:tc>
        <w:tc>
          <w:tcPr>
            <w:tcW w:w="5904" w:type="dxa"/>
          </w:tcPr>
          <w:p w14:paraId="683FFA23"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passage of time </w:t>
            </w:r>
            <w:r w:rsidRPr="005A431E">
              <w:rPr>
                <w:rFonts w:ascii="Calibri" w:hAnsi="Calibri" w:cs="Calibri"/>
                <w:b/>
                <w:sz w:val="22"/>
                <w:szCs w:val="22"/>
              </w:rPr>
              <w:t>shows DISH’s good faith</w:t>
            </w:r>
            <w:r>
              <w:rPr>
                <w:rFonts w:ascii="Calibri" w:hAnsi="Calibri" w:cs="Calibri"/>
                <w:b/>
                <w:sz w:val="22"/>
                <w:szCs w:val="22"/>
              </w:rPr>
              <w:t xml:space="preserve"> because </w:t>
            </w:r>
            <w:r w:rsidRPr="005A431E">
              <w:rPr>
                <w:rFonts w:ascii="Calibri" w:hAnsi="Calibri" w:cs="Calibri"/>
                <w:b/>
                <w:sz w:val="22"/>
                <w:szCs w:val="22"/>
              </w:rPr>
              <w:t>DISH allowed technicians to continue working for a year at lucrative QPC rates to test whether the union was serious about reaching an agreement.  ROA.1020-22.  Only when the union’s conduct confirmed it was stalling did DISH implement</w:t>
            </w:r>
            <w:r>
              <w:rPr>
                <w:rFonts w:ascii="Calibri" w:hAnsi="Calibri" w:cs="Calibri"/>
                <w:b/>
                <w:sz w:val="22"/>
                <w:szCs w:val="22"/>
              </w:rPr>
              <w:t xml:space="preserve"> its final offer.</w:t>
            </w:r>
          </w:p>
        </w:tc>
      </w:tr>
      <w:tr w:rsidR="00B65C86" w14:paraId="664A35A5" w14:textId="77777777" w:rsidTr="008F6150">
        <w:tblPrEx>
          <w:tblCellMar>
            <w:left w:w="108" w:type="dxa"/>
            <w:right w:w="108" w:type="dxa"/>
          </w:tblCellMar>
        </w:tblPrEx>
        <w:trPr>
          <w:trHeight w:val="4795"/>
        </w:trPr>
        <w:tc>
          <w:tcPr>
            <w:tcW w:w="5904" w:type="dxa"/>
          </w:tcPr>
          <w:p w14:paraId="3F08F91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Why do you argue that the change in </w:t>
            </w:r>
            <w:r w:rsidRPr="005A431E">
              <w:rPr>
                <w:rFonts w:ascii="Calibri" w:hAnsi="Calibri" w:cs="Calibri"/>
                <w:b/>
                <w:sz w:val="28"/>
                <w:szCs w:val="28"/>
              </w:rPr>
              <w:t xml:space="preserve">DISH’s lead negotiator </w:t>
            </w:r>
            <w:r>
              <w:rPr>
                <w:rFonts w:ascii="Calibri" w:hAnsi="Calibri" w:cs="Calibri"/>
                <w:b/>
                <w:sz w:val="28"/>
                <w:szCs w:val="28"/>
              </w:rPr>
              <w:t>did not preclude impasse?</w:t>
            </w:r>
          </w:p>
        </w:tc>
        <w:tc>
          <w:tcPr>
            <w:tcW w:w="5904" w:type="dxa"/>
          </w:tcPr>
          <w:p w14:paraId="5649BFA6" w14:textId="77777777" w:rsidR="00B65C86" w:rsidRDefault="00B65C86" w:rsidP="00B65C86">
            <w:pPr>
              <w:pStyle w:val="O-BodyText"/>
              <w:spacing w:after="120"/>
              <w:ind w:left="290" w:right="65"/>
              <w:jc w:val="both"/>
              <w:rPr>
                <w:rFonts w:ascii="Calibri" w:hAnsi="Calibri" w:cs="Calibri"/>
                <w:b/>
                <w:sz w:val="22"/>
                <w:szCs w:val="22"/>
              </w:rPr>
            </w:pPr>
            <w:r w:rsidRPr="005A431E">
              <w:rPr>
                <w:rFonts w:ascii="Calibri" w:hAnsi="Calibri" w:cs="Calibri"/>
                <w:b/>
                <w:sz w:val="22"/>
                <w:szCs w:val="22"/>
              </w:rPr>
              <w:t xml:space="preserve">The ALJ speculated that “the change in Dish’s bargaining agent amplified the possibility of agreement” because </w:t>
            </w:r>
            <w:proofErr w:type="spellStart"/>
            <w:r w:rsidRPr="005A431E">
              <w:rPr>
                <w:rFonts w:ascii="Calibri" w:hAnsi="Calibri" w:cs="Calibri"/>
                <w:b/>
                <w:sz w:val="22"/>
                <w:szCs w:val="22"/>
              </w:rPr>
              <w:t>Basara</w:t>
            </w:r>
            <w:proofErr w:type="spellEnd"/>
            <w:r w:rsidRPr="005A431E">
              <w:rPr>
                <w:rFonts w:ascii="Calibri" w:hAnsi="Calibri" w:cs="Calibri"/>
                <w:b/>
                <w:sz w:val="22"/>
                <w:szCs w:val="22"/>
              </w:rPr>
              <w:t xml:space="preserve"> was a </w:t>
            </w:r>
            <w:r>
              <w:rPr>
                <w:rFonts w:ascii="Calibri" w:hAnsi="Calibri" w:cs="Calibri"/>
                <w:b/>
                <w:sz w:val="22"/>
                <w:szCs w:val="22"/>
              </w:rPr>
              <w:t>“hard-</w:t>
            </w:r>
            <w:r w:rsidRPr="005A431E">
              <w:rPr>
                <w:rFonts w:ascii="Calibri" w:hAnsi="Calibri" w:cs="Calibri"/>
                <w:b/>
                <w:sz w:val="22"/>
                <w:szCs w:val="22"/>
              </w:rPr>
              <w:t xml:space="preserve">bargainer” while </w:t>
            </w:r>
            <w:proofErr w:type="spellStart"/>
            <w:r w:rsidRPr="005A431E">
              <w:rPr>
                <w:rFonts w:ascii="Calibri" w:hAnsi="Calibri" w:cs="Calibri"/>
                <w:b/>
                <w:sz w:val="22"/>
                <w:szCs w:val="22"/>
              </w:rPr>
              <w:t>Balonick</w:t>
            </w:r>
            <w:proofErr w:type="spellEnd"/>
            <w:r w:rsidRPr="005A431E">
              <w:rPr>
                <w:rFonts w:ascii="Calibri" w:hAnsi="Calibri" w:cs="Calibri"/>
                <w:b/>
                <w:sz w:val="22"/>
                <w:szCs w:val="22"/>
              </w:rPr>
              <w:t xml:space="preserve"> was a “more diplomatic representative.” ROA.2176.  DISH challenged that speculation before the Board, ROA.2005, and the Board did not adopt it.  The impasse did not result from a single person’s personality, but from the parties’ irreconcilable positions.</w:t>
            </w:r>
          </w:p>
        </w:tc>
      </w:tr>
    </w:tbl>
    <w:p w14:paraId="307AA29F" w14:textId="2C2592AB" w:rsidR="00B65C86" w:rsidRDefault="00B65C86">
      <w:pPr>
        <w:spacing w:after="240"/>
        <w:rPr>
          <w:rFonts w:ascii="Calibri" w:eastAsiaTheme="majorEastAsia" w:hAnsi="Calibri" w:cs="Calibri"/>
          <w:b/>
          <w:bCs/>
          <w:sz w:val="72"/>
          <w:szCs w:val="28"/>
        </w:rPr>
      </w:pPr>
    </w:p>
    <w:p w14:paraId="3878635E" w14:textId="77777777" w:rsidR="00B65C86" w:rsidRDefault="00B65C86">
      <w:pPr>
        <w:spacing w:after="240"/>
        <w:rPr>
          <w:rFonts w:ascii="Calibri" w:eastAsiaTheme="majorEastAsia" w:hAnsi="Calibri" w:cs="Calibri"/>
          <w:b/>
          <w:bCs/>
          <w:sz w:val="72"/>
          <w:szCs w:val="28"/>
        </w:rPr>
      </w:pPr>
      <w:r>
        <w:rPr>
          <w:rFonts w:ascii="Calibri" w:eastAsiaTheme="majorEastAsia" w:hAnsi="Calibri" w:cs="Calibri"/>
          <w:b/>
          <w:bCs/>
          <w:sz w:val="72"/>
          <w:szCs w:val="28"/>
        </w:rPr>
        <w:br w:type="page"/>
      </w:r>
    </w:p>
    <w:tbl>
      <w:tblPr>
        <w:tblStyle w:val="TableGrid"/>
        <w:tblW w:w="116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805"/>
        <w:gridCol w:w="5805"/>
      </w:tblGrid>
      <w:tr w:rsidR="00B65C86" w:rsidRPr="0018584D" w14:paraId="24A55F40" w14:textId="77777777" w:rsidTr="008F6150">
        <w:trPr>
          <w:trHeight w:val="4795"/>
        </w:trPr>
        <w:tc>
          <w:tcPr>
            <w:tcW w:w="5805" w:type="dxa"/>
            <w:vAlign w:val="center"/>
          </w:tcPr>
          <w:p w14:paraId="6FE6EDB0" w14:textId="77777777" w:rsidR="00B65C86" w:rsidRDefault="00B65C86" w:rsidP="00B65C86">
            <w:pPr>
              <w:pStyle w:val="O-BodyText"/>
              <w:spacing w:afterLines="120" w:after="288"/>
              <w:ind w:right="108"/>
              <w:jc w:val="center"/>
              <w:rPr>
                <w:rFonts w:ascii="Calibri" w:hAnsi="Calibri"/>
                <w:b/>
                <w:bCs/>
                <w:sz w:val="52"/>
                <w:szCs w:val="52"/>
              </w:rPr>
            </w:pPr>
            <w:bookmarkStart w:id="2" w:name="_GoBack"/>
            <w:r>
              <w:rPr>
                <w:rFonts w:ascii="Calibri" w:hAnsi="Calibri"/>
                <w:b/>
                <w:bCs/>
                <w:sz w:val="52"/>
                <w:szCs w:val="52"/>
              </w:rPr>
              <w:lastRenderedPageBreak/>
              <w:t>Argument II:</w:t>
            </w:r>
          </w:p>
          <w:p w14:paraId="0939625E" w14:textId="77777777" w:rsidR="00B65C86" w:rsidRDefault="00B65C86" w:rsidP="00B65C86">
            <w:pPr>
              <w:pStyle w:val="O-BodyText"/>
              <w:spacing w:after="120"/>
              <w:ind w:right="200"/>
              <w:jc w:val="center"/>
              <w:rPr>
                <w:rFonts w:ascii="Calibri" w:hAnsi="Calibri" w:cs="Calibri"/>
                <w:b/>
                <w:sz w:val="28"/>
                <w:szCs w:val="28"/>
              </w:rPr>
            </w:pPr>
            <w:r>
              <w:rPr>
                <w:rFonts w:ascii="Calibri" w:hAnsi="Calibri"/>
                <w:b/>
                <w:bCs/>
                <w:sz w:val="52"/>
                <w:szCs w:val="52"/>
              </w:rPr>
              <w:t>No Constructive Discharge</w:t>
            </w:r>
          </w:p>
        </w:tc>
        <w:tc>
          <w:tcPr>
            <w:tcW w:w="5805" w:type="dxa"/>
            <w:vAlign w:val="center"/>
          </w:tcPr>
          <w:p w14:paraId="797F5323" w14:textId="77777777" w:rsidR="00B65C86" w:rsidRPr="0018584D" w:rsidRDefault="00B65C86" w:rsidP="00B65C86">
            <w:pPr>
              <w:pStyle w:val="O-BodyText"/>
              <w:spacing w:after="120"/>
              <w:ind w:left="290" w:right="65"/>
              <w:jc w:val="center"/>
              <w:rPr>
                <w:rFonts w:ascii="Calibri" w:hAnsi="Calibri" w:cs="Calibri"/>
                <w:b/>
                <w:sz w:val="22"/>
                <w:szCs w:val="22"/>
              </w:rPr>
            </w:pPr>
            <w:r w:rsidRPr="0010708E">
              <w:rPr>
                <w:rFonts w:ascii="Calibri" w:hAnsi="Calibri"/>
                <w:b/>
                <w:bCs/>
                <w:sz w:val="52"/>
                <w:szCs w:val="52"/>
              </w:rPr>
              <w:t>Color</w:t>
            </w:r>
            <w:r>
              <w:rPr>
                <w:rFonts w:ascii="Calibri" w:hAnsi="Calibri"/>
                <w:b/>
                <w:bCs/>
                <w:sz w:val="52"/>
                <w:szCs w:val="52"/>
              </w:rPr>
              <w:t>:</w:t>
            </w:r>
          </w:p>
        </w:tc>
      </w:tr>
      <w:tr w:rsidR="00B65C86" w14:paraId="00BDC314" w14:textId="77777777" w:rsidTr="008F6150">
        <w:trPr>
          <w:trHeight w:val="4795"/>
        </w:trPr>
        <w:tc>
          <w:tcPr>
            <w:tcW w:w="5805" w:type="dxa"/>
            <w:vAlign w:val="center"/>
          </w:tcPr>
          <w:p w14:paraId="7743E5B3"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does Section 7 of the NLRA provide?</w:t>
            </w:r>
          </w:p>
        </w:tc>
        <w:tc>
          <w:tcPr>
            <w:tcW w:w="5805" w:type="dxa"/>
            <w:vAlign w:val="center"/>
          </w:tcPr>
          <w:p w14:paraId="02D000DD" w14:textId="77777777" w:rsidR="00B65C86" w:rsidRDefault="00B65C86" w:rsidP="00B65C86">
            <w:pPr>
              <w:pStyle w:val="O-BodyText"/>
              <w:rPr>
                <w:rFonts w:ascii="Calibri" w:hAnsi="Calibri" w:cs="Calibri"/>
                <w:b/>
                <w:sz w:val="22"/>
                <w:szCs w:val="22"/>
              </w:rPr>
            </w:pPr>
            <w:r w:rsidRPr="0013594F">
              <w:rPr>
                <w:rFonts w:ascii="Calibri" w:hAnsi="Calibri" w:cs="Calibri"/>
                <w:b/>
                <w:sz w:val="22"/>
                <w:szCs w:val="22"/>
                <w:highlight w:val="yellow"/>
              </w:rPr>
              <w:t xml:space="preserve">Section 7 of the Act guarantees employees the right “to self-organization, to form, join, or assist labor organizations, to bargain collectively through representatives of their own choosing, and to engage in other concerted activities for the purpose of collective bargaining or other mutual aid or protection </w:t>
            </w:r>
            <w:proofErr w:type="gramStart"/>
            <w:r w:rsidRPr="0013594F">
              <w:rPr>
                <w:rFonts w:ascii="Calibri" w:hAnsi="Calibri" w:cs="Calibri"/>
                <w:b/>
                <w:sz w:val="22"/>
                <w:szCs w:val="22"/>
                <w:highlight w:val="yellow"/>
              </w:rPr>
              <w:t>. . . .</w:t>
            </w:r>
            <w:proofErr w:type="gramEnd"/>
            <w:r w:rsidRPr="0013594F">
              <w:rPr>
                <w:rFonts w:ascii="Calibri" w:hAnsi="Calibri" w:cs="Calibri"/>
                <w:b/>
                <w:sz w:val="22"/>
                <w:szCs w:val="22"/>
                <w:highlight w:val="yellow"/>
              </w:rPr>
              <w:t>” 29 U.S.C. § 157.</w:t>
            </w:r>
            <w:r>
              <w:rPr>
                <w:rFonts w:ascii="Calibri" w:hAnsi="Calibri" w:cs="Calibri"/>
                <w:b/>
                <w:sz w:val="22"/>
                <w:szCs w:val="22"/>
                <w:highlight w:val="yellow"/>
              </w:rPr>
              <w:t xml:space="preserve">  NLRB 33.</w:t>
            </w:r>
          </w:p>
        </w:tc>
      </w:tr>
      <w:tr w:rsidR="00B65C86" w14:paraId="2A80837A" w14:textId="77777777" w:rsidTr="008F6150">
        <w:trPr>
          <w:trHeight w:val="4795"/>
        </w:trPr>
        <w:tc>
          <w:tcPr>
            <w:tcW w:w="5805" w:type="dxa"/>
            <w:vAlign w:val="center"/>
          </w:tcPr>
          <w:p w14:paraId="0AF190D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On which section of the NLRA did the ALJ base his constructive discharge conclusion?</w:t>
            </w:r>
          </w:p>
        </w:tc>
        <w:tc>
          <w:tcPr>
            <w:tcW w:w="5805" w:type="dxa"/>
            <w:vAlign w:val="center"/>
          </w:tcPr>
          <w:p w14:paraId="704F3A67" w14:textId="77777777" w:rsidR="00B65C86" w:rsidRDefault="00B65C86" w:rsidP="00B65C86">
            <w:pPr>
              <w:pStyle w:val="O-BodyText"/>
              <w:rPr>
                <w:rFonts w:ascii="Calibri" w:hAnsi="Calibri" w:cs="Calibri"/>
                <w:b/>
                <w:sz w:val="22"/>
                <w:szCs w:val="22"/>
              </w:rPr>
            </w:pPr>
            <w:r>
              <w:rPr>
                <w:rFonts w:ascii="Calibri" w:hAnsi="Calibri" w:cs="Calibri"/>
                <w:b/>
                <w:sz w:val="22"/>
                <w:szCs w:val="22"/>
              </w:rPr>
              <w:t xml:space="preserve">The ALJ </w:t>
            </w:r>
            <w:r w:rsidRPr="008D606D">
              <w:rPr>
                <w:rFonts w:ascii="Calibri" w:hAnsi="Calibri" w:cs="Calibri"/>
                <w:b/>
                <w:sz w:val="22"/>
                <w:szCs w:val="22"/>
              </w:rPr>
              <w:t>rested his constructive discharge conclusion solely on Section</w:t>
            </w:r>
            <w:r>
              <w:rPr>
                <w:rFonts w:ascii="Calibri" w:hAnsi="Calibri" w:cs="Calibri"/>
                <w:b/>
                <w:sz w:val="22"/>
                <w:szCs w:val="22"/>
              </w:rPr>
              <w:t xml:space="preserve"> </w:t>
            </w:r>
            <w:r w:rsidRPr="008D606D">
              <w:rPr>
                <w:rFonts w:ascii="Calibri" w:hAnsi="Calibri" w:cs="Calibri"/>
                <w:b/>
                <w:sz w:val="22"/>
                <w:szCs w:val="22"/>
              </w:rPr>
              <w:t>8(a)(3)</w:t>
            </w:r>
            <w:r>
              <w:rPr>
                <w:rFonts w:ascii="Calibri" w:hAnsi="Calibri" w:cs="Calibri"/>
                <w:b/>
                <w:sz w:val="22"/>
                <w:szCs w:val="22"/>
              </w:rPr>
              <w:t xml:space="preserve">, but the Board purported to adopt the ALJ’s finding that DISH violated section 8(a)(3) </w:t>
            </w:r>
            <w:r>
              <w:rPr>
                <w:rFonts w:ascii="Calibri" w:hAnsi="Calibri" w:cs="Calibri"/>
                <w:b/>
                <w:i/>
                <w:sz w:val="22"/>
                <w:szCs w:val="22"/>
              </w:rPr>
              <w:t>and (1)</w:t>
            </w:r>
            <w:r w:rsidRPr="008D606D">
              <w:rPr>
                <w:rFonts w:ascii="Calibri" w:hAnsi="Calibri" w:cs="Calibri"/>
                <w:b/>
                <w:sz w:val="22"/>
                <w:szCs w:val="22"/>
              </w:rPr>
              <w:t>.  ROA.</w:t>
            </w:r>
            <w:r>
              <w:rPr>
                <w:rFonts w:ascii="Calibri" w:hAnsi="Calibri" w:cs="Calibri"/>
                <w:b/>
                <w:sz w:val="22"/>
                <w:szCs w:val="22"/>
              </w:rPr>
              <w:t xml:space="preserve">2170 n.8, </w:t>
            </w:r>
            <w:r w:rsidRPr="008D606D">
              <w:rPr>
                <w:rFonts w:ascii="Calibri" w:hAnsi="Calibri" w:cs="Calibri"/>
                <w:b/>
                <w:sz w:val="22"/>
                <w:szCs w:val="22"/>
              </w:rPr>
              <w:t>2178-79</w:t>
            </w:r>
            <w:r>
              <w:rPr>
                <w:rFonts w:ascii="Calibri" w:hAnsi="Calibri" w:cs="Calibri"/>
                <w:b/>
                <w:sz w:val="22"/>
                <w:szCs w:val="22"/>
              </w:rPr>
              <w:t>.</w:t>
            </w:r>
          </w:p>
        </w:tc>
      </w:tr>
      <w:tr w:rsidR="00B65C86" w14:paraId="1579C117" w14:textId="77777777" w:rsidTr="008F6150">
        <w:trPr>
          <w:trHeight w:val="4795"/>
        </w:trPr>
        <w:tc>
          <w:tcPr>
            <w:tcW w:w="5805" w:type="dxa"/>
            <w:vAlign w:val="center"/>
          </w:tcPr>
          <w:p w14:paraId="1F40A75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does </w:t>
            </w:r>
            <w:r w:rsidRPr="0013594F">
              <w:rPr>
                <w:rFonts w:ascii="Calibri" w:hAnsi="Calibri" w:cs="Calibri"/>
                <w:b/>
                <w:sz w:val="28"/>
                <w:szCs w:val="28"/>
              </w:rPr>
              <w:t xml:space="preserve">Section 8(a)(3) of the Act </w:t>
            </w:r>
            <w:r>
              <w:rPr>
                <w:rFonts w:ascii="Calibri" w:hAnsi="Calibri" w:cs="Calibri"/>
                <w:b/>
                <w:sz w:val="28"/>
                <w:szCs w:val="28"/>
              </w:rPr>
              <w:t>prohibit?</w:t>
            </w:r>
          </w:p>
        </w:tc>
        <w:tc>
          <w:tcPr>
            <w:tcW w:w="5805" w:type="dxa"/>
            <w:vAlign w:val="center"/>
          </w:tcPr>
          <w:p w14:paraId="0E600A59" w14:textId="77777777" w:rsidR="00B65C86" w:rsidRDefault="00B65C86" w:rsidP="00B65C86">
            <w:pPr>
              <w:pStyle w:val="O-BodyText"/>
              <w:rPr>
                <w:rFonts w:ascii="Calibri" w:hAnsi="Calibri" w:cs="Calibri"/>
                <w:b/>
                <w:sz w:val="22"/>
                <w:szCs w:val="22"/>
              </w:rPr>
            </w:pPr>
            <w:r w:rsidRPr="0013594F">
              <w:rPr>
                <w:rFonts w:ascii="Calibri" w:hAnsi="Calibri" w:cs="Calibri"/>
                <w:b/>
                <w:sz w:val="22"/>
                <w:szCs w:val="22"/>
                <w:highlight w:val="yellow"/>
              </w:rPr>
              <w:t>Section 8(a)(3) of the Act bans “discrimination in regard to hire or tenure of employment or any term or condition of employment to . . . discourage membership in any labor organization.”  29 U.S.C. § 158(a)(3).  NLRB 33.</w:t>
            </w:r>
          </w:p>
        </w:tc>
      </w:tr>
      <w:tr w:rsidR="00B65C86" w14:paraId="480D484E" w14:textId="77777777" w:rsidTr="008F6150">
        <w:trPr>
          <w:trHeight w:val="4795"/>
        </w:trPr>
        <w:tc>
          <w:tcPr>
            <w:tcW w:w="5805" w:type="dxa"/>
            <w:vAlign w:val="center"/>
          </w:tcPr>
          <w:p w14:paraId="7AF1512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The Board argues that a</w:t>
            </w:r>
            <w:r w:rsidRPr="008B368B">
              <w:rPr>
                <w:rFonts w:ascii="Calibri" w:hAnsi="Calibri" w:cs="Calibri"/>
                <w:b/>
                <w:sz w:val="28"/>
                <w:szCs w:val="28"/>
              </w:rPr>
              <w:t xml:space="preserve">n employer who violates Section 8(a)(5) </w:t>
            </w:r>
            <w:r>
              <w:rPr>
                <w:rFonts w:ascii="Calibri" w:hAnsi="Calibri" w:cs="Calibri"/>
                <w:b/>
                <w:sz w:val="28"/>
                <w:szCs w:val="28"/>
              </w:rPr>
              <w:t xml:space="preserve">of the NLRA </w:t>
            </w:r>
            <w:r w:rsidRPr="008B368B">
              <w:rPr>
                <w:rFonts w:ascii="Calibri" w:hAnsi="Calibri" w:cs="Calibri"/>
                <w:b/>
                <w:sz w:val="28"/>
                <w:szCs w:val="28"/>
              </w:rPr>
              <w:t>derivatively violates Section 8(a)(1</w:t>
            </w:r>
            <w:r>
              <w:rPr>
                <w:rFonts w:ascii="Calibri" w:hAnsi="Calibri" w:cs="Calibri"/>
                <w:b/>
                <w:sz w:val="28"/>
                <w:szCs w:val="28"/>
              </w:rPr>
              <w:t>).  Is that correct?</w:t>
            </w:r>
          </w:p>
        </w:tc>
        <w:tc>
          <w:tcPr>
            <w:tcW w:w="5805" w:type="dxa"/>
            <w:vAlign w:val="center"/>
          </w:tcPr>
          <w:p w14:paraId="16C2BE5A" w14:textId="77777777" w:rsidR="00B65C86" w:rsidRDefault="00B65C86" w:rsidP="00B65C86">
            <w:pPr>
              <w:pStyle w:val="O-BodyText"/>
              <w:rPr>
                <w:rFonts w:ascii="Calibri" w:hAnsi="Calibri" w:cs="Calibri"/>
                <w:b/>
                <w:sz w:val="22"/>
                <w:szCs w:val="22"/>
              </w:rPr>
            </w:pPr>
            <w:r w:rsidRPr="008B368B">
              <w:rPr>
                <w:rFonts w:ascii="Calibri" w:hAnsi="Calibri" w:cs="Calibri"/>
                <w:b/>
                <w:sz w:val="22"/>
                <w:szCs w:val="22"/>
                <w:highlight w:val="yellow"/>
              </w:rPr>
              <w:t xml:space="preserve">Yes.  An employer who violates Section 8(a)(5) derivatively violates Section 8(a)(1), which bans employer interference with, coercion, or restraint of employees’ rights under Section 7 of the Act, 29 U.S.C. § 157, including the right to bargain collectively.  </w:t>
            </w:r>
            <w:r w:rsidRPr="008B368B">
              <w:rPr>
                <w:rFonts w:ascii="Calibri" w:hAnsi="Calibri" w:cs="Calibri"/>
                <w:b/>
                <w:i/>
                <w:sz w:val="22"/>
                <w:szCs w:val="22"/>
                <w:highlight w:val="yellow"/>
              </w:rPr>
              <w:t>Tri-State Health Serv., Inc. v. NLRB</w:t>
            </w:r>
            <w:r w:rsidRPr="008B368B">
              <w:rPr>
                <w:rFonts w:ascii="Calibri" w:hAnsi="Calibri" w:cs="Calibri"/>
                <w:b/>
                <w:sz w:val="22"/>
                <w:szCs w:val="22"/>
                <w:highlight w:val="yellow"/>
              </w:rPr>
              <w:t xml:space="preserve"> (5th Cir. 2004).  NLRB 18.</w:t>
            </w:r>
          </w:p>
        </w:tc>
      </w:tr>
      <w:tr w:rsidR="00B65C86" w:rsidRPr="008B368B" w14:paraId="65297B87" w14:textId="77777777" w:rsidTr="008F6150">
        <w:trPr>
          <w:trHeight w:val="4795"/>
        </w:trPr>
        <w:tc>
          <w:tcPr>
            <w:tcW w:w="5805" w:type="dxa"/>
            <w:vAlign w:val="center"/>
          </w:tcPr>
          <w:p w14:paraId="409BA85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Explain how a violation of </w:t>
            </w:r>
            <w:r w:rsidRPr="0013594F">
              <w:rPr>
                <w:rFonts w:ascii="Calibri" w:hAnsi="Calibri" w:cs="Calibri"/>
                <w:b/>
                <w:sz w:val="28"/>
                <w:szCs w:val="28"/>
              </w:rPr>
              <w:t>Section 8(a)(5) derivatively violates Section 8(a)(1)</w:t>
            </w:r>
            <w:r>
              <w:rPr>
                <w:rFonts w:ascii="Calibri" w:hAnsi="Calibri" w:cs="Calibri"/>
                <w:b/>
                <w:sz w:val="28"/>
                <w:szCs w:val="28"/>
              </w:rPr>
              <w:t xml:space="preserve"> of the NLRA?</w:t>
            </w:r>
          </w:p>
        </w:tc>
        <w:tc>
          <w:tcPr>
            <w:tcW w:w="5805" w:type="dxa"/>
            <w:vAlign w:val="center"/>
          </w:tcPr>
          <w:p w14:paraId="2E96AAF6" w14:textId="77777777" w:rsidR="00B65C86" w:rsidRPr="008B368B" w:rsidRDefault="00B65C86" w:rsidP="00B65C86">
            <w:pPr>
              <w:pStyle w:val="O-BodyText"/>
              <w:rPr>
                <w:rFonts w:ascii="Calibri" w:hAnsi="Calibri" w:cs="Calibri"/>
                <w:b/>
                <w:sz w:val="22"/>
                <w:szCs w:val="22"/>
                <w:highlight w:val="yellow"/>
              </w:rPr>
            </w:pPr>
            <w:r w:rsidRPr="0013594F">
              <w:rPr>
                <w:rFonts w:ascii="Calibri" w:hAnsi="Calibri" w:cs="Calibri"/>
                <w:b/>
                <w:sz w:val="22"/>
                <w:szCs w:val="22"/>
                <w:highlight w:val="yellow"/>
              </w:rPr>
              <w:t>Although the protections of Section 8(a)(3) and Section 8(a)(1) “</w:t>
            </w:r>
            <w:r>
              <w:rPr>
                <w:rFonts w:ascii="Calibri" w:hAnsi="Calibri" w:cs="Calibri"/>
                <w:b/>
                <w:sz w:val="22"/>
                <w:szCs w:val="22"/>
                <w:highlight w:val="yellow"/>
              </w:rPr>
              <w:t xml:space="preserve">are not coterminous, a violation </w:t>
            </w:r>
            <w:r w:rsidRPr="0013594F">
              <w:rPr>
                <w:rFonts w:ascii="Calibri" w:hAnsi="Calibri" w:cs="Calibri"/>
                <w:b/>
                <w:sz w:val="22"/>
                <w:szCs w:val="22"/>
                <w:highlight w:val="yellow"/>
              </w:rPr>
              <w:t xml:space="preserve">of [the former] constitutes a derivative violation of [the latter].”  </w:t>
            </w:r>
            <w:r w:rsidRPr="0013594F">
              <w:rPr>
                <w:rFonts w:ascii="Calibri" w:hAnsi="Calibri" w:cs="Calibri"/>
                <w:b/>
                <w:i/>
                <w:sz w:val="22"/>
                <w:szCs w:val="22"/>
                <w:highlight w:val="yellow"/>
              </w:rPr>
              <w:t>Metro.</w:t>
            </w:r>
            <w:r>
              <w:rPr>
                <w:rFonts w:ascii="Calibri" w:hAnsi="Calibri" w:cs="Calibri"/>
                <w:b/>
                <w:i/>
                <w:sz w:val="22"/>
                <w:szCs w:val="22"/>
                <w:highlight w:val="yellow"/>
              </w:rPr>
              <w:t xml:space="preserve"> </w:t>
            </w:r>
            <w:r w:rsidRPr="0013594F">
              <w:rPr>
                <w:rFonts w:ascii="Calibri" w:hAnsi="Calibri" w:cs="Calibri"/>
                <w:b/>
                <w:i/>
                <w:sz w:val="22"/>
                <w:szCs w:val="22"/>
                <w:highlight w:val="yellow"/>
              </w:rPr>
              <w:t xml:space="preserve"> Edison Co. v. NLRB</w:t>
            </w:r>
            <w:r w:rsidRPr="0013594F">
              <w:rPr>
                <w:rFonts w:ascii="Calibri" w:hAnsi="Calibri" w:cs="Calibri"/>
                <w:b/>
                <w:sz w:val="22"/>
                <w:szCs w:val="22"/>
                <w:highlight w:val="yellow"/>
              </w:rPr>
              <w:t>, 460 U.S. 693, 698 n.4 (1983).</w:t>
            </w:r>
            <w:r>
              <w:rPr>
                <w:rFonts w:ascii="Calibri" w:hAnsi="Calibri" w:cs="Calibri"/>
                <w:b/>
                <w:sz w:val="22"/>
                <w:szCs w:val="22"/>
                <w:highlight w:val="yellow"/>
              </w:rPr>
              <w:t xml:space="preserve">  NLRB 33-34.</w:t>
            </w:r>
          </w:p>
        </w:tc>
      </w:tr>
      <w:tr w:rsidR="00B65C86" w:rsidRPr="0013594F" w14:paraId="7F9AB7EB" w14:textId="77777777" w:rsidTr="008F6150">
        <w:trPr>
          <w:trHeight w:val="4795"/>
        </w:trPr>
        <w:tc>
          <w:tcPr>
            <w:tcW w:w="5805" w:type="dxa"/>
            <w:vAlign w:val="center"/>
          </w:tcPr>
          <w:p w14:paraId="0374D3E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constitutes an employer’s violation of Section 8(a)(3)?</w:t>
            </w:r>
          </w:p>
        </w:tc>
        <w:tc>
          <w:tcPr>
            <w:tcW w:w="5805" w:type="dxa"/>
            <w:vAlign w:val="center"/>
          </w:tcPr>
          <w:p w14:paraId="33F2AB19" w14:textId="77777777" w:rsidR="00B65C86" w:rsidRPr="0013594F" w:rsidRDefault="00B65C86" w:rsidP="00B65C86">
            <w:pPr>
              <w:pStyle w:val="O-BodyText"/>
              <w:rPr>
                <w:rFonts w:ascii="Calibri" w:hAnsi="Calibri" w:cs="Calibri"/>
                <w:b/>
                <w:sz w:val="22"/>
                <w:szCs w:val="22"/>
                <w:highlight w:val="yellow"/>
              </w:rPr>
            </w:pPr>
            <w:r w:rsidRPr="002F0DEA">
              <w:rPr>
                <w:rFonts w:ascii="Calibri" w:hAnsi="Calibri" w:cs="Calibri"/>
                <w:b/>
                <w:sz w:val="22"/>
                <w:szCs w:val="22"/>
                <w:highlight w:val="yellow"/>
              </w:rPr>
              <w:t xml:space="preserve">An employer violates Section 8(a)(3) by “discharging </w:t>
            </w:r>
            <w:r>
              <w:rPr>
                <w:rFonts w:ascii="Calibri" w:hAnsi="Calibri" w:cs="Calibri"/>
                <w:b/>
                <w:sz w:val="22"/>
                <w:szCs w:val="22"/>
                <w:highlight w:val="yellow"/>
              </w:rPr>
              <w:t>e</w:t>
            </w:r>
            <w:r w:rsidRPr="002F0DEA">
              <w:rPr>
                <w:rFonts w:ascii="Calibri" w:hAnsi="Calibri" w:cs="Calibri"/>
                <w:b/>
                <w:sz w:val="22"/>
                <w:szCs w:val="22"/>
                <w:highlight w:val="yellow"/>
              </w:rPr>
              <w:t>mployees because of</w:t>
            </w:r>
            <w:r>
              <w:rPr>
                <w:rFonts w:ascii="Calibri" w:hAnsi="Calibri" w:cs="Calibri"/>
                <w:b/>
                <w:sz w:val="22"/>
                <w:szCs w:val="22"/>
                <w:highlight w:val="yellow"/>
              </w:rPr>
              <w:t xml:space="preserve"> </w:t>
            </w:r>
            <w:r w:rsidRPr="002F0DEA">
              <w:rPr>
                <w:rFonts w:ascii="Calibri" w:hAnsi="Calibri" w:cs="Calibri"/>
                <w:b/>
                <w:sz w:val="22"/>
                <w:szCs w:val="22"/>
                <w:highlight w:val="yellow"/>
              </w:rPr>
              <w:t xml:space="preserve">their union activity.” </w:t>
            </w:r>
            <w:r w:rsidRPr="002F0DEA">
              <w:rPr>
                <w:rFonts w:ascii="Calibri" w:hAnsi="Calibri" w:cs="Calibri"/>
                <w:b/>
                <w:i/>
                <w:sz w:val="22"/>
                <w:szCs w:val="22"/>
                <w:highlight w:val="yellow"/>
              </w:rPr>
              <w:t xml:space="preserve"> NLRB v. </w:t>
            </w:r>
            <w:proofErr w:type="spellStart"/>
            <w:r w:rsidRPr="002F0DEA">
              <w:rPr>
                <w:rFonts w:ascii="Calibri" w:hAnsi="Calibri" w:cs="Calibri"/>
                <w:b/>
                <w:i/>
                <w:sz w:val="22"/>
                <w:szCs w:val="22"/>
                <w:highlight w:val="yellow"/>
              </w:rPr>
              <w:t>Thermon</w:t>
            </w:r>
            <w:proofErr w:type="spellEnd"/>
            <w:r w:rsidRPr="002F0DEA">
              <w:rPr>
                <w:rFonts w:ascii="Calibri" w:hAnsi="Calibri" w:cs="Calibri"/>
                <w:b/>
                <w:i/>
                <w:sz w:val="22"/>
                <w:szCs w:val="22"/>
                <w:highlight w:val="yellow"/>
              </w:rPr>
              <w:t xml:space="preserve"> Heat Tracing Servs., Inc.</w:t>
            </w:r>
            <w:r w:rsidRPr="002F0DEA">
              <w:rPr>
                <w:rFonts w:ascii="Calibri" w:hAnsi="Calibri" w:cs="Calibri"/>
                <w:b/>
                <w:sz w:val="22"/>
                <w:szCs w:val="22"/>
                <w:highlight w:val="yellow"/>
              </w:rPr>
              <w:t>, 143 F.3d 181, 186 (5th Cir. 1988).</w:t>
            </w:r>
            <w:r>
              <w:rPr>
                <w:rFonts w:ascii="Calibri" w:hAnsi="Calibri" w:cs="Calibri"/>
                <w:b/>
                <w:sz w:val="22"/>
                <w:szCs w:val="22"/>
                <w:highlight w:val="yellow"/>
              </w:rPr>
              <w:t xml:space="preserve">  NLRB 34.</w:t>
            </w:r>
          </w:p>
        </w:tc>
      </w:tr>
      <w:tr w:rsidR="00B65C86" w14:paraId="5B6CF306" w14:textId="77777777" w:rsidTr="008F6150">
        <w:trPr>
          <w:trHeight w:val="4795"/>
        </w:trPr>
        <w:tc>
          <w:tcPr>
            <w:tcW w:w="5805" w:type="dxa"/>
            <w:vAlign w:val="center"/>
          </w:tcPr>
          <w:p w14:paraId="6D8EAA6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was the predicate for the Board’s constructive-discharge determination on?</w:t>
            </w:r>
          </w:p>
        </w:tc>
        <w:tc>
          <w:tcPr>
            <w:tcW w:w="5805" w:type="dxa"/>
            <w:vAlign w:val="center"/>
          </w:tcPr>
          <w:p w14:paraId="152C3153"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8D606D">
              <w:rPr>
                <w:rFonts w:ascii="Calibri" w:hAnsi="Calibri" w:cs="Calibri"/>
                <w:b/>
                <w:sz w:val="22"/>
                <w:szCs w:val="22"/>
              </w:rPr>
              <w:t xml:space="preserve">he Board’s constructive-discharge determination was predicated on </w:t>
            </w:r>
            <w:r>
              <w:rPr>
                <w:rFonts w:ascii="Calibri" w:hAnsi="Calibri" w:cs="Calibri"/>
                <w:b/>
                <w:sz w:val="22"/>
                <w:szCs w:val="22"/>
              </w:rPr>
              <w:t>its</w:t>
            </w:r>
            <w:r w:rsidRPr="008D606D">
              <w:rPr>
                <w:rFonts w:ascii="Calibri" w:hAnsi="Calibri" w:cs="Calibri"/>
                <w:b/>
                <w:sz w:val="22"/>
                <w:szCs w:val="22"/>
              </w:rPr>
              <w:t xml:space="preserve"> conclusion that the</w:t>
            </w:r>
            <w:r>
              <w:rPr>
                <w:rFonts w:ascii="Calibri" w:hAnsi="Calibri" w:cs="Calibri"/>
                <w:b/>
                <w:sz w:val="22"/>
                <w:szCs w:val="22"/>
              </w:rPr>
              <w:t xml:space="preserve"> 17 </w:t>
            </w:r>
            <w:r w:rsidRPr="008D606D">
              <w:rPr>
                <w:rFonts w:ascii="Calibri" w:hAnsi="Calibri" w:cs="Calibri"/>
                <w:b/>
                <w:sz w:val="22"/>
                <w:szCs w:val="22"/>
              </w:rPr>
              <w:t>employees “resigned their positions because of” DISH’s “</w:t>
            </w:r>
            <w:r w:rsidRPr="008D606D">
              <w:rPr>
                <w:rFonts w:ascii="Calibri" w:hAnsi="Calibri" w:cs="Calibri"/>
                <w:b/>
                <w:i/>
                <w:sz w:val="22"/>
                <w:szCs w:val="22"/>
              </w:rPr>
              <w:t>unlawful</w:t>
            </w:r>
            <w:r w:rsidRPr="008D606D">
              <w:rPr>
                <w:rFonts w:ascii="Calibri" w:hAnsi="Calibri" w:cs="Calibri"/>
                <w:b/>
                <w:sz w:val="22"/>
                <w:szCs w:val="22"/>
              </w:rPr>
              <w:t xml:space="preserve"> unilateral reductions in their wages and health benefits.”  ROA.2170 n.8 (emphasis added).</w:t>
            </w:r>
          </w:p>
        </w:tc>
      </w:tr>
      <w:tr w:rsidR="00B65C86" w14:paraId="0588BD50" w14:textId="77777777" w:rsidTr="008F6150">
        <w:trPr>
          <w:trHeight w:val="4795"/>
        </w:trPr>
        <w:tc>
          <w:tcPr>
            <w:tcW w:w="5805" w:type="dxa"/>
            <w:vAlign w:val="center"/>
          </w:tcPr>
          <w:p w14:paraId="7DB41E0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w:t>
            </w:r>
            <w:r w:rsidRPr="00E2206E">
              <w:rPr>
                <w:rFonts w:ascii="Calibri" w:hAnsi="Calibri" w:cs="Calibri"/>
                <w:b/>
                <w:sz w:val="28"/>
                <w:szCs w:val="28"/>
              </w:rPr>
              <w:t>f this Court determines that DI</w:t>
            </w:r>
            <w:r>
              <w:rPr>
                <w:rFonts w:ascii="Calibri" w:hAnsi="Calibri" w:cs="Calibri"/>
                <w:b/>
                <w:sz w:val="28"/>
                <w:szCs w:val="28"/>
              </w:rPr>
              <w:t>SH lawfully declared an impasse, what happens to the constructive discharge issue?</w:t>
            </w:r>
          </w:p>
        </w:tc>
        <w:tc>
          <w:tcPr>
            <w:tcW w:w="5805" w:type="dxa"/>
            <w:vAlign w:val="center"/>
          </w:tcPr>
          <w:p w14:paraId="01F094CA"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Because the</w:t>
            </w:r>
            <w:r w:rsidRPr="00E2206E">
              <w:rPr>
                <w:rFonts w:ascii="Calibri" w:hAnsi="Calibri" w:cs="Calibri"/>
                <w:b/>
                <w:sz w:val="22"/>
                <w:szCs w:val="22"/>
              </w:rPr>
              <w:t xml:space="preserve"> Board’s constructive-dischar</w:t>
            </w:r>
            <w:r>
              <w:rPr>
                <w:rFonts w:ascii="Calibri" w:hAnsi="Calibri" w:cs="Calibri"/>
                <w:b/>
                <w:sz w:val="22"/>
                <w:szCs w:val="22"/>
              </w:rPr>
              <w:t>ge determination was predicated</w:t>
            </w:r>
            <w:r w:rsidRPr="00E2206E">
              <w:rPr>
                <w:rFonts w:ascii="Calibri" w:hAnsi="Calibri" w:cs="Calibri"/>
                <w:b/>
                <w:sz w:val="22"/>
                <w:szCs w:val="22"/>
              </w:rPr>
              <w:t xml:space="preserve"> </w:t>
            </w:r>
            <w:r>
              <w:rPr>
                <w:rFonts w:ascii="Calibri" w:hAnsi="Calibri" w:cs="Calibri"/>
                <w:b/>
                <w:sz w:val="22"/>
                <w:szCs w:val="22"/>
              </w:rPr>
              <w:t xml:space="preserve">DISH’s </w:t>
            </w:r>
            <w:r w:rsidRPr="00E2206E">
              <w:rPr>
                <w:rFonts w:ascii="Calibri" w:hAnsi="Calibri" w:cs="Calibri"/>
                <w:b/>
                <w:i/>
                <w:sz w:val="22"/>
                <w:szCs w:val="22"/>
              </w:rPr>
              <w:t>unlawful</w:t>
            </w:r>
            <w:r>
              <w:rPr>
                <w:rFonts w:ascii="Calibri" w:hAnsi="Calibri" w:cs="Calibri"/>
                <w:b/>
                <w:sz w:val="22"/>
                <w:szCs w:val="22"/>
              </w:rPr>
              <w:t xml:space="preserve"> </w:t>
            </w:r>
            <w:r w:rsidRPr="00E2206E">
              <w:rPr>
                <w:rFonts w:ascii="Calibri" w:hAnsi="Calibri" w:cs="Calibri"/>
                <w:b/>
                <w:sz w:val="22"/>
                <w:szCs w:val="22"/>
              </w:rPr>
              <w:t xml:space="preserve">unilateral reductions in </w:t>
            </w:r>
            <w:r>
              <w:rPr>
                <w:rFonts w:ascii="Calibri" w:hAnsi="Calibri" w:cs="Calibri"/>
                <w:b/>
                <w:sz w:val="22"/>
                <w:szCs w:val="22"/>
              </w:rPr>
              <w:t>wages and health benefits, if the Court determines that there was no</w:t>
            </w:r>
            <w:r w:rsidRPr="00E2206E">
              <w:rPr>
                <w:rFonts w:ascii="Calibri" w:hAnsi="Calibri" w:cs="Calibri"/>
                <w:b/>
                <w:sz w:val="22"/>
                <w:szCs w:val="22"/>
              </w:rPr>
              <w:t xml:space="preserve"> unlawful activity, the premise of th</w:t>
            </w:r>
            <w:r>
              <w:rPr>
                <w:rFonts w:ascii="Calibri" w:hAnsi="Calibri" w:cs="Calibri"/>
                <w:b/>
                <w:sz w:val="22"/>
                <w:szCs w:val="22"/>
              </w:rPr>
              <w:t xml:space="preserve">e Board’s </w:t>
            </w:r>
            <w:r w:rsidRPr="00E2206E">
              <w:rPr>
                <w:rFonts w:ascii="Calibri" w:hAnsi="Calibri" w:cs="Calibri"/>
                <w:b/>
                <w:sz w:val="22"/>
                <w:szCs w:val="22"/>
              </w:rPr>
              <w:t>ruling is gone,</w:t>
            </w:r>
            <w:r>
              <w:rPr>
                <w:rFonts w:ascii="Calibri" w:hAnsi="Calibri" w:cs="Calibri"/>
                <w:b/>
                <w:sz w:val="22"/>
                <w:szCs w:val="22"/>
              </w:rPr>
              <w:t xml:space="preserve"> </w:t>
            </w:r>
            <w:r w:rsidRPr="00E2206E">
              <w:rPr>
                <w:rFonts w:ascii="Calibri" w:hAnsi="Calibri" w:cs="Calibri"/>
                <w:b/>
                <w:sz w:val="22"/>
                <w:szCs w:val="22"/>
              </w:rPr>
              <w:t xml:space="preserve">and </w:t>
            </w:r>
            <w:r>
              <w:rPr>
                <w:rFonts w:ascii="Calibri" w:hAnsi="Calibri" w:cs="Calibri"/>
                <w:b/>
                <w:sz w:val="22"/>
                <w:szCs w:val="22"/>
              </w:rPr>
              <w:t>it must be vacated.</w:t>
            </w:r>
          </w:p>
        </w:tc>
      </w:tr>
      <w:tr w:rsidR="00B65C86" w:rsidRPr="002B68A9" w14:paraId="55F4C966" w14:textId="77777777" w:rsidTr="008F6150">
        <w:trPr>
          <w:trHeight w:val="4795"/>
        </w:trPr>
        <w:tc>
          <w:tcPr>
            <w:tcW w:w="5805" w:type="dxa"/>
            <w:vAlign w:val="center"/>
          </w:tcPr>
          <w:p w14:paraId="69D354D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DISH’s final proposal compare to compensation at other DISH locations?</w:t>
            </w:r>
          </w:p>
        </w:tc>
        <w:tc>
          <w:tcPr>
            <w:tcW w:w="5805" w:type="dxa"/>
            <w:vAlign w:val="center"/>
          </w:tcPr>
          <w:p w14:paraId="6B69D3F2" w14:textId="77777777" w:rsidR="00B65C86" w:rsidRPr="002B68A9" w:rsidRDefault="00B65C86" w:rsidP="00B65C86">
            <w:pPr>
              <w:pStyle w:val="O-BodyText"/>
              <w:spacing w:after="120"/>
              <w:ind w:left="290" w:right="65"/>
              <w:jc w:val="both"/>
              <w:rPr>
                <w:rFonts w:ascii="Calibri" w:hAnsi="Calibri" w:cs="Calibri"/>
                <w:b/>
                <w:sz w:val="22"/>
                <w:szCs w:val="22"/>
              </w:rPr>
            </w:pPr>
            <w:r w:rsidRPr="002B68A9">
              <w:rPr>
                <w:rFonts w:ascii="Calibri" w:hAnsi="Calibri" w:cs="Calibri"/>
                <w:b/>
                <w:sz w:val="22"/>
                <w:szCs w:val="22"/>
              </w:rPr>
              <w:t>The wage rates in the proposal were higher than DISH’s previous offers, but the overall compensation package would have resulted in Union employees receiving less pay than nonunion employees at other area DISH locations.</w:t>
            </w:r>
          </w:p>
        </w:tc>
      </w:tr>
      <w:tr w:rsidR="00B65C86" w:rsidRPr="00780725" w14:paraId="2F80B1D5" w14:textId="77777777" w:rsidTr="008F6150">
        <w:trPr>
          <w:trHeight w:val="4795"/>
        </w:trPr>
        <w:tc>
          <w:tcPr>
            <w:tcW w:w="5805" w:type="dxa"/>
            <w:vAlign w:val="center"/>
          </w:tcPr>
          <w:p w14:paraId="2ADF29D8"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did the 17 employees resign after DISH declared an impasse?</w:t>
            </w:r>
          </w:p>
        </w:tc>
        <w:tc>
          <w:tcPr>
            <w:tcW w:w="5805" w:type="dxa"/>
            <w:vAlign w:val="center"/>
          </w:tcPr>
          <w:p w14:paraId="4E550A80" w14:textId="77777777" w:rsidR="00B65C86" w:rsidRPr="00780725" w:rsidRDefault="00B65C86" w:rsidP="00B65C86">
            <w:pPr>
              <w:pStyle w:val="O-BodyText"/>
              <w:spacing w:after="120"/>
              <w:ind w:left="290" w:right="65"/>
              <w:jc w:val="both"/>
              <w:rPr>
                <w:rFonts w:ascii="Calibri" w:hAnsi="Calibri" w:cs="Calibri"/>
                <w:b/>
                <w:sz w:val="22"/>
                <w:szCs w:val="22"/>
                <w:highlight w:val="yellow"/>
              </w:rPr>
            </w:pPr>
            <w:r w:rsidRPr="002B68A9">
              <w:rPr>
                <w:rFonts w:ascii="Calibri" w:hAnsi="Calibri" w:cs="Calibri"/>
                <w:b/>
                <w:sz w:val="22"/>
                <w:szCs w:val="22"/>
              </w:rPr>
              <w:t>Everyone agrees that the 17 employees who resigned after DISH declared impasse did so because they were unhappy with the pay cut.</w:t>
            </w:r>
          </w:p>
        </w:tc>
      </w:tr>
      <w:tr w:rsidR="00B65C86" w:rsidRPr="00156276" w14:paraId="0C48DBA8" w14:textId="77777777" w:rsidTr="008F6150">
        <w:trPr>
          <w:trHeight w:val="4795"/>
        </w:trPr>
        <w:tc>
          <w:tcPr>
            <w:tcW w:w="5805" w:type="dxa"/>
            <w:vAlign w:val="center"/>
          </w:tcPr>
          <w:p w14:paraId="7733105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Is there any evidence in the record that shows the 17 employees resigned because of the pay cut?</w:t>
            </w:r>
          </w:p>
        </w:tc>
        <w:tc>
          <w:tcPr>
            <w:tcW w:w="5805" w:type="dxa"/>
            <w:vAlign w:val="center"/>
          </w:tcPr>
          <w:p w14:paraId="7D06E33F" w14:textId="77777777" w:rsidR="00B65C86" w:rsidRPr="0015627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Yes.  </w:t>
            </w:r>
            <w:r w:rsidRPr="002B68A9">
              <w:rPr>
                <w:rFonts w:ascii="Calibri" w:hAnsi="Calibri" w:cs="Calibri"/>
                <w:b/>
                <w:sz w:val="22"/>
                <w:szCs w:val="22"/>
              </w:rPr>
              <w:t xml:space="preserve">The employees testified </w:t>
            </w:r>
            <w:r>
              <w:rPr>
                <w:rFonts w:ascii="Calibri" w:hAnsi="Calibri" w:cs="Calibri"/>
                <w:b/>
                <w:sz w:val="22"/>
                <w:szCs w:val="22"/>
              </w:rPr>
              <w:t>to that</w:t>
            </w:r>
            <w:r w:rsidRPr="002B68A9">
              <w:rPr>
                <w:rFonts w:ascii="Calibri" w:hAnsi="Calibri" w:cs="Calibri"/>
                <w:b/>
                <w:sz w:val="22"/>
                <w:szCs w:val="22"/>
              </w:rPr>
              <w:t xml:space="preserve"> in unambiguous terms; the General Counsel relied on only that theory before the ALJ and Board; and the ALJ and the Board both ruled on that basis.  ROA.2178 (ALJ); ROA.2170 (Board)</w:t>
            </w:r>
            <w:r>
              <w:rPr>
                <w:rFonts w:ascii="Calibri" w:hAnsi="Calibri" w:cs="Calibri"/>
                <w:b/>
                <w:sz w:val="22"/>
                <w:szCs w:val="22"/>
              </w:rPr>
              <w:t>.</w:t>
            </w:r>
          </w:p>
        </w:tc>
      </w:tr>
      <w:tr w:rsidR="00B65C86" w:rsidRPr="006B69F0" w14:paraId="32AB2448" w14:textId="77777777" w:rsidTr="008F6150">
        <w:trPr>
          <w:trHeight w:val="4795"/>
        </w:trPr>
        <w:tc>
          <w:tcPr>
            <w:tcW w:w="5805" w:type="dxa"/>
            <w:vAlign w:val="center"/>
          </w:tcPr>
          <w:p w14:paraId="621F619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Does</w:t>
            </w:r>
            <w:r w:rsidRPr="007D1B8E">
              <w:rPr>
                <w:rFonts w:ascii="Calibri" w:hAnsi="Calibri" w:cs="Calibri"/>
                <w:b/>
                <w:sz w:val="28"/>
                <w:szCs w:val="28"/>
              </w:rPr>
              <w:t xml:space="preserve"> a cut in wages or benefits</w:t>
            </w:r>
            <w:r>
              <w:rPr>
                <w:rFonts w:ascii="Calibri" w:hAnsi="Calibri" w:cs="Calibri"/>
                <w:b/>
                <w:sz w:val="28"/>
                <w:szCs w:val="28"/>
              </w:rPr>
              <w:t xml:space="preserve"> </w:t>
            </w:r>
            <w:r w:rsidRPr="007D1B8E">
              <w:rPr>
                <w:rFonts w:ascii="Calibri" w:hAnsi="Calibri" w:cs="Calibri"/>
                <w:b/>
                <w:sz w:val="28"/>
                <w:szCs w:val="28"/>
              </w:rPr>
              <w:t>create a constructive discharge un</w:t>
            </w:r>
            <w:r>
              <w:rPr>
                <w:rFonts w:ascii="Calibri" w:hAnsi="Calibri" w:cs="Calibri"/>
                <w:b/>
                <w:sz w:val="28"/>
                <w:szCs w:val="28"/>
              </w:rPr>
              <w:t>der the “Hobson’s Choice” theory?</w:t>
            </w:r>
            <w:r w:rsidRPr="007D1B8E">
              <w:rPr>
                <w:rFonts w:ascii="Calibri" w:hAnsi="Calibri" w:cs="Calibri"/>
                <w:b/>
                <w:sz w:val="28"/>
                <w:szCs w:val="28"/>
              </w:rPr>
              <w:t xml:space="preserve">  </w:t>
            </w:r>
          </w:p>
        </w:tc>
        <w:tc>
          <w:tcPr>
            <w:tcW w:w="5805" w:type="dxa"/>
            <w:vAlign w:val="center"/>
          </w:tcPr>
          <w:p w14:paraId="68EEF7F3" w14:textId="77777777" w:rsidR="00B65C86" w:rsidRPr="006B69F0"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  Both t</w:t>
            </w:r>
            <w:r w:rsidRPr="007D1B8E">
              <w:rPr>
                <w:rFonts w:ascii="Calibri" w:hAnsi="Calibri" w:cs="Calibri"/>
                <w:b/>
                <w:sz w:val="22"/>
                <w:szCs w:val="22"/>
              </w:rPr>
              <w:t xml:space="preserve">his Court and the Board itself have held that a cut in wages or benefits—even if otherwise unlawful—does not by itself create a constructive discharge under the “Hobson’s Choice” theory the Board adopted here.  “Because the cited standard was inapplicable, there is not substantial evidence” to support the constructive discharge determination, and it must be vacated. </w:t>
            </w:r>
            <w:r>
              <w:rPr>
                <w:rFonts w:ascii="Calibri" w:hAnsi="Calibri" w:cs="Calibri"/>
                <w:b/>
                <w:sz w:val="22"/>
                <w:szCs w:val="22"/>
              </w:rPr>
              <w:t xml:space="preserve"> </w:t>
            </w:r>
            <w:r w:rsidRPr="007D1B8E">
              <w:rPr>
                <w:rFonts w:ascii="Calibri" w:hAnsi="Calibri" w:cs="Calibri"/>
                <w:b/>
                <w:i/>
                <w:sz w:val="22"/>
                <w:szCs w:val="22"/>
              </w:rPr>
              <w:t>Sanderson Farms, Inc. v. Perez</w:t>
            </w:r>
            <w:r>
              <w:rPr>
                <w:rFonts w:ascii="Calibri" w:hAnsi="Calibri" w:cs="Calibri"/>
                <w:b/>
                <w:sz w:val="22"/>
                <w:szCs w:val="22"/>
              </w:rPr>
              <w:t xml:space="preserve"> </w:t>
            </w:r>
            <w:r w:rsidRPr="007D1B8E">
              <w:rPr>
                <w:rFonts w:ascii="Calibri" w:hAnsi="Calibri" w:cs="Calibri"/>
                <w:b/>
                <w:sz w:val="22"/>
                <w:szCs w:val="22"/>
              </w:rPr>
              <w:t>(5th Cir. 2016)</w:t>
            </w:r>
            <w:r>
              <w:rPr>
                <w:rFonts w:ascii="Calibri" w:hAnsi="Calibri" w:cs="Calibri"/>
                <w:b/>
                <w:sz w:val="22"/>
                <w:szCs w:val="22"/>
              </w:rPr>
              <w:t>.</w:t>
            </w:r>
          </w:p>
        </w:tc>
      </w:tr>
      <w:tr w:rsidR="00B65C86" w:rsidRPr="005C773F" w14:paraId="7C690BC1" w14:textId="77777777" w:rsidTr="008F6150">
        <w:trPr>
          <w:trHeight w:val="4795"/>
        </w:trPr>
        <w:tc>
          <w:tcPr>
            <w:tcW w:w="5805" w:type="dxa"/>
            <w:vAlign w:val="center"/>
          </w:tcPr>
          <w:p w14:paraId="6A9BB36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does the NLRA require of employers regarding union membership?</w:t>
            </w:r>
          </w:p>
        </w:tc>
        <w:tc>
          <w:tcPr>
            <w:tcW w:w="5805" w:type="dxa"/>
            <w:vAlign w:val="center"/>
          </w:tcPr>
          <w:p w14:paraId="723F2B32" w14:textId="77777777" w:rsidR="00B65C86" w:rsidRPr="005C773F" w:rsidRDefault="00B65C86" w:rsidP="00B65C86">
            <w:pPr>
              <w:pStyle w:val="O-BodyText"/>
              <w:spacing w:after="120"/>
              <w:ind w:left="290" w:right="65"/>
              <w:jc w:val="both"/>
              <w:rPr>
                <w:rFonts w:ascii="Calibri" w:hAnsi="Calibri" w:cs="Calibri"/>
                <w:b/>
                <w:sz w:val="22"/>
                <w:szCs w:val="22"/>
              </w:rPr>
            </w:pPr>
            <w:r w:rsidRPr="005C773F">
              <w:rPr>
                <w:rFonts w:ascii="Calibri" w:hAnsi="Calibri" w:cs="Calibri"/>
                <w:b/>
                <w:sz w:val="22"/>
                <w:szCs w:val="22"/>
              </w:rPr>
              <w:t>Under the NLRA, an employer may not “</w:t>
            </w:r>
            <w:proofErr w:type="spellStart"/>
            <w:r w:rsidRPr="005C773F">
              <w:rPr>
                <w:rFonts w:ascii="Calibri" w:hAnsi="Calibri" w:cs="Calibri"/>
                <w:b/>
                <w:sz w:val="22"/>
                <w:szCs w:val="22"/>
              </w:rPr>
              <w:t>discriminat</w:t>
            </w:r>
            <w:proofErr w:type="spellEnd"/>
            <w:r w:rsidRPr="005C773F">
              <w:rPr>
                <w:rFonts w:ascii="Calibri" w:hAnsi="Calibri" w:cs="Calibri"/>
                <w:b/>
                <w:sz w:val="22"/>
                <w:szCs w:val="22"/>
              </w:rPr>
              <w:t>[e] in regard to hire or tenure of employment or any term or condition of employment to encourage or discourage membership in any labor organization.”  29 U.S.C. §</w:t>
            </w:r>
            <w:r>
              <w:rPr>
                <w:rFonts w:ascii="Calibri" w:hAnsi="Calibri" w:cs="Calibri"/>
                <w:b/>
                <w:sz w:val="22"/>
                <w:szCs w:val="22"/>
              </w:rPr>
              <w:t> </w:t>
            </w:r>
            <w:r w:rsidRPr="005C773F">
              <w:rPr>
                <w:rFonts w:ascii="Calibri" w:hAnsi="Calibri" w:cs="Calibri"/>
                <w:b/>
                <w:sz w:val="22"/>
                <w:szCs w:val="22"/>
              </w:rPr>
              <w:t xml:space="preserve">158(a)(3).  In short, an employer can’t use terms and conditions of employment to disfavor union membership; it cannot, for instance, fire someone based on their union membership.  </w:t>
            </w:r>
            <w:r w:rsidRPr="005C773F">
              <w:rPr>
                <w:rFonts w:ascii="Calibri" w:hAnsi="Calibri" w:cs="Calibri"/>
                <w:b/>
                <w:i/>
                <w:sz w:val="22"/>
                <w:szCs w:val="22"/>
              </w:rPr>
              <w:t xml:space="preserve">Wright Line, </w:t>
            </w:r>
            <w:r w:rsidRPr="005C773F">
              <w:rPr>
                <w:rFonts w:ascii="Calibri" w:hAnsi="Calibri" w:cs="Calibri"/>
                <w:b/>
                <w:sz w:val="22"/>
                <w:szCs w:val="22"/>
              </w:rPr>
              <w:t>251 N.L.R.B. 1083 (1980)</w:t>
            </w:r>
          </w:p>
        </w:tc>
      </w:tr>
      <w:tr w:rsidR="00B65C86" w14:paraId="789B7EA7" w14:textId="77777777" w:rsidTr="008F6150">
        <w:trPr>
          <w:trHeight w:val="4795"/>
        </w:trPr>
        <w:tc>
          <w:tcPr>
            <w:tcW w:w="5805" w:type="dxa"/>
            <w:vAlign w:val="center"/>
          </w:tcPr>
          <w:p w14:paraId="64F4EF36"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a constructive discharge?</w:t>
            </w:r>
          </w:p>
        </w:tc>
        <w:tc>
          <w:tcPr>
            <w:tcW w:w="5805" w:type="dxa"/>
            <w:vAlign w:val="center"/>
          </w:tcPr>
          <w:p w14:paraId="2389CD73"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A</w:t>
            </w:r>
            <w:r w:rsidRPr="005C773F">
              <w:rPr>
                <w:rFonts w:ascii="Calibri" w:hAnsi="Calibri" w:cs="Calibri"/>
                <w:b/>
                <w:sz w:val="22"/>
                <w:szCs w:val="22"/>
              </w:rPr>
              <w:t xml:space="preserve"> constructive discharge “is not a discharge at all but a quit which the Board treats as a discharge.” </w:t>
            </w:r>
            <w:r w:rsidRPr="005C773F">
              <w:rPr>
                <w:rFonts w:ascii="Calibri" w:hAnsi="Calibri" w:cs="Calibri"/>
                <w:b/>
                <w:i/>
                <w:sz w:val="22"/>
                <w:szCs w:val="22"/>
              </w:rPr>
              <w:t xml:space="preserve">Remodeling by </w:t>
            </w:r>
            <w:proofErr w:type="spellStart"/>
            <w:r w:rsidRPr="005C773F">
              <w:rPr>
                <w:rFonts w:ascii="Calibri" w:hAnsi="Calibri" w:cs="Calibri"/>
                <w:b/>
                <w:i/>
                <w:sz w:val="22"/>
                <w:szCs w:val="22"/>
              </w:rPr>
              <w:t>Oltmanns</w:t>
            </w:r>
            <w:proofErr w:type="spellEnd"/>
            <w:r w:rsidRPr="005C773F">
              <w:rPr>
                <w:rFonts w:ascii="Calibri" w:hAnsi="Calibri" w:cs="Calibri"/>
                <w:b/>
                <w:i/>
                <w:sz w:val="22"/>
                <w:szCs w:val="22"/>
              </w:rPr>
              <w:t>, Inc.</w:t>
            </w:r>
            <w:r w:rsidRPr="005C773F">
              <w:rPr>
                <w:rFonts w:ascii="Calibri" w:hAnsi="Calibri" w:cs="Calibri"/>
                <w:b/>
                <w:sz w:val="22"/>
                <w:szCs w:val="22"/>
              </w:rPr>
              <w:t xml:space="preserve"> (</w:t>
            </w:r>
            <w:r>
              <w:rPr>
                <w:rFonts w:ascii="Calibri" w:hAnsi="Calibri" w:cs="Calibri"/>
                <w:b/>
                <w:sz w:val="22"/>
                <w:szCs w:val="22"/>
              </w:rPr>
              <w:t>NLRB 1982).</w:t>
            </w:r>
          </w:p>
        </w:tc>
      </w:tr>
      <w:tr w:rsidR="00B65C86" w:rsidRPr="00E37C8E" w14:paraId="6E60995E" w14:textId="77777777" w:rsidTr="008F6150">
        <w:trPr>
          <w:trHeight w:val="4795"/>
        </w:trPr>
        <w:tc>
          <w:tcPr>
            <w:tcW w:w="5805" w:type="dxa"/>
            <w:vAlign w:val="center"/>
          </w:tcPr>
          <w:p w14:paraId="0056D09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must the charging party show to establish a constructive discharge?</w:t>
            </w:r>
          </w:p>
        </w:tc>
        <w:tc>
          <w:tcPr>
            <w:tcW w:w="5805" w:type="dxa"/>
            <w:vAlign w:val="center"/>
          </w:tcPr>
          <w:p w14:paraId="1D8E124B" w14:textId="77777777" w:rsidR="00B65C86" w:rsidRPr="00E37C8E" w:rsidRDefault="00B65C86" w:rsidP="00B65C86">
            <w:pPr>
              <w:pStyle w:val="O-BodyText"/>
              <w:spacing w:after="120"/>
              <w:ind w:left="290" w:right="65"/>
              <w:jc w:val="both"/>
              <w:rPr>
                <w:rFonts w:ascii="Calibri" w:hAnsi="Calibri" w:cs="Calibri"/>
                <w:b/>
                <w:sz w:val="22"/>
                <w:szCs w:val="22"/>
              </w:rPr>
            </w:pPr>
            <w:r w:rsidRPr="005C773F">
              <w:rPr>
                <w:rFonts w:ascii="Calibri" w:hAnsi="Calibri" w:cs="Calibri"/>
                <w:b/>
                <w:sz w:val="22"/>
                <w:szCs w:val="22"/>
              </w:rPr>
              <w:t xml:space="preserve">To establish a constructive discharge, the charging party must show that “the employer’s conduct … created working conditions so intolerable that an employee is forced to resign,” and that the employer “acted ‘to encourage or discourage membership” in the union.  </w:t>
            </w:r>
            <w:r w:rsidRPr="005C773F">
              <w:rPr>
                <w:rFonts w:ascii="Calibri" w:hAnsi="Calibri" w:cs="Calibri"/>
                <w:b/>
                <w:i/>
                <w:sz w:val="22"/>
                <w:szCs w:val="22"/>
              </w:rPr>
              <w:t>NLRB v. Haberman Constr. Co.</w:t>
            </w:r>
            <w:r>
              <w:rPr>
                <w:rFonts w:ascii="Calibri" w:hAnsi="Calibri" w:cs="Calibri"/>
                <w:b/>
                <w:sz w:val="22"/>
                <w:szCs w:val="22"/>
              </w:rPr>
              <w:t xml:space="preserve"> </w:t>
            </w:r>
            <w:r w:rsidRPr="005C773F">
              <w:rPr>
                <w:rFonts w:ascii="Calibri" w:hAnsi="Calibri" w:cs="Calibri"/>
                <w:b/>
                <w:sz w:val="22"/>
                <w:szCs w:val="22"/>
              </w:rPr>
              <w:t xml:space="preserve"> (5th Cir. 1981) (</w:t>
            </w:r>
            <w:proofErr w:type="spellStart"/>
            <w:r w:rsidRPr="005C773F">
              <w:rPr>
                <w:rFonts w:ascii="Calibri" w:hAnsi="Calibri" w:cs="Calibri"/>
                <w:b/>
                <w:sz w:val="22"/>
                <w:szCs w:val="22"/>
              </w:rPr>
              <w:t>en</w:t>
            </w:r>
            <w:proofErr w:type="spellEnd"/>
            <w:r w:rsidRPr="005C773F">
              <w:rPr>
                <w:rFonts w:ascii="Calibri" w:hAnsi="Calibri" w:cs="Calibri"/>
                <w:b/>
                <w:sz w:val="22"/>
                <w:szCs w:val="22"/>
              </w:rPr>
              <w:t xml:space="preserve"> banc</w:t>
            </w:r>
            <w:r>
              <w:rPr>
                <w:rFonts w:ascii="Calibri" w:hAnsi="Calibri" w:cs="Calibri"/>
                <w:b/>
                <w:sz w:val="22"/>
                <w:szCs w:val="22"/>
              </w:rPr>
              <w:t>).</w:t>
            </w:r>
          </w:p>
        </w:tc>
      </w:tr>
      <w:tr w:rsidR="00B65C86" w:rsidRPr="00182132" w14:paraId="2A299706" w14:textId="77777777" w:rsidTr="008F6150">
        <w:trPr>
          <w:trHeight w:val="4795"/>
        </w:trPr>
        <w:tc>
          <w:tcPr>
            <w:tcW w:w="5805" w:type="dxa"/>
            <w:vAlign w:val="center"/>
          </w:tcPr>
          <w:p w14:paraId="0AE8966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the first type of constructive discharge?</w:t>
            </w:r>
          </w:p>
        </w:tc>
        <w:tc>
          <w:tcPr>
            <w:tcW w:w="5805" w:type="dxa"/>
            <w:vAlign w:val="center"/>
          </w:tcPr>
          <w:p w14:paraId="17DD91A8" w14:textId="77777777" w:rsidR="00B65C86" w:rsidRPr="00182132" w:rsidRDefault="00B65C86" w:rsidP="00B65C86">
            <w:pPr>
              <w:pStyle w:val="O-BodyText"/>
              <w:spacing w:after="120"/>
              <w:ind w:left="290" w:right="65"/>
              <w:jc w:val="both"/>
              <w:rPr>
                <w:rFonts w:ascii="Calibri" w:hAnsi="Calibri" w:cs="Calibri"/>
                <w:b/>
                <w:sz w:val="22"/>
                <w:szCs w:val="22"/>
              </w:rPr>
            </w:pPr>
            <w:r w:rsidRPr="005C773F">
              <w:rPr>
                <w:rFonts w:ascii="Calibri" w:hAnsi="Calibri" w:cs="Calibri"/>
                <w:b/>
                <w:sz w:val="22"/>
                <w:szCs w:val="22"/>
              </w:rPr>
              <w:t>Under a</w:t>
            </w:r>
            <w:r>
              <w:rPr>
                <w:rFonts w:ascii="Calibri" w:hAnsi="Calibri" w:cs="Calibri"/>
                <w:b/>
                <w:sz w:val="22"/>
                <w:szCs w:val="22"/>
              </w:rPr>
              <w:t xml:space="preserve"> </w:t>
            </w:r>
            <w:r w:rsidRPr="005C773F">
              <w:rPr>
                <w:rFonts w:ascii="Calibri" w:hAnsi="Calibri" w:cs="Calibri"/>
                <w:b/>
                <w:sz w:val="22"/>
                <w:szCs w:val="22"/>
              </w:rPr>
              <w:t>“traditional” theory</w:t>
            </w:r>
            <w:r>
              <w:rPr>
                <w:rFonts w:ascii="Calibri" w:hAnsi="Calibri" w:cs="Calibri"/>
                <w:b/>
                <w:sz w:val="22"/>
                <w:szCs w:val="22"/>
              </w:rPr>
              <w:t xml:space="preserve"> of constructive discharge</w:t>
            </w:r>
            <w:r w:rsidRPr="005C773F">
              <w:rPr>
                <w:rFonts w:ascii="Calibri" w:hAnsi="Calibri" w:cs="Calibri"/>
                <w:b/>
                <w:sz w:val="22"/>
                <w:szCs w:val="22"/>
              </w:rPr>
              <w:t xml:space="preserve">, “the employee quits because the employer deliberately made working conditions intolerable.”  </w:t>
            </w:r>
            <w:r w:rsidRPr="005C773F">
              <w:rPr>
                <w:rFonts w:ascii="Calibri" w:hAnsi="Calibri" w:cs="Calibri"/>
                <w:b/>
                <w:i/>
                <w:sz w:val="22"/>
                <w:szCs w:val="22"/>
              </w:rPr>
              <w:t>The Developing</w:t>
            </w:r>
            <w:r>
              <w:rPr>
                <w:rFonts w:ascii="Calibri" w:hAnsi="Calibri" w:cs="Calibri"/>
                <w:b/>
                <w:i/>
                <w:sz w:val="22"/>
                <w:szCs w:val="22"/>
              </w:rPr>
              <w:t xml:space="preserve"> </w:t>
            </w:r>
            <w:r w:rsidRPr="00182132">
              <w:rPr>
                <w:rFonts w:ascii="Calibri" w:hAnsi="Calibri" w:cs="Calibri"/>
                <w:b/>
                <w:i/>
                <w:sz w:val="22"/>
                <w:szCs w:val="22"/>
              </w:rPr>
              <w:t>Labor Law</w:t>
            </w:r>
            <w:r>
              <w:rPr>
                <w:rFonts w:ascii="Calibri" w:hAnsi="Calibri" w:cs="Calibri"/>
                <w:b/>
                <w:sz w:val="22"/>
                <w:szCs w:val="22"/>
              </w:rPr>
              <w:t xml:space="preserve"> (Higgins 2017).  </w:t>
            </w:r>
            <w:r w:rsidRPr="00182132">
              <w:rPr>
                <w:rFonts w:ascii="Calibri" w:hAnsi="Calibri" w:cs="Calibri"/>
                <w:b/>
                <w:sz w:val="22"/>
                <w:szCs w:val="22"/>
              </w:rPr>
              <w:t>In short, the charging party proves the two elements directly.  The Board did not find that here.</w:t>
            </w:r>
          </w:p>
        </w:tc>
      </w:tr>
      <w:tr w:rsidR="00B65C86" w14:paraId="7C8C58E3" w14:textId="77777777" w:rsidTr="008F6150">
        <w:trPr>
          <w:trHeight w:val="4795"/>
        </w:trPr>
        <w:tc>
          <w:tcPr>
            <w:tcW w:w="5805" w:type="dxa"/>
            <w:vAlign w:val="center"/>
          </w:tcPr>
          <w:p w14:paraId="1893957A"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the second type of constructive discharge?</w:t>
            </w:r>
          </w:p>
        </w:tc>
        <w:tc>
          <w:tcPr>
            <w:tcW w:w="5805" w:type="dxa"/>
            <w:vAlign w:val="center"/>
          </w:tcPr>
          <w:p w14:paraId="70DA2A0E"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U</w:t>
            </w:r>
            <w:r w:rsidRPr="00182132">
              <w:rPr>
                <w:rFonts w:ascii="Calibri" w:hAnsi="Calibri" w:cs="Calibri"/>
                <w:b/>
                <w:sz w:val="22"/>
                <w:szCs w:val="22"/>
              </w:rPr>
              <w:t>nder a Hobson’s Choice theory, an employer typically</w:t>
            </w:r>
            <w:r>
              <w:rPr>
                <w:rFonts w:ascii="Calibri" w:hAnsi="Calibri" w:cs="Calibri"/>
                <w:b/>
                <w:sz w:val="22"/>
                <w:szCs w:val="22"/>
              </w:rPr>
              <w:t xml:space="preserve"> </w:t>
            </w:r>
            <w:r w:rsidRPr="00182132">
              <w:rPr>
                <w:rFonts w:ascii="Calibri" w:hAnsi="Calibri" w:cs="Calibri"/>
                <w:b/>
                <w:sz w:val="22"/>
                <w:szCs w:val="22"/>
              </w:rPr>
              <w:t xml:space="preserve">“informs [its] employees that they must choose between union activity and continued employment.”  </w:t>
            </w:r>
            <w:r w:rsidRPr="00182132">
              <w:rPr>
                <w:rFonts w:ascii="Calibri" w:hAnsi="Calibri" w:cs="Calibri"/>
                <w:b/>
                <w:i/>
                <w:sz w:val="22"/>
                <w:szCs w:val="22"/>
              </w:rPr>
              <w:t>NLRB v. CER Inc.</w:t>
            </w:r>
            <w:r>
              <w:rPr>
                <w:rFonts w:ascii="Calibri" w:hAnsi="Calibri" w:cs="Calibri"/>
                <w:b/>
                <w:sz w:val="22"/>
                <w:szCs w:val="22"/>
              </w:rPr>
              <w:t xml:space="preserve"> </w:t>
            </w:r>
            <w:r w:rsidRPr="00182132">
              <w:rPr>
                <w:rFonts w:ascii="Calibri" w:hAnsi="Calibri" w:cs="Calibri"/>
                <w:b/>
                <w:sz w:val="22"/>
                <w:szCs w:val="22"/>
              </w:rPr>
              <w:t>(5th Cir. 1985)</w:t>
            </w:r>
            <w:r>
              <w:rPr>
                <w:rFonts w:ascii="Calibri" w:hAnsi="Calibri" w:cs="Calibri"/>
                <w:b/>
                <w:sz w:val="22"/>
                <w:szCs w:val="22"/>
              </w:rPr>
              <w:t>.</w:t>
            </w:r>
            <w:r w:rsidRPr="00182132">
              <w:rPr>
                <w:rFonts w:ascii="Calibri" w:hAnsi="Calibri" w:cs="Calibri"/>
                <w:b/>
                <w:sz w:val="22"/>
                <w:szCs w:val="22"/>
              </w:rPr>
              <w:t xml:space="preserve">  The “choice” confronting the employee</w:t>
            </w:r>
            <w:r>
              <w:rPr>
                <w:rFonts w:ascii="Calibri" w:hAnsi="Calibri" w:cs="Calibri"/>
                <w:b/>
                <w:sz w:val="22"/>
                <w:szCs w:val="22"/>
              </w:rPr>
              <w:t xml:space="preserve"> </w:t>
            </w:r>
            <w:r w:rsidRPr="00182132">
              <w:rPr>
                <w:rFonts w:ascii="Calibri" w:hAnsi="Calibri" w:cs="Calibri"/>
                <w:b/>
                <w:sz w:val="22"/>
                <w:szCs w:val="22"/>
              </w:rPr>
              <w:t xml:space="preserve">must involve giving up union rights so fundamental that doing so is “inherently destructive” </w:t>
            </w:r>
            <w:r>
              <w:rPr>
                <w:rFonts w:ascii="Calibri" w:hAnsi="Calibri" w:cs="Calibri"/>
                <w:b/>
                <w:sz w:val="22"/>
                <w:szCs w:val="22"/>
              </w:rPr>
              <w:t xml:space="preserve">of the union.  </w:t>
            </w:r>
            <w:r w:rsidRPr="00182132">
              <w:rPr>
                <w:rFonts w:ascii="Calibri" w:hAnsi="Calibri" w:cs="Calibri"/>
                <w:b/>
                <w:i/>
                <w:sz w:val="22"/>
                <w:szCs w:val="22"/>
              </w:rPr>
              <w:t>Lively Elec., Inc.</w:t>
            </w:r>
            <w:r w:rsidRPr="00182132">
              <w:rPr>
                <w:rFonts w:ascii="Calibri" w:hAnsi="Calibri" w:cs="Calibri"/>
                <w:b/>
                <w:sz w:val="22"/>
                <w:szCs w:val="22"/>
              </w:rPr>
              <w:t xml:space="preserve"> (</w:t>
            </w:r>
            <w:r>
              <w:rPr>
                <w:rFonts w:ascii="Calibri" w:hAnsi="Calibri" w:cs="Calibri"/>
                <w:b/>
                <w:sz w:val="22"/>
                <w:szCs w:val="22"/>
              </w:rPr>
              <w:t xml:space="preserve">NLRB </w:t>
            </w:r>
            <w:r w:rsidRPr="00182132">
              <w:rPr>
                <w:rFonts w:ascii="Calibri" w:hAnsi="Calibri" w:cs="Calibri"/>
                <w:b/>
                <w:sz w:val="22"/>
                <w:szCs w:val="22"/>
              </w:rPr>
              <w:t xml:space="preserve">1995).  </w:t>
            </w:r>
          </w:p>
        </w:tc>
      </w:tr>
      <w:tr w:rsidR="00B65C86" w14:paraId="26FA1752" w14:textId="77777777" w:rsidTr="008F6150">
        <w:trPr>
          <w:trHeight w:val="4795"/>
        </w:trPr>
        <w:tc>
          <w:tcPr>
            <w:tcW w:w="5805" w:type="dxa"/>
            <w:vAlign w:val="center"/>
          </w:tcPr>
          <w:p w14:paraId="2F3AFBC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supplies the discriminatory motive element of a constructive discharge in a Hobson’s Choice case?</w:t>
            </w:r>
          </w:p>
        </w:tc>
        <w:tc>
          <w:tcPr>
            <w:tcW w:w="5805" w:type="dxa"/>
            <w:vAlign w:val="center"/>
          </w:tcPr>
          <w:p w14:paraId="04D97F6C"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171F23">
              <w:rPr>
                <w:rFonts w:ascii="Calibri" w:hAnsi="Calibri" w:cs="Calibri"/>
                <w:b/>
                <w:sz w:val="22"/>
                <w:szCs w:val="22"/>
              </w:rPr>
              <w:t>he unequivocal demand that the employee surrender union rights to keep his job</w:t>
            </w:r>
            <w:r>
              <w:rPr>
                <w:rFonts w:ascii="Calibri" w:hAnsi="Calibri" w:cs="Calibri"/>
                <w:b/>
                <w:sz w:val="22"/>
                <w:szCs w:val="22"/>
              </w:rPr>
              <w:t xml:space="preserve">.  </w:t>
            </w:r>
            <w:r w:rsidRPr="00171F23">
              <w:rPr>
                <w:rFonts w:ascii="Calibri" w:hAnsi="Calibri" w:cs="Calibri"/>
                <w:b/>
                <w:i/>
                <w:sz w:val="22"/>
                <w:szCs w:val="22"/>
              </w:rPr>
              <w:t>Lively Elec., Inc.</w:t>
            </w:r>
            <w:r w:rsidRPr="00171F23">
              <w:rPr>
                <w:rFonts w:ascii="Calibri" w:hAnsi="Calibri" w:cs="Calibri"/>
                <w:b/>
                <w:sz w:val="22"/>
                <w:szCs w:val="22"/>
              </w:rPr>
              <w:t xml:space="preserve"> (NLRB 1995).  </w:t>
            </w:r>
          </w:p>
        </w:tc>
      </w:tr>
      <w:tr w:rsidR="00B65C86" w:rsidRPr="00171F23" w14:paraId="319527CE" w14:textId="77777777" w:rsidTr="008F6150">
        <w:trPr>
          <w:trHeight w:val="4795"/>
        </w:trPr>
        <w:tc>
          <w:tcPr>
            <w:tcW w:w="5805" w:type="dxa"/>
            <w:vAlign w:val="center"/>
          </w:tcPr>
          <w:p w14:paraId="635D6A6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is an example of a Hobson’s Choice?</w:t>
            </w:r>
          </w:p>
        </w:tc>
        <w:tc>
          <w:tcPr>
            <w:tcW w:w="5805" w:type="dxa"/>
            <w:vAlign w:val="center"/>
          </w:tcPr>
          <w:p w14:paraId="11C79B15" w14:textId="77777777" w:rsidR="00B65C86" w:rsidRPr="00171F23" w:rsidRDefault="00B65C86" w:rsidP="00B65C86">
            <w:pPr>
              <w:pStyle w:val="O-BodyText"/>
              <w:spacing w:after="120"/>
              <w:ind w:left="290" w:right="65"/>
              <w:jc w:val="both"/>
              <w:rPr>
                <w:rFonts w:ascii="Calibri" w:hAnsi="Calibri" w:cs="Calibri"/>
                <w:b/>
                <w:sz w:val="22"/>
                <w:szCs w:val="22"/>
              </w:rPr>
            </w:pPr>
            <w:r w:rsidRPr="00171F23">
              <w:rPr>
                <w:rFonts w:ascii="Calibri" w:hAnsi="Calibri" w:cs="Calibri"/>
                <w:b/>
                <w:sz w:val="22"/>
                <w:szCs w:val="22"/>
              </w:rPr>
              <w:t xml:space="preserve">“A ‘Hobson’s Choice’ constructive discharge may occur when the employer unlawfully withdraws recognition of the union and imposes unlawful terms and conditions of employment on its employees or conditions continued employment on an employee abandoning the right to </w:t>
            </w:r>
            <w:r>
              <w:rPr>
                <w:rFonts w:ascii="Calibri" w:hAnsi="Calibri" w:cs="Calibri"/>
                <w:b/>
                <w:sz w:val="22"/>
                <w:szCs w:val="22"/>
              </w:rPr>
              <w:t xml:space="preserve">solicit support for the union.”  </w:t>
            </w:r>
            <w:r w:rsidRPr="00171F23">
              <w:rPr>
                <w:rFonts w:ascii="Calibri" w:hAnsi="Calibri" w:cs="Calibri"/>
                <w:b/>
                <w:i/>
                <w:sz w:val="22"/>
                <w:szCs w:val="22"/>
              </w:rPr>
              <w:t xml:space="preserve">The Developing Labor Law </w:t>
            </w:r>
            <w:r w:rsidRPr="00171F23">
              <w:rPr>
                <w:rFonts w:ascii="Calibri" w:hAnsi="Calibri" w:cs="Calibri"/>
                <w:b/>
                <w:sz w:val="22"/>
                <w:szCs w:val="22"/>
              </w:rPr>
              <w:t>(Higgins 2017</w:t>
            </w:r>
            <w:r>
              <w:rPr>
                <w:rFonts w:ascii="Calibri" w:hAnsi="Calibri" w:cs="Calibri"/>
                <w:b/>
                <w:sz w:val="22"/>
                <w:szCs w:val="22"/>
              </w:rPr>
              <w:t>).</w:t>
            </w:r>
          </w:p>
        </w:tc>
      </w:tr>
      <w:tr w:rsidR="00B65C86" w:rsidRPr="00171F23" w14:paraId="1A7BDB52" w14:textId="77777777" w:rsidTr="008F6150">
        <w:trPr>
          <w:trHeight w:val="4795"/>
        </w:trPr>
        <w:tc>
          <w:tcPr>
            <w:tcW w:w="5805" w:type="dxa"/>
            <w:vAlign w:val="center"/>
          </w:tcPr>
          <w:p w14:paraId="4224E5F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How did the General Counsel </w:t>
            </w:r>
            <w:r w:rsidRPr="006D6F43">
              <w:rPr>
                <w:rFonts w:ascii="Calibri" w:hAnsi="Calibri" w:cs="Calibri"/>
                <w:b/>
                <w:sz w:val="28"/>
                <w:szCs w:val="28"/>
              </w:rPr>
              <w:t>conflate the two types of constructive discharge</w:t>
            </w:r>
            <w:r>
              <w:rPr>
                <w:rFonts w:ascii="Calibri" w:hAnsi="Calibri" w:cs="Calibri"/>
                <w:b/>
                <w:sz w:val="28"/>
                <w:szCs w:val="28"/>
              </w:rPr>
              <w:t>?</w:t>
            </w:r>
          </w:p>
        </w:tc>
        <w:tc>
          <w:tcPr>
            <w:tcW w:w="5805" w:type="dxa"/>
            <w:vAlign w:val="center"/>
          </w:tcPr>
          <w:p w14:paraId="1C985183" w14:textId="77777777" w:rsidR="00B65C86" w:rsidRPr="00171F23"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Here, there was no Hobson’s Choice (Category 2) because a</w:t>
            </w:r>
            <w:r w:rsidRPr="004030B7">
              <w:rPr>
                <w:rFonts w:ascii="Calibri" w:hAnsi="Calibri" w:cs="Calibri"/>
                <w:b/>
                <w:sz w:val="22"/>
                <w:szCs w:val="22"/>
              </w:rPr>
              <w:t xml:space="preserve"> unilateral change to an employee’s wage</w:t>
            </w:r>
            <w:r>
              <w:rPr>
                <w:rFonts w:ascii="Calibri" w:hAnsi="Calibri" w:cs="Calibri"/>
                <w:b/>
                <w:sz w:val="22"/>
                <w:szCs w:val="22"/>
              </w:rPr>
              <w:t xml:space="preserve"> </w:t>
            </w:r>
            <w:r w:rsidRPr="004030B7">
              <w:rPr>
                <w:rFonts w:ascii="Calibri" w:hAnsi="Calibri" w:cs="Calibri"/>
                <w:b/>
                <w:sz w:val="22"/>
                <w:szCs w:val="22"/>
              </w:rPr>
              <w:t xml:space="preserve">schedule and benefits following an unlawfully declared impasse is not an “action which would permanently jeopardize future union status.”  </w:t>
            </w:r>
            <w:r w:rsidRPr="004030B7">
              <w:rPr>
                <w:rFonts w:ascii="Calibri" w:hAnsi="Calibri" w:cs="Calibri"/>
                <w:b/>
                <w:i/>
                <w:sz w:val="22"/>
                <w:szCs w:val="22"/>
              </w:rPr>
              <w:t xml:space="preserve">Elec. Mach. Co. </w:t>
            </w:r>
            <w:r w:rsidRPr="004030B7">
              <w:rPr>
                <w:rFonts w:ascii="Calibri" w:hAnsi="Calibri" w:cs="Calibri"/>
                <w:b/>
                <w:sz w:val="22"/>
                <w:szCs w:val="22"/>
              </w:rPr>
              <w:t>(5th Cir. 1981)</w:t>
            </w:r>
            <w:r>
              <w:rPr>
                <w:rFonts w:ascii="Calibri" w:hAnsi="Calibri" w:cs="Calibri"/>
                <w:b/>
                <w:sz w:val="22"/>
                <w:szCs w:val="22"/>
              </w:rPr>
              <w:t xml:space="preserve">.  </w:t>
            </w:r>
            <w:r w:rsidRPr="004030B7">
              <w:rPr>
                <w:rFonts w:ascii="Calibri" w:hAnsi="Calibri" w:cs="Calibri"/>
                <w:b/>
                <w:sz w:val="22"/>
                <w:szCs w:val="22"/>
              </w:rPr>
              <w:t>Accordingly, any constructive discharge here would have to be a “traditional” one</w:t>
            </w:r>
            <w:r>
              <w:rPr>
                <w:rFonts w:ascii="Calibri" w:hAnsi="Calibri" w:cs="Calibri"/>
                <w:b/>
                <w:sz w:val="22"/>
                <w:szCs w:val="22"/>
              </w:rPr>
              <w:t xml:space="preserve"> (Category 1)</w:t>
            </w:r>
            <w:r w:rsidRPr="004030B7">
              <w:rPr>
                <w:rFonts w:ascii="Calibri" w:hAnsi="Calibri" w:cs="Calibri"/>
                <w:b/>
                <w:sz w:val="22"/>
                <w:szCs w:val="22"/>
              </w:rPr>
              <w:t>, and the Board di</w:t>
            </w:r>
            <w:r>
              <w:rPr>
                <w:rFonts w:ascii="Calibri" w:hAnsi="Calibri" w:cs="Calibri"/>
                <w:b/>
                <w:sz w:val="22"/>
                <w:szCs w:val="22"/>
              </w:rPr>
              <w:t xml:space="preserve">d not find the requisite intent, </w:t>
            </w:r>
            <w:r w:rsidRPr="004030B7">
              <w:rPr>
                <w:rFonts w:ascii="Calibri" w:hAnsi="Calibri" w:cs="Calibri"/>
                <w:b/>
                <w:i/>
                <w:sz w:val="22"/>
                <w:szCs w:val="22"/>
              </w:rPr>
              <w:t>i.e.</w:t>
            </w:r>
            <w:r>
              <w:rPr>
                <w:rFonts w:ascii="Calibri" w:hAnsi="Calibri" w:cs="Calibri"/>
                <w:b/>
                <w:sz w:val="22"/>
                <w:szCs w:val="22"/>
              </w:rPr>
              <w:t xml:space="preserve">, </w:t>
            </w:r>
            <w:r w:rsidRPr="004030B7">
              <w:rPr>
                <w:rFonts w:ascii="Calibri" w:hAnsi="Calibri" w:cs="Calibri"/>
                <w:b/>
                <w:sz w:val="22"/>
                <w:szCs w:val="22"/>
              </w:rPr>
              <w:t xml:space="preserve">that </w:t>
            </w:r>
            <w:r>
              <w:rPr>
                <w:rFonts w:ascii="Calibri" w:hAnsi="Calibri" w:cs="Calibri"/>
                <w:b/>
                <w:sz w:val="22"/>
                <w:szCs w:val="22"/>
              </w:rPr>
              <w:t>DISH</w:t>
            </w:r>
            <w:r w:rsidRPr="004030B7">
              <w:rPr>
                <w:rFonts w:ascii="Calibri" w:hAnsi="Calibri" w:cs="Calibri"/>
                <w:b/>
                <w:sz w:val="22"/>
                <w:szCs w:val="22"/>
              </w:rPr>
              <w:t xml:space="preserve"> “acted to encourage or discourage membership” in the Union. </w:t>
            </w:r>
            <w:r>
              <w:rPr>
                <w:rFonts w:ascii="Calibri" w:hAnsi="Calibri" w:cs="Calibri"/>
                <w:b/>
                <w:sz w:val="22"/>
                <w:szCs w:val="22"/>
              </w:rPr>
              <w:t xml:space="preserve"> </w:t>
            </w:r>
            <w:r w:rsidRPr="004030B7">
              <w:rPr>
                <w:rFonts w:ascii="Calibri" w:hAnsi="Calibri" w:cs="Calibri"/>
                <w:b/>
                <w:i/>
                <w:sz w:val="22"/>
                <w:szCs w:val="22"/>
              </w:rPr>
              <w:t>Haberman Constr</w:t>
            </w:r>
            <w:r>
              <w:rPr>
                <w:rFonts w:ascii="Calibri" w:hAnsi="Calibri" w:cs="Calibri"/>
                <w:b/>
                <w:i/>
                <w:sz w:val="22"/>
                <w:szCs w:val="22"/>
              </w:rPr>
              <w:t>.</w:t>
            </w:r>
            <w:r w:rsidRPr="004030B7">
              <w:rPr>
                <w:rFonts w:ascii="Calibri" w:hAnsi="Calibri" w:cs="Calibri"/>
                <w:b/>
                <w:sz w:val="22"/>
                <w:szCs w:val="22"/>
              </w:rPr>
              <w:t xml:space="preserve"> (5th Cir. 1981) (</w:t>
            </w:r>
            <w:proofErr w:type="spellStart"/>
            <w:r w:rsidRPr="004030B7">
              <w:rPr>
                <w:rFonts w:ascii="Calibri" w:hAnsi="Calibri" w:cs="Calibri"/>
                <w:b/>
                <w:sz w:val="22"/>
                <w:szCs w:val="22"/>
              </w:rPr>
              <w:t>en</w:t>
            </w:r>
            <w:proofErr w:type="spellEnd"/>
            <w:r w:rsidRPr="004030B7">
              <w:rPr>
                <w:rFonts w:ascii="Calibri" w:hAnsi="Calibri" w:cs="Calibri"/>
                <w:b/>
                <w:sz w:val="22"/>
                <w:szCs w:val="22"/>
              </w:rPr>
              <w:t xml:space="preserve"> banc)</w:t>
            </w:r>
            <w:r>
              <w:rPr>
                <w:rFonts w:ascii="Calibri" w:hAnsi="Calibri" w:cs="Calibri"/>
                <w:b/>
                <w:sz w:val="22"/>
                <w:szCs w:val="22"/>
              </w:rPr>
              <w:t>.</w:t>
            </w:r>
          </w:p>
        </w:tc>
      </w:tr>
      <w:tr w:rsidR="00B65C86" w:rsidRPr="00171F23" w14:paraId="21ADE244" w14:textId="77777777" w:rsidTr="008F6150">
        <w:trPr>
          <w:trHeight w:val="4795"/>
        </w:trPr>
        <w:tc>
          <w:tcPr>
            <w:tcW w:w="5805" w:type="dxa"/>
            <w:vAlign w:val="center"/>
          </w:tcPr>
          <w:p w14:paraId="1C998C4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How did the NLRB describe the Hobson’s Choice theory of constructive discharge in </w:t>
            </w:r>
            <w:r>
              <w:rPr>
                <w:rFonts w:ascii="Calibri" w:hAnsi="Calibri" w:cs="Calibri"/>
                <w:b/>
                <w:i/>
                <w:sz w:val="28"/>
                <w:szCs w:val="28"/>
              </w:rPr>
              <w:t>I</w:t>
            </w:r>
            <w:r w:rsidRPr="002F0DEA">
              <w:rPr>
                <w:rFonts w:ascii="Calibri" w:hAnsi="Calibri" w:cs="Calibri"/>
                <w:b/>
                <w:i/>
                <w:sz w:val="28"/>
                <w:szCs w:val="28"/>
              </w:rPr>
              <w:t>ntercon I (</w:t>
            </w:r>
            <w:proofErr w:type="spellStart"/>
            <w:r w:rsidRPr="002F0DEA">
              <w:rPr>
                <w:rFonts w:ascii="Calibri" w:hAnsi="Calibri" w:cs="Calibri"/>
                <w:b/>
                <w:i/>
                <w:sz w:val="28"/>
                <w:szCs w:val="28"/>
              </w:rPr>
              <w:t>Zercom</w:t>
            </w:r>
            <w:proofErr w:type="spellEnd"/>
            <w:r w:rsidRPr="002F0DEA">
              <w:rPr>
                <w:rFonts w:ascii="Calibri" w:hAnsi="Calibri" w:cs="Calibri"/>
                <w:b/>
                <w:i/>
                <w:sz w:val="28"/>
                <w:szCs w:val="28"/>
              </w:rPr>
              <w:t>)</w:t>
            </w:r>
            <w:r w:rsidRPr="002F0DEA">
              <w:rPr>
                <w:rFonts w:ascii="Calibri" w:hAnsi="Calibri" w:cs="Calibri"/>
                <w:b/>
                <w:sz w:val="28"/>
                <w:szCs w:val="28"/>
              </w:rPr>
              <w:t>, 333 NLRB 223, 223 n.4 (2001)</w:t>
            </w:r>
            <w:r>
              <w:rPr>
                <w:rFonts w:ascii="Calibri" w:hAnsi="Calibri" w:cs="Calibri"/>
                <w:b/>
                <w:sz w:val="28"/>
                <w:szCs w:val="28"/>
              </w:rPr>
              <w:t>?</w:t>
            </w:r>
          </w:p>
        </w:tc>
        <w:tc>
          <w:tcPr>
            <w:tcW w:w="5805" w:type="dxa"/>
            <w:vAlign w:val="center"/>
          </w:tcPr>
          <w:p w14:paraId="49A6DE60" w14:textId="77777777" w:rsidR="00B65C86" w:rsidRPr="00171F23" w:rsidRDefault="00B65C86" w:rsidP="00B65C86">
            <w:pPr>
              <w:pStyle w:val="O-BodyText"/>
              <w:spacing w:after="120"/>
              <w:ind w:left="290" w:right="65"/>
              <w:jc w:val="both"/>
              <w:rPr>
                <w:rFonts w:ascii="Calibri" w:hAnsi="Calibri" w:cs="Calibri"/>
                <w:b/>
                <w:sz w:val="22"/>
                <w:szCs w:val="22"/>
              </w:rPr>
            </w:pPr>
            <w:r w:rsidRPr="002F0DEA">
              <w:rPr>
                <w:rFonts w:ascii="Calibri" w:hAnsi="Calibri" w:cs="Calibri"/>
                <w:b/>
                <w:sz w:val="22"/>
                <w:szCs w:val="22"/>
                <w:highlight w:val="yellow"/>
              </w:rPr>
              <w:t xml:space="preserve">Under the “Hobson’s Choice” theory of constructive discharge, “an employee’s voluntary quit will be considered a constructive discharge when an employer conditions an employee’s continued employment on the employee’s abandonment of his or her Section 7 rights and the employee quits rather than comply with the condition.”  </w:t>
            </w:r>
            <w:r w:rsidRPr="002F0DEA">
              <w:rPr>
                <w:rFonts w:ascii="Calibri" w:hAnsi="Calibri" w:cs="Calibri"/>
                <w:b/>
                <w:i/>
                <w:sz w:val="22"/>
                <w:szCs w:val="22"/>
                <w:highlight w:val="yellow"/>
              </w:rPr>
              <w:t>Intercon I (</w:t>
            </w:r>
            <w:proofErr w:type="spellStart"/>
            <w:r w:rsidRPr="002F0DEA">
              <w:rPr>
                <w:rFonts w:ascii="Calibri" w:hAnsi="Calibri" w:cs="Calibri"/>
                <w:b/>
                <w:i/>
                <w:sz w:val="22"/>
                <w:szCs w:val="22"/>
                <w:highlight w:val="yellow"/>
              </w:rPr>
              <w:t>Zercom</w:t>
            </w:r>
            <w:proofErr w:type="spellEnd"/>
            <w:r w:rsidRPr="002F0DEA">
              <w:rPr>
                <w:rFonts w:ascii="Calibri" w:hAnsi="Calibri" w:cs="Calibri"/>
                <w:b/>
                <w:i/>
                <w:sz w:val="22"/>
                <w:szCs w:val="22"/>
                <w:highlight w:val="yellow"/>
              </w:rPr>
              <w:t>)</w:t>
            </w:r>
            <w:r w:rsidRPr="002F0DEA">
              <w:rPr>
                <w:rFonts w:ascii="Calibri" w:hAnsi="Calibri" w:cs="Calibri"/>
                <w:b/>
                <w:sz w:val="22"/>
                <w:szCs w:val="22"/>
                <w:highlight w:val="yellow"/>
              </w:rPr>
              <w:t>, 333 NLRB 223, 223 n.4 (2001).  NLRB 34.</w:t>
            </w:r>
          </w:p>
        </w:tc>
      </w:tr>
      <w:tr w:rsidR="00B65C86" w:rsidRPr="002F0DEA" w14:paraId="34BCBFF5" w14:textId="77777777" w:rsidTr="008F6150">
        <w:trPr>
          <w:trHeight w:val="4795"/>
        </w:trPr>
        <w:tc>
          <w:tcPr>
            <w:tcW w:w="5805" w:type="dxa"/>
            <w:vAlign w:val="center"/>
          </w:tcPr>
          <w:p w14:paraId="26CE18E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Pr="00081FF1">
              <w:rPr>
                <w:rFonts w:ascii="Calibri" w:hAnsi="Calibri" w:cs="Calibri"/>
                <w:b/>
                <w:sz w:val="28"/>
                <w:szCs w:val="28"/>
              </w:rPr>
              <w:t xml:space="preserve">framework </w:t>
            </w:r>
            <w:r>
              <w:rPr>
                <w:rFonts w:ascii="Calibri" w:hAnsi="Calibri" w:cs="Calibri"/>
                <w:b/>
                <w:sz w:val="28"/>
                <w:szCs w:val="28"/>
              </w:rPr>
              <w:t xml:space="preserve">was established </w:t>
            </w:r>
            <w:r w:rsidRPr="00081FF1">
              <w:rPr>
                <w:rFonts w:ascii="Calibri" w:hAnsi="Calibri" w:cs="Calibri"/>
                <w:b/>
                <w:sz w:val="28"/>
                <w:szCs w:val="28"/>
              </w:rPr>
              <w:t xml:space="preserve">in </w:t>
            </w:r>
            <w:r w:rsidRPr="00081FF1">
              <w:rPr>
                <w:rFonts w:ascii="Calibri" w:hAnsi="Calibri" w:cs="Calibri"/>
                <w:b/>
                <w:i/>
                <w:sz w:val="28"/>
                <w:szCs w:val="28"/>
              </w:rPr>
              <w:t>NLRB v. Great Dane Trailers, Inc.</w:t>
            </w:r>
            <w:r w:rsidRPr="00081FF1">
              <w:rPr>
                <w:rFonts w:ascii="Calibri" w:hAnsi="Calibri" w:cs="Calibri"/>
                <w:b/>
                <w:sz w:val="28"/>
                <w:szCs w:val="28"/>
              </w:rPr>
              <w:t>, 388 U.S. 26 (1967)</w:t>
            </w:r>
            <w:r>
              <w:rPr>
                <w:rFonts w:ascii="Calibri" w:hAnsi="Calibri" w:cs="Calibri"/>
                <w:b/>
                <w:sz w:val="28"/>
                <w:szCs w:val="28"/>
              </w:rPr>
              <w:t xml:space="preserve"> to determine </w:t>
            </w:r>
            <w:r w:rsidRPr="00081FF1">
              <w:rPr>
                <w:rFonts w:ascii="Calibri" w:hAnsi="Calibri" w:cs="Calibri"/>
                <w:b/>
                <w:sz w:val="28"/>
                <w:szCs w:val="28"/>
              </w:rPr>
              <w:t>whether an employer’s actions constitute a constructive</w:t>
            </w:r>
            <w:r>
              <w:rPr>
                <w:rFonts w:ascii="Calibri" w:hAnsi="Calibri" w:cs="Calibri"/>
                <w:b/>
                <w:sz w:val="28"/>
                <w:szCs w:val="28"/>
              </w:rPr>
              <w:t xml:space="preserve"> </w:t>
            </w:r>
            <w:r w:rsidRPr="00081FF1">
              <w:rPr>
                <w:rFonts w:ascii="Calibri" w:hAnsi="Calibri" w:cs="Calibri"/>
                <w:b/>
                <w:sz w:val="28"/>
                <w:szCs w:val="28"/>
              </w:rPr>
              <w:t>discharge</w:t>
            </w:r>
            <w:r>
              <w:rPr>
                <w:rFonts w:ascii="Calibri" w:hAnsi="Calibri" w:cs="Calibri"/>
                <w:b/>
                <w:sz w:val="28"/>
                <w:szCs w:val="28"/>
              </w:rPr>
              <w:t>?</w:t>
            </w:r>
          </w:p>
        </w:tc>
        <w:tc>
          <w:tcPr>
            <w:tcW w:w="5805" w:type="dxa"/>
            <w:vAlign w:val="center"/>
          </w:tcPr>
          <w:p w14:paraId="4B9F2E37" w14:textId="77777777" w:rsidR="00B65C86" w:rsidRPr="002F0DEA"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A</w:t>
            </w:r>
            <w:r w:rsidRPr="00081FF1">
              <w:rPr>
                <w:rFonts w:ascii="Calibri" w:hAnsi="Calibri" w:cs="Calibri"/>
                <w:b/>
                <w:sz w:val="22"/>
                <w:szCs w:val="22"/>
                <w:highlight w:val="yellow"/>
              </w:rPr>
              <w:t>n employer’s imposition of intolerable working conditions constitutes constructive discharge if the employer’s conduct is “inherently destructive of important employee rights.”</w:t>
            </w:r>
            <w:r>
              <w:rPr>
                <w:rFonts w:ascii="Calibri" w:hAnsi="Calibri" w:cs="Calibri"/>
                <w:b/>
                <w:sz w:val="22"/>
                <w:szCs w:val="22"/>
                <w:highlight w:val="yellow"/>
              </w:rPr>
              <w:t xml:space="preserve">  </w:t>
            </w:r>
            <w:r w:rsidRPr="00CC63B7">
              <w:rPr>
                <w:rFonts w:ascii="Calibri" w:hAnsi="Calibri" w:cs="Calibri"/>
                <w:b/>
                <w:i/>
                <w:sz w:val="22"/>
                <w:szCs w:val="22"/>
                <w:highlight w:val="yellow"/>
              </w:rPr>
              <w:t>NLRB v. Haberman Const. Co.</w:t>
            </w:r>
            <w:r w:rsidRPr="00CC63B7">
              <w:rPr>
                <w:rFonts w:ascii="Calibri" w:hAnsi="Calibri" w:cs="Calibri"/>
                <w:b/>
                <w:sz w:val="22"/>
                <w:szCs w:val="22"/>
                <w:highlight w:val="yellow"/>
              </w:rPr>
              <w:t>, 641 F.2d 351, 359 (5th</w:t>
            </w:r>
            <w:r>
              <w:rPr>
                <w:rFonts w:ascii="Calibri" w:hAnsi="Calibri" w:cs="Calibri"/>
                <w:b/>
                <w:sz w:val="22"/>
                <w:szCs w:val="22"/>
                <w:highlight w:val="yellow"/>
              </w:rPr>
              <w:t xml:space="preserve"> C</w:t>
            </w:r>
            <w:r w:rsidRPr="00CC63B7">
              <w:rPr>
                <w:rFonts w:ascii="Calibri" w:hAnsi="Calibri" w:cs="Calibri"/>
                <w:b/>
                <w:sz w:val="22"/>
                <w:szCs w:val="22"/>
                <w:highlight w:val="yellow"/>
              </w:rPr>
              <w:t>ir. 1981) (</w:t>
            </w:r>
            <w:proofErr w:type="spellStart"/>
            <w:r w:rsidRPr="00CC63B7">
              <w:rPr>
                <w:rFonts w:ascii="Calibri" w:hAnsi="Calibri" w:cs="Calibri"/>
                <w:b/>
                <w:sz w:val="22"/>
                <w:szCs w:val="22"/>
                <w:highlight w:val="yellow"/>
              </w:rPr>
              <w:t>en</w:t>
            </w:r>
            <w:proofErr w:type="spellEnd"/>
            <w:r w:rsidRPr="00CC63B7">
              <w:rPr>
                <w:rFonts w:ascii="Calibri" w:hAnsi="Calibri" w:cs="Calibri"/>
                <w:b/>
                <w:sz w:val="22"/>
                <w:szCs w:val="22"/>
                <w:highlight w:val="yellow"/>
              </w:rPr>
              <w:t xml:space="preserve"> banc)</w:t>
            </w:r>
            <w:r>
              <w:rPr>
                <w:rFonts w:ascii="Calibri" w:hAnsi="Calibri" w:cs="Calibri"/>
                <w:b/>
                <w:sz w:val="22"/>
                <w:szCs w:val="22"/>
                <w:highlight w:val="yellow"/>
              </w:rPr>
              <w:t xml:space="preserve"> (citing </w:t>
            </w:r>
            <w:r w:rsidRPr="00081FF1">
              <w:rPr>
                <w:rFonts w:ascii="Calibri" w:hAnsi="Calibri" w:cs="Calibri"/>
                <w:b/>
                <w:i/>
                <w:sz w:val="22"/>
                <w:szCs w:val="22"/>
                <w:highlight w:val="yellow"/>
              </w:rPr>
              <w:t>NLRB v. Great Dane Trailers, Inc.</w:t>
            </w:r>
            <w:r w:rsidRPr="00081FF1">
              <w:rPr>
                <w:rFonts w:ascii="Calibri" w:hAnsi="Calibri" w:cs="Calibri"/>
                <w:b/>
                <w:sz w:val="22"/>
                <w:szCs w:val="22"/>
                <w:highlight w:val="yellow"/>
              </w:rPr>
              <w:t>, 388 U.S. 26</w:t>
            </w:r>
            <w:r>
              <w:rPr>
                <w:rFonts w:ascii="Calibri" w:hAnsi="Calibri" w:cs="Calibri"/>
                <w:b/>
                <w:sz w:val="22"/>
                <w:szCs w:val="22"/>
                <w:highlight w:val="yellow"/>
              </w:rPr>
              <w:t>, 34</w:t>
            </w:r>
            <w:r w:rsidRPr="00081FF1">
              <w:rPr>
                <w:rFonts w:ascii="Calibri" w:hAnsi="Calibri" w:cs="Calibri"/>
                <w:b/>
                <w:sz w:val="22"/>
                <w:szCs w:val="22"/>
                <w:highlight w:val="yellow"/>
              </w:rPr>
              <w:t xml:space="preserve"> (1967)</w:t>
            </w:r>
            <w:r>
              <w:rPr>
                <w:rFonts w:ascii="Calibri" w:hAnsi="Calibri" w:cs="Calibri"/>
                <w:b/>
                <w:sz w:val="22"/>
                <w:szCs w:val="22"/>
                <w:highlight w:val="yellow"/>
              </w:rPr>
              <w:t>).  NLRB 34-35.</w:t>
            </w:r>
          </w:p>
        </w:tc>
      </w:tr>
      <w:tr w:rsidR="00B65C86" w14:paraId="0D9EA4EC" w14:textId="77777777" w:rsidTr="008F6150">
        <w:trPr>
          <w:trHeight w:val="4795"/>
        </w:trPr>
        <w:tc>
          <w:tcPr>
            <w:tcW w:w="5805" w:type="dxa"/>
            <w:vAlign w:val="center"/>
          </w:tcPr>
          <w:p w14:paraId="481CFAE3"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Pr="00DD061B">
              <w:rPr>
                <w:rFonts w:ascii="Calibri" w:hAnsi="Calibri" w:cs="Calibri"/>
                <w:b/>
                <w:sz w:val="28"/>
                <w:szCs w:val="28"/>
              </w:rPr>
              <w:t xml:space="preserve">two types of conduct </w:t>
            </w:r>
            <w:r>
              <w:rPr>
                <w:rFonts w:ascii="Calibri" w:hAnsi="Calibri" w:cs="Calibri"/>
                <w:b/>
                <w:sz w:val="28"/>
                <w:szCs w:val="28"/>
              </w:rPr>
              <w:t>does this Court recognize as i</w:t>
            </w:r>
            <w:r w:rsidRPr="00DD061B">
              <w:rPr>
                <w:rFonts w:ascii="Calibri" w:hAnsi="Calibri" w:cs="Calibri"/>
                <w:b/>
                <w:sz w:val="28"/>
                <w:szCs w:val="28"/>
              </w:rPr>
              <w:t>nherently destructive of employee rights</w:t>
            </w:r>
            <w:r>
              <w:rPr>
                <w:rFonts w:ascii="Calibri" w:hAnsi="Calibri" w:cs="Calibri"/>
                <w:b/>
                <w:sz w:val="28"/>
                <w:szCs w:val="28"/>
              </w:rPr>
              <w:t>?</w:t>
            </w:r>
          </w:p>
        </w:tc>
        <w:tc>
          <w:tcPr>
            <w:tcW w:w="5805" w:type="dxa"/>
            <w:vAlign w:val="center"/>
          </w:tcPr>
          <w:p w14:paraId="1AD1AAFD" w14:textId="77777777" w:rsidR="00B65C86" w:rsidRDefault="00B65C86" w:rsidP="00B65C86">
            <w:pPr>
              <w:pStyle w:val="O-BodyText"/>
              <w:spacing w:after="120"/>
              <w:ind w:left="290" w:right="65"/>
              <w:jc w:val="both"/>
              <w:rPr>
                <w:rFonts w:ascii="Calibri" w:hAnsi="Calibri" w:cs="Calibri"/>
                <w:b/>
                <w:sz w:val="22"/>
                <w:szCs w:val="22"/>
                <w:highlight w:val="yellow"/>
              </w:rPr>
            </w:pPr>
            <w:r w:rsidRPr="00DD061B">
              <w:rPr>
                <w:rFonts w:ascii="Calibri" w:hAnsi="Calibri" w:cs="Calibri"/>
                <w:b/>
                <w:sz w:val="22"/>
                <w:szCs w:val="22"/>
                <w:highlight w:val="yellow"/>
              </w:rPr>
              <w:t xml:space="preserve">This Court recognizes two types of conduct that are inherently destructive of employee rights:  </w:t>
            </w:r>
          </w:p>
          <w:p w14:paraId="78995B30"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1. </w:t>
            </w:r>
            <w:r w:rsidRPr="00DD061B">
              <w:rPr>
                <w:rFonts w:ascii="Calibri" w:hAnsi="Calibri" w:cs="Calibri"/>
                <w:b/>
                <w:sz w:val="22"/>
                <w:szCs w:val="22"/>
                <w:highlight w:val="yellow"/>
              </w:rPr>
              <w:t xml:space="preserve">“that which directly and unambiguously penalizes or deters protected activity,” and </w:t>
            </w:r>
          </w:p>
          <w:p w14:paraId="2E4C31E1"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2. </w:t>
            </w:r>
            <w:r w:rsidRPr="00DD061B">
              <w:rPr>
                <w:rFonts w:ascii="Calibri" w:hAnsi="Calibri" w:cs="Calibri"/>
                <w:b/>
                <w:sz w:val="22"/>
                <w:szCs w:val="22"/>
                <w:highlight w:val="yellow"/>
              </w:rPr>
              <w:t>“that which jeopardizes the position of the union as bargaining agent or diminishes the union’s capacity effectively to represent the employees in the bargaining unit.”</w:t>
            </w:r>
          </w:p>
          <w:p w14:paraId="3C225EE1" w14:textId="77777777" w:rsidR="00B65C86" w:rsidRDefault="00B65C86" w:rsidP="00B65C86">
            <w:pPr>
              <w:pStyle w:val="O-BodyText"/>
              <w:spacing w:after="120"/>
              <w:ind w:left="290" w:right="65"/>
              <w:jc w:val="both"/>
              <w:rPr>
                <w:rFonts w:ascii="Calibri" w:hAnsi="Calibri" w:cs="Calibri"/>
                <w:b/>
                <w:sz w:val="22"/>
                <w:szCs w:val="22"/>
                <w:highlight w:val="yellow"/>
              </w:rPr>
            </w:pPr>
            <w:r w:rsidRPr="00DD061B">
              <w:rPr>
                <w:rFonts w:ascii="Calibri" w:hAnsi="Calibri" w:cs="Calibri"/>
                <w:b/>
                <w:i/>
                <w:sz w:val="22"/>
                <w:szCs w:val="22"/>
                <w:highlight w:val="yellow"/>
              </w:rPr>
              <w:t>NLRB v. Haberman Const. Co.</w:t>
            </w:r>
            <w:r w:rsidRPr="00DD061B">
              <w:rPr>
                <w:rFonts w:ascii="Calibri" w:hAnsi="Calibri" w:cs="Calibri"/>
                <w:b/>
                <w:sz w:val="22"/>
                <w:szCs w:val="22"/>
                <w:highlight w:val="yellow"/>
              </w:rPr>
              <w:t>, 641 F.2d 351, 359 (5th Cir. 1981) (</w:t>
            </w:r>
            <w:proofErr w:type="spellStart"/>
            <w:r w:rsidRPr="00DD061B">
              <w:rPr>
                <w:rFonts w:ascii="Calibri" w:hAnsi="Calibri" w:cs="Calibri"/>
                <w:b/>
                <w:sz w:val="22"/>
                <w:szCs w:val="22"/>
                <w:highlight w:val="yellow"/>
              </w:rPr>
              <w:t>en</w:t>
            </w:r>
            <w:proofErr w:type="spellEnd"/>
            <w:r w:rsidRPr="00DD061B">
              <w:rPr>
                <w:rFonts w:ascii="Calibri" w:hAnsi="Calibri" w:cs="Calibri"/>
                <w:b/>
                <w:sz w:val="22"/>
                <w:szCs w:val="22"/>
                <w:highlight w:val="yellow"/>
              </w:rPr>
              <w:t xml:space="preserve"> banc)</w:t>
            </w:r>
            <w:r>
              <w:rPr>
                <w:rFonts w:ascii="Calibri" w:hAnsi="Calibri" w:cs="Calibri"/>
                <w:b/>
                <w:sz w:val="22"/>
                <w:szCs w:val="22"/>
                <w:highlight w:val="yellow"/>
              </w:rPr>
              <w:t>.  NLRB 35.</w:t>
            </w:r>
          </w:p>
        </w:tc>
      </w:tr>
      <w:tr w:rsidR="00B65C86" w:rsidRPr="00DD061B" w14:paraId="23746F01" w14:textId="77777777" w:rsidTr="008F6150">
        <w:trPr>
          <w:trHeight w:val="4795"/>
        </w:trPr>
        <w:tc>
          <w:tcPr>
            <w:tcW w:w="5805" w:type="dxa"/>
            <w:vAlign w:val="center"/>
          </w:tcPr>
          <w:p w14:paraId="1A29BAA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Given DISH’s actions beginning in early 2016, didn’t the </w:t>
            </w:r>
            <w:r w:rsidRPr="00DD061B">
              <w:rPr>
                <w:rFonts w:ascii="Calibri" w:hAnsi="Calibri" w:cs="Calibri"/>
                <w:b/>
                <w:sz w:val="28"/>
                <w:szCs w:val="28"/>
              </w:rPr>
              <w:t xml:space="preserve">employees </w:t>
            </w:r>
            <w:r>
              <w:rPr>
                <w:rFonts w:ascii="Calibri" w:hAnsi="Calibri" w:cs="Calibri"/>
                <w:b/>
                <w:sz w:val="28"/>
                <w:szCs w:val="28"/>
              </w:rPr>
              <w:t xml:space="preserve">have </w:t>
            </w:r>
            <w:r w:rsidRPr="00DD061B">
              <w:rPr>
                <w:rFonts w:ascii="Calibri" w:hAnsi="Calibri" w:cs="Calibri"/>
                <w:b/>
                <w:sz w:val="28"/>
                <w:szCs w:val="28"/>
              </w:rPr>
              <w:t>a distinct choice:  quit, or continue working for DISH, an employer that unlawfully reduced their wages and benefits and repeatedly disregarded and undermined their Section 7 rights</w:t>
            </w:r>
            <w:r>
              <w:rPr>
                <w:rFonts w:ascii="Calibri" w:hAnsi="Calibri" w:cs="Calibri"/>
                <w:b/>
                <w:sz w:val="28"/>
                <w:szCs w:val="28"/>
              </w:rPr>
              <w:t>?</w:t>
            </w:r>
          </w:p>
        </w:tc>
        <w:tc>
          <w:tcPr>
            <w:tcW w:w="5805" w:type="dxa"/>
            <w:vAlign w:val="center"/>
          </w:tcPr>
          <w:p w14:paraId="4DE9F54D" w14:textId="77777777" w:rsidR="00B65C86" w:rsidRPr="00DD061B"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35-36.</w:t>
            </w:r>
          </w:p>
        </w:tc>
      </w:tr>
      <w:tr w:rsidR="00B65C86" w14:paraId="0E304F3E" w14:textId="77777777" w:rsidTr="008F6150">
        <w:trPr>
          <w:trHeight w:val="4795"/>
        </w:trPr>
        <w:tc>
          <w:tcPr>
            <w:tcW w:w="5805" w:type="dxa"/>
            <w:vAlign w:val="center"/>
          </w:tcPr>
          <w:p w14:paraId="44D33FA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evidence supports the Board’s argument that </w:t>
            </w:r>
            <w:r w:rsidRPr="0037651F">
              <w:rPr>
                <w:rFonts w:ascii="Calibri" w:hAnsi="Calibri" w:cs="Calibri"/>
                <w:b/>
                <w:sz w:val="28"/>
                <w:szCs w:val="28"/>
              </w:rPr>
              <w:t xml:space="preserve">DISH’s actions jeopardized the Union’s position as bargaining agent </w:t>
            </w:r>
            <w:proofErr w:type="gramStart"/>
            <w:r w:rsidRPr="0037651F">
              <w:rPr>
                <w:rFonts w:ascii="Calibri" w:hAnsi="Calibri" w:cs="Calibri"/>
                <w:b/>
                <w:sz w:val="28"/>
                <w:szCs w:val="28"/>
              </w:rPr>
              <w:t>so as to</w:t>
            </w:r>
            <w:proofErr w:type="gramEnd"/>
            <w:r w:rsidRPr="0037651F">
              <w:rPr>
                <w:rFonts w:ascii="Calibri" w:hAnsi="Calibri" w:cs="Calibri"/>
                <w:b/>
                <w:sz w:val="28"/>
                <w:szCs w:val="28"/>
              </w:rPr>
              <w:t xml:space="preserve"> destroy employees’ representational rights</w:t>
            </w:r>
            <w:r>
              <w:rPr>
                <w:rFonts w:ascii="Calibri" w:hAnsi="Calibri" w:cs="Calibri"/>
                <w:b/>
                <w:sz w:val="28"/>
                <w:szCs w:val="28"/>
              </w:rPr>
              <w:t>?</w:t>
            </w:r>
          </w:p>
        </w:tc>
        <w:tc>
          <w:tcPr>
            <w:tcW w:w="5805" w:type="dxa"/>
            <w:vAlign w:val="center"/>
          </w:tcPr>
          <w:p w14:paraId="773D8550" w14:textId="77777777" w:rsidR="00B65C86" w:rsidRDefault="00B65C86" w:rsidP="00B65C86">
            <w:pPr>
              <w:pStyle w:val="O-BodyText"/>
              <w:spacing w:after="120"/>
              <w:ind w:left="290" w:right="65"/>
              <w:jc w:val="both"/>
              <w:rPr>
                <w:rFonts w:ascii="Calibri" w:hAnsi="Calibri" w:cs="Calibri"/>
                <w:b/>
                <w:sz w:val="22"/>
                <w:szCs w:val="22"/>
                <w:highlight w:val="yellow"/>
              </w:rPr>
            </w:pPr>
            <w:r w:rsidRPr="0037651F">
              <w:rPr>
                <w:rFonts w:ascii="Calibri" w:hAnsi="Calibri" w:cs="Calibri"/>
                <w:b/>
                <w:sz w:val="22"/>
                <w:szCs w:val="22"/>
                <w:highlight w:val="yellow"/>
              </w:rPr>
              <w:t xml:space="preserve">The dramatic decrease in pay—particularly when juxtaposed with the more advantageous terms of their nonunion counterparts—undermined the Union by creating the impression that it was useless in securing wage increases or even preventing unlawful unilateral wage cuts.  </w:t>
            </w:r>
            <w:r w:rsidRPr="0037651F">
              <w:rPr>
                <w:rFonts w:ascii="Calibri" w:hAnsi="Calibri" w:cs="Calibri"/>
                <w:b/>
                <w:i/>
                <w:sz w:val="22"/>
                <w:szCs w:val="22"/>
                <w:highlight w:val="yellow"/>
              </w:rPr>
              <w:t>Cf. Great Dane</w:t>
            </w:r>
            <w:r w:rsidRPr="0037651F">
              <w:rPr>
                <w:rFonts w:ascii="Calibri" w:hAnsi="Calibri" w:cs="Calibri"/>
                <w:b/>
                <w:sz w:val="22"/>
                <w:szCs w:val="22"/>
                <w:highlight w:val="yellow"/>
              </w:rPr>
              <w:t>, 388 U.S. at 32 (granting a benefit to some employees but denying it to others “who are distinguishable only by their participation in protected concerted activity surely may have a discouraging effect on either present or future concerted activity”).</w:t>
            </w:r>
            <w:r>
              <w:rPr>
                <w:rFonts w:ascii="Calibri" w:hAnsi="Calibri" w:cs="Calibri"/>
                <w:b/>
                <w:sz w:val="22"/>
                <w:szCs w:val="22"/>
                <w:highlight w:val="yellow"/>
              </w:rPr>
              <w:t xml:space="preserve">  NLRB 36.</w:t>
            </w:r>
          </w:p>
        </w:tc>
      </w:tr>
      <w:tr w:rsidR="00B65C86" w:rsidRPr="0037651F" w14:paraId="372FF5B7" w14:textId="77777777" w:rsidTr="008F6150">
        <w:trPr>
          <w:trHeight w:val="4795"/>
        </w:trPr>
        <w:tc>
          <w:tcPr>
            <w:tcW w:w="5805" w:type="dxa"/>
            <w:vAlign w:val="center"/>
          </w:tcPr>
          <w:p w14:paraId="6E5CB6B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In </w:t>
            </w:r>
            <w:r w:rsidRPr="009F7BD6">
              <w:rPr>
                <w:rFonts w:ascii="Calibri" w:hAnsi="Calibri" w:cs="Calibri"/>
                <w:b/>
                <w:i/>
                <w:sz w:val="28"/>
                <w:szCs w:val="28"/>
              </w:rPr>
              <w:t>Kinard v. DISH Network</w:t>
            </w:r>
            <w:r w:rsidRPr="009F7BD6">
              <w:rPr>
                <w:rFonts w:ascii="Calibri" w:hAnsi="Calibri" w:cs="Calibri"/>
                <w:b/>
                <w:sz w:val="28"/>
                <w:szCs w:val="28"/>
              </w:rPr>
              <w:t>, 890 F.3d 890 F.3d 608</w:t>
            </w:r>
            <w:r>
              <w:rPr>
                <w:rFonts w:ascii="Calibri" w:hAnsi="Calibri" w:cs="Calibri"/>
                <w:b/>
                <w:sz w:val="28"/>
                <w:szCs w:val="28"/>
              </w:rPr>
              <w:t>, 613</w:t>
            </w:r>
            <w:r w:rsidRPr="009F7BD6">
              <w:rPr>
                <w:rFonts w:ascii="Calibri" w:hAnsi="Calibri" w:cs="Calibri"/>
                <w:b/>
                <w:sz w:val="28"/>
                <w:szCs w:val="28"/>
              </w:rPr>
              <w:t xml:space="preserve"> (5th Cir. 2018)</w:t>
            </w:r>
            <w:r>
              <w:rPr>
                <w:rFonts w:ascii="Calibri" w:hAnsi="Calibri" w:cs="Calibri"/>
                <w:b/>
                <w:sz w:val="28"/>
                <w:szCs w:val="28"/>
              </w:rPr>
              <w:t>, didn’t this Court note the possibility of union dissolution in concluding that DISH’s wage cuts warranted injunctive relief?</w:t>
            </w:r>
          </w:p>
        </w:tc>
        <w:tc>
          <w:tcPr>
            <w:tcW w:w="5805" w:type="dxa"/>
            <w:vAlign w:val="center"/>
          </w:tcPr>
          <w:p w14:paraId="75D994D7" w14:textId="77777777" w:rsidR="00B65C86" w:rsidRPr="0037651F"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i/>
                <w:sz w:val="22"/>
                <w:szCs w:val="22"/>
                <w:highlight w:val="yellow"/>
              </w:rPr>
              <w:t xml:space="preserve">See </w:t>
            </w:r>
            <w:r w:rsidRPr="009F7BD6">
              <w:rPr>
                <w:rFonts w:ascii="Calibri" w:hAnsi="Calibri" w:cs="Calibri"/>
                <w:b/>
                <w:i/>
                <w:sz w:val="22"/>
                <w:szCs w:val="22"/>
                <w:highlight w:val="yellow"/>
              </w:rPr>
              <w:t>Kinard v. DISH Network</w:t>
            </w:r>
            <w:r w:rsidRPr="009F7BD6">
              <w:rPr>
                <w:rFonts w:ascii="Calibri" w:hAnsi="Calibri" w:cs="Calibri"/>
                <w:b/>
                <w:sz w:val="22"/>
                <w:szCs w:val="22"/>
                <w:highlight w:val="yellow"/>
              </w:rPr>
              <w:t>, 890 F.3d 890 F.3d 608, 613 (5th Cir. 2018) (relying on district court’s findings that wage reduction was exceptional, wages were $5 per hour lower than for workers at neighboring non-union branches, union membership continued to erode, and loss of membership and morale presented possibility of union dissolution).</w:t>
            </w:r>
            <w:r>
              <w:rPr>
                <w:rFonts w:ascii="Calibri" w:hAnsi="Calibri" w:cs="Calibri"/>
                <w:b/>
                <w:sz w:val="22"/>
                <w:szCs w:val="22"/>
                <w:highlight w:val="yellow"/>
              </w:rPr>
              <w:t xml:space="preserve">  NLRB 36-37.</w:t>
            </w:r>
          </w:p>
        </w:tc>
      </w:tr>
      <w:tr w:rsidR="00B65C86" w14:paraId="5C62B930" w14:textId="77777777" w:rsidTr="008F6150">
        <w:trPr>
          <w:trHeight w:val="4795"/>
        </w:trPr>
        <w:tc>
          <w:tcPr>
            <w:tcW w:w="5805" w:type="dxa"/>
            <w:vAlign w:val="center"/>
          </w:tcPr>
          <w:p w14:paraId="45F23FD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Hasn’t </w:t>
            </w:r>
            <w:r w:rsidRPr="00581453">
              <w:rPr>
                <w:rFonts w:ascii="Calibri" w:hAnsi="Calibri" w:cs="Calibri"/>
                <w:b/>
                <w:sz w:val="28"/>
                <w:szCs w:val="28"/>
              </w:rPr>
              <w:t xml:space="preserve">the Board </w:t>
            </w:r>
            <w:r>
              <w:rPr>
                <w:rFonts w:ascii="Calibri" w:hAnsi="Calibri" w:cs="Calibri"/>
                <w:b/>
                <w:sz w:val="28"/>
                <w:szCs w:val="28"/>
              </w:rPr>
              <w:t>he</w:t>
            </w:r>
            <w:r w:rsidRPr="00581453">
              <w:rPr>
                <w:rFonts w:ascii="Calibri" w:hAnsi="Calibri" w:cs="Calibri"/>
                <w:b/>
                <w:sz w:val="28"/>
                <w:szCs w:val="28"/>
              </w:rPr>
              <w:t>ld, with court approval, that</w:t>
            </w:r>
            <w:r>
              <w:rPr>
                <w:rFonts w:ascii="Calibri" w:hAnsi="Calibri" w:cs="Calibri"/>
                <w:b/>
                <w:sz w:val="28"/>
                <w:szCs w:val="28"/>
              </w:rPr>
              <w:t xml:space="preserve"> </w:t>
            </w:r>
            <w:r w:rsidRPr="00581453">
              <w:rPr>
                <w:rFonts w:ascii="Calibri" w:hAnsi="Calibri" w:cs="Calibri"/>
                <w:b/>
                <w:sz w:val="28"/>
                <w:szCs w:val="28"/>
              </w:rPr>
              <w:t>unilateral changes to represented employees’ wages er</w:t>
            </w:r>
            <w:r>
              <w:rPr>
                <w:rFonts w:ascii="Calibri" w:hAnsi="Calibri" w:cs="Calibri"/>
                <w:b/>
                <w:sz w:val="28"/>
                <w:szCs w:val="28"/>
              </w:rPr>
              <w:t>ode their support for the union?</w:t>
            </w:r>
          </w:p>
        </w:tc>
        <w:tc>
          <w:tcPr>
            <w:tcW w:w="5805" w:type="dxa"/>
            <w:vAlign w:val="center"/>
          </w:tcPr>
          <w:p w14:paraId="79877364" w14:textId="77777777" w:rsidR="00B65C86" w:rsidRDefault="00B65C86" w:rsidP="00B65C86">
            <w:pPr>
              <w:pStyle w:val="O-BodyText"/>
              <w:spacing w:after="120"/>
              <w:ind w:left="290" w:right="65"/>
              <w:jc w:val="both"/>
              <w:rPr>
                <w:rFonts w:ascii="Calibri" w:hAnsi="Calibri" w:cs="Calibri"/>
                <w:b/>
                <w:sz w:val="22"/>
                <w:szCs w:val="22"/>
                <w:highlight w:val="yellow"/>
              </w:rPr>
            </w:pPr>
            <w:r w:rsidRPr="00581453">
              <w:rPr>
                <w:rFonts w:ascii="Calibri" w:hAnsi="Calibri" w:cs="Calibri"/>
                <w:b/>
                <w:i/>
                <w:sz w:val="22"/>
                <w:szCs w:val="22"/>
                <w:highlight w:val="yellow"/>
              </w:rPr>
              <w:t>See Goya Foods of Florida</w:t>
            </w:r>
            <w:r w:rsidRPr="00581453">
              <w:rPr>
                <w:rFonts w:ascii="Calibri" w:hAnsi="Calibri" w:cs="Calibri"/>
                <w:b/>
                <w:sz w:val="22"/>
                <w:szCs w:val="22"/>
                <w:highlight w:val="yellow"/>
              </w:rPr>
              <w:t>, 347 NLRB 1118, 1122 (2006) (unilateral changes that “vitally impacted employee earnings . . . would reasonably tend to coerce employees into abandoning support for the [u]</w:t>
            </w:r>
            <w:proofErr w:type="spellStart"/>
            <w:r w:rsidRPr="00581453">
              <w:rPr>
                <w:rFonts w:ascii="Calibri" w:hAnsi="Calibri" w:cs="Calibri"/>
                <w:b/>
                <w:sz w:val="22"/>
                <w:szCs w:val="22"/>
                <w:highlight w:val="yellow"/>
              </w:rPr>
              <w:t>nion</w:t>
            </w:r>
            <w:proofErr w:type="spellEnd"/>
            <w:r w:rsidRPr="00581453">
              <w:rPr>
                <w:rFonts w:ascii="Calibri" w:hAnsi="Calibri" w:cs="Calibri"/>
                <w:b/>
                <w:sz w:val="22"/>
                <w:szCs w:val="22"/>
                <w:highlight w:val="yellow"/>
              </w:rPr>
              <w:t xml:space="preserve">”), </w:t>
            </w:r>
            <w:r w:rsidRPr="00581453">
              <w:rPr>
                <w:rFonts w:ascii="Calibri" w:hAnsi="Calibri" w:cs="Calibri"/>
                <w:b/>
                <w:i/>
                <w:sz w:val="22"/>
                <w:szCs w:val="22"/>
                <w:highlight w:val="yellow"/>
              </w:rPr>
              <w:t>enforced</w:t>
            </w:r>
            <w:r w:rsidRPr="00581453">
              <w:rPr>
                <w:rFonts w:ascii="Calibri" w:hAnsi="Calibri" w:cs="Calibri"/>
                <w:b/>
                <w:sz w:val="22"/>
                <w:szCs w:val="22"/>
                <w:highlight w:val="yellow"/>
              </w:rPr>
              <w:t xml:space="preserve">, 525 F.3d 1117 (11th Cir. 2008); </w:t>
            </w:r>
            <w:r w:rsidRPr="00581453">
              <w:rPr>
                <w:rFonts w:ascii="Calibri" w:hAnsi="Calibri" w:cs="Calibri"/>
                <w:b/>
                <w:i/>
                <w:sz w:val="22"/>
                <w:szCs w:val="22"/>
                <w:highlight w:val="yellow"/>
              </w:rPr>
              <w:t>Penn Tank Lines, Inc.</w:t>
            </w:r>
            <w:r w:rsidRPr="00581453">
              <w:rPr>
                <w:rFonts w:ascii="Calibri" w:hAnsi="Calibri" w:cs="Calibri"/>
                <w:b/>
                <w:sz w:val="22"/>
                <w:szCs w:val="22"/>
                <w:highlight w:val="yellow"/>
              </w:rPr>
              <w:t>, 336 NLRB 1066, 1067 (finding possibility of long-lasting effect on union support when employer conduct suggests that the union “is irrelevant in preserving or increasing their wages”).</w:t>
            </w:r>
            <w:r>
              <w:rPr>
                <w:rFonts w:ascii="Calibri" w:hAnsi="Calibri" w:cs="Calibri"/>
                <w:b/>
                <w:sz w:val="22"/>
                <w:szCs w:val="22"/>
                <w:highlight w:val="yellow"/>
              </w:rPr>
              <w:t xml:space="preserve">  NLRB 37.</w:t>
            </w:r>
          </w:p>
        </w:tc>
      </w:tr>
      <w:tr w:rsidR="00B65C86" w14:paraId="7D187B29" w14:textId="77777777" w:rsidTr="008F6150">
        <w:trPr>
          <w:trHeight w:val="4795"/>
        </w:trPr>
        <w:tc>
          <w:tcPr>
            <w:tcW w:w="5805" w:type="dxa"/>
            <w:vAlign w:val="center"/>
          </w:tcPr>
          <w:p w14:paraId="52675C0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Didn’t DISH’s unilateral wage cut </w:t>
            </w:r>
            <w:r w:rsidRPr="00581453">
              <w:rPr>
                <w:rFonts w:ascii="Calibri" w:hAnsi="Calibri" w:cs="Calibri"/>
                <w:b/>
                <w:sz w:val="28"/>
                <w:szCs w:val="28"/>
              </w:rPr>
              <w:t>“</w:t>
            </w:r>
            <w:proofErr w:type="gramStart"/>
            <w:r w:rsidRPr="00581453">
              <w:rPr>
                <w:rFonts w:ascii="Calibri" w:hAnsi="Calibri" w:cs="Calibri"/>
                <w:b/>
                <w:sz w:val="28"/>
                <w:szCs w:val="28"/>
              </w:rPr>
              <w:t>present</w:t>
            </w:r>
            <w:r>
              <w:rPr>
                <w:rFonts w:ascii="Calibri" w:hAnsi="Calibri" w:cs="Calibri"/>
                <w:b/>
                <w:sz w:val="28"/>
                <w:szCs w:val="28"/>
              </w:rPr>
              <w:t>[</w:t>
            </w:r>
            <w:proofErr w:type="gramEnd"/>
            <w:r>
              <w:rPr>
                <w:rFonts w:ascii="Calibri" w:hAnsi="Calibri" w:cs="Calibri"/>
                <w:b/>
                <w:sz w:val="28"/>
                <w:szCs w:val="28"/>
              </w:rPr>
              <w:t>]</w:t>
            </w:r>
            <w:r w:rsidRPr="00581453">
              <w:rPr>
                <w:rFonts w:ascii="Calibri" w:hAnsi="Calibri" w:cs="Calibri"/>
                <w:b/>
                <w:sz w:val="28"/>
                <w:szCs w:val="28"/>
              </w:rPr>
              <w:t xml:space="preserve"> a concrete possibility of union </w:t>
            </w:r>
            <w:r>
              <w:rPr>
                <w:rFonts w:ascii="Calibri" w:hAnsi="Calibri" w:cs="Calibri"/>
                <w:b/>
                <w:sz w:val="28"/>
                <w:szCs w:val="28"/>
              </w:rPr>
              <w:t>dissolution</w:t>
            </w:r>
            <w:r w:rsidRPr="00581453">
              <w:rPr>
                <w:rFonts w:ascii="Calibri" w:hAnsi="Calibri" w:cs="Calibri"/>
                <w:b/>
                <w:sz w:val="28"/>
                <w:szCs w:val="28"/>
              </w:rPr>
              <w:t>”</w:t>
            </w:r>
            <w:r>
              <w:rPr>
                <w:rFonts w:ascii="Calibri" w:hAnsi="Calibri" w:cs="Calibri"/>
                <w:b/>
                <w:sz w:val="28"/>
                <w:szCs w:val="28"/>
              </w:rPr>
              <w:t xml:space="preserve">?  </w:t>
            </w:r>
            <w:r w:rsidRPr="00581453">
              <w:rPr>
                <w:rFonts w:ascii="Calibri" w:hAnsi="Calibri" w:cs="Calibri"/>
                <w:b/>
                <w:i/>
                <w:sz w:val="28"/>
                <w:szCs w:val="28"/>
              </w:rPr>
              <w:t>Kinard v. DISH Network</w:t>
            </w:r>
            <w:r w:rsidRPr="00581453">
              <w:rPr>
                <w:rFonts w:ascii="Calibri" w:hAnsi="Calibri" w:cs="Calibri"/>
                <w:b/>
                <w:sz w:val="28"/>
                <w:szCs w:val="28"/>
              </w:rPr>
              <w:t>, 890 F.3d 608, 613 (5th Cir. 2018)</w:t>
            </w:r>
            <w:r>
              <w:rPr>
                <w:rFonts w:ascii="Calibri" w:hAnsi="Calibri" w:cs="Calibri"/>
                <w:b/>
                <w:sz w:val="28"/>
                <w:szCs w:val="28"/>
              </w:rPr>
              <w:t>.</w:t>
            </w:r>
          </w:p>
        </w:tc>
        <w:tc>
          <w:tcPr>
            <w:tcW w:w="5805" w:type="dxa"/>
            <w:vAlign w:val="center"/>
          </w:tcPr>
          <w:p w14:paraId="6241459D"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37.</w:t>
            </w:r>
          </w:p>
        </w:tc>
      </w:tr>
      <w:tr w:rsidR="00B65C86" w14:paraId="553B0DDC" w14:textId="77777777" w:rsidTr="008F6150">
        <w:trPr>
          <w:trHeight w:val="4795"/>
        </w:trPr>
        <w:tc>
          <w:tcPr>
            <w:tcW w:w="5805" w:type="dxa"/>
            <w:vAlign w:val="center"/>
          </w:tcPr>
          <w:p w14:paraId="2F39E003"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Hasn’t the Board </w:t>
            </w:r>
            <w:r w:rsidRPr="009B1E75">
              <w:rPr>
                <w:rFonts w:ascii="Calibri" w:hAnsi="Calibri" w:cs="Calibri"/>
                <w:b/>
                <w:sz w:val="28"/>
                <w:szCs w:val="28"/>
              </w:rPr>
              <w:t>held in other cases that reductions in employee wages and benefits that are so drastic as to jeopardize the union co</w:t>
            </w:r>
            <w:r>
              <w:rPr>
                <w:rFonts w:ascii="Calibri" w:hAnsi="Calibri" w:cs="Calibri"/>
                <w:b/>
                <w:sz w:val="28"/>
                <w:szCs w:val="28"/>
              </w:rPr>
              <w:t>nstitute constructive discharge?</w:t>
            </w:r>
          </w:p>
        </w:tc>
        <w:tc>
          <w:tcPr>
            <w:tcW w:w="5805" w:type="dxa"/>
            <w:vAlign w:val="center"/>
          </w:tcPr>
          <w:p w14:paraId="5A53A057" w14:textId="77777777" w:rsidR="00B65C86" w:rsidRDefault="00B65C86" w:rsidP="00B65C86">
            <w:pPr>
              <w:pStyle w:val="O-BodyText"/>
              <w:spacing w:after="120"/>
              <w:ind w:left="290" w:right="65"/>
              <w:jc w:val="both"/>
              <w:rPr>
                <w:rFonts w:ascii="Calibri" w:hAnsi="Calibri" w:cs="Calibri"/>
                <w:b/>
                <w:sz w:val="22"/>
                <w:szCs w:val="22"/>
                <w:highlight w:val="yellow"/>
              </w:rPr>
            </w:pPr>
            <w:r w:rsidRPr="009B1E75">
              <w:rPr>
                <w:rFonts w:ascii="Calibri" w:hAnsi="Calibri" w:cs="Calibri"/>
                <w:b/>
                <w:i/>
                <w:sz w:val="22"/>
                <w:szCs w:val="22"/>
                <w:highlight w:val="yellow"/>
              </w:rPr>
              <w:t>See Control Serv.</w:t>
            </w:r>
            <w:r w:rsidRPr="009B1E75">
              <w:rPr>
                <w:rFonts w:ascii="Calibri" w:hAnsi="Calibri" w:cs="Calibri"/>
                <w:b/>
                <w:sz w:val="22"/>
                <w:szCs w:val="22"/>
                <w:highlight w:val="yellow"/>
              </w:rPr>
              <w:t xml:space="preserve">, 303 NLRB 481, 485 (1991) (unlawful cuts in wages, hours and health insurance benefits resulted in a constructive discharge); </w:t>
            </w:r>
            <w:r w:rsidRPr="009B1E75">
              <w:rPr>
                <w:rFonts w:ascii="Calibri" w:hAnsi="Calibri" w:cs="Calibri"/>
                <w:b/>
                <w:i/>
                <w:sz w:val="22"/>
                <w:szCs w:val="22"/>
                <w:highlight w:val="yellow"/>
              </w:rPr>
              <w:t>White-Evans Serv. Co.</w:t>
            </w:r>
            <w:r w:rsidRPr="009B1E75">
              <w:rPr>
                <w:rFonts w:ascii="Calibri" w:hAnsi="Calibri" w:cs="Calibri"/>
                <w:b/>
                <w:sz w:val="22"/>
                <w:szCs w:val="22"/>
                <w:highlight w:val="yellow"/>
              </w:rPr>
              <w:t>, 285 NLRB 81, 82-83 (1987) (same).</w:t>
            </w:r>
          </w:p>
        </w:tc>
      </w:tr>
      <w:tr w:rsidR="00B65C86" w14:paraId="146AE904" w14:textId="77777777" w:rsidTr="008F6150">
        <w:trPr>
          <w:trHeight w:val="4795"/>
        </w:trPr>
        <w:tc>
          <w:tcPr>
            <w:tcW w:w="5805" w:type="dxa"/>
            <w:vAlign w:val="center"/>
          </w:tcPr>
          <w:p w14:paraId="558F8C1C" w14:textId="77777777" w:rsidR="00B65C86" w:rsidRDefault="00B65C86" w:rsidP="00B65C86">
            <w:pPr>
              <w:pStyle w:val="O-BodyText"/>
              <w:spacing w:after="120"/>
              <w:ind w:right="200"/>
              <w:jc w:val="both"/>
              <w:rPr>
                <w:rFonts w:ascii="Calibri" w:hAnsi="Calibri" w:cs="Calibri"/>
                <w:b/>
                <w:sz w:val="28"/>
                <w:szCs w:val="28"/>
              </w:rPr>
            </w:pPr>
            <w:r w:rsidRPr="00C16557">
              <w:rPr>
                <w:rFonts w:ascii="Calibri" w:hAnsi="Calibri" w:cs="Calibri"/>
                <w:b/>
                <w:sz w:val="28"/>
                <w:szCs w:val="28"/>
              </w:rPr>
              <w:lastRenderedPageBreak/>
              <w:t xml:space="preserve">From the employees’ perspective, </w:t>
            </w:r>
            <w:r>
              <w:rPr>
                <w:rFonts w:ascii="Calibri" w:hAnsi="Calibri" w:cs="Calibri"/>
                <w:b/>
                <w:sz w:val="28"/>
                <w:szCs w:val="28"/>
              </w:rPr>
              <w:t xml:space="preserve">didn’t </w:t>
            </w:r>
            <w:r w:rsidRPr="00C16557">
              <w:rPr>
                <w:rFonts w:ascii="Calibri" w:hAnsi="Calibri" w:cs="Calibri"/>
                <w:b/>
                <w:sz w:val="28"/>
                <w:szCs w:val="28"/>
              </w:rPr>
              <w:t>DISH’s other contemporaneous unfair</w:t>
            </w:r>
            <w:r>
              <w:rPr>
                <w:rFonts w:ascii="Calibri" w:hAnsi="Calibri" w:cs="Calibri"/>
                <w:b/>
                <w:sz w:val="28"/>
                <w:szCs w:val="28"/>
              </w:rPr>
              <w:t xml:space="preserve"> </w:t>
            </w:r>
            <w:r w:rsidRPr="00C16557">
              <w:rPr>
                <w:rFonts w:ascii="Calibri" w:hAnsi="Calibri" w:cs="Calibri"/>
                <w:b/>
                <w:sz w:val="28"/>
                <w:szCs w:val="28"/>
              </w:rPr>
              <w:t>labor practices telegraph th</w:t>
            </w:r>
            <w:r>
              <w:rPr>
                <w:rFonts w:ascii="Calibri" w:hAnsi="Calibri" w:cs="Calibri"/>
                <w:b/>
                <w:sz w:val="28"/>
                <w:szCs w:val="28"/>
              </w:rPr>
              <w:t>at they faced a Hobson’s choice?</w:t>
            </w:r>
          </w:p>
        </w:tc>
        <w:tc>
          <w:tcPr>
            <w:tcW w:w="5805" w:type="dxa"/>
            <w:vAlign w:val="center"/>
          </w:tcPr>
          <w:p w14:paraId="7EFEEA2E" w14:textId="77777777" w:rsidR="00B65C86" w:rsidRDefault="00B65C86" w:rsidP="00B65C86">
            <w:pPr>
              <w:pStyle w:val="O-BodyText"/>
              <w:spacing w:after="120"/>
              <w:ind w:left="290" w:right="65"/>
              <w:jc w:val="both"/>
              <w:rPr>
                <w:rFonts w:ascii="Calibri" w:hAnsi="Calibri" w:cs="Calibri"/>
                <w:b/>
                <w:sz w:val="22"/>
                <w:szCs w:val="22"/>
                <w:highlight w:val="yellow"/>
              </w:rPr>
            </w:pPr>
            <w:r w:rsidRPr="00C16557">
              <w:rPr>
                <w:rFonts w:ascii="Calibri" w:hAnsi="Calibri" w:cs="Calibri"/>
                <w:b/>
                <w:sz w:val="22"/>
                <w:szCs w:val="22"/>
                <w:highlight w:val="yellow"/>
              </w:rPr>
              <w:t xml:space="preserve">The very day that employees found out their wages and benefits were being cut, one of DISH’s managers texted an employee that the Union was gone and tied its departure explicitly to the elimination of QPC.  At the time, DISH was unlawfully refusing to meet with the Union and insisting that the Union hold a ratification vote.  </w:t>
            </w:r>
            <w:r>
              <w:rPr>
                <w:rFonts w:ascii="Calibri" w:hAnsi="Calibri" w:cs="Calibri"/>
                <w:b/>
                <w:sz w:val="22"/>
                <w:szCs w:val="22"/>
                <w:highlight w:val="yellow"/>
              </w:rPr>
              <w:t>NLRB 38.</w:t>
            </w:r>
          </w:p>
        </w:tc>
      </w:tr>
      <w:tr w:rsidR="00B65C86" w14:paraId="5627BDBD" w14:textId="77777777" w:rsidTr="008F6150">
        <w:trPr>
          <w:trHeight w:val="4795"/>
        </w:trPr>
        <w:tc>
          <w:tcPr>
            <w:tcW w:w="5805" w:type="dxa"/>
            <w:vAlign w:val="center"/>
          </w:tcPr>
          <w:p w14:paraId="6479ED22" w14:textId="77777777" w:rsidR="00B65C86" w:rsidRPr="00C16557"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Why do you argue that the </w:t>
            </w:r>
            <w:r w:rsidRPr="00E27C59">
              <w:rPr>
                <w:rFonts w:ascii="Calibri" w:hAnsi="Calibri" w:cs="Calibri"/>
                <w:b/>
                <w:sz w:val="28"/>
                <w:szCs w:val="28"/>
              </w:rPr>
              <w:t xml:space="preserve">Union’s reliance on </w:t>
            </w:r>
            <w:r w:rsidRPr="00E27C59">
              <w:rPr>
                <w:rFonts w:ascii="Calibri" w:hAnsi="Calibri" w:cs="Calibri"/>
                <w:b/>
                <w:i/>
                <w:sz w:val="28"/>
                <w:szCs w:val="28"/>
              </w:rPr>
              <w:t>Superior Sprinkler</w:t>
            </w:r>
            <w:r>
              <w:rPr>
                <w:rFonts w:ascii="Calibri" w:hAnsi="Calibri" w:cs="Calibri"/>
                <w:b/>
                <w:sz w:val="28"/>
                <w:szCs w:val="28"/>
              </w:rPr>
              <w:t xml:space="preserve"> </w:t>
            </w:r>
            <w:r w:rsidRPr="00E27C59">
              <w:rPr>
                <w:rFonts w:ascii="Calibri" w:hAnsi="Calibri" w:cs="Calibri"/>
                <w:b/>
                <w:sz w:val="28"/>
                <w:szCs w:val="28"/>
              </w:rPr>
              <w:t>(</w:t>
            </w:r>
            <w:r>
              <w:rPr>
                <w:rFonts w:ascii="Calibri" w:hAnsi="Calibri" w:cs="Calibri"/>
                <w:b/>
                <w:sz w:val="28"/>
                <w:szCs w:val="28"/>
              </w:rPr>
              <w:t xml:space="preserve">NLRB </w:t>
            </w:r>
            <w:r w:rsidRPr="00E27C59">
              <w:rPr>
                <w:rFonts w:ascii="Calibri" w:hAnsi="Calibri" w:cs="Calibri"/>
                <w:b/>
                <w:sz w:val="28"/>
                <w:szCs w:val="28"/>
              </w:rPr>
              <w:t>1976) is misplaced</w:t>
            </w:r>
            <w:r>
              <w:rPr>
                <w:rFonts w:ascii="Calibri" w:hAnsi="Calibri" w:cs="Calibri"/>
                <w:b/>
                <w:sz w:val="28"/>
                <w:szCs w:val="28"/>
              </w:rPr>
              <w:t>?</w:t>
            </w:r>
          </w:p>
        </w:tc>
        <w:tc>
          <w:tcPr>
            <w:tcW w:w="5805" w:type="dxa"/>
            <w:vAlign w:val="center"/>
          </w:tcPr>
          <w:p w14:paraId="348B1169" w14:textId="77777777" w:rsidR="00B65C86" w:rsidRDefault="00B65C86" w:rsidP="00B65C86">
            <w:pPr>
              <w:pStyle w:val="O-BodyText"/>
              <w:spacing w:after="120"/>
              <w:ind w:left="290" w:right="65"/>
              <w:jc w:val="both"/>
              <w:rPr>
                <w:rFonts w:ascii="Calibri" w:hAnsi="Calibri" w:cs="Calibri"/>
                <w:b/>
                <w:sz w:val="22"/>
                <w:szCs w:val="22"/>
                <w:highlight w:val="yellow"/>
              </w:rPr>
            </w:pPr>
            <w:r w:rsidRPr="00E27C59">
              <w:rPr>
                <w:rFonts w:ascii="Calibri" w:hAnsi="Calibri" w:cs="Calibri"/>
                <w:b/>
                <w:sz w:val="22"/>
                <w:szCs w:val="22"/>
              </w:rPr>
              <w:t>The employer</w:t>
            </w:r>
            <w:r>
              <w:rPr>
                <w:rFonts w:ascii="Calibri" w:hAnsi="Calibri" w:cs="Calibri"/>
                <w:b/>
                <w:sz w:val="22"/>
                <w:szCs w:val="22"/>
              </w:rPr>
              <w:t xml:space="preserve"> in</w:t>
            </w:r>
            <w:r w:rsidRPr="00E27C59">
              <w:rPr>
                <w:rFonts w:ascii="Calibri" w:hAnsi="Calibri" w:cs="Calibri"/>
                <w:b/>
                <w:sz w:val="22"/>
                <w:szCs w:val="22"/>
              </w:rPr>
              <w:t xml:space="preserve"> </w:t>
            </w:r>
            <w:r w:rsidRPr="00E27C59">
              <w:rPr>
                <w:rFonts w:ascii="Calibri" w:hAnsi="Calibri" w:cs="Calibri"/>
                <w:b/>
                <w:i/>
                <w:sz w:val="22"/>
                <w:szCs w:val="22"/>
              </w:rPr>
              <w:t>Superior Sprinkler</w:t>
            </w:r>
            <w:r w:rsidRPr="00E27C59">
              <w:rPr>
                <w:rFonts w:ascii="Calibri" w:hAnsi="Calibri" w:cs="Calibri"/>
                <w:b/>
                <w:sz w:val="22"/>
                <w:szCs w:val="22"/>
              </w:rPr>
              <w:t xml:space="preserve"> “had unlawfully terminated its relationship with the union and announced an intent to operate nonunion henceforth.”  </w:t>
            </w:r>
            <w:r w:rsidRPr="00E27C59">
              <w:rPr>
                <w:rFonts w:ascii="Calibri" w:hAnsi="Calibri" w:cs="Calibri"/>
                <w:b/>
                <w:i/>
                <w:sz w:val="22"/>
                <w:szCs w:val="22"/>
              </w:rPr>
              <w:t>Lively Electric</w:t>
            </w:r>
            <w:r>
              <w:rPr>
                <w:rFonts w:ascii="Calibri" w:hAnsi="Calibri" w:cs="Calibri"/>
                <w:b/>
                <w:sz w:val="22"/>
                <w:szCs w:val="22"/>
              </w:rPr>
              <w:t xml:space="preserve"> (NLRB 1995)</w:t>
            </w:r>
            <w:r w:rsidRPr="00E27C59">
              <w:rPr>
                <w:rFonts w:ascii="Calibri" w:hAnsi="Calibri" w:cs="Calibri"/>
                <w:b/>
                <w:sz w:val="22"/>
                <w:szCs w:val="22"/>
              </w:rPr>
              <w:t xml:space="preserve">.  </w:t>
            </w:r>
            <w:r>
              <w:rPr>
                <w:rFonts w:ascii="Calibri" w:hAnsi="Calibri" w:cs="Calibri"/>
                <w:b/>
                <w:sz w:val="22"/>
                <w:szCs w:val="22"/>
              </w:rPr>
              <w:t>T</w:t>
            </w:r>
            <w:r w:rsidRPr="00E27C59">
              <w:rPr>
                <w:rFonts w:ascii="Calibri" w:hAnsi="Calibri" w:cs="Calibri"/>
                <w:b/>
                <w:sz w:val="22"/>
                <w:szCs w:val="22"/>
              </w:rPr>
              <w:t xml:space="preserve">his Court </w:t>
            </w:r>
            <w:r>
              <w:rPr>
                <w:rFonts w:ascii="Calibri" w:hAnsi="Calibri" w:cs="Calibri"/>
                <w:b/>
                <w:sz w:val="22"/>
                <w:szCs w:val="22"/>
              </w:rPr>
              <w:t xml:space="preserve">therefore </w:t>
            </w:r>
            <w:r w:rsidRPr="00E27C59">
              <w:rPr>
                <w:rFonts w:ascii="Calibri" w:hAnsi="Calibri" w:cs="Calibri"/>
                <w:b/>
                <w:sz w:val="22"/>
                <w:szCs w:val="22"/>
              </w:rPr>
              <w:t xml:space="preserve">has explained that </w:t>
            </w:r>
            <w:r w:rsidRPr="00E27C59">
              <w:rPr>
                <w:rFonts w:ascii="Calibri" w:hAnsi="Calibri" w:cs="Calibri"/>
                <w:b/>
                <w:i/>
                <w:sz w:val="22"/>
                <w:szCs w:val="22"/>
              </w:rPr>
              <w:t>Superior Sprinkler</w:t>
            </w:r>
            <w:r w:rsidRPr="00E27C59">
              <w:rPr>
                <w:rFonts w:ascii="Calibri" w:hAnsi="Calibri" w:cs="Calibri"/>
                <w:b/>
                <w:sz w:val="22"/>
                <w:szCs w:val="22"/>
              </w:rPr>
              <w:t xml:space="preserve"> is “distinguishable” from a case based solely on a unilateral wage cut, and that extending it to such a case “would approach eliminating the requirement of proving anti-union animus entirely.”  </w:t>
            </w:r>
            <w:r>
              <w:rPr>
                <w:rFonts w:ascii="Calibri" w:hAnsi="Calibri" w:cs="Calibri"/>
                <w:b/>
                <w:i/>
                <w:sz w:val="22"/>
                <w:szCs w:val="22"/>
              </w:rPr>
              <w:t xml:space="preserve">Electric Machinery </w:t>
            </w:r>
            <w:r>
              <w:rPr>
                <w:rFonts w:ascii="Calibri" w:hAnsi="Calibri" w:cs="Calibri"/>
                <w:b/>
                <w:sz w:val="22"/>
                <w:szCs w:val="22"/>
              </w:rPr>
              <w:t>(5th Cir. 1981)</w:t>
            </w:r>
            <w:r w:rsidRPr="00E27C59">
              <w:rPr>
                <w:rFonts w:ascii="Calibri" w:hAnsi="Calibri" w:cs="Calibri"/>
                <w:b/>
                <w:sz w:val="22"/>
                <w:szCs w:val="22"/>
              </w:rPr>
              <w:t>.</w:t>
            </w:r>
          </w:p>
        </w:tc>
      </w:tr>
      <w:tr w:rsidR="00B65C86" w14:paraId="341EFC54" w14:textId="77777777" w:rsidTr="008F6150">
        <w:trPr>
          <w:trHeight w:val="4795"/>
        </w:trPr>
        <w:tc>
          <w:tcPr>
            <w:tcW w:w="5805" w:type="dxa"/>
            <w:vAlign w:val="center"/>
          </w:tcPr>
          <w:p w14:paraId="4DA6D84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How did the General Counsel </w:t>
            </w:r>
            <w:r w:rsidRPr="004030B7">
              <w:rPr>
                <w:rFonts w:ascii="Calibri" w:hAnsi="Calibri" w:cs="Calibri"/>
                <w:b/>
                <w:sz w:val="28"/>
                <w:szCs w:val="28"/>
              </w:rPr>
              <w:t>impermissibly expand the Hobson’s Choice theory</w:t>
            </w:r>
            <w:r>
              <w:rPr>
                <w:rFonts w:ascii="Calibri" w:hAnsi="Calibri" w:cs="Calibri"/>
                <w:b/>
                <w:sz w:val="28"/>
                <w:szCs w:val="28"/>
              </w:rPr>
              <w:t>?</w:t>
            </w:r>
          </w:p>
        </w:tc>
        <w:tc>
          <w:tcPr>
            <w:tcW w:w="5805" w:type="dxa"/>
            <w:vAlign w:val="center"/>
          </w:tcPr>
          <w:p w14:paraId="14C3BC64" w14:textId="77777777" w:rsidR="00B65C86" w:rsidRDefault="00B65C86" w:rsidP="00B65C86">
            <w:pPr>
              <w:pStyle w:val="O-BodyText"/>
              <w:spacing w:after="120"/>
              <w:ind w:left="290" w:right="65"/>
              <w:jc w:val="both"/>
              <w:rPr>
                <w:rFonts w:ascii="Calibri" w:hAnsi="Calibri" w:cs="Calibri"/>
                <w:b/>
                <w:sz w:val="22"/>
                <w:szCs w:val="22"/>
              </w:rPr>
            </w:pPr>
            <w:r w:rsidRPr="00356B63">
              <w:rPr>
                <w:rFonts w:ascii="Calibri" w:hAnsi="Calibri" w:cs="Calibri"/>
                <w:b/>
                <w:sz w:val="22"/>
                <w:szCs w:val="22"/>
                <w:highlight w:val="yellow"/>
              </w:rPr>
              <w:t>Reply 22.</w:t>
            </w:r>
          </w:p>
        </w:tc>
      </w:tr>
      <w:tr w:rsidR="00B65C86" w14:paraId="5961480B" w14:textId="77777777" w:rsidTr="008F6150">
        <w:trPr>
          <w:trHeight w:val="4795"/>
        </w:trPr>
        <w:tc>
          <w:tcPr>
            <w:tcW w:w="5805" w:type="dxa"/>
            <w:vAlign w:val="center"/>
          </w:tcPr>
          <w:p w14:paraId="23C2FE9B" w14:textId="77777777" w:rsidR="00B65C86" w:rsidRPr="00C16557"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the Supreme Court say in </w:t>
            </w:r>
            <w:r w:rsidRPr="00C16557">
              <w:rPr>
                <w:rFonts w:ascii="Calibri" w:hAnsi="Calibri" w:cs="Calibri"/>
                <w:b/>
                <w:i/>
                <w:sz w:val="28"/>
                <w:szCs w:val="28"/>
              </w:rPr>
              <w:t>May Dep’t Stores Co. v. NLRB</w:t>
            </w:r>
            <w:r>
              <w:rPr>
                <w:rFonts w:ascii="Calibri" w:hAnsi="Calibri" w:cs="Calibri"/>
                <w:b/>
                <w:sz w:val="28"/>
                <w:szCs w:val="28"/>
              </w:rPr>
              <w:t>, 326 U.S. 376, 385 (1945) about the effect of unilateral changes on unions?</w:t>
            </w:r>
          </w:p>
        </w:tc>
        <w:tc>
          <w:tcPr>
            <w:tcW w:w="5805" w:type="dxa"/>
            <w:vAlign w:val="center"/>
          </w:tcPr>
          <w:p w14:paraId="0AAE3CDB" w14:textId="77777777" w:rsidR="00B65C86" w:rsidRDefault="00B65C86" w:rsidP="00B65C86">
            <w:pPr>
              <w:pStyle w:val="O-BodyText"/>
              <w:spacing w:after="120"/>
              <w:ind w:left="290" w:right="65"/>
              <w:jc w:val="both"/>
              <w:rPr>
                <w:rFonts w:ascii="Calibri" w:hAnsi="Calibri" w:cs="Calibri"/>
                <w:b/>
                <w:sz w:val="22"/>
                <w:szCs w:val="22"/>
                <w:highlight w:val="yellow"/>
              </w:rPr>
            </w:pPr>
            <w:r w:rsidRPr="00C16557">
              <w:rPr>
                <w:rFonts w:ascii="Calibri" w:hAnsi="Calibri" w:cs="Calibri"/>
                <w:b/>
                <w:sz w:val="22"/>
                <w:szCs w:val="22"/>
                <w:highlight w:val="yellow"/>
              </w:rPr>
              <w:t xml:space="preserve">A unilateral change such as the cuts here “minimizes the influence of organized bargaining” and “interferes with the right of </w:t>
            </w:r>
            <w:proofErr w:type="spellStart"/>
            <w:r w:rsidRPr="00C16557">
              <w:rPr>
                <w:rFonts w:ascii="Calibri" w:hAnsi="Calibri" w:cs="Calibri"/>
                <w:b/>
                <w:sz w:val="22"/>
                <w:szCs w:val="22"/>
                <w:highlight w:val="yellow"/>
              </w:rPr>
              <w:t>self organization</w:t>
            </w:r>
            <w:proofErr w:type="spellEnd"/>
            <w:r w:rsidRPr="00C16557">
              <w:rPr>
                <w:rFonts w:ascii="Calibri" w:hAnsi="Calibri" w:cs="Calibri"/>
                <w:b/>
                <w:sz w:val="22"/>
                <w:szCs w:val="22"/>
                <w:highlight w:val="yellow"/>
              </w:rPr>
              <w:t xml:space="preserve"> by emphasizing to the employees that there is no necessity for a collective bargaining agent.”</w:t>
            </w:r>
            <w:r>
              <w:rPr>
                <w:rFonts w:ascii="Calibri" w:hAnsi="Calibri" w:cs="Calibri"/>
                <w:b/>
                <w:sz w:val="22"/>
                <w:szCs w:val="22"/>
                <w:highlight w:val="yellow"/>
              </w:rPr>
              <w:t xml:space="preserve">  </w:t>
            </w:r>
            <w:r w:rsidRPr="00C16557">
              <w:rPr>
                <w:rFonts w:ascii="Calibri" w:hAnsi="Calibri" w:cs="Calibri"/>
                <w:b/>
                <w:i/>
                <w:sz w:val="22"/>
                <w:szCs w:val="22"/>
                <w:highlight w:val="yellow"/>
              </w:rPr>
              <w:t>May Dep’t Stores Co. v. NLRB</w:t>
            </w:r>
            <w:r w:rsidRPr="00C16557">
              <w:rPr>
                <w:rFonts w:ascii="Calibri" w:hAnsi="Calibri" w:cs="Calibri"/>
                <w:b/>
                <w:sz w:val="22"/>
                <w:szCs w:val="22"/>
                <w:highlight w:val="yellow"/>
              </w:rPr>
              <w:t>, 326 U.S. 376, 385 (1945)</w:t>
            </w:r>
            <w:r>
              <w:rPr>
                <w:rFonts w:ascii="Calibri" w:hAnsi="Calibri" w:cs="Calibri"/>
                <w:b/>
                <w:sz w:val="22"/>
                <w:szCs w:val="22"/>
                <w:highlight w:val="yellow"/>
              </w:rPr>
              <w:t>.  NLRB 38.</w:t>
            </w:r>
          </w:p>
        </w:tc>
      </w:tr>
      <w:tr w:rsidR="00B65C86" w14:paraId="47084072" w14:textId="77777777" w:rsidTr="008F6150">
        <w:trPr>
          <w:trHeight w:val="4795"/>
        </w:trPr>
        <w:tc>
          <w:tcPr>
            <w:tcW w:w="5805" w:type="dxa"/>
            <w:vAlign w:val="center"/>
          </w:tcPr>
          <w:p w14:paraId="0415A77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did the ALJ find regarding constructive discharge?</w:t>
            </w:r>
          </w:p>
        </w:tc>
        <w:tc>
          <w:tcPr>
            <w:tcW w:w="5805" w:type="dxa"/>
            <w:vAlign w:val="center"/>
          </w:tcPr>
          <w:p w14:paraId="4DC62F0F"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w:t>
            </w:r>
            <w:r w:rsidRPr="00171F23">
              <w:rPr>
                <w:rFonts w:ascii="Calibri" w:hAnsi="Calibri" w:cs="Calibri"/>
                <w:b/>
                <w:sz w:val="22"/>
                <w:szCs w:val="22"/>
              </w:rPr>
              <w:t xml:space="preserve">ALJ </w:t>
            </w:r>
            <w:r>
              <w:rPr>
                <w:rFonts w:ascii="Calibri" w:hAnsi="Calibri" w:cs="Calibri"/>
                <w:b/>
                <w:sz w:val="22"/>
                <w:szCs w:val="22"/>
              </w:rPr>
              <w:t xml:space="preserve">found </w:t>
            </w:r>
            <w:r w:rsidRPr="00171F23">
              <w:rPr>
                <w:rFonts w:ascii="Calibri" w:hAnsi="Calibri" w:cs="Calibri"/>
                <w:b/>
                <w:sz w:val="22"/>
                <w:szCs w:val="22"/>
              </w:rPr>
              <w:t xml:space="preserve">that the 17 employees who resigned didn’t truly resign, but in fact were constructively discharged.  ROA.2178 (ALJ ruling); ROA.2170 n.8 (affirming “for </w:t>
            </w:r>
            <w:r>
              <w:rPr>
                <w:rFonts w:ascii="Calibri" w:hAnsi="Calibri" w:cs="Calibri"/>
                <w:b/>
                <w:sz w:val="22"/>
                <w:szCs w:val="22"/>
              </w:rPr>
              <w:t>the reasons stated by the” ALJ).  S</w:t>
            </w:r>
            <w:r w:rsidRPr="008F7324">
              <w:rPr>
                <w:rFonts w:ascii="Calibri" w:hAnsi="Calibri" w:cs="Calibri"/>
                <w:b/>
                <w:sz w:val="22"/>
                <w:szCs w:val="22"/>
              </w:rPr>
              <w:t>pecifically, the ALJ concluded that “[t]</w:t>
            </w:r>
            <w:proofErr w:type="spellStart"/>
            <w:r w:rsidRPr="008F7324">
              <w:rPr>
                <w:rFonts w:ascii="Calibri" w:hAnsi="Calibri" w:cs="Calibri"/>
                <w:b/>
                <w:sz w:val="22"/>
                <w:szCs w:val="22"/>
              </w:rPr>
              <w:t>hese</w:t>
            </w:r>
            <w:proofErr w:type="spellEnd"/>
            <w:r w:rsidRPr="008F7324">
              <w:rPr>
                <w:rFonts w:ascii="Calibri" w:hAnsi="Calibri" w:cs="Calibri"/>
                <w:b/>
                <w:sz w:val="22"/>
                <w:szCs w:val="22"/>
              </w:rPr>
              <w:t xml:space="preserve"> employees were presented with the ‘Hobson’s choice’ of continuing to work versus forgoing their Section 7 rights.”  ROA.2178</w:t>
            </w:r>
            <w:r>
              <w:rPr>
                <w:rFonts w:ascii="Calibri" w:hAnsi="Calibri" w:cs="Calibri"/>
                <w:b/>
                <w:sz w:val="22"/>
                <w:szCs w:val="22"/>
              </w:rPr>
              <w:t>.</w:t>
            </w:r>
          </w:p>
        </w:tc>
      </w:tr>
      <w:tr w:rsidR="00B65C86" w14:paraId="0C1E2F98" w14:textId="77777777" w:rsidTr="008F6150">
        <w:trPr>
          <w:trHeight w:val="4795"/>
        </w:trPr>
        <w:tc>
          <w:tcPr>
            <w:tcW w:w="5805" w:type="dxa"/>
            <w:vAlign w:val="center"/>
          </w:tcPr>
          <w:p w14:paraId="229D21C5"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decision is this Court reviewing, the ALJ’s or the Board’s?</w:t>
            </w:r>
          </w:p>
        </w:tc>
        <w:tc>
          <w:tcPr>
            <w:tcW w:w="5805" w:type="dxa"/>
            <w:vAlign w:val="center"/>
          </w:tcPr>
          <w:p w14:paraId="01253991"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The ALJ’s decision.  </w:t>
            </w:r>
            <w:r>
              <w:rPr>
                <w:rFonts w:ascii="Calibri" w:hAnsi="Calibri" w:cs="Calibri"/>
                <w:b/>
                <w:i/>
                <w:sz w:val="22"/>
                <w:szCs w:val="22"/>
              </w:rPr>
              <w:t xml:space="preserve">See </w:t>
            </w:r>
            <w:r w:rsidRPr="008F7324">
              <w:rPr>
                <w:rFonts w:ascii="Calibri" w:hAnsi="Calibri" w:cs="Calibri"/>
                <w:b/>
                <w:i/>
                <w:sz w:val="22"/>
                <w:szCs w:val="22"/>
              </w:rPr>
              <w:t>In-N-Out Burger, Inc. v. NLRB</w:t>
            </w:r>
            <w:r>
              <w:rPr>
                <w:rFonts w:ascii="Calibri" w:hAnsi="Calibri" w:cs="Calibri"/>
                <w:b/>
                <w:sz w:val="22"/>
                <w:szCs w:val="22"/>
              </w:rPr>
              <w:t xml:space="preserve"> </w:t>
            </w:r>
            <w:r w:rsidRPr="008F7324">
              <w:rPr>
                <w:rFonts w:ascii="Calibri" w:hAnsi="Calibri" w:cs="Calibri"/>
                <w:b/>
                <w:sz w:val="22"/>
                <w:szCs w:val="22"/>
              </w:rPr>
              <w:t>(5th Cir. 2018) (“To the extent the Board affirms and adopts an ALJ’s findings and conclusions,” this Court reviews “the ALJ’s decision itself.”).</w:t>
            </w:r>
          </w:p>
        </w:tc>
      </w:tr>
      <w:tr w:rsidR="00B65C86" w:rsidRPr="00565706" w14:paraId="1094A149" w14:textId="77777777" w:rsidTr="008F6150">
        <w:trPr>
          <w:trHeight w:val="4795"/>
        </w:trPr>
        <w:tc>
          <w:tcPr>
            <w:tcW w:w="5805" w:type="dxa"/>
            <w:vAlign w:val="center"/>
          </w:tcPr>
          <w:p w14:paraId="7D148B5F"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is the question on appeal regarding constructive discharge?</w:t>
            </w:r>
          </w:p>
        </w:tc>
        <w:tc>
          <w:tcPr>
            <w:tcW w:w="5805" w:type="dxa"/>
            <w:vAlign w:val="center"/>
          </w:tcPr>
          <w:p w14:paraId="1833A6D9" w14:textId="77777777" w:rsidR="00B65C86" w:rsidRPr="0056570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T</w:t>
            </w:r>
            <w:r w:rsidRPr="00E93963">
              <w:rPr>
                <w:rFonts w:ascii="Calibri" w:hAnsi="Calibri" w:cs="Calibri"/>
                <w:b/>
                <w:sz w:val="22"/>
                <w:szCs w:val="22"/>
              </w:rPr>
              <w:t>he only question is whether the 17 employees who</w:t>
            </w:r>
            <w:r>
              <w:rPr>
                <w:rFonts w:ascii="Calibri" w:hAnsi="Calibri" w:cs="Calibri"/>
                <w:b/>
                <w:sz w:val="22"/>
                <w:szCs w:val="22"/>
              </w:rPr>
              <w:t xml:space="preserve"> </w:t>
            </w:r>
            <w:r w:rsidRPr="00E93963">
              <w:rPr>
                <w:rFonts w:ascii="Calibri" w:hAnsi="Calibri" w:cs="Calibri"/>
                <w:b/>
                <w:sz w:val="22"/>
                <w:szCs w:val="22"/>
              </w:rPr>
              <w:t>resigned in the months after DISH implemented its final offer were forced to “choose between union ac</w:t>
            </w:r>
            <w:r>
              <w:rPr>
                <w:rFonts w:ascii="Calibri" w:hAnsi="Calibri" w:cs="Calibri"/>
                <w:b/>
                <w:sz w:val="22"/>
                <w:szCs w:val="22"/>
              </w:rPr>
              <w:t>tivity and continued employment.</w:t>
            </w:r>
            <w:r w:rsidRPr="00E93963">
              <w:rPr>
                <w:rFonts w:ascii="Calibri" w:hAnsi="Calibri" w:cs="Calibri"/>
                <w:b/>
                <w:sz w:val="22"/>
                <w:szCs w:val="22"/>
              </w:rPr>
              <w:t xml:space="preserve">” </w:t>
            </w:r>
            <w:r>
              <w:rPr>
                <w:rFonts w:ascii="Calibri" w:hAnsi="Calibri" w:cs="Calibri"/>
                <w:b/>
                <w:sz w:val="22"/>
                <w:szCs w:val="22"/>
              </w:rPr>
              <w:t xml:space="preserve"> </w:t>
            </w:r>
            <w:r w:rsidRPr="00E93963">
              <w:rPr>
                <w:rFonts w:ascii="Calibri" w:hAnsi="Calibri" w:cs="Calibri"/>
                <w:b/>
                <w:i/>
                <w:sz w:val="22"/>
                <w:szCs w:val="22"/>
              </w:rPr>
              <w:t>CER</w:t>
            </w:r>
            <w:r>
              <w:rPr>
                <w:rFonts w:ascii="Calibri" w:hAnsi="Calibri" w:cs="Calibri"/>
                <w:b/>
                <w:sz w:val="22"/>
                <w:szCs w:val="22"/>
              </w:rPr>
              <w:t xml:space="preserve"> (5th Cir. 1985).</w:t>
            </w:r>
          </w:p>
        </w:tc>
      </w:tr>
      <w:tr w:rsidR="00B65C86" w:rsidRPr="00E37C8E" w14:paraId="3C6F5C24" w14:textId="77777777" w:rsidTr="008F6150">
        <w:trPr>
          <w:trHeight w:val="4795"/>
        </w:trPr>
        <w:tc>
          <w:tcPr>
            <w:tcW w:w="5805" w:type="dxa"/>
            <w:vAlign w:val="center"/>
          </w:tcPr>
          <w:p w14:paraId="30FC27D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Were the 17 employees forced to </w:t>
            </w:r>
            <w:r w:rsidRPr="00E93963">
              <w:rPr>
                <w:rFonts w:ascii="Calibri" w:hAnsi="Calibri" w:cs="Calibri"/>
                <w:b/>
                <w:sz w:val="28"/>
                <w:szCs w:val="28"/>
              </w:rPr>
              <w:t>choose between union activity and continued employment</w:t>
            </w:r>
            <w:r>
              <w:rPr>
                <w:rFonts w:ascii="Calibri" w:hAnsi="Calibri" w:cs="Calibri"/>
                <w:b/>
                <w:sz w:val="28"/>
                <w:szCs w:val="28"/>
              </w:rPr>
              <w:t>?</w:t>
            </w:r>
          </w:p>
        </w:tc>
        <w:tc>
          <w:tcPr>
            <w:tcW w:w="5805" w:type="dxa"/>
            <w:vAlign w:val="center"/>
          </w:tcPr>
          <w:p w14:paraId="54903C8A" w14:textId="77777777" w:rsidR="00B65C86" w:rsidRPr="00E37C8E"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E93963">
              <w:rPr>
                <w:rFonts w:ascii="Calibri" w:hAnsi="Calibri" w:cs="Calibri"/>
                <w:b/>
                <w:sz w:val="22"/>
                <w:szCs w:val="22"/>
              </w:rPr>
              <w:t xml:space="preserve">The nature of this violation is that the employer is forcing the employee to </w:t>
            </w:r>
            <w:r w:rsidRPr="00E93963">
              <w:rPr>
                <w:rFonts w:ascii="Calibri" w:hAnsi="Calibri" w:cs="Calibri"/>
                <w:b/>
                <w:i/>
                <w:sz w:val="22"/>
                <w:szCs w:val="22"/>
              </w:rPr>
              <w:t>choose</w:t>
            </w:r>
            <w:r w:rsidRPr="00E93963">
              <w:rPr>
                <w:rFonts w:ascii="Calibri" w:hAnsi="Calibri" w:cs="Calibri"/>
                <w:b/>
                <w:sz w:val="22"/>
                <w:szCs w:val="22"/>
              </w:rPr>
              <w:t>—prospectively—</w:t>
            </w:r>
            <w:r>
              <w:rPr>
                <w:rFonts w:ascii="Calibri" w:hAnsi="Calibri" w:cs="Calibri"/>
                <w:b/>
                <w:sz w:val="22"/>
                <w:szCs w:val="22"/>
              </w:rPr>
              <w:t>b</w:t>
            </w:r>
            <w:r w:rsidRPr="00E93963">
              <w:rPr>
                <w:rFonts w:ascii="Calibri" w:hAnsi="Calibri" w:cs="Calibri"/>
                <w:b/>
                <w:sz w:val="22"/>
                <w:szCs w:val="22"/>
              </w:rPr>
              <w:t>etween continued employment on the one hand and union rights on the other.  But here, the only conduct at issue is a purportedly unfair practice that took place wholly in th</w:t>
            </w:r>
            <w:r>
              <w:rPr>
                <w:rFonts w:ascii="Calibri" w:hAnsi="Calibri" w:cs="Calibri"/>
                <w:b/>
                <w:sz w:val="22"/>
                <w:szCs w:val="22"/>
              </w:rPr>
              <w:t>e past—the unilateral pay cut.</w:t>
            </w:r>
          </w:p>
        </w:tc>
      </w:tr>
      <w:tr w:rsidR="00B65C86" w14:paraId="47AD8D91" w14:textId="77777777" w:rsidTr="008F6150">
        <w:trPr>
          <w:trHeight w:val="4795"/>
        </w:trPr>
        <w:tc>
          <w:tcPr>
            <w:tcW w:w="5805" w:type="dxa"/>
            <w:vAlign w:val="center"/>
          </w:tcPr>
          <w:p w14:paraId="172E9B0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has this Court (and the Board) said about unilateral pay cuts?</w:t>
            </w:r>
          </w:p>
        </w:tc>
        <w:tc>
          <w:tcPr>
            <w:tcW w:w="5805" w:type="dxa"/>
            <w:vAlign w:val="center"/>
          </w:tcPr>
          <w:p w14:paraId="71FE6675"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E73E45">
              <w:rPr>
                <w:rFonts w:ascii="Calibri" w:hAnsi="Calibri" w:cs="Calibri"/>
                <w:b/>
                <w:sz w:val="22"/>
                <w:szCs w:val="22"/>
              </w:rPr>
              <w:t xml:space="preserve">his Court and the Board have been clear that such conduct is not inherently destructive to the union and so, absent a specific finding of an </w:t>
            </w:r>
            <w:r w:rsidRPr="00E73E45">
              <w:rPr>
                <w:rFonts w:ascii="Calibri" w:hAnsi="Calibri" w:cs="Calibri"/>
                <w:b/>
                <w:i/>
                <w:sz w:val="22"/>
                <w:szCs w:val="22"/>
              </w:rPr>
              <w:t>anti-union motive</w:t>
            </w:r>
            <w:r w:rsidRPr="00E73E45">
              <w:rPr>
                <w:rFonts w:ascii="Calibri" w:hAnsi="Calibri" w:cs="Calibri"/>
                <w:b/>
                <w:sz w:val="22"/>
                <w:szCs w:val="22"/>
              </w:rPr>
              <w:t>—which neither the ALJ nor the Board made here—does not constitute a Hobson’s Choice</w:t>
            </w:r>
            <w:r>
              <w:rPr>
                <w:rFonts w:ascii="Calibri" w:hAnsi="Calibri" w:cs="Calibri"/>
                <w:b/>
                <w:sz w:val="22"/>
                <w:szCs w:val="22"/>
              </w:rPr>
              <w:t>.</w:t>
            </w:r>
          </w:p>
        </w:tc>
      </w:tr>
      <w:tr w:rsidR="00B65C86" w14:paraId="1DA85B5B" w14:textId="77777777" w:rsidTr="008F6150">
        <w:trPr>
          <w:trHeight w:val="4795"/>
        </w:trPr>
        <w:tc>
          <w:tcPr>
            <w:tcW w:w="5805" w:type="dxa"/>
            <w:vAlign w:val="center"/>
          </w:tcPr>
          <w:p w14:paraId="681CBF4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What did this Court decide in </w:t>
            </w:r>
            <w:r w:rsidRPr="00E73E45">
              <w:rPr>
                <w:rFonts w:ascii="Calibri" w:hAnsi="Calibri" w:cs="Calibri"/>
                <w:b/>
                <w:i/>
                <w:sz w:val="28"/>
                <w:szCs w:val="28"/>
              </w:rPr>
              <w:t>Haberman Construction</w:t>
            </w:r>
            <w:r>
              <w:rPr>
                <w:rFonts w:ascii="Calibri" w:hAnsi="Calibri" w:cs="Calibri"/>
                <w:b/>
                <w:sz w:val="28"/>
                <w:szCs w:val="28"/>
              </w:rPr>
              <w:t xml:space="preserve"> (5th Cir. 1981) (</w:t>
            </w:r>
            <w:proofErr w:type="spellStart"/>
            <w:r>
              <w:rPr>
                <w:rFonts w:ascii="Calibri" w:hAnsi="Calibri" w:cs="Calibri"/>
                <w:b/>
                <w:sz w:val="28"/>
                <w:szCs w:val="28"/>
              </w:rPr>
              <w:t>en</w:t>
            </w:r>
            <w:proofErr w:type="spellEnd"/>
            <w:r>
              <w:rPr>
                <w:rFonts w:ascii="Calibri" w:hAnsi="Calibri" w:cs="Calibri"/>
                <w:b/>
                <w:sz w:val="28"/>
                <w:szCs w:val="28"/>
              </w:rPr>
              <w:t xml:space="preserve"> banc)?</w:t>
            </w:r>
          </w:p>
        </w:tc>
        <w:tc>
          <w:tcPr>
            <w:tcW w:w="5805" w:type="dxa"/>
            <w:vAlign w:val="center"/>
          </w:tcPr>
          <w:p w14:paraId="31E2EB33" w14:textId="77777777" w:rsidR="00B65C86" w:rsidRDefault="00B65C86" w:rsidP="00B65C86">
            <w:pPr>
              <w:pStyle w:val="O-BodyText"/>
              <w:spacing w:after="120"/>
              <w:ind w:left="290" w:right="65"/>
              <w:jc w:val="both"/>
              <w:rPr>
                <w:rFonts w:ascii="Calibri" w:hAnsi="Calibri" w:cs="Calibri"/>
                <w:b/>
                <w:sz w:val="22"/>
                <w:szCs w:val="22"/>
              </w:rPr>
            </w:pPr>
            <w:r w:rsidRPr="00E73E45">
              <w:rPr>
                <w:rFonts w:ascii="Calibri" w:hAnsi="Calibri" w:cs="Calibri"/>
                <w:b/>
                <w:sz w:val="22"/>
                <w:szCs w:val="22"/>
              </w:rPr>
              <w:t>In</w:t>
            </w:r>
            <w:r w:rsidRPr="00E73E45">
              <w:rPr>
                <w:rFonts w:ascii="Calibri" w:hAnsi="Calibri" w:cs="Calibri"/>
                <w:b/>
                <w:i/>
                <w:sz w:val="22"/>
                <w:szCs w:val="22"/>
              </w:rPr>
              <w:t xml:space="preserve"> Haberman Construction</w:t>
            </w:r>
            <w:r w:rsidRPr="00E73E45">
              <w:rPr>
                <w:rFonts w:ascii="Calibri" w:hAnsi="Calibri" w:cs="Calibri"/>
                <w:b/>
                <w:sz w:val="22"/>
                <w:szCs w:val="22"/>
              </w:rPr>
              <w:t>, (5th Cir. 1981) (</w:t>
            </w:r>
            <w:proofErr w:type="spellStart"/>
            <w:r w:rsidRPr="00E73E45">
              <w:rPr>
                <w:rFonts w:ascii="Calibri" w:hAnsi="Calibri" w:cs="Calibri"/>
                <w:b/>
                <w:sz w:val="22"/>
                <w:szCs w:val="22"/>
              </w:rPr>
              <w:t>en</w:t>
            </w:r>
            <w:proofErr w:type="spellEnd"/>
            <w:r w:rsidRPr="00E73E45">
              <w:rPr>
                <w:rFonts w:ascii="Calibri" w:hAnsi="Calibri" w:cs="Calibri"/>
                <w:b/>
                <w:sz w:val="22"/>
                <w:szCs w:val="22"/>
              </w:rPr>
              <w:t xml:space="preserve"> banc)</w:t>
            </w:r>
            <w:r>
              <w:rPr>
                <w:rFonts w:ascii="Calibri" w:hAnsi="Calibri" w:cs="Calibri"/>
                <w:b/>
                <w:sz w:val="22"/>
                <w:szCs w:val="22"/>
              </w:rPr>
              <w:t xml:space="preserve">, </w:t>
            </w:r>
            <w:r w:rsidRPr="00E73E45">
              <w:rPr>
                <w:rFonts w:ascii="Calibri" w:hAnsi="Calibri" w:cs="Calibri"/>
                <w:b/>
                <w:sz w:val="22"/>
                <w:szCs w:val="22"/>
              </w:rPr>
              <w:t>this Court affirmed the Board’s</w:t>
            </w:r>
            <w:r>
              <w:rPr>
                <w:rFonts w:ascii="Calibri" w:hAnsi="Calibri" w:cs="Calibri"/>
                <w:b/>
                <w:sz w:val="22"/>
                <w:szCs w:val="22"/>
              </w:rPr>
              <w:t xml:space="preserve"> </w:t>
            </w:r>
            <w:r w:rsidRPr="00E73E45">
              <w:rPr>
                <w:rFonts w:ascii="Calibri" w:hAnsi="Calibri" w:cs="Calibri"/>
                <w:b/>
                <w:sz w:val="22"/>
                <w:szCs w:val="22"/>
              </w:rPr>
              <w:t xml:space="preserve">finding of constructive discharge based on two key facts: </w:t>
            </w:r>
          </w:p>
          <w:p w14:paraId="6965C649"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1. T</w:t>
            </w:r>
            <w:r w:rsidRPr="00E73E45">
              <w:rPr>
                <w:rFonts w:ascii="Calibri" w:hAnsi="Calibri" w:cs="Calibri"/>
                <w:b/>
                <w:sz w:val="22"/>
                <w:szCs w:val="22"/>
              </w:rPr>
              <w:t xml:space="preserve">he </w:t>
            </w:r>
            <w:r>
              <w:rPr>
                <w:rFonts w:ascii="Calibri" w:hAnsi="Calibri" w:cs="Calibri"/>
                <w:b/>
                <w:sz w:val="22"/>
                <w:szCs w:val="22"/>
              </w:rPr>
              <w:t>c</w:t>
            </w:r>
            <w:r w:rsidRPr="00E73E45">
              <w:rPr>
                <w:rFonts w:ascii="Calibri" w:hAnsi="Calibri" w:cs="Calibri"/>
                <w:b/>
                <w:sz w:val="22"/>
                <w:szCs w:val="22"/>
              </w:rPr>
              <w:t xml:space="preserve">ompany’s decision to go </w:t>
            </w:r>
            <w:r>
              <w:rPr>
                <w:rFonts w:ascii="Calibri" w:hAnsi="Calibri" w:cs="Calibri"/>
                <w:b/>
                <w:sz w:val="22"/>
                <w:szCs w:val="22"/>
              </w:rPr>
              <w:t>“open shop</w:t>
            </w:r>
            <w:r w:rsidRPr="00E73E45">
              <w:rPr>
                <w:rFonts w:ascii="Calibri" w:hAnsi="Calibri" w:cs="Calibri"/>
                <w:b/>
                <w:sz w:val="22"/>
                <w:szCs w:val="22"/>
              </w:rPr>
              <w:t>” and to refuse to bargai</w:t>
            </w:r>
            <w:r>
              <w:rPr>
                <w:rFonts w:ascii="Calibri" w:hAnsi="Calibri" w:cs="Calibri"/>
                <w:b/>
                <w:sz w:val="22"/>
                <w:szCs w:val="22"/>
              </w:rPr>
              <w:t>n with the union moving forward;</w:t>
            </w:r>
            <w:r w:rsidRPr="00E73E45">
              <w:rPr>
                <w:rFonts w:ascii="Calibri" w:hAnsi="Calibri" w:cs="Calibri"/>
                <w:b/>
                <w:sz w:val="22"/>
                <w:szCs w:val="22"/>
              </w:rPr>
              <w:t xml:space="preserve"> and </w:t>
            </w:r>
          </w:p>
          <w:p w14:paraId="0074D8A8"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2. I</w:t>
            </w:r>
            <w:r w:rsidRPr="00E73E45">
              <w:rPr>
                <w:rFonts w:ascii="Calibri" w:hAnsi="Calibri" w:cs="Calibri"/>
                <w:b/>
                <w:sz w:val="22"/>
                <w:szCs w:val="22"/>
              </w:rPr>
              <w:t>ts decision “to unilaterally cease payment of all union benefits” without first collectively bargaining.</w:t>
            </w:r>
          </w:p>
        </w:tc>
      </w:tr>
      <w:tr w:rsidR="00B65C86" w14:paraId="79CFAA07" w14:textId="77777777" w:rsidTr="008F6150">
        <w:trPr>
          <w:trHeight w:val="4795"/>
        </w:trPr>
        <w:tc>
          <w:tcPr>
            <w:tcW w:w="5805" w:type="dxa"/>
            <w:vAlign w:val="center"/>
          </w:tcPr>
          <w:p w14:paraId="5EC57FF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In </w:t>
            </w:r>
            <w:r w:rsidRPr="00E73E45">
              <w:rPr>
                <w:rFonts w:ascii="Calibri" w:hAnsi="Calibri" w:cs="Calibri"/>
                <w:b/>
                <w:i/>
                <w:sz w:val="28"/>
                <w:szCs w:val="28"/>
              </w:rPr>
              <w:t>Haberman Construction</w:t>
            </w:r>
            <w:r w:rsidRPr="00E73E45">
              <w:rPr>
                <w:rFonts w:ascii="Calibri" w:hAnsi="Calibri" w:cs="Calibri"/>
                <w:b/>
                <w:sz w:val="28"/>
                <w:szCs w:val="28"/>
              </w:rPr>
              <w:t xml:space="preserve"> (5th Cir. 1981) (</w:t>
            </w:r>
            <w:proofErr w:type="spellStart"/>
            <w:r w:rsidRPr="00E73E45">
              <w:rPr>
                <w:rFonts w:ascii="Calibri" w:hAnsi="Calibri" w:cs="Calibri"/>
                <w:b/>
                <w:sz w:val="28"/>
                <w:szCs w:val="28"/>
              </w:rPr>
              <w:t>en</w:t>
            </w:r>
            <w:proofErr w:type="spellEnd"/>
            <w:r w:rsidRPr="00E73E45">
              <w:rPr>
                <w:rFonts w:ascii="Calibri" w:hAnsi="Calibri" w:cs="Calibri"/>
                <w:b/>
                <w:sz w:val="28"/>
                <w:szCs w:val="28"/>
              </w:rPr>
              <w:t xml:space="preserve"> banc)</w:t>
            </w:r>
            <w:r>
              <w:rPr>
                <w:rFonts w:ascii="Calibri" w:hAnsi="Calibri" w:cs="Calibri"/>
                <w:b/>
                <w:sz w:val="28"/>
                <w:szCs w:val="28"/>
              </w:rPr>
              <w:t>, did this Court decide whether a cut in benefits alone would be enough to find constructive discharge</w:t>
            </w:r>
            <w:r w:rsidRPr="00E73E45">
              <w:rPr>
                <w:rFonts w:ascii="Calibri" w:hAnsi="Calibri" w:cs="Calibri"/>
                <w:b/>
                <w:sz w:val="28"/>
                <w:szCs w:val="28"/>
              </w:rPr>
              <w:t>?</w:t>
            </w:r>
          </w:p>
        </w:tc>
        <w:tc>
          <w:tcPr>
            <w:tcW w:w="5805" w:type="dxa"/>
            <w:vAlign w:val="center"/>
          </w:tcPr>
          <w:p w14:paraId="59CBC84A"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E73E45">
              <w:rPr>
                <w:rFonts w:ascii="Calibri" w:hAnsi="Calibri" w:cs="Calibri"/>
                <w:b/>
                <w:sz w:val="22"/>
                <w:szCs w:val="22"/>
              </w:rPr>
              <w:t xml:space="preserve">The Court expressly reserved the question (we “need not decide”) whether the cut in benefits “alone” would be “sufficient for a finding of a constructive discharge.”  </w:t>
            </w:r>
            <w:r w:rsidRPr="00E73E45">
              <w:rPr>
                <w:rFonts w:ascii="Calibri" w:hAnsi="Calibri" w:cs="Calibri"/>
                <w:b/>
                <w:i/>
                <w:sz w:val="22"/>
                <w:szCs w:val="22"/>
              </w:rPr>
              <w:t>Haberman Construction</w:t>
            </w:r>
            <w:r w:rsidRPr="00E73E45">
              <w:rPr>
                <w:rFonts w:ascii="Calibri" w:hAnsi="Calibri" w:cs="Calibri"/>
                <w:b/>
                <w:sz w:val="22"/>
                <w:szCs w:val="22"/>
              </w:rPr>
              <w:t xml:space="preserve"> (5th Cir. 1981) (</w:t>
            </w:r>
            <w:proofErr w:type="spellStart"/>
            <w:r w:rsidRPr="00E73E45">
              <w:rPr>
                <w:rFonts w:ascii="Calibri" w:hAnsi="Calibri" w:cs="Calibri"/>
                <w:b/>
                <w:sz w:val="22"/>
                <w:szCs w:val="22"/>
              </w:rPr>
              <w:t>en</w:t>
            </w:r>
            <w:proofErr w:type="spellEnd"/>
            <w:r w:rsidRPr="00E73E45">
              <w:rPr>
                <w:rFonts w:ascii="Calibri" w:hAnsi="Calibri" w:cs="Calibri"/>
                <w:b/>
                <w:sz w:val="22"/>
                <w:szCs w:val="22"/>
              </w:rPr>
              <w:t xml:space="preserve"> banc).</w:t>
            </w:r>
            <w:r>
              <w:rPr>
                <w:rFonts w:ascii="Calibri" w:hAnsi="Calibri" w:cs="Calibri"/>
                <w:b/>
                <w:sz w:val="22"/>
                <w:szCs w:val="22"/>
              </w:rPr>
              <w:t xml:space="preserve"> </w:t>
            </w:r>
            <w:r w:rsidRPr="002F1BD2">
              <w:rPr>
                <w:rFonts w:ascii="Century Schoolbook" w:hAnsi="Century Schoolbook" w:cs="Century Schoolbook"/>
                <w:color w:val="000000"/>
                <w:sz w:val="28"/>
                <w:szCs w:val="24"/>
              </w:rPr>
              <w:t xml:space="preserve"> </w:t>
            </w:r>
            <w:r w:rsidRPr="002F1BD2">
              <w:rPr>
                <w:rFonts w:ascii="Calibri" w:hAnsi="Calibri" w:cs="Calibri"/>
                <w:b/>
                <w:sz w:val="22"/>
                <w:szCs w:val="22"/>
              </w:rPr>
              <w:t xml:space="preserve">That was because the employer’s “announcement that it intended to go ‘open shop’ … forced the Company’s employees to choose between quitting its employ or continuing in the face of the Company’s unlawful repudiation of its bargaining obligations under the Act.”  </w:t>
            </w:r>
            <w:r w:rsidRPr="002F1BD2">
              <w:rPr>
                <w:rFonts w:ascii="Calibri" w:hAnsi="Calibri" w:cs="Calibri"/>
                <w:b/>
                <w:i/>
                <w:sz w:val="22"/>
                <w:szCs w:val="22"/>
              </w:rPr>
              <w:t>Id</w:t>
            </w:r>
            <w:r>
              <w:rPr>
                <w:rFonts w:ascii="Calibri" w:hAnsi="Calibri" w:cs="Calibri"/>
                <w:b/>
                <w:i/>
                <w:sz w:val="22"/>
                <w:szCs w:val="22"/>
              </w:rPr>
              <w:t>.</w:t>
            </w:r>
          </w:p>
        </w:tc>
      </w:tr>
      <w:tr w:rsidR="00B65C86" w14:paraId="6CE5FDEC" w14:textId="77777777" w:rsidTr="008F6150">
        <w:trPr>
          <w:trHeight w:val="4795"/>
        </w:trPr>
        <w:tc>
          <w:tcPr>
            <w:tcW w:w="5805" w:type="dxa"/>
            <w:vAlign w:val="center"/>
          </w:tcPr>
          <w:p w14:paraId="2EBAC50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did this Court decide in </w:t>
            </w:r>
            <w:r w:rsidRPr="00F07FFC">
              <w:rPr>
                <w:rFonts w:ascii="Calibri" w:hAnsi="Calibri" w:cs="Calibri"/>
                <w:b/>
                <w:i/>
                <w:sz w:val="28"/>
                <w:szCs w:val="28"/>
              </w:rPr>
              <w:t>Electric Machinery Co. v. NLRB</w:t>
            </w:r>
            <w:r>
              <w:rPr>
                <w:rFonts w:ascii="Calibri" w:hAnsi="Calibri" w:cs="Calibri"/>
                <w:b/>
                <w:sz w:val="28"/>
                <w:szCs w:val="28"/>
              </w:rPr>
              <w:t xml:space="preserve"> (5th Cir. 1981)?</w:t>
            </w:r>
          </w:p>
        </w:tc>
        <w:tc>
          <w:tcPr>
            <w:tcW w:w="5805" w:type="dxa"/>
            <w:vAlign w:val="center"/>
          </w:tcPr>
          <w:p w14:paraId="4E2497F2" w14:textId="77777777" w:rsidR="00B65C86" w:rsidRDefault="00B65C86" w:rsidP="00B65C86">
            <w:pPr>
              <w:pStyle w:val="O-BodyText"/>
              <w:spacing w:after="120"/>
              <w:ind w:left="334" w:right="65"/>
              <w:jc w:val="both"/>
              <w:rPr>
                <w:rFonts w:ascii="Calibri" w:hAnsi="Calibri" w:cs="Calibri"/>
                <w:b/>
                <w:sz w:val="22"/>
                <w:szCs w:val="22"/>
              </w:rPr>
            </w:pPr>
            <w:r w:rsidRPr="00F07FFC">
              <w:rPr>
                <w:rFonts w:ascii="Calibri" w:hAnsi="Calibri" w:cs="Calibri"/>
                <w:b/>
                <w:sz w:val="22"/>
                <w:szCs w:val="22"/>
              </w:rPr>
              <w:t xml:space="preserve">In </w:t>
            </w:r>
            <w:r w:rsidRPr="00F07FFC">
              <w:rPr>
                <w:rFonts w:ascii="Calibri" w:hAnsi="Calibri" w:cs="Calibri"/>
                <w:b/>
                <w:i/>
                <w:sz w:val="22"/>
                <w:szCs w:val="22"/>
              </w:rPr>
              <w:t>Electric Machinery Co. v. NLRB</w:t>
            </w:r>
            <w:r>
              <w:rPr>
                <w:rFonts w:ascii="Calibri" w:hAnsi="Calibri" w:cs="Calibri"/>
                <w:b/>
                <w:sz w:val="22"/>
                <w:szCs w:val="22"/>
              </w:rPr>
              <w:t xml:space="preserve"> (5th Cir. 1981), this Court concluded that the </w:t>
            </w:r>
            <w:r w:rsidRPr="00F07FFC">
              <w:rPr>
                <w:rFonts w:ascii="Calibri" w:hAnsi="Calibri" w:cs="Calibri"/>
                <w:b/>
                <w:sz w:val="22"/>
                <w:szCs w:val="22"/>
              </w:rPr>
              <w:t>employer violated the NLRA by declaring an impasse and “unilaterally” changing its employees’ “wage schedule” and other benefits.</w:t>
            </w:r>
            <w:r>
              <w:rPr>
                <w:rFonts w:ascii="Calibri" w:hAnsi="Calibri" w:cs="Calibri"/>
                <w:b/>
                <w:sz w:val="22"/>
                <w:szCs w:val="22"/>
              </w:rPr>
              <w:t xml:space="preserve">  </w:t>
            </w:r>
            <w:r w:rsidRPr="00F07FFC">
              <w:rPr>
                <w:rFonts w:ascii="Calibri" w:hAnsi="Calibri" w:cs="Calibri"/>
                <w:b/>
                <w:sz w:val="22"/>
                <w:szCs w:val="22"/>
              </w:rPr>
              <w:t>But the Court rejected the constructive-discharge claim of 18 employees who quit soon after the changes because the employer had</w:t>
            </w:r>
            <w:r>
              <w:rPr>
                <w:rFonts w:ascii="Calibri" w:hAnsi="Calibri" w:cs="Calibri"/>
                <w:b/>
                <w:sz w:val="22"/>
                <w:szCs w:val="22"/>
              </w:rPr>
              <w:t xml:space="preserve"> </w:t>
            </w:r>
            <w:r w:rsidRPr="00F07FFC">
              <w:rPr>
                <w:rFonts w:ascii="Calibri" w:hAnsi="Calibri" w:cs="Calibri"/>
                <w:b/>
                <w:sz w:val="22"/>
                <w:szCs w:val="22"/>
              </w:rPr>
              <w:t>“t[</w:t>
            </w:r>
            <w:proofErr w:type="spellStart"/>
            <w:r w:rsidRPr="00F07FFC">
              <w:rPr>
                <w:rFonts w:ascii="Calibri" w:hAnsi="Calibri" w:cs="Calibri"/>
                <w:b/>
                <w:sz w:val="22"/>
                <w:szCs w:val="22"/>
              </w:rPr>
              <w:t>aken</w:t>
            </w:r>
            <w:proofErr w:type="spellEnd"/>
            <w:r w:rsidRPr="00F07FFC">
              <w:rPr>
                <w:rFonts w:ascii="Calibri" w:hAnsi="Calibri" w:cs="Calibri"/>
                <w:b/>
                <w:sz w:val="22"/>
                <w:szCs w:val="22"/>
              </w:rPr>
              <w:t>] no action which would permanently jeopardize future union</w:t>
            </w:r>
            <w:r>
              <w:rPr>
                <w:rFonts w:ascii="Calibri" w:hAnsi="Calibri" w:cs="Calibri"/>
                <w:b/>
                <w:sz w:val="22"/>
                <w:szCs w:val="22"/>
              </w:rPr>
              <w:t xml:space="preserve"> </w:t>
            </w:r>
            <w:r w:rsidRPr="00F07FFC">
              <w:rPr>
                <w:rFonts w:ascii="Calibri" w:hAnsi="Calibri" w:cs="Calibri"/>
                <w:b/>
                <w:sz w:val="22"/>
                <w:szCs w:val="22"/>
              </w:rPr>
              <w:t xml:space="preserve">status.”  </w:t>
            </w:r>
            <w:r w:rsidRPr="00F07FFC">
              <w:rPr>
                <w:rFonts w:ascii="Calibri" w:hAnsi="Calibri" w:cs="Calibri"/>
                <w:b/>
                <w:i/>
                <w:sz w:val="22"/>
                <w:szCs w:val="22"/>
              </w:rPr>
              <w:t>Id.</w:t>
            </w:r>
            <w:r>
              <w:rPr>
                <w:rFonts w:ascii="Calibri" w:hAnsi="Calibri" w:cs="Calibri"/>
                <w:b/>
                <w:sz w:val="22"/>
                <w:szCs w:val="22"/>
              </w:rPr>
              <w:t xml:space="preserve">  </w:t>
            </w:r>
            <w:r w:rsidRPr="00F07FFC">
              <w:rPr>
                <w:rFonts w:ascii="Calibri" w:hAnsi="Calibri" w:cs="Calibri"/>
                <w:b/>
                <w:sz w:val="22"/>
                <w:szCs w:val="22"/>
              </w:rPr>
              <w:t>In other words, the employees had not been forced to choose between their union rights or their jobs.</w:t>
            </w:r>
          </w:p>
        </w:tc>
      </w:tr>
      <w:tr w:rsidR="00B65C86" w14:paraId="17A95D3C" w14:textId="77777777" w:rsidTr="008F6150">
        <w:trPr>
          <w:trHeight w:val="4795"/>
        </w:trPr>
        <w:tc>
          <w:tcPr>
            <w:tcW w:w="5805" w:type="dxa"/>
            <w:vAlign w:val="center"/>
          </w:tcPr>
          <w:p w14:paraId="4E4B2CD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How did this Court distinguish the</w:t>
            </w:r>
            <w:r w:rsidRPr="00E73E45">
              <w:rPr>
                <w:rFonts w:ascii="Calibri" w:hAnsi="Calibri" w:cs="Calibri"/>
                <w:b/>
                <w:i/>
                <w:sz w:val="28"/>
                <w:szCs w:val="28"/>
              </w:rPr>
              <w:t xml:space="preserve"> Haberman</w:t>
            </w:r>
            <w:r>
              <w:rPr>
                <w:rFonts w:ascii="Calibri" w:hAnsi="Calibri" w:cs="Calibri"/>
                <w:b/>
                <w:sz w:val="28"/>
                <w:szCs w:val="28"/>
              </w:rPr>
              <w:t xml:space="preserve"> case</w:t>
            </w:r>
            <w:r w:rsidRPr="00E73E45">
              <w:rPr>
                <w:rFonts w:ascii="Calibri" w:hAnsi="Calibri" w:cs="Calibri"/>
                <w:b/>
                <w:i/>
                <w:sz w:val="28"/>
                <w:szCs w:val="28"/>
              </w:rPr>
              <w:t xml:space="preserve"> </w:t>
            </w:r>
            <w:r w:rsidRPr="00713E58">
              <w:rPr>
                <w:rFonts w:ascii="Calibri" w:hAnsi="Calibri" w:cs="Calibri"/>
                <w:b/>
                <w:sz w:val="28"/>
                <w:szCs w:val="28"/>
              </w:rPr>
              <w:t xml:space="preserve">in </w:t>
            </w:r>
            <w:r w:rsidRPr="00713E58">
              <w:rPr>
                <w:rFonts w:ascii="Calibri" w:hAnsi="Calibri" w:cs="Calibri"/>
                <w:b/>
                <w:i/>
                <w:sz w:val="28"/>
                <w:szCs w:val="28"/>
              </w:rPr>
              <w:t>Electric Machinery Co. v. NLRB</w:t>
            </w:r>
            <w:r w:rsidRPr="00713E58">
              <w:rPr>
                <w:rFonts w:ascii="Calibri" w:hAnsi="Calibri" w:cs="Calibri"/>
                <w:b/>
                <w:sz w:val="28"/>
                <w:szCs w:val="28"/>
              </w:rPr>
              <w:t xml:space="preserve"> (5th Cir. 1981)</w:t>
            </w:r>
            <w:r>
              <w:rPr>
                <w:rFonts w:ascii="Calibri" w:hAnsi="Calibri" w:cs="Calibri"/>
                <w:b/>
                <w:sz w:val="28"/>
                <w:szCs w:val="28"/>
              </w:rPr>
              <w:t>?</w:t>
            </w:r>
          </w:p>
        </w:tc>
        <w:tc>
          <w:tcPr>
            <w:tcW w:w="5805" w:type="dxa"/>
            <w:vAlign w:val="center"/>
          </w:tcPr>
          <w:p w14:paraId="3504E3F1"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735AD8">
              <w:rPr>
                <w:rFonts w:ascii="Calibri" w:hAnsi="Calibri" w:cs="Calibri"/>
                <w:b/>
                <w:i/>
                <w:sz w:val="22"/>
                <w:szCs w:val="22"/>
              </w:rPr>
              <w:t>Electric Machinery Co. v. NLRB</w:t>
            </w:r>
            <w:r w:rsidRPr="00735AD8">
              <w:rPr>
                <w:rFonts w:ascii="Calibri" w:hAnsi="Calibri" w:cs="Calibri"/>
                <w:b/>
                <w:sz w:val="22"/>
                <w:szCs w:val="22"/>
              </w:rPr>
              <w:t xml:space="preserve"> (5th Cir. 1981)</w:t>
            </w:r>
            <w:r>
              <w:rPr>
                <w:rFonts w:ascii="Calibri" w:hAnsi="Calibri" w:cs="Calibri"/>
                <w:b/>
                <w:sz w:val="22"/>
                <w:szCs w:val="22"/>
              </w:rPr>
              <w:t xml:space="preserve">, this Court distinguished </w:t>
            </w:r>
            <w:r w:rsidRPr="00735AD8">
              <w:rPr>
                <w:rFonts w:ascii="Calibri" w:hAnsi="Calibri" w:cs="Calibri"/>
                <w:b/>
                <w:i/>
                <w:sz w:val="22"/>
                <w:szCs w:val="22"/>
              </w:rPr>
              <w:t>Haberman</w:t>
            </w:r>
            <w:r>
              <w:rPr>
                <w:rFonts w:ascii="Calibri" w:hAnsi="Calibri" w:cs="Calibri"/>
                <w:b/>
                <w:sz w:val="22"/>
                <w:szCs w:val="22"/>
              </w:rPr>
              <w:t xml:space="preserve"> by explaining that</w:t>
            </w:r>
            <w:r w:rsidRPr="00735AD8">
              <w:rPr>
                <w:rFonts w:ascii="Calibri" w:hAnsi="Calibri" w:cs="Calibri"/>
                <w:b/>
                <w:sz w:val="22"/>
                <w:szCs w:val="22"/>
              </w:rPr>
              <w:t xml:space="preserve"> </w:t>
            </w:r>
            <w:r>
              <w:rPr>
                <w:rFonts w:ascii="Calibri" w:hAnsi="Calibri" w:cs="Calibri"/>
                <w:b/>
                <w:sz w:val="22"/>
                <w:szCs w:val="22"/>
              </w:rPr>
              <w:t xml:space="preserve">(in </w:t>
            </w:r>
            <w:r>
              <w:rPr>
                <w:rFonts w:ascii="Calibri" w:hAnsi="Calibri" w:cs="Calibri"/>
                <w:b/>
                <w:i/>
                <w:sz w:val="22"/>
                <w:szCs w:val="22"/>
              </w:rPr>
              <w:t xml:space="preserve">Electric </w:t>
            </w:r>
            <w:r w:rsidRPr="00641579">
              <w:rPr>
                <w:rFonts w:ascii="Calibri" w:hAnsi="Calibri" w:cs="Calibri"/>
                <w:b/>
                <w:i/>
                <w:sz w:val="22"/>
                <w:szCs w:val="22"/>
              </w:rPr>
              <w:t>Machinery</w:t>
            </w:r>
            <w:r>
              <w:rPr>
                <w:rFonts w:ascii="Calibri" w:hAnsi="Calibri" w:cs="Calibri"/>
                <w:b/>
                <w:sz w:val="22"/>
                <w:szCs w:val="22"/>
              </w:rPr>
              <w:t xml:space="preserve">) </w:t>
            </w:r>
            <w:r w:rsidRPr="00641579">
              <w:rPr>
                <w:rFonts w:ascii="Calibri" w:hAnsi="Calibri" w:cs="Calibri"/>
                <w:b/>
                <w:sz w:val="22"/>
                <w:szCs w:val="22"/>
              </w:rPr>
              <w:t>there</w:t>
            </w:r>
            <w:r w:rsidRPr="00735AD8">
              <w:rPr>
                <w:rFonts w:ascii="Calibri" w:hAnsi="Calibri" w:cs="Calibri"/>
                <w:b/>
                <w:sz w:val="22"/>
                <w:szCs w:val="22"/>
              </w:rPr>
              <w:t xml:space="preserve"> was</w:t>
            </w:r>
            <w:r>
              <w:rPr>
                <w:rFonts w:ascii="Calibri" w:hAnsi="Calibri" w:cs="Calibri"/>
                <w:b/>
                <w:sz w:val="22"/>
                <w:szCs w:val="22"/>
              </w:rPr>
              <w:t xml:space="preserve"> no threat</w:t>
            </w:r>
            <w:r w:rsidRPr="00735AD8">
              <w:rPr>
                <w:rFonts w:ascii="Calibri" w:hAnsi="Calibri" w:cs="Calibri"/>
                <w:b/>
                <w:sz w:val="22"/>
                <w:szCs w:val="22"/>
              </w:rPr>
              <w:t xml:space="preserve"> to immedia</w:t>
            </w:r>
            <w:r>
              <w:rPr>
                <w:rFonts w:ascii="Calibri" w:hAnsi="Calibri" w:cs="Calibri"/>
                <w:b/>
                <w:sz w:val="22"/>
                <w:szCs w:val="22"/>
              </w:rPr>
              <w:t>tely create a non-union company,</w:t>
            </w:r>
            <w:r w:rsidRPr="00735AD8">
              <w:rPr>
                <w:rFonts w:ascii="Calibri" w:hAnsi="Calibri" w:cs="Calibri"/>
                <w:b/>
                <w:sz w:val="22"/>
                <w:szCs w:val="22"/>
              </w:rPr>
              <w:t xml:space="preserve"> nor any behavior from the employer that would hinder future bargaining, such as a “permanent discharge for participation in union activities.”</w:t>
            </w:r>
            <w:r>
              <w:rPr>
                <w:rFonts w:ascii="Calibri" w:hAnsi="Calibri" w:cs="Calibri"/>
                <w:b/>
                <w:sz w:val="22"/>
                <w:szCs w:val="22"/>
              </w:rPr>
              <w:t xml:space="preserve">  </w:t>
            </w:r>
            <w:r w:rsidRPr="00417415">
              <w:rPr>
                <w:rFonts w:ascii="Calibri" w:hAnsi="Calibri" w:cs="Calibri"/>
                <w:b/>
                <w:sz w:val="22"/>
                <w:szCs w:val="22"/>
              </w:rPr>
              <w:t>In short, there was no conduct that was inherently destructive of the union.</w:t>
            </w:r>
          </w:p>
        </w:tc>
      </w:tr>
      <w:tr w:rsidR="00B65C86" w:rsidRPr="00AB5832" w14:paraId="63E2C51E" w14:textId="77777777" w:rsidTr="008F6150">
        <w:trPr>
          <w:trHeight w:val="4795"/>
        </w:trPr>
        <w:tc>
          <w:tcPr>
            <w:tcW w:w="5805" w:type="dxa"/>
            <w:vAlign w:val="center"/>
          </w:tcPr>
          <w:p w14:paraId="576A819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 this Court in </w:t>
            </w:r>
            <w:r w:rsidRPr="00417415">
              <w:rPr>
                <w:rFonts w:ascii="Calibri" w:hAnsi="Calibri" w:cs="Calibri"/>
                <w:b/>
                <w:i/>
                <w:sz w:val="28"/>
                <w:szCs w:val="28"/>
              </w:rPr>
              <w:t>Electric Machinery Co. v. NLRB</w:t>
            </w:r>
            <w:r w:rsidRPr="00417415">
              <w:rPr>
                <w:rFonts w:ascii="Calibri" w:hAnsi="Calibri" w:cs="Calibri"/>
                <w:b/>
                <w:sz w:val="28"/>
                <w:szCs w:val="28"/>
              </w:rPr>
              <w:t xml:space="preserve"> (5th Cir. 1981</w:t>
            </w:r>
            <w:r>
              <w:rPr>
                <w:rFonts w:ascii="Calibri" w:hAnsi="Calibri" w:cs="Calibri"/>
                <w:b/>
                <w:sz w:val="28"/>
                <w:szCs w:val="28"/>
              </w:rPr>
              <w:t xml:space="preserve">) rely solely </w:t>
            </w:r>
            <w:r w:rsidRPr="00417415">
              <w:rPr>
                <w:rFonts w:ascii="Calibri" w:hAnsi="Calibri" w:cs="Calibri"/>
                <w:b/>
                <w:sz w:val="28"/>
                <w:szCs w:val="28"/>
              </w:rPr>
              <w:t>on the unilaterally imposed wage change to establish the discriminatory-intent prong of the analysis</w:t>
            </w:r>
            <w:r>
              <w:rPr>
                <w:rFonts w:ascii="Calibri" w:hAnsi="Calibri" w:cs="Calibri"/>
                <w:b/>
                <w:sz w:val="28"/>
                <w:szCs w:val="28"/>
              </w:rPr>
              <w:t>?</w:t>
            </w:r>
          </w:p>
        </w:tc>
        <w:tc>
          <w:tcPr>
            <w:tcW w:w="5805" w:type="dxa"/>
            <w:vAlign w:val="center"/>
          </w:tcPr>
          <w:p w14:paraId="2BFB546E" w14:textId="77777777" w:rsidR="00B65C86" w:rsidRPr="00AB5832"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 xml:space="preserve">No.  Unlike what the Board did here, the Court in </w:t>
            </w:r>
            <w:r>
              <w:rPr>
                <w:rFonts w:ascii="Calibri" w:hAnsi="Calibri" w:cs="Calibri"/>
                <w:b/>
                <w:i/>
                <w:sz w:val="22"/>
                <w:szCs w:val="22"/>
              </w:rPr>
              <w:t>Electric Machinery</w:t>
            </w:r>
            <w:r>
              <w:rPr>
                <w:rFonts w:ascii="Calibri" w:hAnsi="Calibri" w:cs="Calibri"/>
                <w:b/>
                <w:sz w:val="22"/>
                <w:szCs w:val="22"/>
              </w:rPr>
              <w:t xml:space="preserve"> (5th Cir. 1981) </w:t>
            </w:r>
            <w:r w:rsidRPr="00417415">
              <w:rPr>
                <w:rFonts w:ascii="Calibri" w:hAnsi="Calibri" w:cs="Calibri"/>
                <w:b/>
                <w:sz w:val="22"/>
                <w:szCs w:val="22"/>
              </w:rPr>
              <w:t>reject</w:t>
            </w:r>
            <w:r>
              <w:rPr>
                <w:rFonts w:ascii="Calibri" w:hAnsi="Calibri" w:cs="Calibri"/>
                <w:b/>
                <w:sz w:val="22"/>
                <w:szCs w:val="22"/>
              </w:rPr>
              <w:t>ed</w:t>
            </w:r>
            <w:r w:rsidRPr="00417415">
              <w:rPr>
                <w:rFonts w:ascii="Calibri" w:hAnsi="Calibri" w:cs="Calibri"/>
                <w:b/>
                <w:sz w:val="22"/>
                <w:szCs w:val="22"/>
              </w:rPr>
              <w:t xml:space="preserve"> the argument “that this court should infer anti-union animus simply by virtue of the fact that the employer unilaterally changed mandatory term</w:t>
            </w:r>
            <w:r>
              <w:rPr>
                <w:rFonts w:ascii="Calibri" w:hAnsi="Calibri" w:cs="Calibri"/>
                <w:b/>
                <w:sz w:val="22"/>
                <w:szCs w:val="22"/>
              </w:rPr>
              <w:t>s and conditions of employment.”</w:t>
            </w:r>
          </w:p>
        </w:tc>
      </w:tr>
      <w:tr w:rsidR="00B65C86" w14:paraId="15742CA5" w14:textId="77777777" w:rsidTr="008F6150">
        <w:trPr>
          <w:trHeight w:val="4795"/>
        </w:trPr>
        <w:tc>
          <w:tcPr>
            <w:tcW w:w="5805" w:type="dxa"/>
            <w:vAlign w:val="center"/>
          </w:tcPr>
          <w:p w14:paraId="0DB102D8" w14:textId="77777777" w:rsidR="00B65C86" w:rsidRPr="00E4201C"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But didn’t the Court in </w:t>
            </w:r>
            <w:r w:rsidRPr="00631BCE">
              <w:rPr>
                <w:rFonts w:ascii="Calibri" w:hAnsi="Calibri" w:cs="Calibri"/>
                <w:b/>
                <w:i/>
                <w:sz w:val="28"/>
                <w:szCs w:val="28"/>
              </w:rPr>
              <w:t>Electric Machinery</w:t>
            </w:r>
            <w:r>
              <w:rPr>
                <w:rFonts w:ascii="Calibri" w:hAnsi="Calibri" w:cs="Calibri"/>
                <w:b/>
                <w:sz w:val="28"/>
                <w:szCs w:val="28"/>
              </w:rPr>
              <w:t xml:space="preserve"> base its no-constructive-discharge decision on factors not present here?</w:t>
            </w:r>
          </w:p>
        </w:tc>
        <w:tc>
          <w:tcPr>
            <w:tcW w:w="5805" w:type="dxa"/>
            <w:vAlign w:val="center"/>
          </w:tcPr>
          <w:p w14:paraId="5AC6BE02" w14:textId="77777777" w:rsidR="00B65C86" w:rsidRDefault="00B65C86" w:rsidP="00B65C86">
            <w:pPr>
              <w:pStyle w:val="O-BodyText"/>
              <w:spacing w:after="120"/>
              <w:ind w:left="290" w:right="65"/>
              <w:jc w:val="both"/>
              <w:rPr>
                <w:rFonts w:ascii="Calibri" w:hAnsi="Calibri" w:cs="Calibri"/>
                <w:b/>
                <w:sz w:val="22"/>
                <w:szCs w:val="22"/>
              </w:rPr>
            </w:pPr>
            <w:r w:rsidRPr="00E4201C">
              <w:rPr>
                <w:rFonts w:ascii="Calibri" w:hAnsi="Calibri" w:cs="Calibri"/>
                <w:b/>
                <w:sz w:val="22"/>
                <w:szCs w:val="22"/>
                <w:highlight w:val="yellow"/>
              </w:rPr>
              <w:t xml:space="preserve">In finding no constructive discharge, the Court highlighted that the employer “urged [employees] to stay on,” “evidenced a desire to bargain in good faith,” and “brought forth a convincing business justification” for its actions.  </w:t>
            </w:r>
            <w:r w:rsidRPr="00E4201C">
              <w:rPr>
                <w:rFonts w:ascii="Calibri" w:hAnsi="Calibri" w:cs="Calibri"/>
                <w:b/>
                <w:i/>
                <w:sz w:val="22"/>
                <w:szCs w:val="22"/>
                <w:highlight w:val="yellow"/>
              </w:rPr>
              <w:t>Electric Machinery Co. v. NLRB</w:t>
            </w:r>
            <w:r w:rsidRPr="00E4201C">
              <w:rPr>
                <w:rFonts w:ascii="Calibri" w:hAnsi="Calibri" w:cs="Calibri"/>
                <w:b/>
                <w:sz w:val="22"/>
                <w:szCs w:val="22"/>
                <w:highlight w:val="yellow"/>
              </w:rPr>
              <w:t>,</w:t>
            </w:r>
            <w:r w:rsidRPr="00E4201C">
              <w:rPr>
                <w:rFonts w:ascii="Times New Roman" w:hAnsi="Times New Roman" w:cs="Times New Roman"/>
                <w:color w:val="000000"/>
                <w:sz w:val="28"/>
                <w:szCs w:val="24"/>
                <w:highlight w:val="yellow"/>
              </w:rPr>
              <w:t xml:space="preserve"> </w:t>
            </w:r>
            <w:r w:rsidRPr="00E4201C">
              <w:rPr>
                <w:rFonts w:ascii="Calibri" w:hAnsi="Calibri" w:cs="Calibri"/>
                <w:b/>
                <w:sz w:val="22"/>
                <w:szCs w:val="22"/>
                <w:highlight w:val="yellow"/>
              </w:rPr>
              <w:t>653 F.2d 958, 966</w:t>
            </w:r>
            <w:r w:rsidRPr="00E4201C">
              <w:rPr>
                <w:rFonts w:ascii="Calibri" w:hAnsi="Calibri" w:cs="Calibri"/>
                <w:b/>
                <w:i/>
                <w:sz w:val="22"/>
                <w:szCs w:val="22"/>
                <w:highlight w:val="yellow"/>
              </w:rPr>
              <w:t xml:space="preserve"> </w:t>
            </w:r>
            <w:r w:rsidRPr="00E4201C">
              <w:rPr>
                <w:rFonts w:ascii="Calibri" w:hAnsi="Calibri" w:cs="Calibri"/>
                <w:b/>
                <w:sz w:val="22"/>
                <w:szCs w:val="22"/>
                <w:highlight w:val="yellow"/>
              </w:rPr>
              <w:t>(5th Cir. 1981).  None of those factors is present here:  The Board found that DISH bargained in bad faith, it did not urge employees to stay on, and it did not proffer a business justification for cutting its unionized employees’ wages to far below what its other area employees earned.  NLRB 39.</w:t>
            </w:r>
          </w:p>
        </w:tc>
      </w:tr>
      <w:tr w:rsidR="00B65C86" w:rsidRPr="00C759E4" w14:paraId="0F12B2A3" w14:textId="77777777" w:rsidTr="008F6150">
        <w:trPr>
          <w:trHeight w:val="4795"/>
        </w:trPr>
        <w:tc>
          <w:tcPr>
            <w:tcW w:w="5805" w:type="dxa"/>
            <w:vAlign w:val="center"/>
          </w:tcPr>
          <w:p w14:paraId="24E16838"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the Court in </w:t>
            </w:r>
            <w:r w:rsidRPr="00AA293C">
              <w:rPr>
                <w:rFonts w:ascii="Calibri" w:hAnsi="Calibri" w:cs="Calibri"/>
                <w:b/>
                <w:i/>
                <w:sz w:val="28"/>
                <w:szCs w:val="28"/>
              </w:rPr>
              <w:t>Electric Machinery</w:t>
            </w:r>
            <w:r w:rsidRPr="00AA293C">
              <w:rPr>
                <w:rFonts w:ascii="Calibri" w:hAnsi="Calibri" w:cs="Calibri"/>
                <w:b/>
                <w:sz w:val="28"/>
                <w:szCs w:val="28"/>
              </w:rPr>
              <w:t xml:space="preserve"> state that </w:t>
            </w:r>
            <w:r>
              <w:rPr>
                <w:rFonts w:ascii="Calibri" w:hAnsi="Calibri" w:cs="Calibri"/>
                <w:b/>
                <w:sz w:val="28"/>
                <w:szCs w:val="28"/>
              </w:rPr>
              <w:t>employee</w:t>
            </w:r>
            <w:r w:rsidRPr="00AA293C">
              <w:rPr>
                <w:rFonts w:ascii="Calibri" w:hAnsi="Calibri" w:cs="Calibri"/>
                <w:b/>
                <w:sz w:val="28"/>
                <w:szCs w:val="28"/>
              </w:rPr>
              <w:t xml:space="preserve"> resignations as a result of unilateral changes to their wages can </w:t>
            </w:r>
            <w:r w:rsidRPr="00800637">
              <w:rPr>
                <w:rFonts w:ascii="Calibri" w:hAnsi="Calibri" w:cs="Calibri"/>
                <w:b/>
                <w:i/>
                <w:sz w:val="28"/>
                <w:szCs w:val="28"/>
              </w:rPr>
              <w:t>never</w:t>
            </w:r>
            <w:r w:rsidRPr="00AA293C">
              <w:rPr>
                <w:rFonts w:ascii="Calibri" w:hAnsi="Calibri" w:cs="Calibri"/>
                <w:b/>
                <w:sz w:val="28"/>
                <w:szCs w:val="28"/>
              </w:rPr>
              <w:t xml:space="preserve"> be tre</w:t>
            </w:r>
            <w:r>
              <w:rPr>
                <w:rFonts w:ascii="Calibri" w:hAnsi="Calibri" w:cs="Calibri"/>
                <w:b/>
                <w:sz w:val="28"/>
                <w:szCs w:val="28"/>
              </w:rPr>
              <w:t>ated as constructive discharges?  NLRB 39.</w:t>
            </w:r>
          </w:p>
        </w:tc>
        <w:tc>
          <w:tcPr>
            <w:tcW w:w="5805" w:type="dxa"/>
            <w:vAlign w:val="center"/>
          </w:tcPr>
          <w:p w14:paraId="7668019C" w14:textId="77777777" w:rsidR="00B65C86" w:rsidRPr="00C759E4" w:rsidRDefault="00B65C86" w:rsidP="00B65C86">
            <w:pPr>
              <w:pStyle w:val="O-BodyText"/>
              <w:spacing w:after="120"/>
              <w:ind w:left="290" w:right="65"/>
              <w:jc w:val="both"/>
              <w:rPr>
                <w:rFonts w:ascii="Calibri" w:hAnsi="Calibri" w:cs="Calibri"/>
                <w:b/>
                <w:i/>
                <w:sz w:val="22"/>
                <w:szCs w:val="22"/>
                <w:highlight w:val="yellow"/>
              </w:rPr>
            </w:pPr>
            <w:r>
              <w:rPr>
                <w:rFonts w:ascii="Calibri" w:hAnsi="Calibri" w:cs="Calibri"/>
                <w:b/>
                <w:sz w:val="22"/>
                <w:szCs w:val="22"/>
              </w:rPr>
              <w:t xml:space="preserve">That </w:t>
            </w:r>
            <w:r w:rsidRPr="002F48AD">
              <w:rPr>
                <w:rFonts w:ascii="Calibri" w:hAnsi="Calibri" w:cs="Calibri"/>
                <w:b/>
                <w:sz w:val="22"/>
                <w:szCs w:val="22"/>
              </w:rPr>
              <w:t>is not DISH’s point.  The point is simply—as the Board and this Court have made clear— that such changes don’t give rise to a Hobson’s Choice</w:t>
            </w:r>
            <w:r>
              <w:rPr>
                <w:rFonts w:ascii="Calibri" w:hAnsi="Calibri" w:cs="Calibri"/>
                <w:b/>
                <w:sz w:val="22"/>
                <w:szCs w:val="22"/>
              </w:rPr>
              <w:t>.</w:t>
            </w:r>
            <w:r w:rsidRPr="002F48AD">
              <w:rPr>
                <w:rFonts w:ascii="Calibri" w:hAnsi="Calibri" w:cs="Calibri"/>
                <w:b/>
                <w:sz w:val="22"/>
                <w:szCs w:val="22"/>
              </w:rPr>
              <w:t xml:space="preserve">  Changes to wages and benefits do not present employees with a choice “between losing [their] job and giving up statutory rights.”  </w:t>
            </w:r>
            <w:r w:rsidRPr="002F48AD">
              <w:rPr>
                <w:rFonts w:ascii="Calibri" w:hAnsi="Calibri" w:cs="Calibri"/>
                <w:b/>
                <w:i/>
                <w:sz w:val="22"/>
                <w:szCs w:val="22"/>
              </w:rPr>
              <w:t>Lively Electric</w:t>
            </w:r>
            <w:r>
              <w:rPr>
                <w:rFonts w:ascii="Calibri" w:hAnsi="Calibri" w:cs="Calibri"/>
                <w:b/>
                <w:sz w:val="22"/>
                <w:szCs w:val="22"/>
              </w:rPr>
              <w:t xml:space="preserve"> (NLRB 1995)</w:t>
            </w:r>
            <w:r w:rsidRPr="002F48AD">
              <w:rPr>
                <w:rFonts w:ascii="Calibri" w:hAnsi="Calibri" w:cs="Calibri"/>
                <w:b/>
                <w:sz w:val="22"/>
                <w:szCs w:val="22"/>
              </w:rPr>
              <w:t xml:space="preserve">.  </w:t>
            </w:r>
            <w:r w:rsidRPr="00C759E4">
              <w:rPr>
                <w:rFonts w:ascii="Calibri" w:hAnsi="Calibri" w:cs="Calibri"/>
                <w:b/>
                <w:sz w:val="22"/>
                <w:szCs w:val="22"/>
              </w:rPr>
              <w:t>And at no point has the Board or the General Counsel</w:t>
            </w:r>
            <w:r w:rsidRPr="00C759E4">
              <w:rPr>
                <w:rFonts w:ascii="Century Schoolbook" w:hAnsi="Century Schoolbook" w:cs="Century Schoolbook"/>
                <w:color w:val="000000"/>
                <w:spacing w:val="-2"/>
                <w:sz w:val="28"/>
                <w:szCs w:val="24"/>
              </w:rPr>
              <w:t xml:space="preserve"> </w:t>
            </w:r>
            <w:r w:rsidRPr="00C759E4">
              <w:rPr>
                <w:rFonts w:ascii="Calibri" w:hAnsi="Calibri" w:cs="Calibri"/>
                <w:b/>
                <w:sz w:val="22"/>
                <w:szCs w:val="22"/>
              </w:rPr>
              <w:t>identified any “statutory right” that the 17 DISH employees were forced to “</w:t>
            </w:r>
            <w:proofErr w:type="gramStart"/>
            <w:r w:rsidRPr="00C759E4">
              <w:rPr>
                <w:rFonts w:ascii="Calibri" w:hAnsi="Calibri" w:cs="Calibri"/>
                <w:b/>
                <w:sz w:val="22"/>
                <w:szCs w:val="22"/>
              </w:rPr>
              <w:t>relinquish[</w:t>
            </w:r>
            <w:proofErr w:type="gramEnd"/>
            <w:r w:rsidRPr="00C759E4">
              <w:rPr>
                <w:rFonts w:ascii="Calibri" w:hAnsi="Calibri" w:cs="Calibri"/>
                <w:b/>
                <w:sz w:val="22"/>
                <w:szCs w:val="22"/>
              </w:rPr>
              <w:t>]” as a “condition[]” of “continued employment.”</w:t>
            </w:r>
            <w:r>
              <w:rPr>
                <w:rFonts w:ascii="Calibri" w:hAnsi="Calibri" w:cs="Calibri"/>
                <w:b/>
                <w:sz w:val="22"/>
                <w:szCs w:val="22"/>
              </w:rPr>
              <w:t xml:space="preserve">  </w:t>
            </w:r>
            <w:r>
              <w:rPr>
                <w:rFonts w:ascii="Calibri" w:hAnsi="Calibri" w:cs="Calibri"/>
                <w:b/>
                <w:i/>
                <w:sz w:val="22"/>
                <w:szCs w:val="22"/>
              </w:rPr>
              <w:t>Id.</w:t>
            </w:r>
          </w:p>
        </w:tc>
      </w:tr>
      <w:tr w:rsidR="00B65C86" w14:paraId="45115C73" w14:textId="77777777" w:rsidTr="008F6150">
        <w:trPr>
          <w:trHeight w:val="4795"/>
        </w:trPr>
        <w:tc>
          <w:tcPr>
            <w:tcW w:w="5805" w:type="dxa"/>
            <w:vAlign w:val="center"/>
          </w:tcPr>
          <w:p w14:paraId="5B5BDF85" w14:textId="77777777" w:rsidR="00B65C86" w:rsidRPr="00800637"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was the basis of </w:t>
            </w:r>
            <w:r w:rsidRPr="00800637">
              <w:rPr>
                <w:rFonts w:ascii="Calibri" w:hAnsi="Calibri" w:cs="Calibri"/>
                <w:b/>
                <w:sz w:val="28"/>
                <w:szCs w:val="28"/>
              </w:rPr>
              <w:t>the</w:t>
            </w:r>
            <w:r>
              <w:rPr>
                <w:rFonts w:ascii="Calibri" w:hAnsi="Calibri" w:cs="Calibri"/>
                <w:b/>
                <w:sz w:val="28"/>
                <w:szCs w:val="28"/>
              </w:rPr>
              <w:t xml:space="preserve"> Board’s constructive discharge finding</w:t>
            </w:r>
            <w:r w:rsidRPr="00800637">
              <w:rPr>
                <w:rFonts w:ascii="Calibri" w:hAnsi="Calibri" w:cs="Calibri"/>
                <w:b/>
                <w:sz w:val="28"/>
                <w:szCs w:val="28"/>
              </w:rPr>
              <w:t xml:space="preserve"> in </w:t>
            </w:r>
            <w:r w:rsidRPr="00800637">
              <w:rPr>
                <w:rFonts w:ascii="Calibri" w:hAnsi="Calibri" w:cs="Calibri"/>
                <w:b/>
                <w:i/>
                <w:sz w:val="28"/>
                <w:szCs w:val="28"/>
              </w:rPr>
              <w:t>White-</w:t>
            </w:r>
            <w:r>
              <w:rPr>
                <w:rFonts w:ascii="Calibri" w:hAnsi="Calibri" w:cs="Calibri"/>
                <w:b/>
                <w:i/>
                <w:sz w:val="28"/>
                <w:szCs w:val="28"/>
              </w:rPr>
              <w:t>Evans Serv. Co.</w:t>
            </w:r>
            <w:r>
              <w:rPr>
                <w:rFonts w:ascii="Calibri" w:hAnsi="Calibri" w:cs="Calibri"/>
                <w:b/>
                <w:sz w:val="28"/>
                <w:szCs w:val="28"/>
              </w:rPr>
              <w:t xml:space="preserve">, </w:t>
            </w:r>
            <w:r w:rsidRPr="00800637">
              <w:rPr>
                <w:rFonts w:ascii="Calibri" w:hAnsi="Calibri" w:cs="Calibri"/>
                <w:b/>
                <w:sz w:val="28"/>
                <w:szCs w:val="28"/>
              </w:rPr>
              <w:t>285 NLRB 81</w:t>
            </w:r>
            <w:r>
              <w:rPr>
                <w:rFonts w:ascii="Calibri" w:hAnsi="Calibri" w:cs="Calibri"/>
                <w:b/>
                <w:sz w:val="28"/>
                <w:szCs w:val="28"/>
              </w:rPr>
              <w:t>, 82-83</w:t>
            </w:r>
            <w:r w:rsidRPr="00800637">
              <w:rPr>
                <w:rFonts w:ascii="Calibri" w:hAnsi="Calibri" w:cs="Calibri"/>
                <w:b/>
                <w:sz w:val="28"/>
                <w:szCs w:val="28"/>
              </w:rPr>
              <w:t xml:space="preserve"> (1987)</w:t>
            </w:r>
            <w:r>
              <w:rPr>
                <w:rFonts w:ascii="Calibri" w:hAnsi="Calibri" w:cs="Calibri"/>
                <w:b/>
                <w:sz w:val="28"/>
                <w:szCs w:val="28"/>
              </w:rPr>
              <w:t>?</w:t>
            </w:r>
          </w:p>
        </w:tc>
        <w:tc>
          <w:tcPr>
            <w:tcW w:w="5805" w:type="dxa"/>
            <w:vAlign w:val="center"/>
          </w:tcPr>
          <w:p w14:paraId="6E9AD604"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In </w:t>
            </w:r>
            <w:r w:rsidRPr="00800637">
              <w:rPr>
                <w:rFonts w:ascii="Calibri" w:hAnsi="Calibri" w:cs="Calibri"/>
                <w:b/>
                <w:i/>
                <w:sz w:val="22"/>
                <w:szCs w:val="22"/>
                <w:highlight w:val="yellow"/>
              </w:rPr>
              <w:t>White-Evans Serv. Co.</w:t>
            </w:r>
            <w:r w:rsidRPr="00800637">
              <w:rPr>
                <w:rFonts w:ascii="Calibri" w:hAnsi="Calibri" w:cs="Calibri"/>
                <w:b/>
                <w:sz w:val="22"/>
                <w:szCs w:val="22"/>
                <w:highlight w:val="yellow"/>
              </w:rPr>
              <w:t>, the employer committed several contemporaneous unfai</w:t>
            </w:r>
            <w:r>
              <w:rPr>
                <w:rFonts w:ascii="Calibri" w:hAnsi="Calibri" w:cs="Calibri"/>
                <w:b/>
                <w:sz w:val="22"/>
                <w:szCs w:val="22"/>
                <w:highlight w:val="yellow"/>
              </w:rPr>
              <w:t xml:space="preserve">r labor practices that tended to </w:t>
            </w:r>
            <w:r w:rsidRPr="00800637">
              <w:rPr>
                <w:rFonts w:ascii="Calibri" w:hAnsi="Calibri" w:cs="Calibri"/>
                <w:b/>
                <w:sz w:val="22"/>
                <w:szCs w:val="22"/>
                <w:highlight w:val="yellow"/>
              </w:rPr>
              <w:t xml:space="preserve">undermine the union, including direct dealing, and instituted draconian unilateral changes.  285 NLRB 81, 82-83 (1987); </w:t>
            </w:r>
            <w:r w:rsidRPr="00800637">
              <w:rPr>
                <w:rFonts w:ascii="Calibri" w:hAnsi="Calibri" w:cs="Calibri"/>
                <w:b/>
                <w:i/>
                <w:sz w:val="22"/>
                <w:szCs w:val="22"/>
                <w:highlight w:val="yellow"/>
              </w:rPr>
              <w:t>see also Control Serv.</w:t>
            </w:r>
            <w:r w:rsidRPr="00800637">
              <w:rPr>
                <w:rFonts w:ascii="Calibri" w:hAnsi="Calibri" w:cs="Calibri"/>
                <w:b/>
                <w:sz w:val="22"/>
                <w:szCs w:val="22"/>
                <w:highlight w:val="yellow"/>
              </w:rPr>
              <w:t>, 303 NLRB 481</w:t>
            </w:r>
            <w:r>
              <w:rPr>
                <w:rFonts w:ascii="Calibri" w:hAnsi="Calibri" w:cs="Calibri"/>
                <w:b/>
                <w:sz w:val="22"/>
                <w:szCs w:val="22"/>
                <w:highlight w:val="yellow"/>
              </w:rPr>
              <w:t xml:space="preserve">, 485 </w:t>
            </w:r>
            <w:r w:rsidRPr="00800637">
              <w:rPr>
                <w:rFonts w:ascii="Calibri" w:hAnsi="Calibri" w:cs="Calibri"/>
                <w:b/>
                <w:sz w:val="22"/>
                <w:szCs w:val="22"/>
                <w:highlight w:val="yellow"/>
              </w:rPr>
              <w:t xml:space="preserve">(1991) (employer’s unilateral reduction in employee hours, causing reduced wages and loss of health insurance, constituted constructive discharge).  </w:t>
            </w:r>
            <w:r>
              <w:rPr>
                <w:rFonts w:ascii="Calibri" w:hAnsi="Calibri" w:cs="Calibri"/>
                <w:b/>
                <w:sz w:val="22"/>
                <w:szCs w:val="22"/>
                <w:highlight w:val="yellow"/>
              </w:rPr>
              <w:t xml:space="preserve"> </w:t>
            </w:r>
            <w:r w:rsidRPr="00885DAE">
              <w:rPr>
                <w:rFonts w:ascii="Calibri" w:hAnsi="Calibri" w:cs="Calibri"/>
                <w:b/>
                <w:sz w:val="22"/>
                <w:szCs w:val="22"/>
                <w:highlight w:val="yellow"/>
              </w:rPr>
              <w:t>Thus, in that case, as here, the employer’s entire course of unlawful conduct, not its direct communications, led employees to understand that they faced a Hobson’s choice.</w:t>
            </w:r>
            <w:r>
              <w:rPr>
                <w:rFonts w:ascii="Calibri" w:hAnsi="Calibri" w:cs="Calibri"/>
                <w:b/>
                <w:sz w:val="22"/>
                <w:szCs w:val="22"/>
                <w:highlight w:val="yellow"/>
              </w:rPr>
              <w:t xml:space="preserve">  NLRB 39-40.</w:t>
            </w:r>
          </w:p>
        </w:tc>
      </w:tr>
      <w:tr w:rsidR="00B65C86" w14:paraId="1CD1A8C0" w14:textId="77777777" w:rsidTr="008F6150">
        <w:trPr>
          <w:trHeight w:val="4795"/>
        </w:trPr>
        <w:tc>
          <w:tcPr>
            <w:tcW w:w="5805" w:type="dxa"/>
            <w:vAlign w:val="center"/>
          </w:tcPr>
          <w:p w14:paraId="4614918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 DISH act in bad faith </w:t>
            </w:r>
            <w:r w:rsidRPr="00626CC5">
              <w:rPr>
                <w:rFonts w:ascii="Calibri" w:hAnsi="Calibri" w:cs="Calibri"/>
                <w:b/>
                <w:sz w:val="28"/>
                <w:szCs w:val="28"/>
              </w:rPr>
              <w:t>because there was “no apparent reason to cut employee wages and benefits so deeply”</w:t>
            </w:r>
            <w:r>
              <w:rPr>
                <w:rFonts w:ascii="Calibri" w:hAnsi="Calibri" w:cs="Calibri"/>
                <w:b/>
                <w:sz w:val="28"/>
                <w:szCs w:val="28"/>
              </w:rPr>
              <w:t xml:space="preserve">?  NLRB </w:t>
            </w:r>
            <w:r w:rsidRPr="00626CC5">
              <w:rPr>
                <w:rFonts w:ascii="Calibri" w:hAnsi="Calibri" w:cs="Calibri"/>
                <w:b/>
                <w:sz w:val="28"/>
                <w:szCs w:val="28"/>
              </w:rPr>
              <w:t>40.</w:t>
            </w:r>
          </w:p>
        </w:tc>
        <w:tc>
          <w:tcPr>
            <w:tcW w:w="5805" w:type="dxa"/>
            <w:vAlign w:val="center"/>
          </w:tcPr>
          <w:p w14:paraId="1E1EC0A8"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First</w:t>
            </w:r>
            <w:r w:rsidRPr="00626CC5">
              <w:rPr>
                <w:rFonts w:ascii="Calibri" w:hAnsi="Calibri" w:cs="Calibri"/>
                <w:b/>
                <w:sz w:val="22"/>
                <w:szCs w:val="22"/>
              </w:rPr>
              <w:t>, the Board made no finding of bad faith, which isn’t an element of a Hobson’s Choice claim in any event.  And there were business justifications for the pay cut: Employees at the two unionized branches were making an average of $20,000 per year more than technicians at other regional branches despite working 200 fewer hours per year.  ROA.895-96.</w:t>
            </w:r>
          </w:p>
        </w:tc>
      </w:tr>
      <w:tr w:rsidR="00B65C86" w14:paraId="799B6471" w14:textId="77777777" w:rsidTr="008F6150">
        <w:trPr>
          <w:trHeight w:val="4795"/>
        </w:trPr>
        <w:tc>
          <w:tcPr>
            <w:tcW w:w="5805" w:type="dxa"/>
            <w:vAlign w:val="center"/>
          </w:tcPr>
          <w:p w14:paraId="32439EAC"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Has the</w:t>
            </w:r>
            <w:r w:rsidRPr="00956FA6">
              <w:rPr>
                <w:rFonts w:ascii="Calibri" w:hAnsi="Calibri" w:cs="Calibri"/>
                <w:b/>
                <w:sz w:val="28"/>
                <w:szCs w:val="28"/>
              </w:rPr>
              <w:t xml:space="preserve"> NLRB trea</w:t>
            </w:r>
            <w:r>
              <w:rPr>
                <w:rFonts w:ascii="Calibri" w:hAnsi="Calibri" w:cs="Calibri"/>
                <w:b/>
                <w:sz w:val="28"/>
                <w:szCs w:val="28"/>
              </w:rPr>
              <w:t>ted</w:t>
            </w:r>
            <w:r w:rsidRPr="00956FA6">
              <w:rPr>
                <w:rFonts w:ascii="Calibri" w:hAnsi="Calibri" w:cs="Calibri"/>
                <w:b/>
                <w:sz w:val="28"/>
                <w:szCs w:val="28"/>
              </w:rPr>
              <w:t xml:space="preserve"> a unilateral wage</w:t>
            </w:r>
            <w:r>
              <w:rPr>
                <w:rFonts w:ascii="Calibri" w:hAnsi="Calibri" w:cs="Calibri"/>
                <w:b/>
                <w:sz w:val="28"/>
                <w:szCs w:val="28"/>
              </w:rPr>
              <w:t xml:space="preserve"> </w:t>
            </w:r>
            <w:r w:rsidRPr="00956FA6">
              <w:rPr>
                <w:rFonts w:ascii="Calibri" w:hAnsi="Calibri" w:cs="Calibri"/>
                <w:b/>
                <w:sz w:val="28"/>
                <w:szCs w:val="28"/>
              </w:rPr>
              <w:t>reduction alone as giving rise to a Hobson’s Choice</w:t>
            </w:r>
            <w:r>
              <w:rPr>
                <w:rFonts w:ascii="Calibri" w:hAnsi="Calibri" w:cs="Calibri"/>
                <w:b/>
                <w:sz w:val="28"/>
                <w:szCs w:val="28"/>
              </w:rPr>
              <w:t>?</w:t>
            </w:r>
          </w:p>
        </w:tc>
        <w:tc>
          <w:tcPr>
            <w:tcW w:w="5805" w:type="dxa"/>
            <w:vAlign w:val="center"/>
          </w:tcPr>
          <w:p w14:paraId="672B0CEA"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 xml:space="preserve">No. </w:t>
            </w:r>
            <w:r w:rsidRPr="00956FA6">
              <w:rPr>
                <w:rFonts w:ascii="Century Schoolbook" w:hAnsi="Century Schoolbook" w:cs="Century Schoolbook"/>
                <w:color w:val="000000"/>
                <w:sz w:val="28"/>
                <w:szCs w:val="24"/>
              </w:rPr>
              <w:t xml:space="preserve"> </w:t>
            </w:r>
            <w:r w:rsidRPr="00956FA6">
              <w:rPr>
                <w:rFonts w:ascii="Calibri" w:hAnsi="Calibri" w:cs="Calibri"/>
                <w:b/>
                <w:sz w:val="22"/>
                <w:szCs w:val="22"/>
              </w:rPr>
              <w:t xml:space="preserve">In </w:t>
            </w:r>
            <w:r w:rsidRPr="00956FA6">
              <w:rPr>
                <w:rFonts w:ascii="Calibri" w:hAnsi="Calibri" w:cs="Calibri"/>
                <w:b/>
                <w:i/>
                <w:sz w:val="22"/>
                <w:szCs w:val="22"/>
              </w:rPr>
              <w:t>Lively Electric</w:t>
            </w:r>
            <w:r>
              <w:rPr>
                <w:rFonts w:ascii="Calibri" w:hAnsi="Calibri" w:cs="Calibri"/>
                <w:b/>
                <w:sz w:val="22"/>
                <w:szCs w:val="22"/>
              </w:rPr>
              <w:t xml:space="preserve"> (NLRB 1995)</w:t>
            </w:r>
            <w:r w:rsidRPr="00956FA6">
              <w:rPr>
                <w:rFonts w:ascii="Calibri" w:hAnsi="Calibri" w:cs="Calibri"/>
                <w:b/>
                <w:sz w:val="22"/>
                <w:szCs w:val="22"/>
              </w:rPr>
              <w:t>, the Board addressed a complaint from an employee who quit after his employer unilaterally modified his contract to decrease his pay.  It concluded that there had been no constructive discharge because “[t]he failure to follow the contract” did not “</w:t>
            </w:r>
            <w:proofErr w:type="gramStart"/>
            <w:r w:rsidRPr="00956FA6">
              <w:rPr>
                <w:rFonts w:ascii="Calibri" w:hAnsi="Calibri" w:cs="Calibri"/>
                <w:b/>
                <w:sz w:val="22"/>
                <w:szCs w:val="22"/>
              </w:rPr>
              <w:t>signal[</w:t>
            </w:r>
            <w:proofErr w:type="gramEnd"/>
            <w:r w:rsidRPr="00956FA6">
              <w:rPr>
                <w:rFonts w:ascii="Calibri" w:hAnsi="Calibri" w:cs="Calibri"/>
                <w:b/>
                <w:sz w:val="22"/>
                <w:szCs w:val="22"/>
              </w:rPr>
              <w:t>] essential hostility to the bargaining relationship” between the employer and union.  It emphasized that employees are not “privileged to quit their employment whenever there is alleged a mere breach of the</w:t>
            </w:r>
            <w:r>
              <w:rPr>
                <w:rFonts w:ascii="Calibri" w:hAnsi="Calibri" w:cs="Calibri"/>
                <w:b/>
                <w:sz w:val="22"/>
                <w:szCs w:val="22"/>
              </w:rPr>
              <w:t xml:space="preserve"> </w:t>
            </w:r>
            <w:r w:rsidRPr="00956FA6">
              <w:rPr>
                <w:rFonts w:ascii="Calibri" w:hAnsi="Calibri" w:cs="Calibri"/>
                <w:b/>
                <w:sz w:val="22"/>
                <w:szCs w:val="22"/>
              </w:rPr>
              <w:t xml:space="preserve">collective-bargaining agreement.”  </w:t>
            </w:r>
            <w:r w:rsidRPr="00956FA6">
              <w:rPr>
                <w:rFonts w:ascii="Calibri" w:hAnsi="Calibri" w:cs="Calibri"/>
                <w:b/>
                <w:i/>
                <w:sz w:val="22"/>
                <w:szCs w:val="22"/>
              </w:rPr>
              <w:t>Id.</w:t>
            </w:r>
          </w:p>
        </w:tc>
      </w:tr>
      <w:tr w:rsidR="00B65C86" w14:paraId="2D2CC5CE" w14:textId="77777777" w:rsidTr="008F6150">
        <w:trPr>
          <w:trHeight w:val="4795"/>
        </w:trPr>
        <w:tc>
          <w:tcPr>
            <w:tcW w:w="5805" w:type="dxa"/>
            <w:vAlign w:val="center"/>
          </w:tcPr>
          <w:p w14:paraId="5969316B" w14:textId="77777777" w:rsidR="00B65C86" w:rsidRDefault="00B65C86" w:rsidP="00B65C86">
            <w:pPr>
              <w:pStyle w:val="O-BodyText"/>
              <w:spacing w:after="120"/>
              <w:ind w:right="200"/>
              <w:jc w:val="both"/>
              <w:rPr>
                <w:rFonts w:ascii="Calibri" w:hAnsi="Calibri" w:cs="Calibri"/>
                <w:b/>
                <w:sz w:val="28"/>
                <w:szCs w:val="28"/>
              </w:rPr>
            </w:pPr>
            <w:r w:rsidRPr="00B24A5B">
              <w:rPr>
                <w:rFonts w:ascii="Calibri" w:hAnsi="Calibri" w:cs="Calibri"/>
                <w:b/>
                <w:sz w:val="28"/>
                <w:szCs w:val="28"/>
              </w:rPr>
              <w:t xml:space="preserve">In </w:t>
            </w:r>
            <w:r w:rsidRPr="00B24A5B">
              <w:rPr>
                <w:rFonts w:ascii="Calibri" w:hAnsi="Calibri" w:cs="Calibri"/>
                <w:b/>
                <w:i/>
                <w:sz w:val="28"/>
                <w:szCs w:val="28"/>
              </w:rPr>
              <w:t>Lively Electric</w:t>
            </w:r>
            <w:r w:rsidRPr="00B24A5B">
              <w:rPr>
                <w:rFonts w:ascii="Calibri" w:hAnsi="Calibri" w:cs="Calibri"/>
                <w:b/>
                <w:sz w:val="28"/>
                <w:szCs w:val="28"/>
              </w:rPr>
              <w:t xml:space="preserve"> (NLRB 1995</w:t>
            </w:r>
            <w:r>
              <w:rPr>
                <w:rFonts w:ascii="Calibri" w:hAnsi="Calibri" w:cs="Calibri"/>
                <w:b/>
                <w:sz w:val="28"/>
                <w:szCs w:val="28"/>
              </w:rPr>
              <w:t>), what did the NLRB decide regarding constructive discharge?</w:t>
            </w:r>
          </w:p>
        </w:tc>
        <w:tc>
          <w:tcPr>
            <w:tcW w:w="5805" w:type="dxa"/>
            <w:vAlign w:val="center"/>
          </w:tcPr>
          <w:p w14:paraId="3399C524" w14:textId="77777777" w:rsidR="00B65C86" w:rsidRDefault="00B65C86" w:rsidP="00B65C86">
            <w:pPr>
              <w:pStyle w:val="O-BodyText"/>
              <w:spacing w:after="120"/>
              <w:ind w:left="290" w:right="65"/>
              <w:jc w:val="both"/>
              <w:rPr>
                <w:rFonts w:ascii="Calibri" w:hAnsi="Calibri" w:cs="Calibri"/>
                <w:b/>
                <w:sz w:val="22"/>
                <w:szCs w:val="22"/>
                <w:highlight w:val="yellow"/>
              </w:rPr>
            </w:pPr>
            <w:r w:rsidRPr="00B24A5B">
              <w:rPr>
                <w:rFonts w:ascii="Calibri" w:hAnsi="Calibri" w:cs="Calibri"/>
                <w:b/>
                <w:sz w:val="22"/>
                <w:szCs w:val="22"/>
              </w:rPr>
              <w:t xml:space="preserve">In </w:t>
            </w:r>
            <w:r w:rsidRPr="00B24A5B">
              <w:rPr>
                <w:rFonts w:ascii="Calibri" w:hAnsi="Calibri" w:cs="Calibri"/>
                <w:b/>
                <w:i/>
                <w:sz w:val="22"/>
                <w:szCs w:val="22"/>
              </w:rPr>
              <w:t>Lively Electric</w:t>
            </w:r>
            <w:r w:rsidRPr="00B24A5B">
              <w:rPr>
                <w:rFonts w:ascii="Calibri" w:hAnsi="Calibri" w:cs="Calibri"/>
                <w:b/>
                <w:sz w:val="22"/>
                <w:szCs w:val="22"/>
              </w:rPr>
              <w:t xml:space="preserve"> (NLRB 1995</w:t>
            </w:r>
            <w:r>
              <w:rPr>
                <w:rFonts w:ascii="Calibri" w:hAnsi="Calibri" w:cs="Calibri"/>
                <w:b/>
                <w:sz w:val="22"/>
                <w:szCs w:val="22"/>
              </w:rPr>
              <w:t>)</w:t>
            </w:r>
            <w:r w:rsidRPr="00956FA6">
              <w:rPr>
                <w:rFonts w:ascii="Calibri" w:hAnsi="Calibri" w:cs="Calibri"/>
                <w:b/>
                <w:sz w:val="22"/>
                <w:szCs w:val="22"/>
              </w:rPr>
              <w:t>, the Board concluded that a claim based solely on “a unilateral modification of … pay rate” was not a constructive discharge.</w:t>
            </w:r>
          </w:p>
        </w:tc>
      </w:tr>
      <w:tr w:rsidR="00B65C86" w:rsidRPr="00B24A5B" w14:paraId="5FEF97D1" w14:textId="77777777" w:rsidTr="008F6150">
        <w:trPr>
          <w:trHeight w:val="4795"/>
        </w:trPr>
        <w:tc>
          <w:tcPr>
            <w:tcW w:w="5805" w:type="dxa"/>
            <w:vAlign w:val="center"/>
          </w:tcPr>
          <w:p w14:paraId="29AD2D81" w14:textId="77777777" w:rsidR="00B65C86" w:rsidRPr="007E76EB"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Wasn’t the situation in </w:t>
            </w:r>
            <w:r>
              <w:rPr>
                <w:rFonts w:ascii="Calibri" w:hAnsi="Calibri" w:cs="Calibri"/>
                <w:b/>
                <w:i/>
                <w:sz w:val="28"/>
                <w:szCs w:val="28"/>
              </w:rPr>
              <w:t>Lively Electric</w:t>
            </w:r>
            <w:r>
              <w:rPr>
                <w:rFonts w:ascii="Calibri" w:hAnsi="Calibri" w:cs="Calibri"/>
                <w:b/>
                <w:sz w:val="28"/>
                <w:szCs w:val="28"/>
              </w:rPr>
              <w:t>, where only one employee’s working conditions changed, different from this situation, where the whole unit’s compensation changed?</w:t>
            </w:r>
          </w:p>
        </w:tc>
        <w:tc>
          <w:tcPr>
            <w:tcW w:w="5805" w:type="dxa"/>
            <w:vAlign w:val="center"/>
          </w:tcPr>
          <w:p w14:paraId="73B77425" w14:textId="77777777" w:rsidR="00B65C86" w:rsidRPr="00B24A5B" w:rsidRDefault="00B65C86" w:rsidP="00B65C86">
            <w:pPr>
              <w:pStyle w:val="O-BodyText"/>
              <w:spacing w:after="120"/>
              <w:ind w:left="290" w:right="65"/>
              <w:jc w:val="both"/>
              <w:rPr>
                <w:rFonts w:ascii="Calibri" w:hAnsi="Calibri" w:cs="Calibri"/>
                <w:b/>
                <w:sz w:val="22"/>
                <w:szCs w:val="22"/>
              </w:rPr>
            </w:pPr>
            <w:r w:rsidRPr="006E0091">
              <w:rPr>
                <w:rFonts w:ascii="Calibri" w:hAnsi="Calibri" w:cs="Calibri"/>
                <w:b/>
                <w:sz w:val="22"/>
                <w:szCs w:val="22"/>
                <w:highlight w:val="yellow"/>
              </w:rPr>
              <w:t xml:space="preserve">Changes to a single employee’s compensation do not undermine the union’s representational status to the same degree as changed to the whole unit’s compensation.  </w:t>
            </w:r>
            <w:r w:rsidRPr="006E0091">
              <w:rPr>
                <w:rFonts w:ascii="Calibri" w:hAnsi="Calibri" w:cs="Calibri"/>
                <w:b/>
                <w:i/>
                <w:sz w:val="22"/>
                <w:szCs w:val="22"/>
                <w:highlight w:val="yellow"/>
              </w:rPr>
              <w:t>See Lively Electric</w:t>
            </w:r>
            <w:r w:rsidRPr="006E0091">
              <w:rPr>
                <w:rFonts w:ascii="Calibri" w:hAnsi="Calibri" w:cs="Calibri"/>
                <w:b/>
                <w:sz w:val="22"/>
                <w:szCs w:val="22"/>
                <w:highlight w:val="yellow"/>
              </w:rPr>
              <w:t xml:space="preserve">, 316 NLRB 471, 472 (1995) (citing and distinguishing, not overruling, </w:t>
            </w:r>
            <w:r w:rsidRPr="006E0091">
              <w:rPr>
                <w:rFonts w:ascii="Calibri" w:hAnsi="Calibri" w:cs="Calibri"/>
                <w:b/>
                <w:i/>
                <w:sz w:val="22"/>
                <w:szCs w:val="22"/>
                <w:highlight w:val="yellow"/>
              </w:rPr>
              <w:t>Control Services</w:t>
            </w:r>
            <w:r w:rsidRPr="006E0091">
              <w:rPr>
                <w:rFonts w:ascii="Calibri" w:hAnsi="Calibri" w:cs="Calibri"/>
                <w:b/>
                <w:sz w:val="22"/>
                <w:szCs w:val="22"/>
                <w:highlight w:val="yellow"/>
              </w:rPr>
              <w:t>).  NLRB 40.</w:t>
            </w:r>
            <w:r>
              <w:rPr>
                <w:rFonts w:ascii="Calibri" w:hAnsi="Calibri" w:cs="Calibri"/>
                <w:b/>
                <w:sz w:val="22"/>
                <w:szCs w:val="22"/>
              </w:rPr>
              <w:t xml:space="preserve">  The General Counsel</w:t>
            </w:r>
            <w:r w:rsidRPr="00A10E22">
              <w:rPr>
                <w:rFonts w:ascii="Calibri" w:hAnsi="Calibri" w:cs="Calibri"/>
                <w:b/>
                <w:sz w:val="22"/>
                <w:szCs w:val="22"/>
              </w:rPr>
              <w:t xml:space="preserve"> cites no authority for this claim, and we are aware of none.  In </w:t>
            </w:r>
            <w:r w:rsidRPr="00A10E22">
              <w:rPr>
                <w:rFonts w:ascii="Calibri" w:hAnsi="Calibri" w:cs="Calibri"/>
                <w:b/>
                <w:i/>
                <w:sz w:val="22"/>
                <w:szCs w:val="22"/>
              </w:rPr>
              <w:t>Electric Machinery</w:t>
            </w:r>
            <w:r>
              <w:rPr>
                <w:rFonts w:ascii="Calibri" w:hAnsi="Calibri" w:cs="Calibri"/>
                <w:b/>
                <w:sz w:val="22"/>
                <w:szCs w:val="22"/>
              </w:rPr>
              <w:t xml:space="preserve"> (5th Cir. 1981)</w:t>
            </w:r>
            <w:r w:rsidRPr="00A10E22">
              <w:rPr>
                <w:rFonts w:ascii="Calibri" w:hAnsi="Calibri" w:cs="Calibri"/>
                <w:b/>
                <w:sz w:val="22"/>
                <w:szCs w:val="22"/>
              </w:rPr>
              <w:t xml:space="preserve">, the employer unilaterally changed compensation for the whole bargaining unit, yet there was no Hobson’s Choice.  </w:t>
            </w:r>
            <w:r>
              <w:rPr>
                <w:rFonts w:ascii="Calibri" w:hAnsi="Calibri" w:cs="Calibri"/>
                <w:b/>
                <w:sz w:val="22"/>
                <w:szCs w:val="22"/>
              </w:rPr>
              <w:t>Reply 26.</w:t>
            </w:r>
          </w:p>
        </w:tc>
      </w:tr>
      <w:tr w:rsidR="00B65C86" w:rsidRPr="006E0091" w14:paraId="4D8E5B3C" w14:textId="77777777" w:rsidTr="008F6150">
        <w:trPr>
          <w:trHeight w:val="4795"/>
        </w:trPr>
        <w:tc>
          <w:tcPr>
            <w:tcW w:w="5805" w:type="dxa"/>
            <w:vAlign w:val="center"/>
          </w:tcPr>
          <w:p w14:paraId="05A007D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distinction the General Counsel makes between changes to a single employee’s compensation versus the whole unit’s makes no sense?</w:t>
            </w:r>
          </w:p>
        </w:tc>
        <w:tc>
          <w:tcPr>
            <w:tcW w:w="5805" w:type="dxa"/>
            <w:vAlign w:val="center"/>
          </w:tcPr>
          <w:p w14:paraId="67589D10" w14:textId="77777777" w:rsidR="00B65C86" w:rsidRPr="006E0091" w:rsidRDefault="00B65C86" w:rsidP="00B65C86">
            <w:pPr>
              <w:pStyle w:val="O-BodyText"/>
              <w:spacing w:after="120"/>
              <w:ind w:left="290" w:right="65"/>
              <w:jc w:val="both"/>
              <w:rPr>
                <w:rFonts w:ascii="Calibri" w:hAnsi="Calibri" w:cs="Calibri"/>
                <w:b/>
                <w:sz w:val="22"/>
                <w:szCs w:val="22"/>
                <w:highlight w:val="yellow"/>
              </w:rPr>
            </w:pPr>
            <w:r w:rsidRPr="00A10E22">
              <w:rPr>
                <w:rFonts w:ascii="Calibri" w:hAnsi="Calibri" w:cs="Calibri"/>
                <w:b/>
                <w:sz w:val="22"/>
                <w:szCs w:val="22"/>
              </w:rPr>
              <w:t>A constructive-discharge claim is</w:t>
            </w:r>
            <w:r>
              <w:rPr>
                <w:rFonts w:ascii="Calibri" w:hAnsi="Calibri" w:cs="Calibri"/>
                <w:b/>
                <w:sz w:val="22"/>
                <w:szCs w:val="22"/>
              </w:rPr>
              <w:t xml:space="preserve"> s</w:t>
            </w:r>
            <w:r w:rsidRPr="00A10E22">
              <w:rPr>
                <w:rFonts w:ascii="Calibri" w:hAnsi="Calibri" w:cs="Calibri"/>
                <w:b/>
                <w:sz w:val="22"/>
                <w:szCs w:val="22"/>
              </w:rPr>
              <w:t>pecific to the individual:  The issue in every case is whether “</w:t>
            </w:r>
            <w:r w:rsidRPr="00A10E22">
              <w:rPr>
                <w:rFonts w:ascii="Calibri" w:hAnsi="Calibri" w:cs="Calibri"/>
                <w:b/>
                <w:i/>
                <w:sz w:val="22"/>
                <w:szCs w:val="22"/>
              </w:rPr>
              <w:t>the employee</w:t>
            </w:r>
            <w:r w:rsidRPr="00A10E22">
              <w:rPr>
                <w:rFonts w:ascii="Calibri" w:hAnsi="Calibri" w:cs="Calibri"/>
                <w:b/>
                <w:sz w:val="22"/>
                <w:szCs w:val="22"/>
              </w:rPr>
              <w:t xml:space="preserve"> [who was allegedly constructively discharged] was unlawfully forced to a choice between losing his job and giving up statutory rights.” </w:t>
            </w:r>
            <w:r w:rsidRPr="00A10E22">
              <w:rPr>
                <w:rFonts w:ascii="Calibri" w:hAnsi="Calibri" w:cs="Calibri"/>
                <w:b/>
                <w:i/>
                <w:sz w:val="22"/>
                <w:szCs w:val="22"/>
              </w:rPr>
              <w:t>Lively Electric</w:t>
            </w:r>
            <w:r>
              <w:rPr>
                <w:rFonts w:ascii="Calibri" w:hAnsi="Calibri" w:cs="Calibri"/>
                <w:b/>
                <w:sz w:val="22"/>
                <w:szCs w:val="22"/>
              </w:rPr>
              <w:t xml:space="preserve"> (NLRB 1995)</w:t>
            </w:r>
            <w:r w:rsidRPr="00A10E22">
              <w:rPr>
                <w:rFonts w:ascii="Calibri" w:hAnsi="Calibri" w:cs="Calibri"/>
                <w:b/>
                <w:sz w:val="22"/>
                <w:szCs w:val="22"/>
              </w:rPr>
              <w:t xml:space="preserve"> (emphasis added).  That’s true whether a case involves one employee or one hundred.</w:t>
            </w:r>
          </w:p>
        </w:tc>
      </w:tr>
      <w:tr w:rsidR="00B65C86" w:rsidRPr="00A10E22" w14:paraId="6A49D125" w14:textId="77777777" w:rsidTr="008F6150">
        <w:trPr>
          <w:trHeight w:val="4795"/>
        </w:trPr>
        <w:tc>
          <w:tcPr>
            <w:tcW w:w="5805" w:type="dxa"/>
            <w:vAlign w:val="center"/>
          </w:tcPr>
          <w:p w14:paraId="694EE04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How does </w:t>
            </w:r>
            <w:r w:rsidRPr="00A10E22">
              <w:rPr>
                <w:rFonts w:ascii="Calibri" w:hAnsi="Calibri" w:cs="Calibri"/>
                <w:b/>
                <w:i/>
                <w:sz w:val="28"/>
                <w:szCs w:val="28"/>
              </w:rPr>
              <w:t>Electric Machinery</w:t>
            </w:r>
            <w:r w:rsidRPr="00A10E22">
              <w:rPr>
                <w:rFonts w:ascii="Calibri" w:hAnsi="Calibri" w:cs="Calibri"/>
                <w:b/>
                <w:sz w:val="28"/>
                <w:szCs w:val="28"/>
              </w:rPr>
              <w:t xml:space="preserve"> </w:t>
            </w:r>
            <w:r>
              <w:rPr>
                <w:rFonts w:ascii="Calibri" w:hAnsi="Calibri" w:cs="Calibri"/>
                <w:b/>
                <w:sz w:val="28"/>
                <w:szCs w:val="28"/>
              </w:rPr>
              <w:t xml:space="preserve">(5th Cir. 1981) </w:t>
            </w:r>
            <w:r w:rsidRPr="00A10E22">
              <w:rPr>
                <w:rFonts w:ascii="Calibri" w:hAnsi="Calibri" w:cs="Calibri"/>
                <w:b/>
                <w:sz w:val="28"/>
                <w:szCs w:val="28"/>
              </w:rPr>
              <w:t>mirror</w:t>
            </w:r>
            <w:r>
              <w:rPr>
                <w:rFonts w:ascii="Calibri" w:hAnsi="Calibri" w:cs="Calibri"/>
                <w:b/>
                <w:sz w:val="28"/>
                <w:szCs w:val="28"/>
              </w:rPr>
              <w:t xml:space="preserve"> this case?</w:t>
            </w:r>
          </w:p>
        </w:tc>
        <w:tc>
          <w:tcPr>
            <w:tcW w:w="5805" w:type="dxa"/>
            <w:vAlign w:val="center"/>
          </w:tcPr>
          <w:p w14:paraId="11FE77E2" w14:textId="77777777" w:rsidR="00B65C86" w:rsidRPr="00A10E22"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In </w:t>
            </w:r>
            <w:r w:rsidRPr="002F48AD">
              <w:rPr>
                <w:rFonts w:ascii="Calibri" w:hAnsi="Calibri" w:cs="Calibri"/>
                <w:b/>
                <w:i/>
                <w:sz w:val="22"/>
                <w:szCs w:val="22"/>
              </w:rPr>
              <w:t>Electric Machinery</w:t>
            </w:r>
            <w:r w:rsidRPr="002F48AD">
              <w:rPr>
                <w:rFonts w:ascii="Calibri" w:hAnsi="Calibri" w:cs="Calibri"/>
                <w:b/>
                <w:sz w:val="22"/>
                <w:szCs w:val="22"/>
              </w:rPr>
              <w:t xml:space="preserve"> (5th Cir. 1981)</w:t>
            </w:r>
            <w:r>
              <w:rPr>
                <w:rFonts w:ascii="Calibri" w:hAnsi="Calibri" w:cs="Calibri"/>
                <w:b/>
                <w:sz w:val="22"/>
                <w:szCs w:val="22"/>
              </w:rPr>
              <w:t>, t</w:t>
            </w:r>
            <w:r w:rsidRPr="00A10E22">
              <w:rPr>
                <w:rFonts w:ascii="Calibri" w:hAnsi="Calibri" w:cs="Calibri"/>
                <w:b/>
                <w:sz w:val="22"/>
                <w:szCs w:val="22"/>
              </w:rPr>
              <w:t xml:space="preserve">he employer unilaterally changed employee wages based on a claimed impasse that the Board later concluded was unlawful.  This Court affirmed the Board’s no impasse finding, but nevertheless held that the employer’s erroneous impasse claim did not create a Hobson’s Choice. </w:t>
            </w:r>
            <w:r>
              <w:rPr>
                <w:rFonts w:ascii="Calibri" w:hAnsi="Calibri" w:cs="Calibri"/>
                <w:b/>
                <w:sz w:val="22"/>
                <w:szCs w:val="22"/>
              </w:rPr>
              <w:t xml:space="preserve"> </w:t>
            </w:r>
            <w:r>
              <w:rPr>
                <w:rFonts w:ascii="Calibri" w:hAnsi="Calibri" w:cs="Calibri"/>
                <w:b/>
                <w:i/>
                <w:sz w:val="22"/>
                <w:szCs w:val="22"/>
              </w:rPr>
              <w:t>Id.</w:t>
            </w:r>
          </w:p>
        </w:tc>
      </w:tr>
      <w:tr w:rsidR="00B65C86" w:rsidRPr="006E0091" w14:paraId="689CF6DB" w14:textId="77777777" w:rsidTr="008F6150">
        <w:trPr>
          <w:trHeight w:val="4795"/>
        </w:trPr>
        <w:tc>
          <w:tcPr>
            <w:tcW w:w="5805" w:type="dxa"/>
            <w:vAlign w:val="center"/>
          </w:tcPr>
          <w:p w14:paraId="2CE9738D" w14:textId="77777777" w:rsidR="00B65C86" w:rsidRDefault="00B65C86" w:rsidP="00B65C86">
            <w:pPr>
              <w:pStyle w:val="O-BodyText"/>
              <w:spacing w:after="120"/>
              <w:ind w:right="200"/>
              <w:jc w:val="both"/>
              <w:rPr>
                <w:rFonts w:ascii="Calibri" w:hAnsi="Calibri" w:cs="Calibri"/>
                <w:b/>
                <w:sz w:val="28"/>
                <w:szCs w:val="28"/>
              </w:rPr>
            </w:pPr>
            <w:r w:rsidRPr="009127E7">
              <w:rPr>
                <w:rFonts w:ascii="Calibri" w:hAnsi="Calibri" w:cs="Calibri"/>
                <w:b/>
                <w:sz w:val="28"/>
                <w:szCs w:val="28"/>
              </w:rPr>
              <w:t xml:space="preserve">In finding constructive discharge, </w:t>
            </w:r>
            <w:r>
              <w:rPr>
                <w:rFonts w:ascii="Calibri" w:hAnsi="Calibri" w:cs="Calibri"/>
                <w:b/>
                <w:sz w:val="28"/>
                <w:szCs w:val="28"/>
              </w:rPr>
              <w:t xml:space="preserve">didn’t </w:t>
            </w:r>
            <w:r w:rsidRPr="009127E7">
              <w:rPr>
                <w:rFonts w:ascii="Calibri" w:hAnsi="Calibri" w:cs="Calibri"/>
                <w:b/>
                <w:sz w:val="28"/>
                <w:szCs w:val="28"/>
              </w:rPr>
              <w:t xml:space="preserve">the Board </w:t>
            </w:r>
            <w:r>
              <w:rPr>
                <w:rFonts w:ascii="Calibri" w:hAnsi="Calibri" w:cs="Calibri"/>
                <w:b/>
                <w:sz w:val="28"/>
                <w:szCs w:val="28"/>
              </w:rPr>
              <w:t>rely</w:t>
            </w:r>
            <w:r w:rsidRPr="009127E7">
              <w:rPr>
                <w:rFonts w:ascii="Calibri" w:hAnsi="Calibri" w:cs="Calibri"/>
                <w:b/>
                <w:sz w:val="28"/>
                <w:szCs w:val="28"/>
              </w:rPr>
              <w:t xml:space="preserve"> on all of DISH’s unlawful actions, not just the unilateral changes</w:t>
            </w:r>
            <w:r>
              <w:rPr>
                <w:rFonts w:ascii="Calibri" w:hAnsi="Calibri" w:cs="Calibri"/>
                <w:b/>
                <w:sz w:val="28"/>
                <w:szCs w:val="28"/>
              </w:rPr>
              <w:t>?</w:t>
            </w:r>
            <w:r w:rsidRPr="009127E7">
              <w:rPr>
                <w:rFonts w:ascii="Calibri" w:hAnsi="Calibri" w:cs="Calibri"/>
                <w:b/>
                <w:sz w:val="28"/>
                <w:szCs w:val="28"/>
              </w:rPr>
              <w:t xml:space="preserve">  </w:t>
            </w:r>
          </w:p>
        </w:tc>
        <w:tc>
          <w:tcPr>
            <w:tcW w:w="5805" w:type="dxa"/>
            <w:vAlign w:val="center"/>
          </w:tcPr>
          <w:p w14:paraId="1302AC69" w14:textId="77777777" w:rsidR="00B65C86" w:rsidRPr="006E0091"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Yes.  </w:t>
            </w:r>
            <w:r>
              <w:rPr>
                <w:rFonts w:ascii="Calibri" w:hAnsi="Calibri" w:cs="Calibri"/>
                <w:b/>
                <w:i/>
                <w:sz w:val="22"/>
                <w:szCs w:val="22"/>
                <w:highlight w:val="yellow"/>
              </w:rPr>
              <w:t xml:space="preserve">See </w:t>
            </w:r>
            <w:r w:rsidRPr="00092BFC">
              <w:rPr>
                <w:rFonts w:ascii="Calibri" w:hAnsi="Calibri" w:cs="Calibri"/>
                <w:b/>
                <w:sz w:val="22"/>
                <w:szCs w:val="22"/>
                <w:highlight w:val="yellow"/>
              </w:rPr>
              <w:t>ROA.2178 n.26.</w:t>
            </w:r>
            <w:r>
              <w:rPr>
                <w:rFonts w:ascii="Calibri" w:hAnsi="Calibri" w:cs="Calibri"/>
                <w:b/>
                <w:sz w:val="22"/>
                <w:szCs w:val="22"/>
                <w:highlight w:val="yellow"/>
              </w:rPr>
              <w:t xml:space="preserve">  </w:t>
            </w:r>
            <w:r w:rsidRPr="009127E7">
              <w:rPr>
                <w:rFonts w:ascii="Calibri" w:hAnsi="Calibri" w:cs="Calibri"/>
                <w:b/>
                <w:sz w:val="22"/>
                <w:szCs w:val="22"/>
                <w:highlight w:val="yellow"/>
              </w:rPr>
              <w:t>DISH’s contention (Br. 52) that the Board solely relied on the pay cut misreads the Board’s decision</w:t>
            </w:r>
            <w:r>
              <w:rPr>
                <w:rFonts w:ascii="Calibri" w:hAnsi="Calibri" w:cs="Calibri"/>
                <w:b/>
                <w:sz w:val="22"/>
                <w:szCs w:val="22"/>
                <w:highlight w:val="yellow"/>
              </w:rPr>
              <w:t>.  NLRB 41.</w:t>
            </w:r>
          </w:p>
        </w:tc>
      </w:tr>
      <w:tr w:rsidR="00B65C86" w14:paraId="10160C20" w14:textId="77777777" w:rsidTr="008F6150">
        <w:trPr>
          <w:trHeight w:val="4795"/>
        </w:trPr>
        <w:tc>
          <w:tcPr>
            <w:tcW w:w="5805" w:type="dxa"/>
            <w:vAlign w:val="center"/>
          </w:tcPr>
          <w:p w14:paraId="68B73108" w14:textId="77777777" w:rsidR="00B65C86" w:rsidRPr="009127E7"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Does </w:t>
            </w:r>
            <w:r w:rsidRPr="00B17855">
              <w:rPr>
                <w:rFonts w:ascii="Calibri" w:hAnsi="Calibri" w:cs="Calibri"/>
                <w:b/>
                <w:sz w:val="28"/>
                <w:szCs w:val="28"/>
              </w:rPr>
              <w:t>DISH dispute that the unilateral pay cut was severe enough to consti</w:t>
            </w:r>
            <w:r>
              <w:rPr>
                <w:rFonts w:ascii="Calibri" w:hAnsi="Calibri" w:cs="Calibri"/>
                <w:b/>
                <w:sz w:val="28"/>
                <w:szCs w:val="28"/>
              </w:rPr>
              <w:t>tute an intolerable condition?</w:t>
            </w:r>
          </w:p>
        </w:tc>
        <w:tc>
          <w:tcPr>
            <w:tcW w:w="5805" w:type="dxa"/>
            <w:vAlign w:val="center"/>
          </w:tcPr>
          <w:p w14:paraId="56E0FB50"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NLRB 41.</w:t>
            </w:r>
          </w:p>
        </w:tc>
      </w:tr>
      <w:tr w:rsidR="00B65C86" w14:paraId="1E5AD1F2" w14:textId="77777777" w:rsidTr="008F6150">
        <w:trPr>
          <w:trHeight w:val="4795"/>
        </w:trPr>
        <w:tc>
          <w:tcPr>
            <w:tcW w:w="5805" w:type="dxa"/>
            <w:vAlign w:val="center"/>
          </w:tcPr>
          <w:p w14:paraId="38DBD5D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By cutting wages without bargaining to impasse or agreement, didn’t DISH l</w:t>
            </w:r>
            <w:r w:rsidRPr="00B17855">
              <w:rPr>
                <w:rFonts w:ascii="Calibri" w:hAnsi="Calibri" w:cs="Calibri"/>
                <w:b/>
                <w:sz w:val="28"/>
                <w:szCs w:val="28"/>
              </w:rPr>
              <w:t>eav</w:t>
            </w:r>
            <w:r>
              <w:rPr>
                <w:rFonts w:ascii="Calibri" w:hAnsi="Calibri" w:cs="Calibri"/>
                <w:b/>
                <w:sz w:val="28"/>
                <w:szCs w:val="28"/>
              </w:rPr>
              <w:t>e unit employees</w:t>
            </w:r>
            <w:r w:rsidRPr="00B17855">
              <w:rPr>
                <w:rFonts w:ascii="Calibri" w:hAnsi="Calibri" w:cs="Calibri"/>
                <w:b/>
                <w:sz w:val="28"/>
                <w:szCs w:val="28"/>
              </w:rPr>
              <w:t xml:space="preserve"> </w:t>
            </w:r>
            <w:r>
              <w:rPr>
                <w:rFonts w:ascii="Calibri" w:hAnsi="Calibri" w:cs="Calibri"/>
                <w:b/>
                <w:sz w:val="28"/>
                <w:szCs w:val="28"/>
              </w:rPr>
              <w:t>w</w:t>
            </w:r>
            <w:r w:rsidRPr="00B17855">
              <w:rPr>
                <w:rFonts w:ascii="Calibri" w:hAnsi="Calibri" w:cs="Calibri"/>
                <w:b/>
                <w:sz w:val="28"/>
                <w:szCs w:val="28"/>
              </w:rPr>
              <w:t xml:space="preserve">orse off than </w:t>
            </w:r>
            <w:r>
              <w:rPr>
                <w:rFonts w:ascii="Calibri" w:hAnsi="Calibri" w:cs="Calibri"/>
                <w:b/>
                <w:sz w:val="28"/>
                <w:szCs w:val="28"/>
              </w:rPr>
              <w:t>if</w:t>
            </w:r>
            <w:r w:rsidRPr="00B17855">
              <w:rPr>
                <w:rFonts w:ascii="Calibri" w:hAnsi="Calibri" w:cs="Calibri"/>
                <w:b/>
                <w:sz w:val="28"/>
                <w:szCs w:val="28"/>
              </w:rPr>
              <w:t xml:space="preserve"> they </w:t>
            </w:r>
            <w:r>
              <w:rPr>
                <w:rFonts w:ascii="Calibri" w:hAnsi="Calibri" w:cs="Calibri"/>
                <w:b/>
                <w:sz w:val="28"/>
                <w:szCs w:val="28"/>
              </w:rPr>
              <w:t xml:space="preserve">had </w:t>
            </w:r>
            <w:r w:rsidRPr="00B17855">
              <w:rPr>
                <w:rFonts w:ascii="Calibri" w:hAnsi="Calibri" w:cs="Calibri"/>
                <w:b/>
                <w:sz w:val="28"/>
                <w:szCs w:val="28"/>
              </w:rPr>
              <w:t>never selected the Union to represent them</w:t>
            </w:r>
            <w:r>
              <w:rPr>
                <w:rFonts w:ascii="Calibri" w:hAnsi="Calibri" w:cs="Calibri"/>
                <w:b/>
                <w:sz w:val="28"/>
                <w:szCs w:val="28"/>
              </w:rPr>
              <w:t>?</w:t>
            </w:r>
          </w:p>
        </w:tc>
        <w:tc>
          <w:tcPr>
            <w:tcW w:w="5805" w:type="dxa"/>
            <w:vAlign w:val="center"/>
          </w:tcPr>
          <w:p w14:paraId="64A80F2B"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highlight w:val="yellow"/>
              </w:rPr>
              <w:t xml:space="preserve">DISH’s actions and statements </w:t>
            </w:r>
            <w:r w:rsidRPr="00B17855">
              <w:rPr>
                <w:rFonts w:ascii="Calibri" w:hAnsi="Calibri" w:cs="Calibri"/>
                <w:b/>
                <w:sz w:val="22"/>
                <w:szCs w:val="22"/>
                <w:highlight w:val="yellow"/>
              </w:rPr>
              <w:t>convey</w:t>
            </w:r>
            <w:r>
              <w:rPr>
                <w:rFonts w:ascii="Calibri" w:hAnsi="Calibri" w:cs="Calibri"/>
                <w:b/>
                <w:sz w:val="22"/>
                <w:szCs w:val="22"/>
                <w:highlight w:val="yellow"/>
              </w:rPr>
              <w:t>ed</w:t>
            </w:r>
            <w:r w:rsidRPr="00B17855">
              <w:rPr>
                <w:rFonts w:ascii="Calibri" w:hAnsi="Calibri" w:cs="Calibri"/>
                <w:b/>
                <w:sz w:val="22"/>
                <w:szCs w:val="22"/>
                <w:highlight w:val="yellow"/>
              </w:rPr>
              <w:t xml:space="preserve"> to employees that it had no intention of faithfully</w:t>
            </w:r>
            <w:r>
              <w:rPr>
                <w:rFonts w:ascii="Calibri" w:hAnsi="Calibri" w:cs="Calibri"/>
                <w:b/>
                <w:sz w:val="22"/>
                <w:szCs w:val="22"/>
                <w:highlight w:val="yellow"/>
              </w:rPr>
              <w:t xml:space="preserve"> fulfilling its duty to bargain.  NLRB 41-42.</w:t>
            </w:r>
          </w:p>
        </w:tc>
      </w:tr>
      <w:tr w:rsidR="00B65C86" w14:paraId="2F8298A0" w14:textId="77777777" w:rsidTr="008F6150">
        <w:trPr>
          <w:trHeight w:val="4795"/>
        </w:trPr>
        <w:tc>
          <w:tcPr>
            <w:tcW w:w="5805" w:type="dxa"/>
            <w:vAlign w:val="center"/>
          </w:tcPr>
          <w:p w14:paraId="1D34E4E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would be the result if courts held that </w:t>
            </w:r>
            <w:r w:rsidRPr="000301F1">
              <w:rPr>
                <w:rFonts w:ascii="Calibri" w:hAnsi="Calibri" w:cs="Calibri"/>
                <w:b/>
                <w:sz w:val="28"/>
                <w:szCs w:val="28"/>
              </w:rPr>
              <w:t xml:space="preserve">a unilateral </w:t>
            </w:r>
            <w:r>
              <w:rPr>
                <w:rFonts w:ascii="Calibri" w:hAnsi="Calibri" w:cs="Calibri"/>
                <w:b/>
                <w:sz w:val="28"/>
                <w:szCs w:val="28"/>
              </w:rPr>
              <w:t>pay cut</w:t>
            </w:r>
            <w:r w:rsidRPr="000301F1">
              <w:rPr>
                <w:rFonts w:ascii="Calibri" w:hAnsi="Calibri" w:cs="Calibri"/>
                <w:b/>
                <w:sz w:val="28"/>
                <w:szCs w:val="28"/>
              </w:rPr>
              <w:t xml:space="preserve"> was a constructive discharge</w:t>
            </w:r>
            <w:r>
              <w:rPr>
                <w:rFonts w:ascii="Calibri" w:hAnsi="Calibri" w:cs="Calibri"/>
                <w:b/>
                <w:sz w:val="28"/>
                <w:szCs w:val="28"/>
              </w:rPr>
              <w:t>?</w:t>
            </w:r>
          </w:p>
        </w:tc>
        <w:tc>
          <w:tcPr>
            <w:tcW w:w="5805" w:type="dxa"/>
            <w:vAlign w:val="center"/>
          </w:tcPr>
          <w:p w14:paraId="113EC119"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Such a </w:t>
            </w:r>
            <w:r w:rsidRPr="000301F1">
              <w:rPr>
                <w:rFonts w:ascii="Calibri" w:hAnsi="Calibri" w:cs="Calibri"/>
                <w:b/>
                <w:sz w:val="22"/>
                <w:szCs w:val="22"/>
              </w:rPr>
              <w:t>rule would “approach eliminating the requirement of</w:t>
            </w:r>
            <w:r>
              <w:rPr>
                <w:rFonts w:ascii="Calibri" w:hAnsi="Calibri" w:cs="Calibri"/>
                <w:b/>
                <w:sz w:val="22"/>
                <w:szCs w:val="22"/>
              </w:rPr>
              <w:t xml:space="preserve"> </w:t>
            </w:r>
            <w:r w:rsidRPr="000301F1">
              <w:rPr>
                <w:rFonts w:ascii="Calibri" w:hAnsi="Calibri" w:cs="Calibri"/>
                <w:b/>
                <w:sz w:val="22"/>
                <w:szCs w:val="22"/>
              </w:rPr>
              <w:t xml:space="preserve">proving anti-union animus entirely.”  </w:t>
            </w:r>
            <w:r w:rsidRPr="000301F1">
              <w:rPr>
                <w:rFonts w:ascii="Calibri" w:hAnsi="Calibri" w:cs="Calibri"/>
                <w:b/>
                <w:i/>
                <w:sz w:val="22"/>
                <w:szCs w:val="22"/>
              </w:rPr>
              <w:t>Electric Machinery</w:t>
            </w:r>
            <w:r w:rsidRPr="000301F1">
              <w:rPr>
                <w:rFonts w:ascii="Calibri" w:hAnsi="Calibri" w:cs="Calibri"/>
                <w:b/>
                <w:sz w:val="22"/>
                <w:szCs w:val="22"/>
              </w:rPr>
              <w:t xml:space="preserve"> (5th Cir. 1981)</w:t>
            </w:r>
            <w:r>
              <w:rPr>
                <w:rFonts w:ascii="Calibri" w:hAnsi="Calibri" w:cs="Calibri"/>
                <w:b/>
                <w:sz w:val="22"/>
                <w:szCs w:val="22"/>
              </w:rPr>
              <w:t>.  I</w:t>
            </w:r>
            <w:r w:rsidRPr="00843DE8">
              <w:rPr>
                <w:rFonts w:ascii="Calibri" w:hAnsi="Calibri" w:cs="Calibri"/>
                <w:b/>
                <w:sz w:val="22"/>
                <w:szCs w:val="22"/>
              </w:rPr>
              <w:t>t would mean that any unlawful practice followed by employee resignations would be treated as a discriminatory practice, regardless of whether there was any showing of discrimination</w:t>
            </w:r>
            <w:r>
              <w:rPr>
                <w:rFonts w:ascii="Calibri" w:hAnsi="Calibri" w:cs="Calibri"/>
                <w:b/>
                <w:sz w:val="22"/>
                <w:szCs w:val="22"/>
              </w:rPr>
              <w:t>.</w:t>
            </w:r>
          </w:p>
        </w:tc>
      </w:tr>
      <w:tr w:rsidR="00B65C86" w:rsidRPr="00CB2F04" w14:paraId="59D0A9ED" w14:textId="77777777" w:rsidTr="008F6150">
        <w:trPr>
          <w:trHeight w:val="4795"/>
        </w:trPr>
        <w:tc>
          <w:tcPr>
            <w:tcW w:w="5805" w:type="dxa"/>
            <w:vAlign w:val="center"/>
          </w:tcPr>
          <w:p w14:paraId="402602F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What should an employee who suffers an unfair labor practice do?</w:t>
            </w:r>
          </w:p>
        </w:tc>
        <w:tc>
          <w:tcPr>
            <w:tcW w:w="5805" w:type="dxa"/>
            <w:vAlign w:val="center"/>
          </w:tcPr>
          <w:p w14:paraId="0D4CE3ED" w14:textId="77777777" w:rsidR="00B65C86" w:rsidRPr="00CB2F04" w:rsidRDefault="00B65C86" w:rsidP="00B65C86">
            <w:pPr>
              <w:pStyle w:val="O-BodyText"/>
              <w:spacing w:after="120"/>
              <w:ind w:left="290" w:right="65"/>
              <w:jc w:val="both"/>
              <w:rPr>
                <w:rFonts w:ascii="Calibri" w:hAnsi="Calibri" w:cs="Calibri"/>
                <w:b/>
                <w:i/>
                <w:sz w:val="22"/>
                <w:szCs w:val="22"/>
              </w:rPr>
            </w:pPr>
            <w:r>
              <w:rPr>
                <w:rFonts w:ascii="Calibri" w:hAnsi="Calibri" w:cs="Calibri"/>
                <w:b/>
                <w:sz w:val="22"/>
                <w:szCs w:val="22"/>
              </w:rPr>
              <w:t>The employee</w:t>
            </w:r>
            <w:r w:rsidRPr="00CB2F04">
              <w:rPr>
                <w:rFonts w:ascii="Calibri" w:hAnsi="Calibri" w:cs="Calibri"/>
                <w:b/>
                <w:sz w:val="22"/>
                <w:szCs w:val="22"/>
              </w:rPr>
              <w:t xml:space="preserve"> should </w:t>
            </w:r>
            <w:r>
              <w:rPr>
                <w:rFonts w:ascii="Calibri" w:hAnsi="Calibri" w:cs="Calibri"/>
                <w:b/>
                <w:sz w:val="22"/>
                <w:szCs w:val="22"/>
              </w:rPr>
              <w:t xml:space="preserve">file </w:t>
            </w:r>
            <w:r w:rsidRPr="00CB2F04">
              <w:rPr>
                <w:rFonts w:ascii="Calibri" w:hAnsi="Calibri" w:cs="Calibri"/>
                <w:b/>
                <w:sz w:val="22"/>
                <w:szCs w:val="22"/>
              </w:rPr>
              <w:t xml:space="preserve">a grievance </w:t>
            </w:r>
            <w:r>
              <w:rPr>
                <w:rFonts w:ascii="Calibri" w:hAnsi="Calibri" w:cs="Calibri"/>
                <w:b/>
                <w:sz w:val="22"/>
                <w:szCs w:val="22"/>
              </w:rPr>
              <w:t>and, if the r</w:t>
            </w:r>
            <w:r w:rsidRPr="00CB2F04">
              <w:rPr>
                <w:rFonts w:ascii="Calibri" w:hAnsi="Calibri" w:cs="Calibri"/>
                <w:b/>
                <w:sz w:val="22"/>
                <w:szCs w:val="22"/>
              </w:rPr>
              <w:t>espondent refuse</w:t>
            </w:r>
            <w:r>
              <w:rPr>
                <w:rFonts w:ascii="Calibri" w:hAnsi="Calibri" w:cs="Calibri"/>
                <w:b/>
                <w:sz w:val="22"/>
                <w:szCs w:val="22"/>
              </w:rPr>
              <w:t>s to accede to the grievance, pursue</w:t>
            </w:r>
            <w:r w:rsidRPr="00CB2F04">
              <w:rPr>
                <w:rFonts w:ascii="Calibri" w:hAnsi="Calibri" w:cs="Calibri"/>
                <w:b/>
                <w:sz w:val="22"/>
                <w:szCs w:val="22"/>
              </w:rPr>
              <w:t xml:space="preserve"> it while he </w:t>
            </w:r>
            <w:r>
              <w:rPr>
                <w:rFonts w:ascii="Calibri" w:hAnsi="Calibri" w:cs="Calibri"/>
                <w:b/>
                <w:sz w:val="22"/>
                <w:szCs w:val="22"/>
              </w:rPr>
              <w:t xml:space="preserve">continues to work.  </w:t>
            </w:r>
            <w:r w:rsidRPr="00B24A5B">
              <w:rPr>
                <w:rFonts w:ascii="Calibri" w:hAnsi="Calibri" w:cs="Calibri"/>
                <w:b/>
                <w:i/>
                <w:sz w:val="22"/>
                <w:szCs w:val="22"/>
              </w:rPr>
              <w:t>Lively Electric</w:t>
            </w:r>
            <w:r w:rsidRPr="00B24A5B">
              <w:rPr>
                <w:rFonts w:ascii="Calibri" w:hAnsi="Calibri" w:cs="Calibri"/>
                <w:b/>
                <w:sz w:val="22"/>
                <w:szCs w:val="22"/>
              </w:rPr>
              <w:t xml:space="preserve"> (NLRB 1995</w:t>
            </w:r>
            <w:r>
              <w:rPr>
                <w:rFonts w:ascii="Calibri" w:hAnsi="Calibri" w:cs="Calibri"/>
                <w:b/>
                <w:sz w:val="22"/>
                <w:szCs w:val="22"/>
              </w:rPr>
              <w:t xml:space="preserve">).  It would be </w:t>
            </w:r>
            <w:r w:rsidRPr="00CB2F04">
              <w:rPr>
                <w:rFonts w:ascii="Calibri" w:hAnsi="Calibri" w:cs="Calibri"/>
                <w:b/>
                <w:sz w:val="22"/>
                <w:szCs w:val="22"/>
              </w:rPr>
              <w:t>“</w:t>
            </w:r>
            <w:proofErr w:type="spellStart"/>
            <w:r w:rsidRPr="00CB2F04">
              <w:rPr>
                <w:rFonts w:ascii="Calibri" w:hAnsi="Calibri" w:cs="Calibri"/>
                <w:b/>
                <w:sz w:val="22"/>
                <w:szCs w:val="22"/>
              </w:rPr>
              <w:t>ill advised</w:t>
            </w:r>
            <w:proofErr w:type="spellEnd"/>
            <w:r w:rsidRPr="00CB2F04">
              <w:rPr>
                <w:rFonts w:ascii="Calibri" w:hAnsi="Calibri" w:cs="Calibri"/>
                <w:b/>
                <w:sz w:val="22"/>
                <w:szCs w:val="22"/>
              </w:rPr>
              <w:t xml:space="preserve"> as a matter of policy to encourage employees to</w:t>
            </w:r>
            <w:r>
              <w:rPr>
                <w:rFonts w:ascii="Calibri" w:hAnsi="Calibri" w:cs="Calibri"/>
                <w:b/>
                <w:sz w:val="22"/>
                <w:szCs w:val="22"/>
              </w:rPr>
              <w:t xml:space="preserve"> </w:t>
            </w:r>
            <w:r w:rsidRPr="00CB2F04">
              <w:rPr>
                <w:rFonts w:ascii="Calibri" w:hAnsi="Calibri" w:cs="Calibri"/>
                <w:b/>
                <w:sz w:val="22"/>
                <w:szCs w:val="22"/>
              </w:rPr>
              <w:t xml:space="preserve">quit their jobs whenever they suffer </w:t>
            </w:r>
            <w:r w:rsidRPr="00CB2F04">
              <w:rPr>
                <w:rFonts w:ascii="Calibri" w:hAnsi="Calibri" w:cs="Calibri"/>
                <w:b/>
                <w:i/>
                <w:sz w:val="22"/>
                <w:szCs w:val="22"/>
              </w:rPr>
              <w:t>any</w:t>
            </w:r>
            <w:r w:rsidRPr="00CB2F04">
              <w:rPr>
                <w:rFonts w:ascii="Calibri" w:hAnsi="Calibri" w:cs="Calibri"/>
                <w:b/>
                <w:sz w:val="22"/>
                <w:szCs w:val="22"/>
              </w:rPr>
              <w:t xml:space="preserve"> unlawful condition, at least if they have avenues for remedying that condition.”  </w:t>
            </w:r>
            <w:r>
              <w:rPr>
                <w:rFonts w:ascii="Calibri" w:hAnsi="Calibri" w:cs="Calibri"/>
                <w:b/>
                <w:i/>
                <w:sz w:val="22"/>
                <w:szCs w:val="22"/>
              </w:rPr>
              <w:t>Id.</w:t>
            </w:r>
          </w:p>
        </w:tc>
      </w:tr>
      <w:tr w:rsidR="00B65C86" w:rsidRPr="00BD27D3" w14:paraId="35E752E5" w14:textId="77777777" w:rsidTr="008F6150">
        <w:trPr>
          <w:trHeight w:val="4795"/>
        </w:trPr>
        <w:tc>
          <w:tcPr>
            <w:tcW w:w="5805" w:type="dxa"/>
            <w:vAlign w:val="center"/>
          </w:tcPr>
          <w:p w14:paraId="3513D718"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decisions did the ALJ rely on to support the idea that resigning after a unilateral pay cut may constitute a Hobson’s Choice?</w:t>
            </w:r>
          </w:p>
        </w:tc>
        <w:tc>
          <w:tcPr>
            <w:tcW w:w="5805" w:type="dxa"/>
            <w:vAlign w:val="center"/>
          </w:tcPr>
          <w:p w14:paraId="552F8012"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BD27D3">
              <w:rPr>
                <w:rFonts w:ascii="Calibri" w:hAnsi="Calibri" w:cs="Calibri"/>
                <w:b/>
                <w:sz w:val="22"/>
                <w:szCs w:val="22"/>
              </w:rPr>
              <w:t>he ALJ relied on two Board decisions to support the idea that resigning after a unilateral pay cut may constitut</w:t>
            </w:r>
            <w:r>
              <w:rPr>
                <w:rFonts w:ascii="Calibri" w:hAnsi="Calibri" w:cs="Calibri"/>
                <w:b/>
                <w:sz w:val="22"/>
                <w:szCs w:val="22"/>
              </w:rPr>
              <w:t>e a Hobson’s Choice:</w:t>
            </w:r>
          </w:p>
          <w:p w14:paraId="1A510FE7" w14:textId="77777777" w:rsidR="00B65C86" w:rsidRDefault="00B65C86" w:rsidP="00B65C86">
            <w:pPr>
              <w:pStyle w:val="O-BodyText"/>
              <w:numPr>
                <w:ilvl w:val="0"/>
                <w:numId w:val="120"/>
              </w:numPr>
              <w:spacing w:after="120"/>
              <w:ind w:right="65"/>
              <w:jc w:val="both"/>
              <w:rPr>
                <w:rFonts w:ascii="Calibri" w:hAnsi="Calibri" w:cs="Calibri"/>
                <w:b/>
                <w:sz w:val="22"/>
                <w:szCs w:val="22"/>
              </w:rPr>
            </w:pPr>
            <w:r w:rsidRPr="00BD27D3">
              <w:rPr>
                <w:rFonts w:ascii="Calibri" w:hAnsi="Calibri" w:cs="Calibri"/>
                <w:b/>
                <w:i/>
                <w:sz w:val="22"/>
                <w:szCs w:val="22"/>
              </w:rPr>
              <w:t>White-Evans Serv. Co.</w:t>
            </w:r>
            <w:r w:rsidRPr="00BD27D3">
              <w:rPr>
                <w:rFonts w:ascii="Calibri" w:hAnsi="Calibri" w:cs="Calibri"/>
                <w:b/>
                <w:sz w:val="22"/>
                <w:szCs w:val="22"/>
              </w:rPr>
              <w:t xml:space="preserve"> (</w:t>
            </w:r>
            <w:r>
              <w:rPr>
                <w:rFonts w:ascii="Calibri" w:hAnsi="Calibri" w:cs="Calibri"/>
                <w:b/>
                <w:sz w:val="22"/>
                <w:szCs w:val="22"/>
              </w:rPr>
              <w:t xml:space="preserve">NLRB </w:t>
            </w:r>
            <w:r w:rsidRPr="00BD27D3">
              <w:rPr>
                <w:rFonts w:ascii="Calibri" w:hAnsi="Calibri" w:cs="Calibri"/>
                <w:b/>
                <w:sz w:val="22"/>
                <w:szCs w:val="22"/>
              </w:rPr>
              <w:t>1987)</w:t>
            </w:r>
          </w:p>
          <w:p w14:paraId="32DBD0D5" w14:textId="77777777" w:rsidR="00B65C86" w:rsidRPr="00BD27D3" w:rsidRDefault="00B65C86" w:rsidP="00B65C86">
            <w:pPr>
              <w:pStyle w:val="O-BodyText"/>
              <w:numPr>
                <w:ilvl w:val="0"/>
                <w:numId w:val="120"/>
              </w:numPr>
              <w:spacing w:after="120"/>
              <w:ind w:right="65"/>
              <w:jc w:val="both"/>
              <w:rPr>
                <w:rFonts w:ascii="Calibri" w:hAnsi="Calibri" w:cs="Calibri"/>
                <w:b/>
                <w:sz w:val="22"/>
                <w:szCs w:val="22"/>
              </w:rPr>
            </w:pPr>
            <w:r w:rsidRPr="00BD27D3">
              <w:rPr>
                <w:rFonts w:ascii="Calibri" w:hAnsi="Calibri" w:cs="Calibri"/>
                <w:b/>
                <w:i/>
                <w:sz w:val="22"/>
                <w:szCs w:val="22"/>
              </w:rPr>
              <w:t>Control Services</w:t>
            </w:r>
            <w:r w:rsidRPr="00BD27D3">
              <w:rPr>
                <w:rFonts w:ascii="Calibri" w:hAnsi="Calibri" w:cs="Calibri"/>
                <w:b/>
                <w:sz w:val="22"/>
                <w:szCs w:val="22"/>
              </w:rPr>
              <w:t xml:space="preserve"> (NLRB 1991).</w:t>
            </w:r>
          </w:p>
        </w:tc>
      </w:tr>
      <w:tr w:rsidR="00B65C86" w:rsidRPr="00A1724B" w14:paraId="152FEF69" w14:textId="77777777" w:rsidTr="008F6150">
        <w:trPr>
          <w:trHeight w:val="4795"/>
        </w:trPr>
        <w:tc>
          <w:tcPr>
            <w:tcW w:w="5805" w:type="dxa"/>
            <w:vAlign w:val="center"/>
          </w:tcPr>
          <w:p w14:paraId="0663FB07" w14:textId="77777777" w:rsidR="00B65C86" w:rsidRDefault="00B65C86" w:rsidP="00B65C86">
            <w:pPr>
              <w:pStyle w:val="O-BodyText"/>
              <w:ind w:right="200"/>
              <w:rPr>
                <w:rFonts w:ascii="Calibri" w:hAnsi="Calibri" w:cs="Calibri"/>
                <w:b/>
                <w:sz w:val="28"/>
                <w:szCs w:val="28"/>
              </w:rPr>
            </w:pPr>
            <w:r>
              <w:rPr>
                <w:rFonts w:ascii="Calibri" w:hAnsi="Calibri" w:cs="Calibri"/>
                <w:b/>
                <w:sz w:val="28"/>
                <w:szCs w:val="28"/>
              </w:rPr>
              <w:t xml:space="preserve">What did the Board decide in </w:t>
            </w:r>
            <w:r w:rsidRPr="00BD27D3">
              <w:rPr>
                <w:rFonts w:ascii="Calibri" w:hAnsi="Calibri" w:cs="Calibri"/>
                <w:b/>
                <w:i/>
                <w:sz w:val="28"/>
                <w:szCs w:val="28"/>
              </w:rPr>
              <w:t>White-Evans Serv. Co.</w:t>
            </w:r>
            <w:r w:rsidRPr="00BD27D3">
              <w:rPr>
                <w:rFonts w:ascii="Calibri" w:hAnsi="Calibri" w:cs="Calibri"/>
                <w:b/>
                <w:sz w:val="28"/>
                <w:szCs w:val="28"/>
              </w:rPr>
              <w:t xml:space="preserve"> (NLRB 1987)</w:t>
            </w:r>
            <w:r>
              <w:rPr>
                <w:rFonts w:ascii="Calibri" w:hAnsi="Calibri" w:cs="Calibri"/>
                <w:b/>
                <w:sz w:val="28"/>
                <w:szCs w:val="28"/>
              </w:rPr>
              <w:t>?</w:t>
            </w:r>
          </w:p>
        </w:tc>
        <w:tc>
          <w:tcPr>
            <w:tcW w:w="5805" w:type="dxa"/>
            <w:vAlign w:val="center"/>
          </w:tcPr>
          <w:p w14:paraId="44A1FB3B" w14:textId="77777777" w:rsidR="00B65C86" w:rsidRPr="00A1724B" w:rsidRDefault="00B65C86" w:rsidP="00B65C86">
            <w:pPr>
              <w:pStyle w:val="O-BodyText"/>
              <w:spacing w:after="120"/>
              <w:ind w:left="290" w:right="65"/>
              <w:jc w:val="both"/>
              <w:rPr>
                <w:rFonts w:ascii="Calibri" w:hAnsi="Calibri" w:cs="Calibri"/>
                <w:b/>
                <w:sz w:val="22"/>
                <w:szCs w:val="22"/>
                <w:highlight w:val="yellow"/>
              </w:rPr>
            </w:pPr>
            <w:r w:rsidRPr="00BD27D3">
              <w:rPr>
                <w:rFonts w:ascii="Calibri" w:hAnsi="Calibri" w:cs="Calibri"/>
                <w:b/>
                <w:i/>
                <w:sz w:val="22"/>
                <w:szCs w:val="22"/>
              </w:rPr>
              <w:t>White-Evans Serv. Co.</w:t>
            </w:r>
            <w:r>
              <w:rPr>
                <w:rFonts w:ascii="Calibri" w:hAnsi="Calibri" w:cs="Calibri"/>
                <w:b/>
                <w:i/>
                <w:sz w:val="22"/>
                <w:szCs w:val="22"/>
              </w:rPr>
              <w:t xml:space="preserve"> </w:t>
            </w:r>
            <w:r w:rsidRPr="00BD27D3">
              <w:rPr>
                <w:rFonts w:ascii="Calibri" w:hAnsi="Calibri" w:cs="Calibri"/>
                <w:b/>
                <w:sz w:val="22"/>
                <w:szCs w:val="22"/>
              </w:rPr>
              <w:t>(</w:t>
            </w:r>
            <w:r>
              <w:rPr>
                <w:rFonts w:ascii="Calibri" w:hAnsi="Calibri" w:cs="Calibri"/>
                <w:b/>
                <w:sz w:val="22"/>
                <w:szCs w:val="22"/>
              </w:rPr>
              <w:t>NLRB 1987)</w:t>
            </w:r>
            <w:r w:rsidRPr="00BD27D3">
              <w:rPr>
                <w:rFonts w:ascii="Calibri" w:hAnsi="Calibri" w:cs="Calibri"/>
                <w:b/>
                <w:sz w:val="22"/>
                <w:szCs w:val="22"/>
              </w:rPr>
              <w:t xml:space="preserve"> is wholly irrelevant.  It involved the classic situation in which the employer was engaged in a “plan to convert to a nonunion operation,”</w:t>
            </w:r>
            <w:r>
              <w:rPr>
                <w:rFonts w:ascii="Calibri" w:hAnsi="Calibri" w:cs="Calibri"/>
                <w:b/>
                <w:sz w:val="22"/>
                <w:szCs w:val="22"/>
              </w:rPr>
              <w:t xml:space="preserve"> </w:t>
            </w:r>
            <w:r w:rsidRPr="00BD27D3">
              <w:rPr>
                <w:rFonts w:ascii="Calibri" w:hAnsi="Calibri" w:cs="Calibri"/>
                <w:b/>
                <w:sz w:val="22"/>
                <w:szCs w:val="22"/>
              </w:rPr>
              <w:t>which left the employees with the choice of quitting or relinquishing their</w:t>
            </w:r>
            <w:r>
              <w:rPr>
                <w:rFonts w:ascii="Calibri" w:hAnsi="Calibri" w:cs="Calibri"/>
                <w:b/>
                <w:sz w:val="22"/>
                <w:szCs w:val="22"/>
              </w:rPr>
              <w:t xml:space="preserve"> </w:t>
            </w:r>
            <w:r w:rsidRPr="00BD27D3">
              <w:rPr>
                <w:rFonts w:ascii="Calibri" w:hAnsi="Calibri" w:cs="Calibri"/>
                <w:b/>
                <w:sz w:val="22"/>
                <w:szCs w:val="22"/>
              </w:rPr>
              <w:t>collective-bargaining rights</w:t>
            </w:r>
            <w:r>
              <w:rPr>
                <w:rFonts w:ascii="Calibri" w:hAnsi="Calibri" w:cs="Calibri"/>
                <w:b/>
                <w:sz w:val="22"/>
                <w:szCs w:val="22"/>
              </w:rPr>
              <w:t>.</w:t>
            </w:r>
          </w:p>
        </w:tc>
      </w:tr>
      <w:tr w:rsidR="00B65C86" w14:paraId="633C9600" w14:textId="77777777" w:rsidTr="008F6150">
        <w:trPr>
          <w:trHeight w:val="4795"/>
        </w:trPr>
        <w:tc>
          <w:tcPr>
            <w:tcW w:w="5805" w:type="dxa"/>
            <w:vAlign w:val="center"/>
          </w:tcPr>
          <w:p w14:paraId="6B0054FA" w14:textId="77777777" w:rsidR="00B65C86" w:rsidRDefault="00B65C86" w:rsidP="00B65C86">
            <w:pPr>
              <w:pStyle w:val="O-BodyText"/>
              <w:spacing w:after="120"/>
              <w:ind w:right="200"/>
              <w:jc w:val="both"/>
              <w:rPr>
                <w:rFonts w:ascii="Calibri" w:hAnsi="Calibri" w:cs="Calibri"/>
                <w:b/>
                <w:sz w:val="28"/>
                <w:szCs w:val="28"/>
              </w:rPr>
            </w:pPr>
            <w:r w:rsidRPr="00BD27D3">
              <w:rPr>
                <w:rFonts w:ascii="Calibri" w:hAnsi="Calibri" w:cs="Calibri"/>
                <w:b/>
                <w:sz w:val="28"/>
                <w:szCs w:val="28"/>
              </w:rPr>
              <w:lastRenderedPageBreak/>
              <w:t>What did the Board decide</w:t>
            </w:r>
            <w:r>
              <w:t xml:space="preserve"> </w:t>
            </w:r>
            <w:r>
              <w:rPr>
                <w:rFonts w:ascii="Calibri" w:hAnsi="Calibri" w:cs="Calibri"/>
                <w:b/>
                <w:sz w:val="28"/>
                <w:szCs w:val="28"/>
              </w:rPr>
              <w:t xml:space="preserve">in </w:t>
            </w:r>
            <w:r w:rsidRPr="00BD27D3">
              <w:rPr>
                <w:rFonts w:ascii="Calibri" w:hAnsi="Calibri" w:cs="Calibri"/>
                <w:b/>
                <w:i/>
                <w:sz w:val="28"/>
                <w:szCs w:val="28"/>
              </w:rPr>
              <w:t>Control Services</w:t>
            </w:r>
            <w:r w:rsidRPr="00BD27D3">
              <w:rPr>
                <w:rFonts w:ascii="Calibri" w:hAnsi="Calibri" w:cs="Calibri"/>
                <w:b/>
                <w:sz w:val="28"/>
                <w:szCs w:val="28"/>
              </w:rPr>
              <w:t xml:space="preserve"> (NLRB 1991)</w:t>
            </w:r>
            <w:r>
              <w:rPr>
                <w:rFonts w:ascii="Calibri" w:hAnsi="Calibri" w:cs="Calibri"/>
                <w:b/>
                <w:sz w:val="28"/>
                <w:szCs w:val="28"/>
              </w:rPr>
              <w:t>?</w:t>
            </w:r>
          </w:p>
        </w:tc>
        <w:tc>
          <w:tcPr>
            <w:tcW w:w="5805" w:type="dxa"/>
            <w:vAlign w:val="center"/>
          </w:tcPr>
          <w:p w14:paraId="06C8DFC1" w14:textId="77777777" w:rsidR="00B65C86" w:rsidRDefault="00B65C86" w:rsidP="00B65C86">
            <w:pPr>
              <w:pStyle w:val="O-BodyText"/>
              <w:spacing w:after="120"/>
              <w:ind w:left="290" w:right="65"/>
              <w:jc w:val="both"/>
              <w:rPr>
                <w:rFonts w:ascii="Calibri" w:hAnsi="Calibri" w:cs="Calibri"/>
                <w:b/>
                <w:sz w:val="22"/>
                <w:szCs w:val="22"/>
              </w:rPr>
            </w:pPr>
            <w:r w:rsidRPr="00BD27D3">
              <w:rPr>
                <w:rFonts w:ascii="Calibri" w:hAnsi="Calibri" w:cs="Calibri"/>
                <w:b/>
                <w:i/>
                <w:sz w:val="22"/>
                <w:szCs w:val="22"/>
              </w:rPr>
              <w:t xml:space="preserve">Control Services </w:t>
            </w:r>
            <w:r>
              <w:rPr>
                <w:rFonts w:ascii="Calibri" w:hAnsi="Calibri" w:cs="Calibri"/>
                <w:b/>
                <w:sz w:val="22"/>
                <w:szCs w:val="22"/>
              </w:rPr>
              <w:t xml:space="preserve">(NLRB 1991) </w:t>
            </w:r>
            <w:r w:rsidRPr="00BD27D3">
              <w:rPr>
                <w:rFonts w:ascii="Calibri" w:hAnsi="Calibri" w:cs="Calibri"/>
                <w:b/>
                <w:sz w:val="22"/>
                <w:szCs w:val="22"/>
              </w:rPr>
              <w:t xml:space="preserve">did treat an employer’s unilateral changes to employee compensation as a Hobson’s Choice.  But it offered no reasoning, and the Board later made clear in </w:t>
            </w:r>
            <w:r w:rsidRPr="00BD27D3">
              <w:rPr>
                <w:rFonts w:ascii="Calibri" w:hAnsi="Calibri" w:cs="Calibri"/>
                <w:b/>
                <w:i/>
                <w:sz w:val="22"/>
                <w:szCs w:val="22"/>
              </w:rPr>
              <w:t>Lively Electric</w:t>
            </w:r>
            <w:r w:rsidRPr="00BD27D3">
              <w:rPr>
                <w:rFonts w:ascii="Calibri" w:hAnsi="Calibri" w:cs="Calibri"/>
                <w:b/>
                <w:sz w:val="22"/>
                <w:szCs w:val="22"/>
              </w:rPr>
              <w:t xml:space="preserve"> </w:t>
            </w:r>
            <w:r w:rsidRPr="00B24A5B">
              <w:rPr>
                <w:rFonts w:ascii="Calibri" w:hAnsi="Calibri" w:cs="Calibri"/>
                <w:b/>
                <w:sz w:val="22"/>
                <w:szCs w:val="22"/>
              </w:rPr>
              <w:t>(NLRB 1995</w:t>
            </w:r>
            <w:r>
              <w:rPr>
                <w:rFonts w:ascii="Calibri" w:hAnsi="Calibri" w:cs="Calibri"/>
                <w:b/>
                <w:sz w:val="22"/>
                <w:szCs w:val="22"/>
              </w:rPr>
              <w:t xml:space="preserve">) </w:t>
            </w:r>
            <w:r w:rsidRPr="00BD27D3">
              <w:rPr>
                <w:rFonts w:ascii="Calibri" w:hAnsi="Calibri" w:cs="Calibri"/>
                <w:b/>
                <w:sz w:val="22"/>
                <w:szCs w:val="22"/>
              </w:rPr>
              <w:t xml:space="preserve">that a “unilateral modification” of an employee’s “pay rate” falls “clearly” outside of the Hobson’s Choice theory.  More importantly, </w:t>
            </w:r>
            <w:r w:rsidRPr="00BD27D3">
              <w:rPr>
                <w:rFonts w:ascii="Calibri" w:hAnsi="Calibri" w:cs="Calibri"/>
                <w:b/>
                <w:i/>
                <w:sz w:val="22"/>
                <w:szCs w:val="22"/>
              </w:rPr>
              <w:t xml:space="preserve">Control Services </w:t>
            </w:r>
            <w:r w:rsidRPr="00BD27D3">
              <w:rPr>
                <w:rFonts w:ascii="Calibri" w:hAnsi="Calibri" w:cs="Calibri"/>
                <w:b/>
                <w:sz w:val="22"/>
                <w:szCs w:val="22"/>
              </w:rPr>
              <w:t xml:space="preserve">is inconsistent with this Court’s decision in </w:t>
            </w:r>
            <w:r w:rsidRPr="00BD27D3">
              <w:rPr>
                <w:rFonts w:ascii="Calibri" w:hAnsi="Calibri" w:cs="Calibri"/>
                <w:b/>
                <w:i/>
                <w:sz w:val="22"/>
                <w:szCs w:val="22"/>
              </w:rPr>
              <w:t>Electric Machinery Co</w:t>
            </w:r>
            <w:r>
              <w:rPr>
                <w:rFonts w:ascii="Calibri" w:hAnsi="Calibri" w:cs="Calibri"/>
                <w:b/>
                <w:i/>
                <w:sz w:val="22"/>
                <w:szCs w:val="22"/>
              </w:rPr>
              <w:t>.</w:t>
            </w:r>
            <w:r>
              <w:rPr>
                <w:rFonts w:ascii="Calibri" w:hAnsi="Calibri" w:cs="Calibri"/>
                <w:b/>
                <w:sz w:val="22"/>
                <w:szCs w:val="22"/>
              </w:rPr>
              <w:t xml:space="preserve"> (5th Cir. 1981)</w:t>
            </w:r>
            <w:r w:rsidRPr="00BD27D3">
              <w:rPr>
                <w:rFonts w:ascii="Calibri" w:hAnsi="Calibri" w:cs="Calibri"/>
                <w:b/>
                <w:sz w:val="22"/>
                <w:szCs w:val="22"/>
              </w:rPr>
              <w:t xml:space="preserve">.  To resuscitate </w:t>
            </w:r>
            <w:r w:rsidRPr="00BD27D3">
              <w:rPr>
                <w:rFonts w:ascii="Calibri" w:hAnsi="Calibri" w:cs="Calibri"/>
                <w:b/>
                <w:i/>
                <w:sz w:val="22"/>
                <w:szCs w:val="22"/>
              </w:rPr>
              <w:t>Control Services</w:t>
            </w:r>
            <w:r w:rsidRPr="00BD27D3">
              <w:rPr>
                <w:rFonts w:ascii="Calibri" w:hAnsi="Calibri" w:cs="Calibri"/>
                <w:b/>
                <w:sz w:val="22"/>
                <w:szCs w:val="22"/>
              </w:rPr>
              <w:t xml:space="preserve"> would be inconsistent with this “judicial construction” of the “unambiguous terms of the statute.”  </w:t>
            </w:r>
            <w:r w:rsidRPr="00BD27D3">
              <w:rPr>
                <w:rFonts w:ascii="Calibri" w:hAnsi="Calibri" w:cs="Calibri"/>
                <w:b/>
                <w:i/>
                <w:sz w:val="22"/>
                <w:szCs w:val="22"/>
              </w:rPr>
              <w:t xml:space="preserve">Nat’l Cable &amp; </w:t>
            </w:r>
            <w:proofErr w:type="spellStart"/>
            <w:r w:rsidRPr="00BD27D3">
              <w:rPr>
                <w:rFonts w:ascii="Calibri" w:hAnsi="Calibri" w:cs="Calibri"/>
                <w:b/>
                <w:i/>
                <w:sz w:val="22"/>
                <w:szCs w:val="22"/>
              </w:rPr>
              <w:t>Telecomms</w:t>
            </w:r>
            <w:proofErr w:type="spellEnd"/>
            <w:r w:rsidRPr="00BD27D3">
              <w:rPr>
                <w:rFonts w:ascii="Calibri" w:hAnsi="Calibri" w:cs="Calibri"/>
                <w:b/>
                <w:i/>
                <w:sz w:val="22"/>
                <w:szCs w:val="22"/>
              </w:rPr>
              <w:t xml:space="preserve">. </w:t>
            </w:r>
            <w:proofErr w:type="spellStart"/>
            <w:r w:rsidRPr="00BD27D3">
              <w:rPr>
                <w:rFonts w:ascii="Calibri" w:hAnsi="Calibri" w:cs="Calibri"/>
                <w:b/>
                <w:i/>
                <w:sz w:val="22"/>
                <w:szCs w:val="22"/>
              </w:rPr>
              <w:t>Ass’n</w:t>
            </w:r>
            <w:proofErr w:type="spellEnd"/>
            <w:r w:rsidRPr="00BD27D3">
              <w:rPr>
                <w:rFonts w:ascii="Calibri" w:hAnsi="Calibri" w:cs="Calibri"/>
                <w:b/>
                <w:i/>
                <w:sz w:val="22"/>
                <w:szCs w:val="22"/>
              </w:rPr>
              <w:t xml:space="preserve"> v. Brand X Internet Servs.</w:t>
            </w:r>
            <w:r>
              <w:rPr>
                <w:rFonts w:ascii="Calibri" w:hAnsi="Calibri" w:cs="Calibri"/>
                <w:b/>
                <w:sz w:val="22"/>
                <w:szCs w:val="22"/>
              </w:rPr>
              <w:t xml:space="preserve"> </w:t>
            </w:r>
            <w:r w:rsidRPr="00BD27D3">
              <w:rPr>
                <w:rFonts w:ascii="Calibri" w:hAnsi="Calibri" w:cs="Calibri"/>
                <w:b/>
                <w:sz w:val="22"/>
                <w:szCs w:val="22"/>
              </w:rPr>
              <w:t>(</w:t>
            </w:r>
            <w:r>
              <w:rPr>
                <w:rFonts w:ascii="Calibri" w:hAnsi="Calibri" w:cs="Calibri"/>
                <w:b/>
                <w:sz w:val="22"/>
                <w:szCs w:val="22"/>
              </w:rPr>
              <w:t xml:space="preserve">U.S. </w:t>
            </w:r>
            <w:r w:rsidRPr="00BD27D3">
              <w:rPr>
                <w:rFonts w:ascii="Calibri" w:hAnsi="Calibri" w:cs="Calibri"/>
                <w:b/>
                <w:sz w:val="22"/>
                <w:szCs w:val="22"/>
              </w:rPr>
              <w:t>2005)</w:t>
            </w:r>
            <w:r>
              <w:rPr>
                <w:rFonts w:ascii="Calibri" w:hAnsi="Calibri" w:cs="Calibri"/>
                <w:b/>
                <w:sz w:val="22"/>
                <w:szCs w:val="22"/>
              </w:rPr>
              <w:t>.</w:t>
            </w:r>
          </w:p>
        </w:tc>
      </w:tr>
      <w:tr w:rsidR="00B65C86" w14:paraId="11C2BE7D" w14:textId="77777777" w:rsidTr="008F6150">
        <w:trPr>
          <w:trHeight w:val="4795"/>
        </w:trPr>
        <w:tc>
          <w:tcPr>
            <w:tcW w:w="5805" w:type="dxa"/>
            <w:vAlign w:val="center"/>
          </w:tcPr>
          <w:p w14:paraId="26536242"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did the 17 employees quit?</w:t>
            </w:r>
          </w:p>
        </w:tc>
        <w:tc>
          <w:tcPr>
            <w:tcW w:w="5805" w:type="dxa"/>
            <w:vAlign w:val="center"/>
          </w:tcPr>
          <w:p w14:paraId="67ED32CD" w14:textId="77777777" w:rsidR="00B65C86" w:rsidRDefault="00B65C86" w:rsidP="00B65C86">
            <w:pPr>
              <w:pStyle w:val="O-BodyText"/>
              <w:spacing w:after="120"/>
              <w:ind w:left="290" w:right="65"/>
              <w:jc w:val="both"/>
              <w:rPr>
                <w:rFonts w:ascii="Calibri" w:hAnsi="Calibri" w:cs="Calibri"/>
                <w:b/>
                <w:sz w:val="22"/>
                <w:szCs w:val="22"/>
              </w:rPr>
            </w:pPr>
            <w:r w:rsidRPr="00CD1404">
              <w:rPr>
                <w:rFonts w:ascii="Calibri" w:hAnsi="Calibri" w:cs="Calibri"/>
                <w:b/>
                <w:sz w:val="22"/>
                <w:szCs w:val="22"/>
              </w:rPr>
              <w:t xml:space="preserve">They </w:t>
            </w:r>
            <w:r>
              <w:rPr>
                <w:rFonts w:ascii="Calibri" w:hAnsi="Calibri" w:cs="Calibri"/>
                <w:b/>
                <w:sz w:val="22"/>
                <w:szCs w:val="22"/>
              </w:rPr>
              <w:t xml:space="preserve">quit because they </w:t>
            </w:r>
            <w:r w:rsidRPr="00CD1404">
              <w:rPr>
                <w:rFonts w:ascii="Calibri" w:hAnsi="Calibri" w:cs="Calibri"/>
                <w:b/>
                <w:sz w:val="22"/>
                <w:szCs w:val="22"/>
              </w:rPr>
              <w:t>were unhappy with the new pay scale.</w:t>
            </w:r>
          </w:p>
        </w:tc>
      </w:tr>
      <w:tr w:rsidR="00B65C86" w:rsidRPr="001013F9" w14:paraId="2E5AD105" w14:textId="77777777" w:rsidTr="008F6150">
        <w:trPr>
          <w:trHeight w:val="4795"/>
        </w:trPr>
        <w:tc>
          <w:tcPr>
            <w:tcW w:w="5805" w:type="dxa"/>
            <w:vAlign w:val="center"/>
          </w:tcPr>
          <w:p w14:paraId="771276F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evidence in the record shows that the 17 employees quit because of the new pay scale?</w:t>
            </w:r>
          </w:p>
        </w:tc>
        <w:tc>
          <w:tcPr>
            <w:tcW w:w="5805" w:type="dxa"/>
            <w:vAlign w:val="center"/>
          </w:tcPr>
          <w:p w14:paraId="1A6B7685" w14:textId="77777777" w:rsidR="00B65C86" w:rsidRDefault="00B65C86" w:rsidP="00B65C86">
            <w:pPr>
              <w:pStyle w:val="O-BodyText"/>
              <w:spacing w:after="120"/>
              <w:ind w:left="290" w:right="65"/>
              <w:jc w:val="both"/>
              <w:rPr>
                <w:rFonts w:ascii="Calibri" w:hAnsi="Calibri" w:cs="Calibri"/>
                <w:b/>
                <w:i/>
                <w:sz w:val="22"/>
                <w:szCs w:val="22"/>
              </w:rPr>
            </w:pPr>
            <w:r>
              <w:rPr>
                <w:rFonts w:ascii="Calibri" w:hAnsi="Calibri" w:cs="Calibri"/>
                <w:b/>
                <w:sz w:val="22"/>
                <w:szCs w:val="22"/>
              </w:rPr>
              <w:t xml:space="preserve">1. </w:t>
            </w:r>
            <w:r w:rsidRPr="00CD1404">
              <w:rPr>
                <w:rFonts w:ascii="Calibri" w:hAnsi="Calibri" w:cs="Calibri"/>
                <w:b/>
                <w:sz w:val="22"/>
                <w:szCs w:val="22"/>
              </w:rPr>
              <w:t xml:space="preserve">The General Counsel opened its argument before the ALJ by stating that DISH “constructively discharged 17 employees by implementing its drastic reduction in employee wages.” </w:t>
            </w:r>
            <w:r>
              <w:rPr>
                <w:rFonts w:ascii="Calibri" w:hAnsi="Calibri" w:cs="Calibri"/>
                <w:b/>
                <w:sz w:val="22"/>
                <w:szCs w:val="22"/>
              </w:rPr>
              <w:t xml:space="preserve"> ROA.16.</w:t>
            </w:r>
          </w:p>
          <w:p w14:paraId="27AE7F32"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2. </w:t>
            </w:r>
            <w:r w:rsidRPr="00CD1404">
              <w:rPr>
                <w:rFonts w:ascii="Calibri" w:hAnsi="Calibri" w:cs="Calibri"/>
                <w:b/>
                <w:sz w:val="22"/>
                <w:szCs w:val="22"/>
              </w:rPr>
              <w:t xml:space="preserve">The Union </w:t>
            </w:r>
            <w:r>
              <w:rPr>
                <w:rFonts w:ascii="Calibri" w:hAnsi="Calibri" w:cs="Calibri"/>
                <w:b/>
                <w:sz w:val="22"/>
                <w:szCs w:val="22"/>
              </w:rPr>
              <w:t>stated</w:t>
            </w:r>
            <w:r w:rsidRPr="00CD1404">
              <w:rPr>
                <w:rFonts w:ascii="Calibri" w:hAnsi="Calibri" w:cs="Calibri"/>
                <w:b/>
                <w:sz w:val="22"/>
                <w:szCs w:val="22"/>
              </w:rPr>
              <w:t xml:space="preserve"> in its brief to the Board that the “employees were constructively discharged as a result of the pay cut.”  ROA.2078</w:t>
            </w:r>
            <w:r>
              <w:rPr>
                <w:rFonts w:ascii="Calibri" w:hAnsi="Calibri" w:cs="Calibri"/>
                <w:b/>
                <w:sz w:val="22"/>
                <w:szCs w:val="22"/>
              </w:rPr>
              <w:t>.</w:t>
            </w:r>
          </w:p>
          <w:p w14:paraId="6C526173"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3. </w:t>
            </w:r>
            <w:r w:rsidRPr="009963BB">
              <w:rPr>
                <w:rFonts w:ascii="Calibri" w:hAnsi="Calibri" w:cs="Calibri"/>
                <w:b/>
                <w:sz w:val="22"/>
                <w:szCs w:val="22"/>
              </w:rPr>
              <w:t>Eight of the 17 employees</w:t>
            </w:r>
            <w:r>
              <w:rPr>
                <w:rFonts w:ascii="Calibri" w:hAnsi="Calibri" w:cs="Calibri"/>
                <w:b/>
                <w:sz w:val="22"/>
                <w:szCs w:val="22"/>
              </w:rPr>
              <w:t xml:space="preserve"> </w:t>
            </w:r>
            <w:r w:rsidRPr="009963BB">
              <w:rPr>
                <w:rFonts w:ascii="Calibri" w:hAnsi="Calibri" w:cs="Calibri"/>
                <w:b/>
                <w:sz w:val="22"/>
                <w:szCs w:val="22"/>
              </w:rPr>
              <w:t>testified that they resigned because of the reduction in pay.</w:t>
            </w:r>
            <w:r>
              <w:rPr>
                <w:rFonts w:ascii="Calibri" w:hAnsi="Calibri" w:cs="Calibri"/>
                <w:b/>
                <w:sz w:val="22"/>
                <w:szCs w:val="22"/>
              </w:rPr>
              <w:t xml:space="preserve">  </w:t>
            </w:r>
            <w:r w:rsidRPr="009963BB">
              <w:rPr>
                <w:rFonts w:ascii="Calibri" w:hAnsi="Calibri" w:cs="Calibri"/>
                <w:b/>
                <w:sz w:val="22"/>
                <w:szCs w:val="22"/>
              </w:rPr>
              <w:t>ROA.655</w:t>
            </w:r>
            <w:r>
              <w:rPr>
                <w:rFonts w:ascii="Calibri" w:hAnsi="Calibri" w:cs="Calibri"/>
                <w:b/>
                <w:sz w:val="22"/>
                <w:szCs w:val="22"/>
              </w:rPr>
              <w:t>, 736.</w:t>
            </w:r>
          </w:p>
          <w:p w14:paraId="2F717323" w14:textId="77777777" w:rsidR="00B65C86" w:rsidRPr="001013F9"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4. T</w:t>
            </w:r>
            <w:r w:rsidRPr="009963BB">
              <w:rPr>
                <w:rFonts w:ascii="Calibri" w:hAnsi="Calibri" w:cs="Calibri"/>
                <w:b/>
                <w:sz w:val="22"/>
                <w:szCs w:val="22"/>
              </w:rPr>
              <w:t>he Union stipulated that the</w:t>
            </w:r>
            <w:r>
              <w:rPr>
                <w:rFonts w:ascii="Calibri" w:hAnsi="Calibri" w:cs="Calibri"/>
                <w:b/>
                <w:sz w:val="22"/>
                <w:szCs w:val="22"/>
              </w:rPr>
              <w:t xml:space="preserve"> </w:t>
            </w:r>
            <w:r w:rsidRPr="009963BB">
              <w:rPr>
                <w:rFonts w:ascii="Calibri" w:hAnsi="Calibri" w:cs="Calibri"/>
                <w:b/>
                <w:sz w:val="22"/>
                <w:szCs w:val="22"/>
              </w:rPr>
              <w:t xml:space="preserve">remaining employees </w:t>
            </w:r>
            <w:r>
              <w:rPr>
                <w:rFonts w:ascii="Calibri" w:hAnsi="Calibri" w:cs="Calibri"/>
                <w:b/>
                <w:sz w:val="22"/>
                <w:szCs w:val="22"/>
              </w:rPr>
              <w:t>resigned</w:t>
            </w:r>
            <w:r w:rsidRPr="009963BB">
              <w:rPr>
                <w:rFonts w:ascii="Calibri" w:hAnsi="Calibri" w:cs="Calibri"/>
                <w:b/>
                <w:sz w:val="22"/>
                <w:szCs w:val="22"/>
              </w:rPr>
              <w:t xml:space="preserve"> for the same reason.  ROA.753-55.</w:t>
            </w:r>
          </w:p>
        </w:tc>
      </w:tr>
      <w:tr w:rsidR="00B65C86" w14:paraId="26CFC21D" w14:textId="77777777" w:rsidTr="008F6150">
        <w:trPr>
          <w:trHeight w:val="4795"/>
        </w:trPr>
        <w:tc>
          <w:tcPr>
            <w:tcW w:w="5805" w:type="dxa"/>
            <w:vAlign w:val="center"/>
          </w:tcPr>
          <w:p w14:paraId="6D117558"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Did any </w:t>
            </w:r>
            <w:r w:rsidRPr="009963BB">
              <w:rPr>
                <w:rFonts w:ascii="Calibri" w:hAnsi="Calibri" w:cs="Calibri"/>
                <w:b/>
                <w:sz w:val="28"/>
                <w:szCs w:val="28"/>
              </w:rPr>
              <w:t>employee</w:t>
            </w:r>
            <w:r>
              <w:rPr>
                <w:rFonts w:ascii="Calibri" w:hAnsi="Calibri" w:cs="Calibri"/>
                <w:b/>
                <w:sz w:val="28"/>
                <w:szCs w:val="28"/>
              </w:rPr>
              <w:t>s</w:t>
            </w:r>
            <w:r w:rsidRPr="009963BB">
              <w:rPr>
                <w:rFonts w:ascii="Calibri" w:hAnsi="Calibri" w:cs="Calibri"/>
                <w:b/>
                <w:sz w:val="28"/>
                <w:szCs w:val="28"/>
              </w:rPr>
              <w:t xml:space="preserve"> identif</w:t>
            </w:r>
            <w:r>
              <w:rPr>
                <w:rFonts w:ascii="Calibri" w:hAnsi="Calibri" w:cs="Calibri"/>
                <w:b/>
                <w:sz w:val="28"/>
                <w:szCs w:val="28"/>
              </w:rPr>
              <w:t xml:space="preserve">y </w:t>
            </w:r>
            <w:r w:rsidRPr="009963BB">
              <w:rPr>
                <w:rFonts w:ascii="Calibri" w:hAnsi="Calibri" w:cs="Calibri"/>
                <w:b/>
                <w:sz w:val="28"/>
                <w:szCs w:val="28"/>
              </w:rPr>
              <w:t>any other reason for resigning</w:t>
            </w:r>
            <w:r>
              <w:rPr>
                <w:rFonts w:ascii="Calibri" w:hAnsi="Calibri" w:cs="Calibri"/>
                <w:b/>
                <w:sz w:val="28"/>
                <w:szCs w:val="28"/>
              </w:rPr>
              <w:t xml:space="preserve"> besides the pay cut?</w:t>
            </w:r>
          </w:p>
        </w:tc>
        <w:tc>
          <w:tcPr>
            <w:tcW w:w="5805" w:type="dxa"/>
            <w:vAlign w:val="center"/>
          </w:tcPr>
          <w:p w14:paraId="51CFAA94" w14:textId="77777777" w:rsidR="00B65C86" w:rsidRDefault="00B65C86" w:rsidP="00B65C86">
            <w:pPr>
              <w:pStyle w:val="O-BodyText"/>
              <w:spacing w:after="120"/>
              <w:ind w:left="290" w:right="65"/>
              <w:jc w:val="both"/>
              <w:rPr>
                <w:rFonts w:ascii="Calibri" w:hAnsi="Calibri" w:cs="Calibri"/>
                <w:b/>
                <w:sz w:val="22"/>
                <w:szCs w:val="22"/>
                <w:highlight w:val="yellow"/>
              </w:rPr>
            </w:pPr>
            <w:r>
              <w:rPr>
                <w:rFonts w:ascii="Calibri" w:hAnsi="Calibri" w:cs="Calibri"/>
                <w:b/>
                <w:sz w:val="22"/>
                <w:szCs w:val="22"/>
              </w:rPr>
              <w:t xml:space="preserve">No.  </w:t>
            </w:r>
            <w:r w:rsidRPr="009963BB">
              <w:rPr>
                <w:rFonts w:ascii="Calibri" w:hAnsi="Calibri" w:cs="Calibri"/>
                <w:b/>
                <w:sz w:val="22"/>
                <w:szCs w:val="22"/>
              </w:rPr>
              <w:t>Not a single employee identified any other reason for resigning.</w:t>
            </w:r>
          </w:p>
        </w:tc>
      </w:tr>
      <w:tr w:rsidR="00B65C86" w14:paraId="12AEEF5B" w14:textId="77777777" w:rsidTr="008F6150">
        <w:trPr>
          <w:trHeight w:val="4795"/>
        </w:trPr>
        <w:tc>
          <w:tcPr>
            <w:tcW w:w="5805" w:type="dxa"/>
            <w:vAlign w:val="center"/>
          </w:tcPr>
          <w:p w14:paraId="0B569DE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What other conduct did the ALJ point to, besides the pay cut, that caused the employees to quit?</w:t>
            </w:r>
          </w:p>
        </w:tc>
        <w:tc>
          <w:tcPr>
            <w:tcW w:w="5805" w:type="dxa"/>
            <w:vAlign w:val="center"/>
          </w:tcPr>
          <w:p w14:paraId="14F4E982" w14:textId="77777777" w:rsidR="00B65C86" w:rsidRDefault="00B65C86" w:rsidP="00B65C86">
            <w:pPr>
              <w:pStyle w:val="O-BodyText"/>
              <w:spacing w:after="120"/>
              <w:ind w:left="290" w:right="65"/>
              <w:jc w:val="both"/>
              <w:rPr>
                <w:rFonts w:ascii="Calibri" w:hAnsi="Calibri" w:cs="Calibri"/>
                <w:b/>
                <w:sz w:val="22"/>
                <w:szCs w:val="22"/>
              </w:rPr>
            </w:pPr>
            <w:r w:rsidRPr="00974B4B">
              <w:rPr>
                <w:rFonts w:ascii="Calibri" w:hAnsi="Calibri" w:cs="Calibri"/>
                <w:b/>
                <w:sz w:val="22"/>
                <w:szCs w:val="22"/>
              </w:rPr>
              <w:t xml:space="preserve">The ALJ at times pointed to </w:t>
            </w:r>
            <w:r>
              <w:rPr>
                <w:rFonts w:ascii="Calibri" w:hAnsi="Calibri" w:cs="Calibri"/>
                <w:b/>
                <w:sz w:val="22"/>
                <w:szCs w:val="22"/>
              </w:rPr>
              <w:t xml:space="preserve">other </w:t>
            </w:r>
            <w:r w:rsidRPr="00974B4B">
              <w:rPr>
                <w:rFonts w:ascii="Calibri" w:hAnsi="Calibri" w:cs="Calibri"/>
                <w:b/>
                <w:sz w:val="22"/>
                <w:szCs w:val="22"/>
              </w:rPr>
              <w:t>conduct</w:t>
            </w:r>
            <w:r>
              <w:rPr>
                <w:rFonts w:ascii="Calibri" w:hAnsi="Calibri" w:cs="Calibri"/>
                <w:b/>
                <w:sz w:val="22"/>
                <w:szCs w:val="22"/>
              </w:rPr>
              <w:t xml:space="preserve"> indicating that DISH </w:t>
            </w:r>
            <w:r w:rsidRPr="00974B4B">
              <w:rPr>
                <w:rFonts w:ascii="Calibri" w:hAnsi="Calibri" w:cs="Calibri"/>
                <w:b/>
                <w:sz w:val="22"/>
                <w:szCs w:val="22"/>
              </w:rPr>
              <w:t>implement</w:t>
            </w:r>
            <w:r>
              <w:rPr>
                <w:rFonts w:ascii="Calibri" w:hAnsi="Calibri" w:cs="Calibri"/>
                <w:b/>
                <w:sz w:val="22"/>
                <w:szCs w:val="22"/>
              </w:rPr>
              <w:t>ed</w:t>
            </w:r>
            <w:r w:rsidRPr="00974B4B">
              <w:rPr>
                <w:rFonts w:ascii="Calibri" w:hAnsi="Calibri" w:cs="Calibri"/>
                <w:b/>
                <w:sz w:val="22"/>
                <w:szCs w:val="22"/>
              </w:rPr>
              <w:t xml:space="preserve"> its final offer without an impasse,</w:t>
            </w:r>
            <w:r>
              <w:rPr>
                <w:rFonts w:ascii="Calibri" w:hAnsi="Calibri" w:cs="Calibri"/>
                <w:b/>
                <w:sz w:val="22"/>
                <w:szCs w:val="22"/>
              </w:rPr>
              <w:t xml:space="preserve"> </w:t>
            </w:r>
            <w:r w:rsidRPr="00974B4B">
              <w:rPr>
                <w:rFonts w:ascii="Calibri" w:hAnsi="Calibri" w:cs="Calibri"/>
                <w:b/>
                <w:sz w:val="22"/>
                <w:szCs w:val="22"/>
              </w:rPr>
              <w:t>made</w:t>
            </w:r>
            <w:r>
              <w:rPr>
                <w:rFonts w:ascii="Calibri" w:hAnsi="Calibri" w:cs="Calibri"/>
                <w:b/>
                <w:sz w:val="22"/>
                <w:szCs w:val="22"/>
              </w:rPr>
              <w:t xml:space="preserve"> unilateral changes, refus</w:t>
            </w:r>
            <w:r w:rsidRPr="00974B4B">
              <w:rPr>
                <w:rFonts w:ascii="Calibri" w:hAnsi="Calibri" w:cs="Calibri"/>
                <w:b/>
                <w:sz w:val="22"/>
                <w:szCs w:val="22"/>
              </w:rPr>
              <w:t xml:space="preserve">ed to bargain with the Union, and </w:t>
            </w:r>
            <w:r>
              <w:rPr>
                <w:rFonts w:ascii="Calibri" w:hAnsi="Calibri" w:cs="Calibri"/>
                <w:b/>
                <w:sz w:val="22"/>
                <w:szCs w:val="22"/>
              </w:rPr>
              <w:t>condition</w:t>
            </w:r>
            <w:r w:rsidRPr="00974B4B">
              <w:rPr>
                <w:rFonts w:ascii="Calibri" w:hAnsi="Calibri" w:cs="Calibri"/>
                <w:b/>
                <w:sz w:val="22"/>
                <w:szCs w:val="22"/>
              </w:rPr>
              <w:t xml:space="preserve">ed bargaining on a ratification vote.  ROA.2178 n.26.  To the extent that the ALJ found that anything </w:t>
            </w:r>
            <w:r>
              <w:rPr>
                <w:rFonts w:ascii="Calibri" w:hAnsi="Calibri" w:cs="Calibri"/>
                <w:b/>
                <w:sz w:val="22"/>
                <w:szCs w:val="22"/>
              </w:rPr>
              <w:t>besides</w:t>
            </w:r>
            <w:r w:rsidRPr="00974B4B">
              <w:rPr>
                <w:rFonts w:ascii="Calibri" w:hAnsi="Calibri" w:cs="Calibri"/>
                <w:b/>
                <w:sz w:val="22"/>
                <w:szCs w:val="22"/>
              </w:rPr>
              <w:t xml:space="preserve"> the pay cut caused</w:t>
            </w:r>
            <w:r>
              <w:rPr>
                <w:rFonts w:ascii="Calibri" w:hAnsi="Calibri" w:cs="Calibri"/>
                <w:b/>
                <w:sz w:val="22"/>
                <w:szCs w:val="22"/>
              </w:rPr>
              <w:t xml:space="preserve"> </w:t>
            </w:r>
            <w:r w:rsidRPr="00974B4B">
              <w:rPr>
                <w:rFonts w:ascii="Calibri" w:hAnsi="Calibri" w:cs="Calibri"/>
                <w:b/>
                <w:sz w:val="22"/>
                <w:szCs w:val="22"/>
              </w:rPr>
              <w:t xml:space="preserve">the employees to quit, that conclusion is not supported by substantial evidence—everyone agreed that the pay cut was the reason they quit.  But even if this were true, that conduct occurred in the past; the ALJ did not find that DISH had done anything to punish or dissuade </w:t>
            </w:r>
            <w:r w:rsidRPr="00974B4B">
              <w:rPr>
                <w:rFonts w:ascii="Calibri" w:hAnsi="Calibri" w:cs="Calibri"/>
                <w:b/>
                <w:i/>
                <w:sz w:val="22"/>
                <w:szCs w:val="22"/>
              </w:rPr>
              <w:t xml:space="preserve">future </w:t>
            </w:r>
            <w:r w:rsidRPr="00974B4B">
              <w:rPr>
                <w:rFonts w:ascii="Calibri" w:hAnsi="Calibri" w:cs="Calibri"/>
                <w:b/>
                <w:sz w:val="22"/>
                <w:szCs w:val="22"/>
              </w:rPr>
              <w:t>union activity</w:t>
            </w:r>
            <w:r>
              <w:rPr>
                <w:rFonts w:ascii="Calibri" w:hAnsi="Calibri" w:cs="Calibri"/>
                <w:b/>
                <w:sz w:val="22"/>
                <w:szCs w:val="22"/>
              </w:rPr>
              <w:t>.</w:t>
            </w:r>
          </w:p>
        </w:tc>
      </w:tr>
      <w:tr w:rsidR="00B65C86" w:rsidRPr="00974B4B" w14:paraId="775798EF" w14:textId="77777777" w:rsidTr="008F6150">
        <w:trPr>
          <w:trHeight w:val="4795"/>
        </w:trPr>
        <w:tc>
          <w:tcPr>
            <w:tcW w:w="5805" w:type="dxa"/>
            <w:vAlign w:val="center"/>
          </w:tcPr>
          <w:p w14:paraId="5C21225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Isn’t it irrelevant that DISH’s unilateral conduct occurred in the past?</w:t>
            </w:r>
          </w:p>
        </w:tc>
        <w:tc>
          <w:tcPr>
            <w:tcW w:w="5805" w:type="dxa"/>
            <w:vAlign w:val="center"/>
          </w:tcPr>
          <w:p w14:paraId="7E2F4ADA" w14:textId="77777777" w:rsidR="00B65C86" w:rsidRPr="00974B4B" w:rsidRDefault="00B65C86" w:rsidP="00B65C86">
            <w:pPr>
              <w:pStyle w:val="O-BodyText"/>
              <w:spacing w:after="120"/>
              <w:ind w:left="290" w:right="65"/>
              <w:jc w:val="both"/>
              <w:rPr>
                <w:rFonts w:ascii="Calibri" w:hAnsi="Calibri" w:cs="Calibri"/>
                <w:b/>
                <w:sz w:val="22"/>
                <w:szCs w:val="22"/>
              </w:rPr>
            </w:pPr>
            <w:r w:rsidRPr="00F84747">
              <w:rPr>
                <w:rFonts w:ascii="Calibri" w:hAnsi="Calibri" w:cs="Calibri"/>
                <w:b/>
                <w:sz w:val="22"/>
                <w:szCs w:val="22"/>
                <w:highlight w:val="yellow"/>
              </w:rPr>
              <w:t xml:space="preserve">That the unilateral change happened in the past (Br. 56 n.12) is of no moment; the benefits change for strikers at issue in </w:t>
            </w:r>
            <w:r w:rsidRPr="00F84747">
              <w:rPr>
                <w:rFonts w:ascii="Calibri" w:hAnsi="Calibri" w:cs="Calibri"/>
                <w:b/>
                <w:i/>
                <w:sz w:val="22"/>
                <w:szCs w:val="22"/>
                <w:highlight w:val="yellow"/>
              </w:rPr>
              <w:t>Great Dane</w:t>
            </w:r>
            <w:r w:rsidRPr="00F84747">
              <w:rPr>
                <w:rFonts w:ascii="Calibri" w:hAnsi="Calibri" w:cs="Calibri"/>
                <w:b/>
                <w:sz w:val="22"/>
                <w:szCs w:val="22"/>
                <w:highlight w:val="yellow"/>
              </w:rPr>
              <w:t xml:space="preserve"> also happened in the past.  Undermining the Union has a lasting effect on the bargaining unit even if the employer takes no further unlawful actions, and there was no reason for employees to believe that DISH would refrain from doing so.  NLRB 42.</w:t>
            </w:r>
          </w:p>
        </w:tc>
      </w:tr>
      <w:tr w:rsidR="00B65C86" w14:paraId="4E9E37A7" w14:textId="77777777" w:rsidTr="008F6150">
        <w:trPr>
          <w:trHeight w:val="4795"/>
        </w:trPr>
        <w:tc>
          <w:tcPr>
            <w:tcW w:w="5805" w:type="dxa"/>
            <w:vAlign w:val="center"/>
          </w:tcPr>
          <w:p w14:paraId="7692FFE2" w14:textId="77777777" w:rsidR="00B65C86" w:rsidRDefault="00B65C86" w:rsidP="00B65C86">
            <w:pPr>
              <w:pStyle w:val="O-BodyText"/>
              <w:ind w:right="200"/>
              <w:rPr>
                <w:rFonts w:ascii="Calibri" w:hAnsi="Calibri" w:cs="Calibri"/>
                <w:b/>
                <w:sz w:val="28"/>
                <w:szCs w:val="28"/>
              </w:rPr>
            </w:pPr>
            <w:r>
              <w:rPr>
                <w:rFonts w:ascii="Calibri" w:hAnsi="Calibri" w:cs="Calibri"/>
                <w:b/>
                <w:sz w:val="28"/>
                <w:szCs w:val="28"/>
              </w:rPr>
              <w:lastRenderedPageBreak/>
              <w:t xml:space="preserve">Did any </w:t>
            </w:r>
            <w:r w:rsidRPr="007B3D41">
              <w:rPr>
                <w:rFonts w:ascii="Calibri" w:hAnsi="Calibri" w:cs="Calibri"/>
                <w:b/>
                <w:sz w:val="28"/>
                <w:szCs w:val="28"/>
              </w:rPr>
              <w:t xml:space="preserve">employees </w:t>
            </w:r>
            <w:r>
              <w:rPr>
                <w:rFonts w:ascii="Calibri" w:hAnsi="Calibri" w:cs="Calibri"/>
                <w:b/>
                <w:sz w:val="28"/>
                <w:szCs w:val="28"/>
              </w:rPr>
              <w:t>even suggest</w:t>
            </w:r>
            <w:r w:rsidRPr="007B3D41">
              <w:rPr>
                <w:rFonts w:ascii="Calibri" w:hAnsi="Calibri" w:cs="Calibri"/>
                <w:b/>
                <w:sz w:val="28"/>
                <w:szCs w:val="28"/>
              </w:rPr>
              <w:t xml:space="preserve"> that they quit</w:t>
            </w:r>
            <w:r>
              <w:rPr>
                <w:rFonts w:ascii="Calibri" w:hAnsi="Calibri" w:cs="Calibri"/>
                <w:b/>
                <w:sz w:val="28"/>
                <w:szCs w:val="28"/>
              </w:rPr>
              <w:t xml:space="preserve"> </w:t>
            </w:r>
            <w:r w:rsidRPr="007B3D41">
              <w:rPr>
                <w:rFonts w:ascii="Calibri" w:hAnsi="Calibri" w:cs="Calibri"/>
                <w:b/>
                <w:sz w:val="28"/>
                <w:szCs w:val="28"/>
              </w:rPr>
              <w:t xml:space="preserve">because they thought they’d otherwise have to </w:t>
            </w:r>
            <w:r>
              <w:rPr>
                <w:rFonts w:ascii="Calibri" w:hAnsi="Calibri" w:cs="Calibri"/>
                <w:b/>
                <w:sz w:val="28"/>
                <w:szCs w:val="28"/>
              </w:rPr>
              <w:t>relinquish their union rights?</w:t>
            </w:r>
          </w:p>
        </w:tc>
        <w:tc>
          <w:tcPr>
            <w:tcW w:w="5805" w:type="dxa"/>
            <w:vAlign w:val="center"/>
          </w:tcPr>
          <w:p w14:paraId="006F7312"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7B3D41">
              <w:rPr>
                <w:rFonts w:ascii="Calibri" w:hAnsi="Calibri" w:cs="Calibri"/>
                <w:b/>
                <w:sz w:val="22"/>
                <w:szCs w:val="22"/>
              </w:rPr>
              <w:t>None of the hallmarks of a Hobson’s Choice are present.  DISH did not, for instance, insist that it would run a non-union shop moving forward—the classic evidence of a Hobson’s Choice.  To the contrary, the Union appears alive and well, remains in place at the two North Texas locations, and continues to be actively engaged with those members who did not resign.</w:t>
            </w:r>
          </w:p>
        </w:tc>
      </w:tr>
      <w:tr w:rsidR="00B65C86" w14:paraId="12C785B0" w14:textId="77777777" w:rsidTr="008F6150">
        <w:trPr>
          <w:trHeight w:val="4795"/>
        </w:trPr>
        <w:tc>
          <w:tcPr>
            <w:tcW w:w="5805" w:type="dxa"/>
            <w:vAlign w:val="center"/>
          </w:tcPr>
          <w:p w14:paraId="26C9F1C4" w14:textId="77777777" w:rsidR="00B65C86" w:rsidRDefault="00B65C86" w:rsidP="00B65C86">
            <w:pPr>
              <w:pStyle w:val="O-BodyText"/>
              <w:ind w:right="200"/>
              <w:rPr>
                <w:rFonts w:ascii="Calibri" w:hAnsi="Calibri" w:cs="Calibri"/>
                <w:b/>
                <w:sz w:val="28"/>
                <w:szCs w:val="28"/>
              </w:rPr>
            </w:pPr>
            <w:r>
              <w:rPr>
                <w:rFonts w:ascii="Calibri" w:hAnsi="Calibri" w:cs="Calibri"/>
                <w:b/>
                <w:sz w:val="28"/>
                <w:szCs w:val="28"/>
              </w:rPr>
              <w:t xml:space="preserve">Isn’t the </w:t>
            </w:r>
            <w:r w:rsidRPr="00F84747">
              <w:rPr>
                <w:rFonts w:ascii="Calibri" w:hAnsi="Calibri" w:cs="Calibri"/>
                <w:b/>
                <w:sz w:val="28"/>
                <w:szCs w:val="28"/>
              </w:rPr>
              <w:t>Union</w:t>
            </w:r>
            <w:r>
              <w:rPr>
                <w:rFonts w:ascii="Calibri" w:hAnsi="Calibri" w:cs="Calibri"/>
                <w:b/>
                <w:sz w:val="28"/>
                <w:szCs w:val="28"/>
              </w:rPr>
              <w:t>’s</w:t>
            </w:r>
            <w:r w:rsidRPr="00F84747">
              <w:rPr>
                <w:rFonts w:ascii="Calibri" w:hAnsi="Calibri" w:cs="Calibri"/>
                <w:b/>
                <w:sz w:val="28"/>
                <w:szCs w:val="28"/>
              </w:rPr>
              <w:t xml:space="preserve"> </w:t>
            </w:r>
            <w:r>
              <w:rPr>
                <w:rFonts w:ascii="Calibri" w:hAnsi="Calibri" w:cs="Calibri"/>
                <w:b/>
                <w:sz w:val="28"/>
                <w:szCs w:val="28"/>
              </w:rPr>
              <w:t xml:space="preserve">continued existence </w:t>
            </w:r>
            <w:r w:rsidRPr="00F84747">
              <w:rPr>
                <w:rFonts w:ascii="Calibri" w:hAnsi="Calibri" w:cs="Calibri"/>
                <w:b/>
                <w:sz w:val="28"/>
                <w:szCs w:val="28"/>
              </w:rPr>
              <w:t>a testament to the effectiveness of the Section 10(j) injunction restoring previous pay levels, not a sign that DISH’s unla</w:t>
            </w:r>
            <w:r>
              <w:rPr>
                <w:rFonts w:ascii="Calibri" w:hAnsi="Calibri" w:cs="Calibri"/>
                <w:b/>
                <w:sz w:val="28"/>
                <w:szCs w:val="28"/>
              </w:rPr>
              <w:t>wful actions have had no effect?</w:t>
            </w:r>
          </w:p>
        </w:tc>
        <w:tc>
          <w:tcPr>
            <w:tcW w:w="5805" w:type="dxa"/>
            <w:vAlign w:val="center"/>
          </w:tcPr>
          <w:p w14:paraId="2C4CA0F4" w14:textId="77777777" w:rsidR="00B65C86" w:rsidRDefault="00B65C86" w:rsidP="00B65C86">
            <w:pPr>
              <w:pStyle w:val="O-BodyText"/>
              <w:spacing w:after="120"/>
              <w:ind w:left="290" w:right="65"/>
              <w:jc w:val="both"/>
              <w:rPr>
                <w:rFonts w:ascii="Calibri" w:hAnsi="Calibri" w:cs="Calibri"/>
                <w:b/>
                <w:sz w:val="22"/>
                <w:szCs w:val="22"/>
              </w:rPr>
            </w:pPr>
            <w:r w:rsidRPr="00F84747">
              <w:rPr>
                <w:rFonts w:ascii="Calibri" w:hAnsi="Calibri" w:cs="Calibri"/>
                <w:b/>
                <w:sz w:val="22"/>
                <w:szCs w:val="22"/>
                <w:highlight w:val="yellow"/>
              </w:rPr>
              <w:t>NLRB 42.</w:t>
            </w:r>
          </w:p>
        </w:tc>
      </w:tr>
      <w:tr w:rsidR="00B65C86" w14:paraId="2C8FFB07" w14:textId="77777777" w:rsidTr="008F6150">
        <w:trPr>
          <w:trHeight w:val="4795"/>
        </w:trPr>
        <w:tc>
          <w:tcPr>
            <w:tcW w:w="5805" w:type="dxa"/>
            <w:vAlign w:val="center"/>
          </w:tcPr>
          <w:p w14:paraId="0B606AA3"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did the d</w:t>
            </w:r>
            <w:r w:rsidRPr="00C0163D">
              <w:rPr>
                <w:rFonts w:ascii="Calibri" w:hAnsi="Calibri" w:cs="Calibri"/>
                <w:b/>
                <w:sz w:val="28"/>
                <w:szCs w:val="28"/>
              </w:rPr>
              <w:t>istrict court in the earlier proceedings refuse the General Counsel’s request to order DISH to continue to bargain in good faith</w:t>
            </w:r>
            <w:r>
              <w:rPr>
                <w:rFonts w:ascii="Calibri" w:hAnsi="Calibri" w:cs="Calibri"/>
                <w:b/>
                <w:sz w:val="28"/>
                <w:szCs w:val="28"/>
              </w:rPr>
              <w:t>?</w:t>
            </w:r>
          </w:p>
        </w:tc>
        <w:tc>
          <w:tcPr>
            <w:tcW w:w="5805" w:type="dxa"/>
            <w:vAlign w:val="center"/>
          </w:tcPr>
          <w:p w14:paraId="0CE79D73"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C0163D">
              <w:rPr>
                <w:rFonts w:ascii="Calibri" w:hAnsi="Calibri" w:cs="Calibri"/>
                <w:b/>
                <w:sz w:val="22"/>
                <w:szCs w:val="22"/>
              </w:rPr>
              <w:t xml:space="preserve">he district court in the earlier proceedings refused the General Counsel’s request to order DISH to continue to bargain in good faith specifically because “there is no evidence of any other ongoing unfair labor practices that threaten to weaken the Union or harm unit employees.”  </w:t>
            </w:r>
            <w:r w:rsidRPr="00C0163D">
              <w:rPr>
                <w:rFonts w:ascii="Calibri" w:hAnsi="Calibri" w:cs="Calibri"/>
                <w:b/>
                <w:i/>
                <w:sz w:val="22"/>
                <w:szCs w:val="22"/>
              </w:rPr>
              <w:t>Kinard</w:t>
            </w:r>
            <w:r>
              <w:rPr>
                <w:rFonts w:ascii="Calibri" w:hAnsi="Calibri" w:cs="Calibri"/>
                <w:b/>
                <w:sz w:val="22"/>
                <w:szCs w:val="22"/>
              </w:rPr>
              <w:t xml:space="preserve"> (5th Cir. 2018)</w:t>
            </w:r>
            <w:r w:rsidRPr="00C0163D">
              <w:rPr>
                <w:rFonts w:ascii="Calibri" w:hAnsi="Calibri" w:cs="Calibri"/>
                <w:b/>
                <w:sz w:val="22"/>
                <w:szCs w:val="22"/>
              </w:rPr>
              <w:t>.</w:t>
            </w:r>
          </w:p>
        </w:tc>
      </w:tr>
      <w:tr w:rsidR="00B65C86" w14:paraId="528A745F" w14:textId="77777777" w:rsidTr="008F6150">
        <w:trPr>
          <w:trHeight w:val="4795"/>
        </w:trPr>
        <w:tc>
          <w:tcPr>
            <w:tcW w:w="5805" w:type="dxa"/>
            <w:vAlign w:val="center"/>
          </w:tcPr>
          <w:p w14:paraId="2A9E0280"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Is there any </w:t>
            </w:r>
            <w:r w:rsidRPr="00C0163D">
              <w:rPr>
                <w:rFonts w:ascii="Calibri" w:hAnsi="Calibri" w:cs="Calibri"/>
                <w:b/>
                <w:sz w:val="28"/>
                <w:szCs w:val="28"/>
              </w:rPr>
              <w:t>evidence that DISH ever forced employees to give up their union rights to keep their jobs</w:t>
            </w:r>
            <w:r>
              <w:rPr>
                <w:rFonts w:ascii="Calibri" w:hAnsi="Calibri" w:cs="Calibri"/>
                <w:b/>
                <w:sz w:val="28"/>
                <w:szCs w:val="28"/>
              </w:rPr>
              <w:t>?</w:t>
            </w:r>
          </w:p>
        </w:tc>
        <w:tc>
          <w:tcPr>
            <w:tcW w:w="5805" w:type="dxa"/>
            <w:vAlign w:val="center"/>
          </w:tcPr>
          <w:p w14:paraId="0AD2C2DE"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w:t>
            </w:r>
            <w:r w:rsidRPr="00C0163D">
              <w:rPr>
                <w:rFonts w:ascii="Calibri" w:hAnsi="Calibri" w:cs="Calibri"/>
                <w:b/>
                <w:sz w:val="22"/>
                <w:szCs w:val="22"/>
              </w:rPr>
              <w:t>.</w:t>
            </w:r>
          </w:p>
        </w:tc>
      </w:tr>
      <w:tr w:rsidR="00B65C86" w:rsidRPr="007924F4" w14:paraId="0F5BDC50" w14:textId="77777777" w:rsidTr="008F6150">
        <w:trPr>
          <w:trHeight w:val="4795"/>
        </w:trPr>
        <w:tc>
          <w:tcPr>
            <w:tcW w:w="5805" w:type="dxa"/>
            <w:vAlign w:val="center"/>
          </w:tcPr>
          <w:p w14:paraId="249F436B"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Was there any </w:t>
            </w:r>
            <w:r w:rsidRPr="007924F4">
              <w:rPr>
                <w:rFonts w:ascii="Calibri" w:hAnsi="Calibri" w:cs="Calibri"/>
                <w:b/>
                <w:sz w:val="28"/>
                <w:szCs w:val="28"/>
              </w:rPr>
              <w:t>finding that the Union was damag</w:t>
            </w:r>
            <w:r>
              <w:rPr>
                <w:rFonts w:ascii="Calibri" w:hAnsi="Calibri" w:cs="Calibri"/>
                <w:b/>
                <w:sz w:val="28"/>
                <w:szCs w:val="28"/>
              </w:rPr>
              <w:t>ed or diminished going forward?</w:t>
            </w:r>
          </w:p>
        </w:tc>
        <w:tc>
          <w:tcPr>
            <w:tcW w:w="5805" w:type="dxa"/>
            <w:vAlign w:val="center"/>
          </w:tcPr>
          <w:p w14:paraId="0CEA30B9" w14:textId="77777777" w:rsidR="00B65C86" w:rsidRPr="007924F4"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 xml:space="preserve">No.  </w:t>
            </w:r>
            <w:r w:rsidRPr="007924F4">
              <w:rPr>
                <w:rFonts w:ascii="Calibri" w:hAnsi="Calibri" w:cs="Calibri"/>
                <w:b/>
                <w:sz w:val="22"/>
                <w:szCs w:val="22"/>
              </w:rPr>
              <w:t>Two-thirds of the unionized employees continued to work at DISH</w:t>
            </w:r>
            <w:r>
              <w:rPr>
                <w:rFonts w:ascii="Calibri" w:hAnsi="Calibri" w:cs="Calibri"/>
                <w:b/>
                <w:sz w:val="22"/>
                <w:szCs w:val="22"/>
              </w:rPr>
              <w:t xml:space="preserve">, </w:t>
            </w:r>
            <w:r w:rsidRPr="007924F4">
              <w:rPr>
                <w:rFonts w:ascii="Calibri" w:hAnsi="Calibri" w:cs="Calibri"/>
                <w:b/>
                <w:sz w:val="22"/>
                <w:szCs w:val="22"/>
              </w:rPr>
              <w:t xml:space="preserve">and the Union continued to represent them. </w:t>
            </w:r>
            <w:r>
              <w:rPr>
                <w:rFonts w:ascii="Calibri" w:hAnsi="Calibri" w:cs="Calibri"/>
                <w:b/>
                <w:sz w:val="22"/>
                <w:szCs w:val="22"/>
              </w:rPr>
              <w:t xml:space="preserve"> </w:t>
            </w:r>
            <w:r w:rsidRPr="007924F4">
              <w:rPr>
                <w:rFonts w:ascii="Calibri" w:hAnsi="Calibri" w:cs="Calibri"/>
                <w:b/>
                <w:sz w:val="22"/>
                <w:szCs w:val="22"/>
              </w:rPr>
              <w:t xml:space="preserve">ROA.254.  Indeed, the district court that considered the Board’s request for an injunction found no “evidence that DISH has refused to bargain with the Union after declaring impasse” or “evidence of any other ongoing unfair labor practices that threaten to weaken the Union or harm unit employees.”  </w:t>
            </w:r>
            <w:r w:rsidRPr="007924F4">
              <w:rPr>
                <w:rFonts w:ascii="Calibri" w:hAnsi="Calibri" w:cs="Calibri"/>
                <w:b/>
                <w:i/>
                <w:sz w:val="22"/>
                <w:szCs w:val="22"/>
              </w:rPr>
              <w:t>Kinard v. DISH Network Co</w:t>
            </w:r>
            <w:r>
              <w:rPr>
                <w:rFonts w:ascii="Calibri" w:hAnsi="Calibri" w:cs="Calibri"/>
                <w:b/>
                <w:i/>
                <w:sz w:val="22"/>
                <w:szCs w:val="22"/>
              </w:rPr>
              <w:t>.</w:t>
            </w:r>
            <w:r>
              <w:rPr>
                <w:rFonts w:ascii="Calibri" w:hAnsi="Calibri" w:cs="Calibri"/>
                <w:b/>
                <w:sz w:val="22"/>
                <w:szCs w:val="22"/>
              </w:rPr>
              <w:t xml:space="preserve"> (</w:t>
            </w:r>
            <w:r w:rsidRPr="007924F4">
              <w:rPr>
                <w:rFonts w:ascii="Calibri" w:hAnsi="Calibri" w:cs="Calibri"/>
                <w:b/>
                <w:sz w:val="22"/>
                <w:szCs w:val="22"/>
              </w:rPr>
              <w:t>N.D. Tex. 2017</w:t>
            </w:r>
            <w:r>
              <w:rPr>
                <w:rFonts w:ascii="Calibri" w:hAnsi="Calibri" w:cs="Calibri"/>
                <w:b/>
                <w:sz w:val="22"/>
                <w:szCs w:val="22"/>
              </w:rPr>
              <w:t>).  Reply 29.</w:t>
            </w:r>
          </w:p>
        </w:tc>
      </w:tr>
      <w:tr w:rsidR="00B65C86" w14:paraId="6F20B200" w14:textId="77777777" w:rsidTr="008F6150">
        <w:trPr>
          <w:trHeight w:val="4795"/>
        </w:trPr>
        <w:tc>
          <w:tcPr>
            <w:tcW w:w="5805" w:type="dxa"/>
            <w:vAlign w:val="center"/>
          </w:tcPr>
          <w:p w14:paraId="521F97E4"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The General Counsel argues that the pay cut created intolerable conditions.  NLRB 36.  What is the problem with this argument?</w:t>
            </w:r>
          </w:p>
        </w:tc>
        <w:tc>
          <w:tcPr>
            <w:tcW w:w="5805" w:type="dxa"/>
            <w:vAlign w:val="center"/>
          </w:tcPr>
          <w:p w14:paraId="2112F3D3" w14:textId="77777777" w:rsidR="00B65C86" w:rsidRDefault="00B65C86" w:rsidP="00B65C86">
            <w:pPr>
              <w:pStyle w:val="O-BodyText"/>
              <w:spacing w:after="120"/>
              <w:ind w:left="290" w:right="65"/>
              <w:jc w:val="both"/>
              <w:rPr>
                <w:rFonts w:ascii="Calibri" w:hAnsi="Calibri" w:cs="Calibri"/>
                <w:b/>
                <w:sz w:val="22"/>
                <w:szCs w:val="22"/>
              </w:rPr>
            </w:pPr>
            <w:r w:rsidRPr="00E85FBE">
              <w:rPr>
                <w:rFonts w:ascii="Calibri" w:hAnsi="Calibri" w:cs="Calibri"/>
                <w:b/>
                <w:sz w:val="22"/>
                <w:szCs w:val="22"/>
              </w:rPr>
              <w:t xml:space="preserve">Again, this confuses the types of constructive discharge.  In a Hobson’s Choice—the only thing the Board found—it’s the choice between the employee’s job and union rights that is intolerable.  The Board didn’t find that conditions otherwise were intolerable, </w:t>
            </w:r>
            <w:r>
              <w:rPr>
                <w:rFonts w:ascii="Calibri" w:hAnsi="Calibri" w:cs="Calibri"/>
                <w:b/>
                <w:sz w:val="22"/>
                <w:szCs w:val="22"/>
              </w:rPr>
              <w:t>so this is no basis to affirm.</w:t>
            </w:r>
          </w:p>
        </w:tc>
      </w:tr>
      <w:tr w:rsidR="00B65C86" w:rsidRPr="00E85FBE" w14:paraId="02A2C44F" w14:textId="77777777" w:rsidTr="008F6150">
        <w:trPr>
          <w:trHeight w:val="4795"/>
        </w:trPr>
        <w:tc>
          <w:tcPr>
            <w:tcW w:w="5805" w:type="dxa"/>
            <w:vAlign w:val="center"/>
          </w:tcPr>
          <w:p w14:paraId="5459ADB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 xml:space="preserve">Why do you argue that the General Counsel is </w:t>
            </w:r>
            <w:r w:rsidRPr="00E85FBE">
              <w:rPr>
                <w:rFonts w:ascii="Calibri" w:hAnsi="Calibri" w:cs="Calibri"/>
                <w:b/>
                <w:sz w:val="28"/>
                <w:szCs w:val="28"/>
              </w:rPr>
              <w:t xml:space="preserve">mistaken </w:t>
            </w:r>
            <w:r>
              <w:rPr>
                <w:rFonts w:ascii="Calibri" w:hAnsi="Calibri" w:cs="Calibri"/>
                <w:b/>
                <w:sz w:val="28"/>
                <w:szCs w:val="28"/>
              </w:rPr>
              <w:t xml:space="preserve">that </w:t>
            </w:r>
            <w:r w:rsidRPr="00E85FBE">
              <w:rPr>
                <w:rFonts w:ascii="Calibri" w:hAnsi="Calibri" w:cs="Calibri"/>
                <w:b/>
                <w:sz w:val="28"/>
                <w:szCs w:val="28"/>
              </w:rPr>
              <w:t>the pay cut</w:t>
            </w:r>
            <w:r>
              <w:rPr>
                <w:rFonts w:ascii="Calibri" w:hAnsi="Calibri" w:cs="Calibri"/>
                <w:b/>
                <w:sz w:val="28"/>
                <w:szCs w:val="28"/>
              </w:rPr>
              <w:t xml:space="preserve"> </w:t>
            </w:r>
            <w:r w:rsidRPr="00E85FBE">
              <w:rPr>
                <w:rFonts w:ascii="Calibri" w:hAnsi="Calibri" w:cs="Calibri"/>
                <w:b/>
                <w:sz w:val="28"/>
                <w:szCs w:val="28"/>
              </w:rPr>
              <w:t>created intolerable conditions</w:t>
            </w:r>
            <w:r>
              <w:rPr>
                <w:rFonts w:ascii="Calibri" w:hAnsi="Calibri" w:cs="Calibri"/>
                <w:b/>
                <w:sz w:val="28"/>
                <w:szCs w:val="28"/>
              </w:rPr>
              <w:t>?</w:t>
            </w:r>
          </w:p>
        </w:tc>
        <w:tc>
          <w:tcPr>
            <w:tcW w:w="5805" w:type="dxa"/>
            <w:vAlign w:val="center"/>
          </w:tcPr>
          <w:p w14:paraId="0F6A78A3" w14:textId="77777777" w:rsidR="00B65C86" w:rsidRPr="00E85FBE"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T</w:t>
            </w:r>
            <w:r w:rsidRPr="00E85FBE">
              <w:rPr>
                <w:rFonts w:ascii="Calibri" w:hAnsi="Calibri" w:cs="Calibri"/>
                <w:b/>
                <w:sz w:val="22"/>
                <w:szCs w:val="22"/>
              </w:rPr>
              <w:t xml:space="preserve">he General Counsel asserts </w:t>
            </w:r>
            <w:r>
              <w:rPr>
                <w:rFonts w:ascii="Calibri" w:hAnsi="Calibri" w:cs="Calibri"/>
                <w:b/>
                <w:sz w:val="22"/>
                <w:szCs w:val="22"/>
              </w:rPr>
              <w:t>that</w:t>
            </w:r>
            <w:r w:rsidRPr="00E85FBE">
              <w:rPr>
                <w:rFonts w:ascii="Calibri" w:hAnsi="Calibri" w:cs="Calibri"/>
                <w:b/>
                <w:sz w:val="22"/>
                <w:szCs w:val="22"/>
              </w:rPr>
              <w:t xml:space="preserve"> “DISH does not seriously dispute that the unilateral pay cut was severe enough to constitute an intolerable condition.” </w:t>
            </w:r>
            <w:r>
              <w:rPr>
                <w:rFonts w:ascii="Calibri" w:hAnsi="Calibri" w:cs="Calibri"/>
                <w:b/>
                <w:sz w:val="22"/>
                <w:szCs w:val="22"/>
              </w:rPr>
              <w:t xml:space="preserve">NLRB </w:t>
            </w:r>
            <w:r w:rsidRPr="00E85FBE">
              <w:rPr>
                <w:rFonts w:ascii="Calibri" w:hAnsi="Calibri" w:cs="Calibri"/>
                <w:b/>
                <w:sz w:val="22"/>
                <w:szCs w:val="22"/>
              </w:rPr>
              <w:t>36</w:t>
            </w:r>
            <w:r>
              <w:rPr>
                <w:rFonts w:ascii="Calibri" w:hAnsi="Calibri" w:cs="Calibri"/>
                <w:b/>
                <w:sz w:val="22"/>
                <w:szCs w:val="22"/>
              </w:rPr>
              <w:t xml:space="preserve">.  However, </w:t>
            </w:r>
            <w:r w:rsidRPr="00E85FBE">
              <w:rPr>
                <w:rFonts w:ascii="Calibri" w:hAnsi="Calibri" w:cs="Calibri"/>
                <w:b/>
                <w:sz w:val="22"/>
                <w:szCs w:val="22"/>
              </w:rPr>
              <w:t xml:space="preserve">DISH </w:t>
            </w:r>
            <w:r>
              <w:rPr>
                <w:rFonts w:ascii="Calibri" w:hAnsi="Calibri" w:cs="Calibri"/>
                <w:b/>
                <w:sz w:val="22"/>
                <w:szCs w:val="22"/>
              </w:rPr>
              <w:t>did</w:t>
            </w:r>
            <w:r w:rsidRPr="00E85FBE">
              <w:rPr>
                <w:rFonts w:ascii="Calibri" w:hAnsi="Calibri" w:cs="Calibri"/>
                <w:b/>
                <w:sz w:val="22"/>
                <w:szCs w:val="22"/>
              </w:rPr>
              <w:t xml:space="preserve"> dispute this, explaining that “the new wages are neither intolerable nor</w:t>
            </w:r>
            <w:r w:rsidRPr="00E85FBE">
              <w:rPr>
                <w:rFonts w:ascii="Century Schoolbook" w:hAnsi="Century Schoolbook" w:cs="Century Schoolbook"/>
                <w:color w:val="000000"/>
                <w:sz w:val="28"/>
                <w:szCs w:val="24"/>
              </w:rPr>
              <w:t xml:space="preserve"> </w:t>
            </w:r>
            <w:r w:rsidRPr="00E85FBE">
              <w:rPr>
                <w:rFonts w:ascii="Calibri" w:hAnsi="Calibri" w:cs="Calibri"/>
                <w:b/>
                <w:sz w:val="22"/>
                <w:szCs w:val="22"/>
              </w:rPr>
              <w:t>unreasonable” because “they are competitive for the market.” ROA.2149-50.  Far from conditions being intolerable, two-thirds of the unionized technicians chose not to quit.  ROA.358-59</w:t>
            </w:r>
            <w:r>
              <w:rPr>
                <w:rFonts w:ascii="Calibri" w:hAnsi="Calibri" w:cs="Calibri"/>
                <w:b/>
                <w:sz w:val="22"/>
                <w:szCs w:val="22"/>
              </w:rPr>
              <w:t>.</w:t>
            </w:r>
          </w:p>
        </w:tc>
      </w:tr>
      <w:tr w:rsidR="00B65C86" w14:paraId="08BCC57E" w14:textId="77777777" w:rsidTr="008F6150">
        <w:trPr>
          <w:trHeight w:val="4795"/>
        </w:trPr>
        <w:tc>
          <w:tcPr>
            <w:tcW w:w="5805" w:type="dxa"/>
            <w:vAlign w:val="center"/>
          </w:tcPr>
          <w:p w14:paraId="3951BBEE"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should this Court do if we conclude that the </w:t>
            </w:r>
            <w:r w:rsidRPr="00C0163D">
              <w:rPr>
                <w:rFonts w:ascii="Calibri" w:hAnsi="Calibri" w:cs="Calibri"/>
                <w:b/>
                <w:sz w:val="28"/>
                <w:szCs w:val="28"/>
              </w:rPr>
              <w:t>17 employees who resigned were not faced with a Hobson’s Choice</w:t>
            </w:r>
            <w:r>
              <w:rPr>
                <w:rFonts w:ascii="Calibri" w:hAnsi="Calibri" w:cs="Calibri"/>
                <w:b/>
                <w:sz w:val="28"/>
                <w:szCs w:val="28"/>
              </w:rPr>
              <w:t>?</w:t>
            </w:r>
          </w:p>
        </w:tc>
        <w:tc>
          <w:tcPr>
            <w:tcW w:w="5805" w:type="dxa"/>
            <w:vAlign w:val="center"/>
          </w:tcPr>
          <w:p w14:paraId="0FA359E8" w14:textId="77777777" w:rsidR="00B65C86" w:rsidRDefault="00B65C86" w:rsidP="00B65C86">
            <w:pPr>
              <w:pStyle w:val="O-BodyText"/>
              <w:spacing w:after="120"/>
              <w:ind w:left="290" w:right="65"/>
              <w:jc w:val="both"/>
              <w:rPr>
                <w:rFonts w:ascii="Calibri" w:hAnsi="Calibri" w:cs="Calibri"/>
                <w:b/>
                <w:sz w:val="22"/>
                <w:szCs w:val="22"/>
              </w:rPr>
            </w:pPr>
            <w:r w:rsidRPr="00C0163D">
              <w:rPr>
                <w:rFonts w:ascii="Calibri" w:hAnsi="Calibri" w:cs="Calibri"/>
                <w:b/>
                <w:sz w:val="22"/>
                <w:szCs w:val="22"/>
              </w:rPr>
              <w:t xml:space="preserve">Because the 17 employees who resigned were not faced with a Hobson’s Choice, the Court should vacate and decline to enforce that aspect of the Board’s Order.  </w:t>
            </w:r>
            <w:r w:rsidRPr="00C0163D">
              <w:rPr>
                <w:rFonts w:ascii="Calibri" w:hAnsi="Calibri" w:cs="Calibri"/>
                <w:b/>
                <w:i/>
                <w:sz w:val="22"/>
                <w:szCs w:val="22"/>
              </w:rPr>
              <w:t>See Electric Machinery Co.</w:t>
            </w:r>
            <w:r w:rsidRPr="00C0163D">
              <w:rPr>
                <w:rFonts w:ascii="Calibri" w:hAnsi="Calibri" w:cs="Calibri"/>
                <w:b/>
                <w:sz w:val="22"/>
                <w:szCs w:val="22"/>
              </w:rPr>
              <w:t xml:space="preserve"> (5th Cir. 1981)</w:t>
            </w:r>
            <w:r w:rsidRPr="00C0163D">
              <w:rPr>
                <w:rFonts w:ascii="Calibri" w:hAnsi="Calibri" w:cs="Calibri"/>
                <w:b/>
                <w:i/>
                <w:sz w:val="22"/>
                <w:szCs w:val="22"/>
              </w:rPr>
              <w:t xml:space="preserve"> </w:t>
            </w:r>
            <w:r w:rsidRPr="00C0163D">
              <w:rPr>
                <w:rFonts w:ascii="Calibri" w:hAnsi="Calibri" w:cs="Calibri"/>
                <w:b/>
                <w:sz w:val="22"/>
                <w:szCs w:val="22"/>
              </w:rPr>
              <w:t>(reversing on substantial evidence review the Board’s constructive discharge finding because the employer’s conduct was not “so egregious as t</w:t>
            </w:r>
            <w:r>
              <w:rPr>
                <w:rFonts w:ascii="Calibri" w:hAnsi="Calibri" w:cs="Calibri"/>
                <w:b/>
                <w:sz w:val="22"/>
                <w:szCs w:val="22"/>
              </w:rPr>
              <w:t>o eliminate the General Counsel’</w:t>
            </w:r>
            <w:r w:rsidRPr="00C0163D">
              <w:rPr>
                <w:rFonts w:ascii="Calibri" w:hAnsi="Calibri" w:cs="Calibri"/>
                <w:b/>
                <w:sz w:val="22"/>
                <w:szCs w:val="22"/>
              </w:rPr>
              <w:t>s burden of proving anti-union animus”)</w:t>
            </w:r>
            <w:r>
              <w:rPr>
                <w:rFonts w:ascii="Calibri" w:hAnsi="Calibri" w:cs="Calibri"/>
                <w:b/>
                <w:sz w:val="22"/>
                <w:szCs w:val="22"/>
              </w:rPr>
              <w:t>.</w:t>
            </w:r>
          </w:p>
        </w:tc>
      </w:tr>
      <w:tr w:rsidR="00B65C86" w:rsidRPr="00C0163D" w14:paraId="1DD067B9" w14:textId="77777777" w:rsidTr="008F6150">
        <w:trPr>
          <w:trHeight w:val="4795"/>
        </w:trPr>
        <w:tc>
          <w:tcPr>
            <w:tcW w:w="5805" w:type="dxa"/>
            <w:vAlign w:val="center"/>
          </w:tcPr>
          <w:p w14:paraId="4CF12CB1"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Why was the G</w:t>
            </w:r>
            <w:r w:rsidRPr="003C3CAE">
              <w:rPr>
                <w:rFonts w:ascii="Calibri" w:hAnsi="Calibri" w:cs="Calibri"/>
                <w:b/>
                <w:sz w:val="28"/>
                <w:szCs w:val="28"/>
              </w:rPr>
              <w:t>eneral Counsel</w:t>
            </w:r>
            <w:r>
              <w:rPr>
                <w:rFonts w:ascii="Calibri" w:hAnsi="Calibri" w:cs="Calibri"/>
                <w:b/>
                <w:sz w:val="28"/>
                <w:szCs w:val="28"/>
              </w:rPr>
              <w:t xml:space="preserve"> incorrect to point to evidence reflecting </w:t>
            </w:r>
            <w:r w:rsidRPr="003C3CAE">
              <w:rPr>
                <w:rFonts w:ascii="Calibri" w:hAnsi="Calibri" w:cs="Calibri"/>
                <w:b/>
                <w:sz w:val="28"/>
                <w:szCs w:val="28"/>
              </w:rPr>
              <w:t>an impermissible intent to harm the Union</w:t>
            </w:r>
            <w:r>
              <w:rPr>
                <w:rFonts w:ascii="Calibri" w:hAnsi="Calibri" w:cs="Calibri"/>
                <w:b/>
                <w:sz w:val="28"/>
                <w:szCs w:val="28"/>
              </w:rPr>
              <w:t>?  NLRB 38, 41.</w:t>
            </w:r>
          </w:p>
        </w:tc>
        <w:tc>
          <w:tcPr>
            <w:tcW w:w="5805" w:type="dxa"/>
            <w:vAlign w:val="center"/>
          </w:tcPr>
          <w:p w14:paraId="5B4C6BCC" w14:textId="77777777" w:rsidR="00B65C86" w:rsidRPr="00C0163D"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I</w:t>
            </w:r>
            <w:r w:rsidRPr="003C3CAE">
              <w:rPr>
                <w:rFonts w:ascii="Calibri" w:hAnsi="Calibri" w:cs="Calibri"/>
                <w:b/>
                <w:sz w:val="22"/>
                <w:szCs w:val="22"/>
              </w:rPr>
              <w:t xml:space="preserve">ntent is relevant to a </w:t>
            </w:r>
            <w:r w:rsidRPr="003C3CAE">
              <w:rPr>
                <w:rFonts w:ascii="Calibri" w:hAnsi="Calibri" w:cs="Calibri"/>
                <w:b/>
                <w:i/>
                <w:sz w:val="22"/>
                <w:szCs w:val="22"/>
              </w:rPr>
              <w:t xml:space="preserve">traditional </w:t>
            </w:r>
            <w:r w:rsidRPr="003C3CAE">
              <w:rPr>
                <w:rFonts w:ascii="Calibri" w:hAnsi="Calibri" w:cs="Calibri"/>
                <w:b/>
                <w:sz w:val="22"/>
                <w:szCs w:val="22"/>
              </w:rPr>
              <w:t>constructive discharge, not a Hobson’s Choice.  ROA.2178 n.27 (ALJ recognizing as much).</w:t>
            </w:r>
            <w:r>
              <w:rPr>
                <w:rFonts w:ascii="Calibri" w:hAnsi="Calibri" w:cs="Calibri"/>
                <w:b/>
                <w:sz w:val="22"/>
                <w:szCs w:val="22"/>
              </w:rPr>
              <w:t xml:space="preserve">  </w:t>
            </w:r>
            <w:r w:rsidRPr="003C3CAE">
              <w:rPr>
                <w:rFonts w:ascii="Calibri" w:hAnsi="Calibri" w:cs="Calibri"/>
                <w:b/>
                <w:sz w:val="22"/>
                <w:szCs w:val="22"/>
              </w:rPr>
              <w:t>The General Counsel and the Union pressed a traditional theory before the Board, which didn’t adopt it.  ROA.2011, ROA.2095-2101.  And the ALJ relied on no such conduct in finding a constructive discharge.</w:t>
            </w:r>
          </w:p>
        </w:tc>
      </w:tr>
      <w:tr w:rsidR="00B65C86" w14:paraId="428DD835" w14:textId="77777777" w:rsidTr="008F6150">
        <w:trPr>
          <w:trHeight w:val="4795"/>
        </w:trPr>
        <w:tc>
          <w:tcPr>
            <w:tcW w:w="5805" w:type="dxa"/>
            <w:vAlign w:val="center"/>
          </w:tcPr>
          <w:p w14:paraId="5F27EC49"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lastRenderedPageBreak/>
              <w:t>Why do you argue that the text message from a DISH manager to a DISH employee is irrelevant?</w:t>
            </w:r>
          </w:p>
        </w:tc>
        <w:tc>
          <w:tcPr>
            <w:tcW w:w="5805" w:type="dxa"/>
            <w:vAlign w:val="center"/>
          </w:tcPr>
          <w:p w14:paraId="19A0A2AF" w14:textId="77777777" w:rsidR="00B65C86" w:rsidRDefault="00B65C86" w:rsidP="00B65C86">
            <w:pPr>
              <w:pStyle w:val="O-BodyText"/>
              <w:spacing w:after="120"/>
              <w:ind w:left="290" w:right="65"/>
              <w:jc w:val="both"/>
              <w:rPr>
                <w:rFonts w:ascii="Calibri" w:hAnsi="Calibri" w:cs="Calibri"/>
                <w:b/>
                <w:sz w:val="22"/>
                <w:szCs w:val="22"/>
              </w:rPr>
            </w:pPr>
            <w:r w:rsidRPr="003C3CAE">
              <w:rPr>
                <w:rFonts w:ascii="Calibri" w:hAnsi="Calibri" w:cs="Calibri"/>
                <w:b/>
                <w:sz w:val="22"/>
                <w:szCs w:val="22"/>
              </w:rPr>
              <w:t>A single “</w:t>
            </w:r>
            <w:proofErr w:type="gramStart"/>
            <w:r w:rsidRPr="003C3CAE">
              <w:rPr>
                <w:rFonts w:ascii="Calibri" w:hAnsi="Calibri" w:cs="Calibri"/>
                <w:b/>
                <w:sz w:val="22"/>
                <w:szCs w:val="22"/>
              </w:rPr>
              <w:t>errant[</w:t>
            </w:r>
            <w:proofErr w:type="gramEnd"/>
            <w:r w:rsidRPr="003C3CAE">
              <w:rPr>
                <w:rFonts w:ascii="Calibri" w:hAnsi="Calibri" w:cs="Calibri"/>
                <w:b/>
                <w:sz w:val="22"/>
                <w:szCs w:val="22"/>
              </w:rPr>
              <w:t>]” text from one DISH manager to one DISH employee—which immediately prompted a “disavow[al]” from a DISH regional supervisor to all “affected employees”—is hardly evidence that DISH intended to discourage union membership for the 17 employees who quit.  ROA.2174</w:t>
            </w:r>
            <w:r>
              <w:rPr>
                <w:rFonts w:ascii="Calibri" w:hAnsi="Calibri" w:cs="Calibri"/>
                <w:b/>
                <w:sz w:val="22"/>
                <w:szCs w:val="22"/>
              </w:rPr>
              <w:t>.</w:t>
            </w:r>
          </w:p>
        </w:tc>
      </w:tr>
      <w:tr w:rsidR="00B65C86" w:rsidRPr="003C3CAE" w14:paraId="0F2AB2D0" w14:textId="77777777" w:rsidTr="008F6150">
        <w:trPr>
          <w:trHeight w:val="4795"/>
        </w:trPr>
        <w:tc>
          <w:tcPr>
            <w:tcW w:w="5805" w:type="dxa"/>
            <w:vAlign w:val="center"/>
          </w:tcPr>
          <w:p w14:paraId="56AC51C7"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Did the Board consider </w:t>
            </w:r>
            <w:r w:rsidRPr="003C3CAE">
              <w:rPr>
                <w:rFonts w:ascii="Calibri" w:hAnsi="Calibri" w:cs="Calibri"/>
                <w:b/>
                <w:sz w:val="28"/>
                <w:szCs w:val="28"/>
              </w:rPr>
              <w:t>DISH’s other unfair labor practices in determining whether its actions were inherently destructi</w:t>
            </w:r>
            <w:r>
              <w:rPr>
                <w:rFonts w:ascii="Calibri" w:hAnsi="Calibri" w:cs="Calibri"/>
                <w:b/>
                <w:sz w:val="28"/>
                <w:szCs w:val="28"/>
              </w:rPr>
              <w:t>ve of important employee rights?  NLRB 41.</w:t>
            </w:r>
          </w:p>
        </w:tc>
        <w:tc>
          <w:tcPr>
            <w:tcW w:w="5805" w:type="dxa"/>
            <w:vAlign w:val="center"/>
          </w:tcPr>
          <w:p w14:paraId="2BCA280B" w14:textId="77777777" w:rsidR="00B65C86" w:rsidRDefault="00B65C86" w:rsidP="00B65C86">
            <w:pPr>
              <w:pStyle w:val="O-BodyText"/>
              <w:spacing w:after="120"/>
              <w:ind w:left="290" w:right="65"/>
              <w:jc w:val="both"/>
              <w:rPr>
                <w:rFonts w:ascii="Calibri" w:hAnsi="Calibri" w:cs="Calibri"/>
                <w:b/>
                <w:sz w:val="22"/>
                <w:szCs w:val="22"/>
              </w:rPr>
            </w:pPr>
            <w:r>
              <w:rPr>
                <w:rFonts w:ascii="Calibri" w:hAnsi="Calibri" w:cs="Calibri"/>
                <w:b/>
                <w:sz w:val="22"/>
                <w:szCs w:val="22"/>
              </w:rPr>
              <w:t>No, that</w:t>
            </w:r>
            <w:r w:rsidRPr="003C3CAE">
              <w:rPr>
                <w:rFonts w:ascii="Calibri" w:hAnsi="Calibri" w:cs="Calibri"/>
                <w:b/>
                <w:sz w:val="22"/>
                <w:szCs w:val="22"/>
              </w:rPr>
              <w:t xml:space="preserve"> isn’t what the Board held.  The Board relied on the “unilateral reductions in [the employees’] wages and health benefits.”  ROA.2170 n.8.  And a wage cut does not give rise to the requisite</w:t>
            </w:r>
            <w:r>
              <w:rPr>
                <w:rFonts w:ascii="Calibri" w:hAnsi="Calibri" w:cs="Calibri"/>
                <w:b/>
                <w:sz w:val="22"/>
                <w:szCs w:val="22"/>
              </w:rPr>
              <w:t xml:space="preserve"> “clear and unequivocal” choice</w:t>
            </w:r>
            <w:r w:rsidRPr="003C3CAE">
              <w:rPr>
                <w:rFonts w:ascii="Calibri" w:hAnsi="Calibri" w:cs="Calibri"/>
                <w:b/>
                <w:sz w:val="22"/>
                <w:szCs w:val="22"/>
              </w:rPr>
              <w:t xml:space="preserve"> </w:t>
            </w:r>
            <w:r>
              <w:rPr>
                <w:rFonts w:ascii="Calibri" w:hAnsi="Calibri" w:cs="Calibri"/>
                <w:b/>
                <w:sz w:val="22"/>
                <w:szCs w:val="22"/>
              </w:rPr>
              <w:t xml:space="preserve">between </w:t>
            </w:r>
            <w:r w:rsidRPr="003C3CAE">
              <w:rPr>
                <w:rFonts w:ascii="Calibri" w:hAnsi="Calibri" w:cs="Calibri"/>
                <w:b/>
                <w:sz w:val="22"/>
                <w:szCs w:val="22"/>
              </w:rPr>
              <w:t>union activity</w:t>
            </w:r>
            <w:r w:rsidRPr="004D1089">
              <w:rPr>
                <w:rFonts w:ascii="Century Schoolbook" w:hAnsi="Century Schoolbook" w:cs="Century Schoolbook"/>
                <w:color w:val="000000"/>
                <w:spacing w:val="-2"/>
                <w:sz w:val="28"/>
                <w:szCs w:val="24"/>
              </w:rPr>
              <w:t xml:space="preserve"> </w:t>
            </w:r>
            <w:r w:rsidRPr="004D1089">
              <w:rPr>
                <w:rFonts w:ascii="Calibri" w:hAnsi="Calibri" w:cs="Calibri"/>
                <w:b/>
                <w:sz w:val="22"/>
                <w:szCs w:val="22"/>
              </w:rPr>
              <w:t>and continued employment.</w:t>
            </w:r>
            <w:r>
              <w:rPr>
                <w:rFonts w:ascii="Calibri" w:hAnsi="Calibri" w:cs="Calibri"/>
                <w:b/>
                <w:sz w:val="22"/>
                <w:szCs w:val="22"/>
              </w:rPr>
              <w:t xml:space="preserve">  </w:t>
            </w:r>
            <w:r w:rsidRPr="004D1089">
              <w:rPr>
                <w:rFonts w:ascii="Calibri" w:hAnsi="Calibri" w:cs="Calibri"/>
                <w:b/>
                <w:i/>
                <w:sz w:val="22"/>
                <w:szCs w:val="22"/>
              </w:rPr>
              <w:t xml:space="preserve">Remodeling by </w:t>
            </w:r>
            <w:proofErr w:type="spellStart"/>
            <w:r w:rsidRPr="004D1089">
              <w:rPr>
                <w:rFonts w:ascii="Calibri" w:hAnsi="Calibri" w:cs="Calibri"/>
                <w:b/>
                <w:i/>
                <w:sz w:val="22"/>
                <w:szCs w:val="22"/>
              </w:rPr>
              <w:t>Oltmanns</w:t>
            </w:r>
            <w:proofErr w:type="spellEnd"/>
            <w:r>
              <w:rPr>
                <w:rFonts w:ascii="Calibri" w:hAnsi="Calibri" w:cs="Calibri"/>
                <w:b/>
                <w:sz w:val="22"/>
                <w:szCs w:val="22"/>
              </w:rPr>
              <w:t xml:space="preserve"> (NLRB 1982).</w:t>
            </w:r>
          </w:p>
          <w:p w14:paraId="056F054B" w14:textId="77777777" w:rsidR="00B65C86" w:rsidRPr="003C3CAE" w:rsidRDefault="00B65C86" w:rsidP="00B65C86"/>
        </w:tc>
      </w:tr>
      <w:tr w:rsidR="00B65C86" w:rsidRPr="00C0163D" w14:paraId="50843403" w14:textId="77777777" w:rsidTr="008F6150">
        <w:trPr>
          <w:trHeight w:val="4795"/>
        </w:trPr>
        <w:tc>
          <w:tcPr>
            <w:tcW w:w="5805" w:type="dxa"/>
            <w:vAlign w:val="center"/>
          </w:tcPr>
          <w:p w14:paraId="741AA19D" w14:textId="77777777" w:rsidR="00B65C86" w:rsidRDefault="00B65C86" w:rsidP="00B65C86">
            <w:pPr>
              <w:pStyle w:val="O-BodyText"/>
              <w:spacing w:after="120"/>
              <w:ind w:right="200"/>
              <w:jc w:val="both"/>
              <w:rPr>
                <w:rFonts w:ascii="Calibri" w:hAnsi="Calibri" w:cs="Calibri"/>
                <w:b/>
                <w:sz w:val="28"/>
                <w:szCs w:val="28"/>
              </w:rPr>
            </w:pPr>
            <w:r>
              <w:rPr>
                <w:rFonts w:ascii="Calibri" w:hAnsi="Calibri" w:cs="Calibri"/>
                <w:b/>
                <w:sz w:val="28"/>
                <w:szCs w:val="28"/>
              </w:rPr>
              <w:t xml:space="preserve">What </w:t>
            </w:r>
            <w:r w:rsidRPr="004030B7">
              <w:rPr>
                <w:rFonts w:ascii="Calibri" w:hAnsi="Calibri" w:cs="Calibri"/>
                <w:b/>
                <w:sz w:val="28"/>
                <w:szCs w:val="28"/>
              </w:rPr>
              <w:t xml:space="preserve">evidence </w:t>
            </w:r>
            <w:r>
              <w:rPr>
                <w:rFonts w:ascii="Calibri" w:hAnsi="Calibri" w:cs="Calibri"/>
                <w:b/>
                <w:sz w:val="28"/>
                <w:szCs w:val="28"/>
              </w:rPr>
              <w:t xml:space="preserve">did the General Counsel rely on </w:t>
            </w:r>
            <w:r w:rsidRPr="004030B7">
              <w:rPr>
                <w:rFonts w:ascii="Calibri" w:hAnsi="Calibri" w:cs="Calibri"/>
                <w:b/>
                <w:sz w:val="28"/>
                <w:szCs w:val="28"/>
              </w:rPr>
              <w:t>that the</w:t>
            </w:r>
            <w:r>
              <w:rPr>
                <w:rFonts w:ascii="Calibri" w:hAnsi="Calibri" w:cs="Calibri"/>
                <w:b/>
                <w:sz w:val="28"/>
                <w:szCs w:val="28"/>
              </w:rPr>
              <w:t xml:space="preserve"> Board did not consider?</w:t>
            </w:r>
          </w:p>
        </w:tc>
        <w:tc>
          <w:tcPr>
            <w:tcW w:w="5805" w:type="dxa"/>
            <w:vAlign w:val="center"/>
          </w:tcPr>
          <w:p w14:paraId="3CB6EBE3" w14:textId="77777777" w:rsidR="00B65C86" w:rsidRPr="00C0163D" w:rsidRDefault="00B65C86" w:rsidP="00B65C86">
            <w:pPr>
              <w:pStyle w:val="O-BodyText"/>
              <w:spacing w:after="120"/>
              <w:ind w:left="290" w:right="65"/>
              <w:jc w:val="both"/>
              <w:rPr>
                <w:rFonts w:ascii="Calibri" w:hAnsi="Calibri" w:cs="Calibri"/>
                <w:b/>
                <w:sz w:val="22"/>
                <w:szCs w:val="22"/>
              </w:rPr>
            </w:pPr>
            <w:r w:rsidRPr="003638AD">
              <w:rPr>
                <w:rFonts w:ascii="Calibri" w:hAnsi="Calibri" w:cs="Calibri"/>
                <w:b/>
                <w:sz w:val="22"/>
                <w:szCs w:val="22"/>
                <w:highlight w:val="yellow"/>
              </w:rPr>
              <w:t>Reply 22.</w:t>
            </w:r>
          </w:p>
        </w:tc>
      </w:tr>
      <w:bookmarkEnd w:id="2"/>
    </w:tbl>
    <w:p w14:paraId="1B231692" w14:textId="77777777" w:rsidR="00B65C86" w:rsidRDefault="00B65C86">
      <w:pPr>
        <w:spacing w:after="240"/>
        <w:rPr>
          <w:rFonts w:ascii="Calibri" w:eastAsiaTheme="majorEastAsia" w:hAnsi="Calibri" w:cs="Calibri"/>
          <w:b/>
          <w:bCs/>
          <w:sz w:val="72"/>
          <w:szCs w:val="28"/>
        </w:rPr>
      </w:pPr>
    </w:p>
    <w:sectPr w:rsidR="00B65C86" w:rsidSect="00B93971">
      <w:endnotePr>
        <w:numFmt w:val="upperLetter"/>
      </w:endnotePr>
      <w:pgSz w:w="12240" w:h="15840" w:code="1"/>
      <w:pgMar w:top="720" w:right="346" w:bottom="288" w:left="346"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1C2A" w14:textId="77777777" w:rsidR="00FB14D4" w:rsidRDefault="00FB14D4">
      <w:r>
        <w:separator/>
      </w:r>
    </w:p>
  </w:endnote>
  <w:endnote w:type="continuationSeparator" w:id="0">
    <w:p w14:paraId="3C1B9400" w14:textId="77777777" w:rsidR="00FB14D4" w:rsidRDefault="00FB1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D9057" w14:textId="77777777" w:rsidR="00FB14D4" w:rsidRDefault="00FB14D4">
      <w:r>
        <w:separator/>
      </w:r>
    </w:p>
  </w:footnote>
  <w:footnote w:type="continuationSeparator" w:id="0">
    <w:p w14:paraId="424B8D20" w14:textId="77777777" w:rsidR="00FB14D4" w:rsidRDefault="00FB14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029"/>
    <w:multiLevelType w:val="hybridMultilevel"/>
    <w:tmpl w:val="9DBE0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2E72"/>
    <w:multiLevelType w:val="hybridMultilevel"/>
    <w:tmpl w:val="0C6E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E20DF"/>
    <w:multiLevelType w:val="hybridMultilevel"/>
    <w:tmpl w:val="87ECD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F5A8B"/>
    <w:multiLevelType w:val="hybridMultilevel"/>
    <w:tmpl w:val="9904C026"/>
    <w:lvl w:ilvl="0" w:tplc="0409000F">
      <w:start w:val="1"/>
      <w:numFmt w:val="decimal"/>
      <w:lvlText w:val="%1."/>
      <w:lvlJc w:val="lef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7352CF6"/>
    <w:multiLevelType w:val="hybridMultilevel"/>
    <w:tmpl w:val="2BC80216"/>
    <w:lvl w:ilvl="0" w:tplc="6A908DAE">
      <w:start w:val="1"/>
      <w:numFmt w:val="lowerLetter"/>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5679B"/>
    <w:multiLevelType w:val="multilevel"/>
    <w:tmpl w:val="FE28D3D2"/>
    <w:lvl w:ilvl="0">
      <w:start w:val="1"/>
      <w:numFmt w:val="decimal"/>
      <w:pStyle w:val="ListNumber"/>
      <w:lvlText w:val="%1."/>
      <w:lvlJc w:val="left"/>
      <w:pPr>
        <w:tabs>
          <w:tab w:val="num" w:pos="720"/>
        </w:tabs>
        <w:ind w:left="720" w:hanging="360"/>
      </w:pPr>
      <w:rPr>
        <w:rFonts w:ascii="Calibri" w:hAnsi="Calibri" w:hint="default"/>
      </w:rPr>
    </w:lvl>
    <w:lvl w:ilvl="1">
      <w:start w:val="1"/>
      <w:numFmt w:val="decimal"/>
      <w:pStyle w:val="ListNumber2"/>
      <w:lvlText w:val="%2."/>
      <w:lvlJc w:val="left"/>
      <w:pPr>
        <w:tabs>
          <w:tab w:val="num" w:pos="720"/>
        </w:tabs>
        <w:ind w:left="720" w:hanging="360"/>
      </w:pPr>
      <w:rPr>
        <w:rFonts w:hint="default"/>
      </w:rPr>
    </w:lvl>
    <w:lvl w:ilvl="2">
      <w:start w:val="1"/>
      <w:numFmt w:val="decimal"/>
      <w:pStyle w:val="ListNumber3"/>
      <w:lvlText w:val="%3."/>
      <w:lvlJc w:val="left"/>
      <w:pPr>
        <w:tabs>
          <w:tab w:val="num" w:pos="1080"/>
        </w:tabs>
        <w:ind w:left="1080" w:hanging="360"/>
      </w:pPr>
      <w:rPr>
        <w:rFonts w:hint="default"/>
      </w:rPr>
    </w:lvl>
    <w:lvl w:ilvl="3">
      <w:start w:val="1"/>
      <w:numFmt w:val="decimal"/>
      <w:pStyle w:val="ListNumber4"/>
      <w:lvlText w:val="%4."/>
      <w:lvlJc w:val="left"/>
      <w:pPr>
        <w:tabs>
          <w:tab w:val="num" w:pos="1440"/>
        </w:tabs>
        <w:ind w:left="1440" w:hanging="360"/>
      </w:pPr>
      <w:rPr>
        <w:rFonts w:hint="default"/>
      </w:rPr>
    </w:lvl>
    <w:lvl w:ilvl="4">
      <w:start w:val="1"/>
      <w:numFmt w:val="decimal"/>
      <w:pStyle w:val="ListNumber5"/>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15:restartNumberingAfterBreak="0">
    <w:nsid w:val="08985782"/>
    <w:multiLevelType w:val="hybridMultilevel"/>
    <w:tmpl w:val="A6B4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B23534"/>
    <w:multiLevelType w:val="hybridMultilevel"/>
    <w:tmpl w:val="862E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14024"/>
    <w:multiLevelType w:val="hybridMultilevel"/>
    <w:tmpl w:val="DFEE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282E1D"/>
    <w:multiLevelType w:val="hybridMultilevel"/>
    <w:tmpl w:val="77AC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86A45"/>
    <w:multiLevelType w:val="hybridMultilevel"/>
    <w:tmpl w:val="7122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DF2D75"/>
    <w:multiLevelType w:val="hybridMultilevel"/>
    <w:tmpl w:val="602A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C7679F"/>
    <w:multiLevelType w:val="hybridMultilevel"/>
    <w:tmpl w:val="258CE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7B6F11"/>
    <w:multiLevelType w:val="hybridMultilevel"/>
    <w:tmpl w:val="62C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B804DF"/>
    <w:multiLevelType w:val="hybridMultilevel"/>
    <w:tmpl w:val="1598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5B5A9F"/>
    <w:multiLevelType w:val="hybridMultilevel"/>
    <w:tmpl w:val="BC16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3E5BCA"/>
    <w:multiLevelType w:val="hybridMultilevel"/>
    <w:tmpl w:val="425A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052ABA"/>
    <w:multiLevelType w:val="hybridMultilevel"/>
    <w:tmpl w:val="B28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6505A"/>
    <w:multiLevelType w:val="hybridMultilevel"/>
    <w:tmpl w:val="B77C8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9D7B41"/>
    <w:multiLevelType w:val="hybridMultilevel"/>
    <w:tmpl w:val="879C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5063428"/>
    <w:multiLevelType w:val="hybridMultilevel"/>
    <w:tmpl w:val="6314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5C69DB"/>
    <w:multiLevelType w:val="hybridMultilevel"/>
    <w:tmpl w:val="88B2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6A270AB"/>
    <w:multiLevelType w:val="hybridMultilevel"/>
    <w:tmpl w:val="56D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C37892"/>
    <w:multiLevelType w:val="hybridMultilevel"/>
    <w:tmpl w:val="9408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C87FF6"/>
    <w:multiLevelType w:val="hybridMultilevel"/>
    <w:tmpl w:val="ACEE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962EE"/>
    <w:multiLevelType w:val="hybridMultilevel"/>
    <w:tmpl w:val="3234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3C060F"/>
    <w:multiLevelType w:val="hybridMultilevel"/>
    <w:tmpl w:val="238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28" w15:restartNumberingAfterBreak="0">
    <w:nsid w:val="1DC12E10"/>
    <w:multiLevelType w:val="hybridMultilevel"/>
    <w:tmpl w:val="CD606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D51B63"/>
    <w:multiLevelType w:val="hybridMultilevel"/>
    <w:tmpl w:val="BD0AA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FF2392"/>
    <w:multiLevelType w:val="hybridMultilevel"/>
    <w:tmpl w:val="7D3E3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219E6C6B"/>
    <w:multiLevelType w:val="hybridMultilevel"/>
    <w:tmpl w:val="4AF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59770D"/>
    <w:multiLevelType w:val="hybridMultilevel"/>
    <w:tmpl w:val="0F604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49D4477"/>
    <w:multiLevelType w:val="hybridMultilevel"/>
    <w:tmpl w:val="B5E48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63460FE"/>
    <w:multiLevelType w:val="hybridMultilevel"/>
    <w:tmpl w:val="917A7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6E1454B"/>
    <w:multiLevelType w:val="hybridMultilevel"/>
    <w:tmpl w:val="47109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6ED018E"/>
    <w:multiLevelType w:val="hybridMultilevel"/>
    <w:tmpl w:val="B53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73964BA"/>
    <w:multiLevelType w:val="hybridMultilevel"/>
    <w:tmpl w:val="1CBE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350943"/>
    <w:multiLevelType w:val="hybridMultilevel"/>
    <w:tmpl w:val="82D6BDF4"/>
    <w:lvl w:ilvl="0" w:tplc="836AEF58">
      <w:start w:val="1"/>
      <w:numFmt w:val="bullet"/>
      <w:pStyle w:val="OResumeSidebarBullet"/>
      <w:lvlText w:val=""/>
      <w:lvlJc w:val="left"/>
      <w:pPr>
        <w:tabs>
          <w:tab w:val="num" w:pos="180"/>
        </w:tabs>
        <w:ind w:left="180" w:hanging="180"/>
      </w:pPr>
      <w:rPr>
        <w:rFonts w:ascii="Symbol" w:hAnsi="Symbol" w:hint="default"/>
        <w:sz w:val="1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15:restartNumberingAfterBreak="0">
    <w:nsid w:val="29E74778"/>
    <w:multiLevelType w:val="hybridMultilevel"/>
    <w:tmpl w:val="F9C0D3B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41" w15:restartNumberingAfterBreak="0">
    <w:nsid w:val="2A77484C"/>
    <w:multiLevelType w:val="hybridMultilevel"/>
    <w:tmpl w:val="9F64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BDA0329"/>
    <w:multiLevelType w:val="hybridMultilevel"/>
    <w:tmpl w:val="F2B2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C9462C9"/>
    <w:multiLevelType w:val="hybridMultilevel"/>
    <w:tmpl w:val="2E7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0F3282"/>
    <w:multiLevelType w:val="multilevel"/>
    <w:tmpl w:val="1F02DA58"/>
    <w:name w:val="HeadingStyles||Heading|3|3|0|1|0|33||1|0|33||1|0|33||1|0|32||1|0|32||1|0|32||1|0|32||1|0|32||1|0|32||"/>
    <w:styleLink w:val="CovingtonHeadings12"/>
    <w:lvl w:ilvl="0">
      <w:start w:val="1"/>
      <w:numFmt w:val="upperRoman"/>
      <w:pStyle w:val="Heading1"/>
      <w:lvlText w:val="%1."/>
      <w:lvlJc w:val="left"/>
      <w:pPr>
        <w:tabs>
          <w:tab w:val="num" w:pos="1440"/>
        </w:tabs>
        <w:ind w:left="2160" w:hanging="1440"/>
      </w:pPr>
      <w:rPr>
        <w:rFonts w:ascii="Arial" w:hAnsi="Arial" w:cs="Arial" w:hint="default"/>
        <w:b/>
        <w:sz w:val="72"/>
        <w:u w:val="none"/>
      </w:rPr>
    </w:lvl>
    <w:lvl w:ilvl="1">
      <w:start w:val="1"/>
      <w:numFmt w:val="upperLetter"/>
      <w:pStyle w:val="Heading2"/>
      <w:lvlText w:val="%2."/>
      <w:lvlJc w:val="left"/>
      <w:pPr>
        <w:tabs>
          <w:tab w:val="num" w:pos="2160"/>
        </w:tabs>
        <w:ind w:left="2160" w:hanging="720"/>
      </w:pPr>
      <w:rPr>
        <w:rFonts w:ascii="Arial" w:hAnsi="Arial" w:cs="Arial" w:hint="default"/>
        <w:b/>
        <w:sz w:val="48"/>
        <w:u w:val="none"/>
      </w:rPr>
    </w:lvl>
    <w:lvl w:ilvl="2">
      <w:start w:val="1"/>
      <w:numFmt w:val="decimal"/>
      <w:pStyle w:val="Heading3"/>
      <w:lvlText w:val="%3."/>
      <w:lvlJc w:val="left"/>
      <w:pPr>
        <w:tabs>
          <w:tab w:val="num" w:pos="2880"/>
        </w:tabs>
        <w:ind w:left="2880" w:hanging="720"/>
      </w:pPr>
      <w:rPr>
        <w:rFonts w:ascii="Arial" w:hAnsi="Arial" w:cs="Arial" w:hint="default"/>
        <w:b/>
        <w:sz w:val="36"/>
        <w:u w:val="none"/>
      </w:rPr>
    </w:lvl>
    <w:lvl w:ilvl="3">
      <w:start w:val="1"/>
      <w:numFmt w:val="lowerLetter"/>
      <w:pStyle w:val="Heading4"/>
      <w:lvlText w:val="%4)"/>
      <w:lvlJc w:val="left"/>
      <w:pPr>
        <w:tabs>
          <w:tab w:val="num" w:pos="3600"/>
        </w:tabs>
        <w:ind w:left="3600" w:hanging="720"/>
      </w:pPr>
      <w:rPr>
        <w:rFonts w:hint="default"/>
      </w:rPr>
    </w:lvl>
    <w:lvl w:ilvl="4">
      <w:start w:val="1"/>
      <w:numFmt w:val="decimal"/>
      <w:pStyle w:val="Heading5"/>
      <w:lvlText w:val="(%5)"/>
      <w:lvlJc w:val="left"/>
      <w:pPr>
        <w:tabs>
          <w:tab w:val="num" w:pos="4320"/>
        </w:tabs>
        <w:ind w:left="4320" w:hanging="720"/>
      </w:pPr>
      <w:rPr>
        <w:rFonts w:hint="default"/>
      </w:rPr>
    </w:lvl>
    <w:lvl w:ilvl="5">
      <w:start w:val="1"/>
      <w:numFmt w:val="lowerLetter"/>
      <w:pStyle w:val="Heading6"/>
      <w:lvlText w:val="(%6)"/>
      <w:lvlJc w:val="left"/>
      <w:pPr>
        <w:tabs>
          <w:tab w:val="num" w:pos="5040"/>
        </w:tabs>
        <w:ind w:left="5040" w:hanging="720"/>
      </w:pPr>
      <w:rPr>
        <w:rFonts w:hint="default"/>
      </w:rPr>
    </w:lvl>
    <w:lvl w:ilvl="6">
      <w:start w:val="1"/>
      <w:numFmt w:val="lowerRoman"/>
      <w:pStyle w:val="Heading7"/>
      <w:lvlText w:val="(%7)"/>
      <w:lvlJc w:val="left"/>
      <w:pPr>
        <w:tabs>
          <w:tab w:val="num" w:pos="5760"/>
        </w:tabs>
        <w:ind w:left="5760" w:hanging="720"/>
      </w:pPr>
      <w:rPr>
        <w:rFonts w:hint="default"/>
      </w:rPr>
    </w:lvl>
    <w:lvl w:ilvl="7">
      <w:start w:val="1"/>
      <w:numFmt w:val="lowerLetter"/>
      <w:pStyle w:val="Heading8"/>
      <w:lvlText w:val="(%8)"/>
      <w:lvlJc w:val="left"/>
      <w:pPr>
        <w:tabs>
          <w:tab w:val="num" w:pos="6480"/>
        </w:tabs>
        <w:ind w:left="6480" w:hanging="720"/>
      </w:pPr>
      <w:rPr>
        <w:rFonts w:hint="default"/>
      </w:rPr>
    </w:lvl>
    <w:lvl w:ilvl="8">
      <w:start w:val="1"/>
      <w:numFmt w:val="lowerRoman"/>
      <w:pStyle w:val="Heading9"/>
      <w:lvlText w:val="(%9)"/>
      <w:lvlJc w:val="left"/>
      <w:pPr>
        <w:tabs>
          <w:tab w:val="num" w:pos="7200"/>
        </w:tabs>
        <w:ind w:left="7200" w:hanging="720"/>
      </w:pPr>
      <w:rPr>
        <w:rFonts w:hint="default"/>
      </w:rPr>
    </w:lvl>
  </w:abstractNum>
  <w:abstractNum w:abstractNumId="45" w15:restartNumberingAfterBreak="0">
    <w:nsid w:val="30031021"/>
    <w:multiLevelType w:val="hybridMultilevel"/>
    <w:tmpl w:val="FD3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176320A"/>
    <w:multiLevelType w:val="hybridMultilevel"/>
    <w:tmpl w:val="B36E1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1A72359"/>
    <w:multiLevelType w:val="hybridMultilevel"/>
    <w:tmpl w:val="ACD60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BA46F5"/>
    <w:multiLevelType w:val="hybridMultilevel"/>
    <w:tmpl w:val="C514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DD7575"/>
    <w:multiLevelType w:val="hybridMultilevel"/>
    <w:tmpl w:val="A88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3303267E"/>
    <w:multiLevelType w:val="hybridMultilevel"/>
    <w:tmpl w:val="C40E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7349A1"/>
    <w:multiLevelType w:val="multilevel"/>
    <w:tmpl w:val="1BB69786"/>
    <w:lvl w:ilvl="0">
      <w:start w:val="1"/>
      <w:numFmt w:val="decimal"/>
      <w:suff w:val="nothing"/>
      <w:lvlText w:val="Article %1"/>
      <w:lvlJc w:val="left"/>
      <w:pPr>
        <w:tabs>
          <w:tab w:val="num" w:pos="720"/>
        </w:tabs>
        <w:ind w:left="0" w:firstLine="0"/>
      </w:pPr>
      <w:rPr>
        <w:b w:val="0"/>
        <w:i w:val="0"/>
        <w:caps/>
        <w:smallCaps w:val="0"/>
        <w:strike w:val="0"/>
        <w:dstrike w:val="0"/>
        <w:outline w:val="0"/>
        <w:shadow w:val="0"/>
        <w:emboss w:val="0"/>
        <w:imprint w:val="0"/>
        <w:vanish w:val="0"/>
        <w:color w:val="auto"/>
        <w:u w:val="none"/>
        <w:effect w:val="none"/>
        <w:vertAlign w:val="baseline"/>
      </w:rPr>
    </w:lvl>
    <w:lvl w:ilvl="1">
      <w:start w:val="1"/>
      <w:numFmt w:val="decimal"/>
      <w:lvlText w:val="%1.%2"/>
      <w:lvlJc w:val="left"/>
      <w:pPr>
        <w:tabs>
          <w:tab w:val="num" w:pos="1440"/>
        </w:tabs>
        <w:ind w:left="0" w:firstLine="720"/>
      </w:pPr>
      <w:rPr>
        <w:b w:val="0"/>
        <w:i w:val="0"/>
        <w:caps w:val="0"/>
        <w:strike w:val="0"/>
        <w:dstrike w:val="0"/>
        <w:outline w:val="0"/>
        <w:shadow w:val="0"/>
        <w:emboss w:val="0"/>
        <w:imprint w:val="0"/>
        <w:vanish w:val="0"/>
        <w:color w:val="auto"/>
        <w:u w:val="none"/>
        <w:effect w:val="none"/>
        <w:vertAlign w:val="baseline"/>
      </w:rPr>
    </w:lvl>
    <w:lvl w:ilvl="2">
      <w:start w:val="1"/>
      <w:numFmt w:val="decimal"/>
      <w:lvlText w:val="%1.%2.%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Roman"/>
      <w:lvlText w:val="(%5)"/>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lvl w:ilvl="5">
      <w:start w:val="1"/>
      <w:numFmt w:val="decimal"/>
      <w:lvlText w:val="(%6)"/>
      <w:lvlJc w:val="left"/>
      <w:pPr>
        <w:tabs>
          <w:tab w:val="num" w:pos="4320"/>
        </w:tabs>
        <w:ind w:left="0" w:firstLine="3600"/>
      </w:pPr>
      <w:rPr>
        <w:b w:val="0"/>
        <w:i w:val="0"/>
        <w:caps w:val="0"/>
        <w:strike w:val="0"/>
        <w:dstrike w:val="0"/>
        <w:outline w:val="0"/>
        <w:shadow w:val="0"/>
        <w:emboss w:val="0"/>
        <w:imprint w:val="0"/>
        <w:vanish w:val="0"/>
        <w:color w:val="auto"/>
        <w:u w:val="none"/>
        <w:effect w:val="none"/>
        <w:vertAlign w:val="baseline"/>
      </w:rPr>
    </w:lvl>
    <w:lvl w:ilvl="6">
      <w:start w:val="1"/>
      <w:numFmt w:val="lowerLetter"/>
      <w:lvlText w:val="(%7)"/>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7">
      <w:start w:val="1"/>
      <w:numFmt w:val="lowerRoman"/>
      <w:lvlText w:val="(%8)"/>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8">
      <w:start w:val="1"/>
      <w:numFmt w:val="decimal"/>
      <w:lvlText w:val="(%9)"/>
      <w:lvlJc w:val="left"/>
      <w:pPr>
        <w:tabs>
          <w:tab w:val="num" w:pos="3600"/>
        </w:tabs>
        <w:ind w:left="0" w:firstLine="2880"/>
      </w:pPr>
      <w:rPr>
        <w:b w:val="0"/>
        <w:i w:val="0"/>
        <w:caps w:val="0"/>
        <w:strike w:val="0"/>
        <w:dstrike w:val="0"/>
        <w:outline w:val="0"/>
        <w:shadow w:val="0"/>
        <w:emboss w:val="0"/>
        <w:imprint w:val="0"/>
        <w:vanish w:val="0"/>
        <w:color w:val="auto"/>
        <w:u w:val="none"/>
        <w:effect w:val="none"/>
        <w:vertAlign w:val="baseline"/>
      </w:rPr>
    </w:lvl>
  </w:abstractNum>
  <w:abstractNum w:abstractNumId="53" w15:restartNumberingAfterBreak="0">
    <w:nsid w:val="36E23518"/>
    <w:multiLevelType w:val="hybridMultilevel"/>
    <w:tmpl w:val="4FC8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185A71"/>
    <w:multiLevelType w:val="hybridMultilevel"/>
    <w:tmpl w:val="E9FC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8054AFF"/>
    <w:multiLevelType w:val="hybridMultilevel"/>
    <w:tmpl w:val="DAE4F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88D4ADE"/>
    <w:multiLevelType w:val="hybridMultilevel"/>
    <w:tmpl w:val="CE60E528"/>
    <w:lvl w:ilvl="0" w:tplc="04090001">
      <w:start w:val="1"/>
      <w:numFmt w:val="bullet"/>
      <w:lvlText w:val=""/>
      <w:lvlJc w:val="left"/>
      <w:pPr>
        <w:ind w:left="731" w:hanging="36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57" w15:restartNumberingAfterBreak="0">
    <w:nsid w:val="39FC3C4C"/>
    <w:multiLevelType w:val="hybridMultilevel"/>
    <w:tmpl w:val="E5B8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AB020B9"/>
    <w:multiLevelType w:val="hybridMultilevel"/>
    <w:tmpl w:val="1640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AFD3106"/>
    <w:multiLevelType w:val="hybridMultilevel"/>
    <w:tmpl w:val="D5FE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254D4A"/>
    <w:multiLevelType w:val="hybridMultilevel"/>
    <w:tmpl w:val="49E0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4657A5"/>
    <w:multiLevelType w:val="hybridMultilevel"/>
    <w:tmpl w:val="1B5C1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E323356"/>
    <w:multiLevelType w:val="hybridMultilevel"/>
    <w:tmpl w:val="5546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0913E0B"/>
    <w:multiLevelType w:val="hybridMultilevel"/>
    <w:tmpl w:val="DAB2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2476836"/>
    <w:multiLevelType w:val="hybridMultilevel"/>
    <w:tmpl w:val="7F2A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2AC15A4"/>
    <w:multiLevelType w:val="hybridMultilevel"/>
    <w:tmpl w:val="B608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94145E"/>
    <w:multiLevelType w:val="hybridMultilevel"/>
    <w:tmpl w:val="F7FAC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E85E9E"/>
    <w:multiLevelType w:val="hybridMultilevel"/>
    <w:tmpl w:val="3CEC7D0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8" w15:restartNumberingAfterBreak="0">
    <w:nsid w:val="491C01E1"/>
    <w:multiLevelType w:val="hybridMultilevel"/>
    <w:tmpl w:val="B98CBE3A"/>
    <w:lvl w:ilvl="0" w:tplc="04090001">
      <w:start w:val="1"/>
      <w:numFmt w:val="bullet"/>
      <w:lvlText w:val=""/>
      <w:lvlJc w:val="left"/>
      <w:pPr>
        <w:ind w:left="1054" w:hanging="360"/>
      </w:pPr>
      <w:rPr>
        <w:rFonts w:ascii="Symbol" w:hAnsi="Symbol" w:hint="default"/>
      </w:rPr>
    </w:lvl>
    <w:lvl w:ilvl="1" w:tplc="04090003" w:tentative="1">
      <w:start w:val="1"/>
      <w:numFmt w:val="bullet"/>
      <w:lvlText w:val="o"/>
      <w:lvlJc w:val="left"/>
      <w:pPr>
        <w:ind w:left="1774" w:hanging="360"/>
      </w:pPr>
      <w:rPr>
        <w:rFonts w:ascii="Courier New" w:hAnsi="Courier New" w:cs="Courier New" w:hint="default"/>
      </w:rPr>
    </w:lvl>
    <w:lvl w:ilvl="2" w:tplc="04090005" w:tentative="1">
      <w:start w:val="1"/>
      <w:numFmt w:val="bullet"/>
      <w:lvlText w:val=""/>
      <w:lvlJc w:val="left"/>
      <w:pPr>
        <w:ind w:left="2494" w:hanging="360"/>
      </w:pPr>
      <w:rPr>
        <w:rFonts w:ascii="Wingdings" w:hAnsi="Wingdings" w:hint="default"/>
      </w:rPr>
    </w:lvl>
    <w:lvl w:ilvl="3" w:tplc="04090001" w:tentative="1">
      <w:start w:val="1"/>
      <w:numFmt w:val="bullet"/>
      <w:lvlText w:val=""/>
      <w:lvlJc w:val="left"/>
      <w:pPr>
        <w:ind w:left="3214" w:hanging="360"/>
      </w:pPr>
      <w:rPr>
        <w:rFonts w:ascii="Symbol" w:hAnsi="Symbol" w:hint="default"/>
      </w:rPr>
    </w:lvl>
    <w:lvl w:ilvl="4" w:tplc="04090003" w:tentative="1">
      <w:start w:val="1"/>
      <w:numFmt w:val="bullet"/>
      <w:lvlText w:val="o"/>
      <w:lvlJc w:val="left"/>
      <w:pPr>
        <w:ind w:left="3934" w:hanging="360"/>
      </w:pPr>
      <w:rPr>
        <w:rFonts w:ascii="Courier New" w:hAnsi="Courier New" w:cs="Courier New" w:hint="default"/>
      </w:rPr>
    </w:lvl>
    <w:lvl w:ilvl="5" w:tplc="04090005" w:tentative="1">
      <w:start w:val="1"/>
      <w:numFmt w:val="bullet"/>
      <w:lvlText w:val=""/>
      <w:lvlJc w:val="left"/>
      <w:pPr>
        <w:ind w:left="4654" w:hanging="360"/>
      </w:pPr>
      <w:rPr>
        <w:rFonts w:ascii="Wingdings" w:hAnsi="Wingdings" w:hint="default"/>
      </w:rPr>
    </w:lvl>
    <w:lvl w:ilvl="6" w:tplc="04090001" w:tentative="1">
      <w:start w:val="1"/>
      <w:numFmt w:val="bullet"/>
      <w:lvlText w:val=""/>
      <w:lvlJc w:val="left"/>
      <w:pPr>
        <w:ind w:left="5374" w:hanging="360"/>
      </w:pPr>
      <w:rPr>
        <w:rFonts w:ascii="Symbol" w:hAnsi="Symbol" w:hint="default"/>
      </w:rPr>
    </w:lvl>
    <w:lvl w:ilvl="7" w:tplc="04090003" w:tentative="1">
      <w:start w:val="1"/>
      <w:numFmt w:val="bullet"/>
      <w:lvlText w:val="o"/>
      <w:lvlJc w:val="left"/>
      <w:pPr>
        <w:ind w:left="6094" w:hanging="360"/>
      </w:pPr>
      <w:rPr>
        <w:rFonts w:ascii="Courier New" w:hAnsi="Courier New" w:cs="Courier New" w:hint="default"/>
      </w:rPr>
    </w:lvl>
    <w:lvl w:ilvl="8" w:tplc="04090005" w:tentative="1">
      <w:start w:val="1"/>
      <w:numFmt w:val="bullet"/>
      <w:lvlText w:val=""/>
      <w:lvlJc w:val="left"/>
      <w:pPr>
        <w:ind w:left="6814" w:hanging="360"/>
      </w:pPr>
      <w:rPr>
        <w:rFonts w:ascii="Wingdings" w:hAnsi="Wingdings" w:hint="default"/>
      </w:rPr>
    </w:lvl>
  </w:abstractNum>
  <w:abstractNum w:abstractNumId="69" w15:restartNumberingAfterBreak="0">
    <w:nsid w:val="49B2660A"/>
    <w:multiLevelType w:val="hybridMultilevel"/>
    <w:tmpl w:val="B08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A404F6E"/>
    <w:multiLevelType w:val="hybridMultilevel"/>
    <w:tmpl w:val="F400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A4E4A8F"/>
    <w:multiLevelType w:val="hybridMultilevel"/>
    <w:tmpl w:val="2C2C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AD33FF7"/>
    <w:multiLevelType w:val="hybridMultilevel"/>
    <w:tmpl w:val="599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B1653BA"/>
    <w:multiLevelType w:val="hybridMultilevel"/>
    <w:tmpl w:val="8956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C593CC6"/>
    <w:multiLevelType w:val="hybridMultilevel"/>
    <w:tmpl w:val="7832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C9232B1"/>
    <w:multiLevelType w:val="hybridMultilevel"/>
    <w:tmpl w:val="DACA1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E567924"/>
    <w:multiLevelType w:val="hybridMultilevel"/>
    <w:tmpl w:val="795C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FDC6368"/>
    <w:multiLevelType w:val="hybridMultilevel"/>
    <w:tmpl w:val="A21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28031F5"/>
    <w:multiLevelType w:val="hybridMultilevel"/>
    <w:tmpl w:val="972E35F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9" w15:restartNumberingAfterBreak="0">
    <w:nsid w:val="53A659BA"/>
    <w:multiLevelType w:val="hybridMultilevel"/>
    <w:tmpl w:val="44DAF15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0" w15:restartNumberingAfterBreak="0">
    <w:nsid w:val="541270C7"/>
    <w:multiLevelType w:val="hybridMultilevel"/>
    <w:tmpl w:val="81C4CBD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1" w15:restartNumberingAfterBreak="0">
    <w:nsid w:val="55061906"/>
    <w:multiLevelType w:val="hybridMultilevel"/>
    <w:tmpl w:val="49C0D0D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2" w15:restartNumberingAfterBreak="0">
    <w:nsid w:val="57E702C4"/>
    <w:multiLevelType w:val="hybridMultilevel"/>
    <w:tmpl w:val="8B5820EE"/>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83" w15:restartNumberingAfterBreak="0">
    <w:nsid w:val="580E6495"/>
    <w:multiLevelType w:val="hybridMultilevel"/>
    <w:tmpl w:val="C5FCE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91F4F51"/>
    <w:multiLevelType w:val="hybridMultilevel"/>
    <w:tmpl w:val="177A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99B4B4F"/>
    <w:multiLevelType w:val="hybridMultilevel"/>
    <w:tmpl w:val="C94E3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9F5B1C"/>
    <w:multiLevelType w:val="hybridMultilevel"/>
    <w:tmpl w:val="00EA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B713825"/>
    <w:multiLevelType w:val="hybridMultilevel"/>
    <w:tmpl w:val="4E22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C0907F0"/>
    <w:multiLevelType w:val="hybridMultilevel"/>
    <w:tmpl w:val="534E5A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876793"/>
    <w:multiLevelType w:val="hybridMultilevel"/>
    <w:tmpl w:val="92DA1A7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0" w15:restartNumberingAfterBreak="0">
    <w:nsid w:val="5DE728BA"/>
    <w:multiLevelType w:val="hybridMultilevel"/>
    <w:tmpl w:val="6656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E4829D3"/>
    <w:multiLevelType w:val="hybridMultilevel"/>
    <w:tmpl w:val="F4B2F3DC"/>
    <w:lvl w:ilvl="0" w:tplc="F46C5CF8">
      <w:start w:val="1"/>
      <w:numFmt w:val="upperLetter"/>
      <w:pStyle w:val="Background"/>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5E496070"/>
    <w:multiLevelType w:val="hybridMultilevel"/>
    <w:tmpl w:val="5FB0409E"/>
    <w:lvl w:ilvl="0" w:tplc="04090001">
      <w:start w:val="1"/>
      <w:numFmt w:val="bullet"/>
      <w:lvlText w:val=""/>
      <w:lvlJc w:val="left"/>
      <w:pPr>
        <w:ind w:left="1010" w:hanging="360"/>
      </w:pPr>
      <w:rPr>
        <w:rFonts w:ascii="Symbol" w:hAnsi="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93" w15:restartNumberingAfterBreak="0">
    <w:nsid w:val="5FF8714D"/>
    <w:multiLevelType w:val="hybridMultilevel"/>
    <w:tmpl w:val="E20EB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4" w15:restartNumberingAfterBreak="0">
    <w:nsid w:val="601541EF"/>
    <w:multiLevelType w:val="hybridMultilevel"/>
    <w:tmpl w:val="5A3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0CD5BB9"/>
    <w:multiLevelType w:val="hybridMultilevel"/>
    <w:tmpl w:val="0F3C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5431458"/>
    <w:multiLevelType w:val="hybridMultilevel"/>
    <w:tmpl w:val="5EC88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67BC71BF"/>
    <w:multiLevelType w:val="multilevel"/>
    <w:tmpl w:val="3306FCE8"/>
    <w:name w:val="zzmpJeremysSch||Jeremy's Scheme|3|1|1|1|0|32||1|0|32||1|0|32||1|0|32||1|0|32||1|0|37||1|0|37||1|0|37||1|0|37||"/>
    <w:lvl w:ilvl="0">
      <w:start w:val="1"/>
      <w:numFmt w:val="upperRoman"/>
      <w:pStyle w:val="JeremysSchL1"/>
      <w:lvlText w:val="%1."/>
      <w:lvlJc w:val="left"/>
      <w:pPr>
        <w:tabs>
          <w:tab w:val="num" w:pos="720"/>
        </w:tabs>
        <w:ind w:left="720" w:hanging="720"/>
      </w:pPr>
      <w:rPr>
        <w:b w:val="0"/>
        <w:i w:val="0"/>
        <w:caps w:val="0"/>
        <w:color w:val="auto"/>
        <w:u w:val="none"/>
      </w:rPr>
    </w:lvl>
    <w:lvl w:ilvl="1">
      <w:start w:val="1"/>
      <w:numFmt w:val="upperLetter"/>
      <w:pStyle w:val="JeremysSchL2"/>
      <w:lvlText w:val="%2."/>
      <w:lvlJc w:val="left"/>
      <w:pPr>
        <w:tabs>
          <w:tab w:val="num" w:pos="1440"/>
        </w:tabs>
        <w:ind w:left="1440" w:hanging="720"/>
      </w:pPr>
      <w:rPr>
        <w:b/>
        <w:i w:val="0"/>
        <w:caps w:val="0"/>
        <w:color w:val="auto"/>
        <w:u w:val="none"/>
      </w:rPr>
    </w:lvl>
    <w:lvl w:ilvl="2">
      <w:start w:val="1"/>
      <w:numFmt w:val="decimal"/>
      <w:pStyle w:val="JeremysSchL3"/>
      <w:lvlText w:val="%3."/>
      <w:lvlJc w:val="left"/>
      <w:pPr>
        <w:tabs>
          <w:tab w:val="num" w:pos="2160"/>
        </w:tabs>
        <w:ind w:left="2160" w:hanging="720"/>
      </w:pPr>
      <w:rPr>
        <w:b/>
        <w:i w:val="0"/>
        <w:caps w:val="0"/>
        <w:color w:val="auto"/>
        <w:u w:val="none"/>
      </w:rPr>
    </w:lvl>
    <w:lvl w:ilvl="3">
      <w:start w:val="1"/>
      <w:numFmt w:val="lowerLetter"/>
      <w:pStyle w:val="JeremysSchL4"/>
      <w:lvlText w:val="%4."/>
      <w:lvlJc w:val="left"/>
      <w:pPr>
        <w:tabs>
          <w:tab w:val="num" w:pos="2880"/>
        </w:tabs>
        <w:ind w:left="2880" w:hanging="720"/>
      </w:pPr>
      <w:rPr>
        <w:b/>
        <w:i w:val="0"/>
        <w:caps w:val="0"/>
        <w:color w:val="auto"/>
        <w:u w:val="none"/>
      </w:rPr>
    </w:lvl>
    <w:lvl w:ilvl="4">
      <w:start w:val="1"/>
      <w:numFmt w:val="decimal"/>
      <w:pStyle w:val="JeremysSchL5"/>
      <w:lvlText w:val="(%5)"/>
      <w:lvlJc w:val="left"/>
      <w:pPr>
        <w:tabs>
          <w:tab w:val="num" w:pos="3600"/>
        </w:tabs>
        <w:ind w:left="3600" w:hanging="720"/>
      </w:pPr>
      <w:rPr>
        <w:b/>
        <w:caps w:val="0"/>
        <w:color w:val="auto"/>
        <w:u w:val="none"/>
      </w:rPr>
    </w:lvl>
    <w:lvl w:ilvl="5">
      <w:start w:val="1"/>
      <w:numFmt w:val="lowerLetter"/>
      <w:pStyle w:val="JeremysSchL6"/>
      <w:lvlText w:val="(%6)"/>
      <w:lvlJc w:val="left"/>
      <w:pPr>
        <w:tabs>
          <w:tab w:val="num" w:pos="4320"/>
        </w:tabs>
        <w:ind w:left="4320" w:hanging="720"/>
      </w:pPr>
      <w:rPr>
        <w:b/>
        <w:i w:val="0"/>
        <w:caps w:val="0"/>
        <w:color w:val="auto"/>
        <w:u w:val="none"/>
      </w:rPr>
    </w:lvl>
    <w:lvl w:ilvl="6">
      <w:start w:val="1"/>
      <w:numFmt w:val="lowerRoman"/>
      <w:pStyle w:val="JeremysSchL7"/>
      <w:lvlText w:val="(%7)"/>
      <w:lvlJc w:val="left"/>
      <w:pPr>
        <w:tabs>
          <w:tab w:val="num" w:pos="5040"/>
        </w:tabs>
        <w:ind w:left="5040" w:hanging="720"/>
      </w:pPr>
      <w:rPr>
        <w:b/>
        <w:i w:val="0"/>
        <w:caps w:val="0"/>
        <w:color w:val="auto"/>
        <w:u w:val="none"/>
      </w:rPr>
    </w:lvl>
    <w:lvl w:ilvl="7">
      <w:start w:val="1"/>
      <w:numFmt w:val="lowerLetter"/>
      <w:pStyle w:val="JeremysSchL8"/>
      <w:lvlText w:val="%8)"/>
      <w:lvlJc w:val="left"/>
      <w:pPr>
        <w:tabs>
          <w:tab w:val="num" w:pos="5760"/>
        </w:tabs>
        <w:ind w:left="5760" w:hanging="720"/>
      </w:pPr>
      <w:rPr>
        <w:b/>
        <w:i w:val="0"/>
        <w:caps w:val="0"/>
        <w:color w:val="auto"/>
        <w:u w:val="none"/>
      </w:rPr>
    </w:lvl>
    <w:lvl w:ilvl="8">
      <w:start w:val="1"/>
      <w:numFmt w:val="lowerRoman"/>
      <w:pStyle w:val="JeremysSchL9"/>
      <w:lvlText w:val="%9)"/>
      <w:lvlJc w:val="left"/>
      <w:pPr>
        <w:tabs>
          <w:tab w:val="num" w:pos="6480"/>
        </w:tabs>
        <w:ind w:left="6480" w:hanging="720"/>
      </w:pPr>
      <w:rPr>
        <w:b/>
        <w:i w:val="0"/>
        <w:caps w:val="0"/>
        <w:color w:val="auto"/>
        <w:u w:val="none"/>
      </w:rPr>
    </w:lvl>
  </w:abstractNum>
  <w:abstractNum w:abstractNumId="98" w15:restartNumberingAfterBreak="0">
    <w:nsid w:val="68845037"/>
    <w:multiLevelType w:val="hybridMultilevel"/>
    <w:tmpl w:val="1846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C803D33"/>
    <w:multiLevelType w:val="hybridMultilevel"/>
    <w:tmpl w:val="14986330"/>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00" w15:restartNumberingAfterBreak="0">
    <w:nsid w:val="6C961225"/>
    <w:multiLevelType w:val="hybridMultilevel"/>
    <w:tmpl w:val="75140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D1D52ED"/>
    <w:multiLevelType w:val="hybridMultilevel"/>
    <w:tmpl w:val="32FEC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D2027A6"/>
    <w:multiLevelType w:val="hybridMultilevel"/>
    <w:tmpl w:val="6CF68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F380696"/>
    <w:multiLevelType w:val="hybridMultilevel"/>
    <w:tmpl w:val="9F2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180048A"/>
    <w:multiLevelType w:val="hybridMultilevel"/>
    <w:tmpl w:val="AD541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735A20BF"/>
    <w:multiLevelType w:val="hybridMultilevel"/>
    <w:tmpl w:val="CEECDDFA"/>
    <w:lvl w:ilvl="0" w:tplc="0658B644">
      <w:start w:val="1"/>
      <w:numFmt w:val="decimal"/>
      <w:pStyle w:val="Parties"/>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3710BAA"/>
    <w:multiLevelType w:val="hybridMultilevel"/>
    <w:tmpl w:val="761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38B6E86"/>
    <w:multiLevelType w:val="hybridMultilevel"/>
    <w:tmpl w:val="D9D8C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44E1E96"/>
    <w:multiLevelType w:val="hybridMultilevel"/>
    <w:tmpl w:val="0BD8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5005791"/>
    <w:multiLevelType w:val="hybridMultilevel"/>
    <w:tmpl w:val="4998E2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0" w15:restartNumberingAfterBreak="0">
    <w:nsid w:val="75FA549D"/>
    <w:multiLevelType w:val="hybridMultilevel"/>
    <w:tmpl w:val="9776F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76F61D13"/>
    <w:multiLevelType w:val="hybridMultilevel"/>
    <w:tmpl w:val="3FD8B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8FF305A"/>
    <w:multiLevelType w:val="hybridMultilevel"/>
    <w:tmpl w:val="767C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A1C5BA6"/>
    <w:multiLevelType w:val="hybridMultilevel"/>
    <w:tmpl w:val="76EE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AA5686B"/>
    <w:multiLevelType w:val="hybridMultilevel"/>
    <w:tmpl w:val="4342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CC43832"/>
    <w:multiLevelType w:val="hybridMultilevel"/>
    <w:tmpl w:val="296A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CD714BA"/>
    <w:multiLevelType w:val="hybridMultilevel"/>
    <w:tmpl w:val="CE56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CE4118B"/>
    <w:multiLevelType w:val="hybridMultilevel"/>
    <w:tmpl w:val="58B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DA86F0C"/>
    <w:multiLevelType w:val="hybridMultilevel"/>
    <w:tmpl w:val="F21A9204"/>
    <w:lvl w:ilvl="0" w:tplc="268C1102">
      <w:start w:val="1"/>
      <w:numFmt w:val="bullet"/>
      <w:pStyle w:val="OResumeArticles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DF449A5"/>
    <w:multiLevelType w:val="hybridMultilevel"/>
    <w:tmpl w:val="E1D68A4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20" w15:restartNumberingAfterBreak="0">
    <w:nsid w:val="7FA827D9"/>
    <w:multiLevelType w:val="hybridMultilevel"/>
    <w:tmpl w:val="D34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50"/>
  </w:num>
  <w:num w:numId="3">
    <w:abstractNumId w:val="34"/>
  </w:num>
  <w:num w:numId="4">
    <w:abstractNumId w:val="105"/>
  </w:num>
  <w:num w:numId="5">
    <w:abstractNumId w:val="91"/>
  </w:num>
  <w:num w:numId="6">
    <w:abstractNumId w:val="118"/>
  </w:num>
  <w:num w:numId="7">
    <w:abstractNumId w:val="39"/>
  </w:num>
  <w:num w:numId="8">
    <w:abstractNumId w:val="5"/>
  </w:num>
  <w:num w:numId="9">
    <w:abstractNumId w:val="44"/>
  </w:num>
  <w:num w:numId="10">
    <w:abstractNumId w:val="103"/>
  </w:num>
  <w:num w:numId="11">
    <w:abstractNumId w:val="109"/>
  </w:num>
  <w:num w:numId="12">
    <w:abstractNumId w:val="70"/>
  </w:num>
  <w:num w:numId="13">
    <w:abstractNumId w:val="62"/>
  </w:num>
  <w:num w:numId="14">
    <w:abstractNumId w:val="21"/>
  </w:num>
  <w:num w:numId="15">
    <w:abstractNumId w:val="54"/>
  </w:num>
  <w:num w:numId="16">
    <w:abstractNumId w:val="35"/>
  </w:num>
  <w:num w:numId="17">
    <w:abstractNumId w:val="60"/>
  </w:num>
  <w:num w:numId="18">
    <w:abstractNumId w:val="94"/>
  </w:num>
  <w:num w:numId="19">
    <w:abstractNumId w:val="10"/>
  </w:num>
  <w:num w:numId="20">
    <w:abstractNumId w:val="120"/>
  </w:num>
  <w:num w:numId="21">
    <w:abstractNumId w:val="72"/>
  </w:num>
  <w:num w:numId="22">
    <w:abstractNumId w:val="51"/>
  </w:num>
  <w:num w:numId="23">
    <w:abstractNumId w:val="83"/>
  </w:num>
  <w:num w:numId="24">
    <w:abstractNumId w:val="90"/>
  </w:num>
  <w:num w:numId="25">
    <w:abstractNumId w:val="76"/>
  </w:num>
  <w:num w:numId="26">
    <w:abstractNumId w:val="59"/>
  </w:num>
  <w:num w:numId="27">
    <w:abstractNumId w:val="14"/>
  </w:num>
  <w:num w:numId="28">
    <w:abstractNumId w:val="2"/>
  </w:num>
  <w:num w:numId="29">
    <w:abstractNumId w:val="107"/>
  </w:num>
  <w:num w:numId="30">
    <w:abstractNumId w:val="112"/>
  </w:num>
  <w:num w:numId="31">
    <w:abstractNumId w:val="93"/>
  </w:num>
  <w:num w:numId="32">
    <w:abstractNumId w:val="43"/>
  </w:num>
  <w:num w:numId="33">
    <w:abstractNumId w:val="88"/>
  </w:num>
  <w:num w:numId="34">
    <w:abstractNumId w:val="108"/>
  </w:num>
  <w:num w:numId="35">
    <w:abstractNumId w:val="15"/>
  </w:num>
  <w:num w:numId="36">
    <w:abstractNumId w:val="56"/>
  </w:num>
  <w:num w:numId="37">
    <w:abstractNumId w:val="106"/>
  </w:num>
  <w:num w:numId="38">
    <w:abstractNumId w:val="65"/>
  </w:num>
  <w:num w:numId="39">
    <w:abstractNumId w:val="31"/>
  </w:num>
  <w:num w:numId="40">
    <w:abstractNumId w:val="28"/>
  </w:num>
  <w:num w:numId="41">
    <w:abstractNumId w:val="37"/>
  </w:num>
  <w:num w:numId="42">
    <w:abstractNumId w:val="64"/>
  </w:num>
  <w:num w:numId="43">
    <w:abstractNumId w:val="8"/>
  </w:num>
  <w:num w:numId="44">
    <w:abstractNumId w:val="13"/>
  </w:num>
  <w:num w:numId="45">
    <w:abstractNumId w:val="11"/>
  </w:num>
  <w:num w:numId="46">
    <w:abstractNumId w:val="63"/>
  </w:num>
  <w:num w:numId="47">
    <w:abstractNumId w:val="49"/>
  </w:num>
  <w:num w:numId="48">
    <w:abstractNumId w:val="114"/>
  </w:num>
  <w:num w:numId="49">
    <w:abstractNumId w:val="22"/>
  </w:num>
  <w:num w:numId="50">
    <w:abstractNumId w:val="98"/>
  </w:num>
  <w:num w:numId="51">
    <w:abstractNumId w:val="42"/>
  </w:num>
  <w:num w:numId="52">
    <w:abstractNumId w:val="71"/>
  </w:num>
  <w:num w:numId="53">
    <w:abstractNumId w:val="84"/>
  </w:num>
  <w:num w:numId="54">
    <w:abstractNumId w:val="25"/>
  </w:num>
  <w:num w:numId="55">
    <w:abstractNumId w:val="45"/>
  </w:num>
  <w:num w:numId="56">
    <w:abstractNumId w:val="77"/>
  </w:num>
  <w:num w:numId="57">
    <w:abstractNumId w:val="19"/>
  </w:num>
  <w:num w:numId="58">
    <w:abstractNumId w:val="20"/>
  </w:num>
  <w:num w:numId="59">
    <w:abstractNumId w:val="38"/>
  </w:num>
  <w:num w:numId="60">
    <w:abstractNumId w:val="86"/>
  </w:num>
  <w:num w:numId="61">
    <w:abstractNumId w:val="73"/>
  </w:num>
  <w:num w:numId="62">
    <w:abstractNumId w:val="9"/>
  </w:num>
  <w:num w:numId="63">
    <w:abstractNumId w:val="113"/>
  </w:num>
  <w:num w:numId="64">
    <w:abstractNumId w:val="26"/>
  </w:num>
  <w:num w:numId="65">
    <w:abstractNumId w:val="53"/>
  </w:num>
  <w:num w:numId="66">
    <w:abstractNumId w:val="95"/>
  </w:num>
  <w:num w:numId="67">
    <w:abstractNumId w:val="0"/>
  </w:num>
  <w:num w:numId="68">
    <w:abstractNumId w:val="115"/>
  </w:num>
  <w:num w:numId="69">
    <w:abstractNumId w:val="97"/>
  </w:num>
  <w:num w:numId="70">
    <w:abstractNumId w:val="40"/>
  </w:num>
  <w:num w:numId="71">
    <w:abstractNumId w:val="89"/>
  </w:num>
  <w:num w:numId="72">
    <w:abstractNumId w:val="78"/>
  </w:num>
  <w:num w:numId="73">
    <w:abstractNumId w:val="67"/>
  </w:num>
  <w:num w:numId="74">
    <w:abstractNumId w:val="79"/>
  </w:num>
  <w:num w:numId="75">
    <w:abstractNumId w:val="48"/>
  </w:num>
  <w:num w:numId="76">
    <w:abstractNumId w:val="6"/>
  </w:num>
  <w:num w:numId="77">
    <w:abstractNumId w:val="24"/>
  </w:num>
  <w:num w:numId="78">
    <w:abstractNumId w:val="87"/>
  </w:num>
  <w:num w:numId="79">
    <w:abstractNumId w:val="110"/>
  </w:num>
  <w:num w:numId="80">
    <w:abstractNumId w:val="69"/>
  </w:num>
  <w:num w:numId="81">
    <w:abstractNumId w:val="29"/>
  </w:num>
  <w:num w:numId="82">
    <w:abstractNumId w:val="47"/>
  </w:num>
  <w:num w:numId="83">
    <w:abstractNumId w:val="33"/>
  </w:num>
  <w:num w:numId="84">
    <w:abstractNumId w:val="16"/>
  </w:num>
  <w:num w:numId="85">
    <w:abstractNumId w:val="61"/>
  </w:num>
  <w:num w:numId="86">
    <w:abstractNumId w:val="18"/>
  </w:num>
  <w:num w:numId="87">
    <w:abstractNumId w:val="46"/>
  </w:num>
  <w:num w:numId="88">
    <w:abstractNumId w:val="117"/>
  </w:num>
  <w:num w:numId="89">
    <w:abstractNumId w:val="23"/>
  </w:num>
  <w:num w:numId="90">
    <w:abstractNumId w:val="7"/>
  </w:num>
  <w:num w:numId="91">
    <w:abstractNumId w:val="1"/>
  </w:num>
  <w:num w:numId="92">
    <w:abstractNumId w:val="66"/>
  </w:num>
  <w:num w:numId="93">
    <w:abstractNumId w:val="3"/>
  </w:num>
  <w:num w:numId="94">
    <w:abstractNumId w:val="111"/>
  </w:num>
  <w:num w:numId="95">
    <w:abstractNumId w:val="75"/>
  </w:num>
  <w:num w:numId="96">
    <w:abstractNumId w:val="101"/>
  </w:num>
  <w:num w:numId="97">
    <w:abstractNumId w:val="74"/>
  </w:num>
  <w:num w:numId="98">
    <w:abstractNumId w:val="58"/>
  </w:num>
  <w:num w:numId="99">
    <w:abstractNumId w:val="32"/>
  </w:num>
  <w:num w:numId="100">
    <w:abstractNumId w:val="100"/>
  </w:num>
  <w:num w:numId="101">
    <w:abstractNumId w:val="85"/>
  </w:num>
  <w:num w:numId="102">
    <w:abstractNumId w:val="4"/>
  </w:num>
  <w:num w:numId="103">
    <w:abstractNumId w:val="36"/>
  </w:num>
  <w:num w:numId="104">
    <w:abstractNumId w:val="12"/>
  </w:num>
  <w:num w:numId="105">
    <w:abstractNumId w:val="52"/>
  </w:num>
  <w:num w:numId="106">
    <w:abstractNumId w:val="30"/>
  </w:num>
  <w:num w:numId="107">
    <w:abstractNumId w:val="99"/>
  </w:num>
  <w:num w:numId="108">
    <w:abstractNumId w:val="82"/>
  </w:num>
  <w:num w:numId="109">
    <w:abstractNumId w:val="116"/>
  </w:num>
  <w:num w:numId="110">
    <w:abstractNumId w:val="81"/>
  </w:num>
  <w:num w:numId="111">
    <w:abstractNumId w:val="96"/>
  </w:num>
  <w:num w:numId="112">
    <w:abstractNumId w:val="57"/>
  </w:num>
  <w:num w:numId="113">
    <w:abstractNumId w:val="102"/>
  </w:num>
  <w:num w:numId="114">
    <w:abstractNumId w:val="17"/>
  </w:num>
  <w:num w:numId="115">
    <w:abstractNumId w:val="68"/>
  </w:num>
  <w:num w:numId="116">
    <w:abstractNumId w:val="55"/>
  </w:num>
  <w:num w:numId="117">
    <w:abstractNumId w:val="104"/>
  </w:num>
  <w:num w:numId="118">
    <w:abstractNumId w:val="80"/>
  </w:num>
  <w:num w:numId="119">
    <w:abstractNumId w:val="119"/>
  </w:num>
  <w:num w:numId="120">
    <w:abstractNumId w:val="92"/>
  </w:num>
  <w:num w:numId="121">
    <w:abstractNumId w:val="4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numFmt w:val="upp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adingStyles" w:val="||Heading|3|3|0|1|0|33||1|0|33||1|0|33||1|0|32||1|0|32||1|0|32||1|0|32||1|0|32||1|0|32||"/>
    <w:docVar w:name="strDocID" w:val="4130-3983-2086"/>
    <w:docVar w:name="zzmp10NoTrailerPromptID" w:val="NG-TKD98IZ4.4130-3983-2086.6"/>
    <w:docVar w:name="zzmpFixedCurScheme" w:val="ingStyles"/>
    <w:docVar w:name="zzmpFixedCurScheme_9.0" w:val="1HeadingStyles"/>
    <w:docVar w:name="zzmpnSession" w:val="0.6909449"/>
  </w:docVars>
  <w:rsids>
    <w:rsidRoot w:val="00786A14"/>
    <w:rsid w:val="00001368"/>
    <w:rsid w:val="00003224"/>
    <w:rsid w:val="000038D5"/>
    <w:rsid w:val="00003BD7"/>
    <w:rsid w:val="000040DE"/>
    <w:rsid w:val="00004F5E"/>
    <w:rsid w:val="00005378"/>
    <w:rsid w:val="00005C4D"/>
    <w:rsid w:val="00007326"/>
    <w:rsid w:val="00007F14"/>
    <w:rsid w:val="000105DF"/>
    <w:rsid w:val="0001070A"/>
    <w:rsid w:val="00010965"/>
    <w:rsid w:val="00013881"/>
    <w:rsid w:val="00014DC7"/>
    <w:rsid w:val="00014E5F"/>
    <w:rsid w:val="00014EDF"/>
    <w:rsid w:val="00016545"/>
    <w:rsid w:val="000168C4"/>
    <w:rsid w:val="00017A18"/>
    <w:rsid w:val="0002073C"/>
    <w:rsid w:val="00020A25"/>
    <w:rsid w:val="00020D83"/>
    <w:rsid w:val="000211EF"/>
    <w:rsid w:val="00021281"/>
    <w:rsid w:val="00022A7C"/>
    <w:rsid w:val="000246E0"/>
    <w:rsid w:val="00025133"/>
    <w:rsid w:val="0002533E"/>
    <w:rsid w:val="00025B1E"/>
    <w:rsid w:val="00027914"/>
    <w:rsid w:val="00030285"/>
    <w:rsid w:val="000307FF"/>
    <w:rsid w:val="00031147"/>
    <w:rsid w:val="00031F84"/>
    <w:rsid w:val="00031F98"/>
    <w:rsid w:val="000338ED"/>
    <w:rsid w:val="0003627B"/>
    <w:rsid w:val="000370A7"/>
    <w:rsid w:val="0004042E"/>
    <w:rsid w:val="00042803"/>
    <w:rsid w:val="0004294D"/>
    <w:rsid w:val="00043100"/>
    <w:rsid w:val="00044363"/>
    <w:rsid w:val="000443C0"/>
    <w:rsid w:val="0004795A"/>
    <w:rsid w:val="00047CF5"/>
    <w:rsid w:val="00050A87"/>
    <w:rsid w:val="00050B48"/>
    <w:rsid w:val="00051577"/>
    <w:rsid w:val="000515D4"/>
    <w:rsid w:val="00051F13"/>
    <w:rsid w:val="00052197"/>
    <w:rsid w:val="000535C9"/>
    <w:rsid w:val="00053791"/>
    <w:rsid w:val="00053A11"/>
    <w:rsid w:val="00053A5F"/>
    <w:rsid w:val="000553AD"/>
    <w:rsid w:val="0005584A"/>
    <w:rsid w:val="00056E7F"/>
    <w:rsid w:val="00060049"/>
    <w:rsid w:val="0006037B"/>
    <w:rsid w:val="00062510"/>
    <w:rsid w:val="00064A82"/>
    <w:rsid w:val="00064CFF"/>
    <w:rsid w:val="000652D4"/>
    <w:rsid w:val="000653CF"/>
    <w:rsid w:val="00066547"/>
    <w:rsid w:val="000678E6"/>
    <w:rsid w:val="0007186D"/>
    <w:rsid w:val="00071C35"/>
    <w:rsid w:val="00074624"/>
    <w:rsid w:val="0007492F"/>
    <w:rsid w:val="00077E79"/>
    <w:rsid w:val="00080628"/>
    <w:rsid w:val="00081198"/>
    <w:rsid w:val="00082970"/>
    <w:rsid w:val="00083189"/>
    <w:rsid w:val="00083CB2"/>
    <w:rsid w:val="000840E7"/>
    <w:rsid w:val="00084332"/>
    <w:rsid w:val="000850D1"/>
    <w:rsid w:val="00085F98"/>
    <w:rsid w:val="00086DAC"/>
    <w:rsid w:val="00086F65"/>
    <w:rsid w:val="00086FE2"/>
    <w:rsid w:val="000874BA"/>
    <w:rsid w:val="0009068E"/>
    <w:rsid w:val="00090FC7"/>
    <w:rsid w:val="000920CD"/>
    <w:rsid w:val="00093373"/>
    <w:rsid w:val="00093F20"/>
    <w:rsid w:val="000959CC"/>
    <w:rsid w:val="00096B61"/>
    <w:rsid w:val="0009725A"/>
    <w:rsid w:val="000978A1"/>
    <w:rsid w:val="000979C8"/>
    <w:rsid w:val="00097BF8"/>
    <w:rsid w:val="00097EC5"/>
    <w:rsid w:val="000A0BF4"/>
    <w:rsid w:val="000A11DA"/>
    <w:rsid w:val="000A1A46"/>
    <w:rsid w:val="000A2784"/>
    <w:rsid w:val="000A37C8"/>
    <w:rsid w:val="000A4157"/>
    <w:rsid w:val="000A4B3A"/>
    <w:rsid w:val="000A583C"/>
    <w:rsid w:val="000A6CC4"/>
    <w:rsid w:val="000A7623"/>
    <w:rsid w:val="000A7A40"/>
    <w:rsid w:val="000A7FD2"/>
    <w:rsid w:val="000B0D14"/>
    <w:rsid w:val="000B0D76"/>
    <w:rsid w:val="000B1FA1"/>
    <w:rsid w:val="000B2B4A"/>
    <w:rsid w:val="000B4494"/>
    <w:rsid w:val="000B522C"/>
    <w:rsid w:val="000B6460"/>
    <w:rsid w:val="000B69B4"/>
    <w:rsid w:val="000C09EA"/>
    <w:rsid w:val="000C0F54"/>
    <w:rsid w:val="000C1BBA"/>
    <w:rsid w:val="000C1FAB"/>
    <w:rsid w:val="000C266E"/>
    <w:rsid w:val="000C31C9"/>
    <w:rsid w:val="000C3AF4"/>
    <w:rsid w:val="000C3EB8"/>
    <w:rsid w:val="000C55C6"/>
    <w:rsid w:val="000C63E2"/>
    <w:rsid w:val="000C7AC3"/>
    <w:rsid w:val="000D00B2"/>
    <w:rsid w:val="000D0AF1"/>
    <w:rsid w:val="000D0E3F"/>
    <w:rsid w:val="000D1EA5"/>
    <w:rsid w:val="000D2735"/>
    <w:rsid w:val="000D2DA5"/>
    <w:rsid w:val="000D3877"/>
    <w:rsid w:val="000D5B49"/>
    <w:rsid w:val="000E1B7A"/>
    <w:rsid w:val="000E28CB"/>
    <w:rsid w:val="000E30DF"/>
    <w:rsid w:val="000E35A7"/>
    <w:rsid w:val="000E4B5D"/>
    <w:rsid w:val="000E4EB3"/>
    <w:rsid w:val="000E5684"/>
    <w:rsid w:val="000E6296"/>
    <w:rsid w:val="000E66B4"/>
    <w:rsid w:val="000E7E01"/>
    <w:rsid w:val="000F0FF2"/>
    <w:rsid w:val="000F371C"/>
    <w:rsid w:val="000F39FF"/>
    <w:rsid w:val="000F41FD"/>
    <w:rsid w:val="000F51BD"/>
    <w:rsid w:val="000F5D03"/>
    <w:rsid w:val="000F5D48"/>
    <w:rsid w:val="00100599"/>
    <w:rsid w:val="001013F9"/>
    <w:rsid w:val="00101BFB"/>
    <w:rsid w:val="001027D9"/>
    <w:rsid w:val="00102E9E"/>
    <w:rsid w:val="00103558"/>
    <w:rsid w:val="00105222"/>
    <w:rsid w:val="00105ED1"/>
    <w:rsid w:val="0010622F"/>
    <w:rsid w:val="00110938"/>
    <w:rsid w:val="001112D8"/>
    <w:rsid w:val="001122EB"/>
    <w:rsid w:val="00112FF2"/>
    <w:rsid w:val="0011304D"/>
    <w:rsid w:val="0011322D"/>
    <w:rsid w:val="001142A9"/>
    <w:rsid w:val="00114B26"/>
    <w:rsid w:val="00114FAC"/>
    <w:rsid w:val="00115077"/>
    <w:rsid w:val="00116E9E"/>
    <w:rsid w:val="001201F7"/>
    <w:rsid w:val="001214C9"/>
    <w:rsid w:val="00122544"/>
    <w:rsid w:val="001225EA"/>
    <w:rsid w:val="00122A02"/>
    <w:rsid w:val="00122DC1"/>
    <w:rsid w:val="00122FD2"/>
    <w:rsid w:val="00124B58"/>
    <w:rsid w:val="001257BB"/>
    <w:rsid w:val="00125E3C"/>
    <w:rsid w:val="0012611D"/>
    <w:rsid w:val="0012651A"/>
    <w:rsid w:val="00126642"/>
    <w:rsid w:val="00126772"/>
    <w:rsid w:val="00126825"/>
    <w:rsid w:val="00126FC7"/>
    <w:rsid w:val="001271BA"/>
    <w:rsid w:val="001272FB"/>
    <w:rsid w:val="00127BC0"/>
    <w:rsid w:val="001301A4"/>
    <w:rsid w:val="00131A5E"/>
    <w:rsid w:val="001324AE"/>
    <w:rsid w:val="001332E6"/>
    <w:rsid w:val="00133D39"/>
    <w:rsid w:val="00133EB9"/>
    <w:rsid w:val="00134609"/>
    <w:rsid w:val="001377E5"/>
    <w:rsid w:val="00140A8F"/>
    <w:rsid w:val="00140B4A"/>
    <w:rsid w:val="00141A5E"/>
    <w:rsid w:val="00142460"/>
    <w:rsid w:val="0014251C"/>
    <w:rsid w:val="00144022"/>
    <w:rsid w:val="0014552F"/>
    <w:rsid w:val="0014712E"/>
    <w:rsid w:val="001501A0"/>
    <w:rsid w:val="0015055E"/>
    <w:rsid w:val="00151096"/>
    <w:rsid w:val="00151893"/>
    <w:rsid w:val="00152160"/>
    <w:rsid w:val="0015288F"/>
    <w:rsid w:val="001537B6"/>
    <w:rsid w:val="00156276"/>
    <w:rsid w:val="0015727E"/>
    <w:rsid w:val="00157DA5"/>
    <w:rsid w:val="00160F60"/>
    <w:rsid w:val="00164684"/>
    <w:rsid w:val="00164F0C"/>
    <w:rsid w:val="00165479"/>
    <w:rsid w:val="0016586C"/>
    <w:rsid w:val="001669E6"/>
    <w:rsid w:val="00170593"/>
    <w:rsid w:val="001712CD"/>
    <w:rsid w:val="00171489"/>
    <w:rsid w:val="001725C9"/>
    <w:rsid w:val="00172CC6"/>
    <w:rsid w:val="00174220"/>
    <w:rsid w:val="00174F45"/>
    <w:rsid w:val="001754BB"/>
    <w:rsid w:val="00176B36"/>
    <w:rsid w:val="00177AB6"/>
    <w:rsid w:val="00177F2F"/>
    <w:rsid w:val="00177F48"/>
    <w:rsid w:val="001803EF"/>
    <w:rsid w:val="00180601"/>
    <w:rsid w:val="00180B36"/>
    <w:rsid w:val="00181D53"/>
    <w:rsid w:val="00182114"/>
    <w:rsid w:val="00182F2B"/>
    <w:rsid w:val="00183249"/>
    <w:rsid w:val="0018382A"/>
    <w:rsid w:val="0018383A"/>
    <w:rsid w:val="00184DCC"/>
    <w:rsid w:val="00184EAC"/>
    <w:rsid w:val="0018549F"/>
    <w:rsid w:val="0018553C"/>
    <w:rsid w:val="0018584D"/>
    <w:rsid w:val="00185D44"/>
    <w:rsid w:val="001861F3"/>
    <w:rsid w:val="00186B58"/>
    <w:rsid w:val="0019079B"/>
    <w:rsid w:val="00190A12"/>
    <w:rsid w:val="00190DE7"/>
    <w:rsid w:val="00191BF1"/>
    <w:rsid w:val="00192D67"/>
    <w:rsid w:val="00195D58"/>
    <w:rsid w:val="00196419"/>
    <w:rsid w:val="001A0235"/>
    <w:rsid w:val="001A18A3"/>
    <w:rsid w:val="001A1D8D"/>
    <w:rsid w:val="001A1E02"/>
    <w:rsid w:val="001A266D"/>
    <w:rsid w:val="001A33B0"/>
    <w:rsid w:val="001A5E21"/>
    <w:rsid w:val="001A75DA"/>
    <w:rsid w:val="001B025D"/>
    <w:rsid w:val="001B1577"/>
    <w:rsid w:val="001B3187"/>
    <w:rsid w:val="001B3255"/>
    <w:rsid w:val="001B3E89"/>
    <w:rsid w:val="001B474C"/>
    <w:rsid w:val="001B519B"/>
    <w:rsid w:val="001B62DB"/>
    <w:rsid w:val="001B6B9C"/>
    <w:rsid w:val="001B6CD2"/>
    <w:rsid w:val="001B7CE6"/>
    <w:rsid w:val="001B7E08"/>
    <w:rsid w:val="001B7E66"/>
    <w:rsid w:val="001C07C5"/>
    <w:rsid w:val="001C0851"/>
    <w:rsid w:val="001C0EC6"/>
    <w:rsid w:val="001C39FA"/>
    <w:rsid w:val="001C3F57"/>
    <w:rsid w:val="001C3FE1"/>
    <w:rsid w:val="001C4203"/>
    <w:rsid w:val="001C436D"/>
    <w:rsid w:val="001C5C3F"/>
    <w:rsid w:val="001C77E4"/>
    <w:rsid w:val="001C7A68"/>
    <w:rsid w:val="001C7C03"/>
    <w:rsid w:val="001C7CE7"/>
    <w:rsid w:val="001D0FF5"/>
    <w:rsid w:val="001D1540"/>
    <w:rsid w:val="001D271A"/>
    <w:rsid w:val="001D364F"/>
    <w:rsid w:val="001D40CC"/>
    <w:rsid w:val="001D6BBC"/>
    <w:rsid w:val="001D6C2F"/>
    <w:rsid w:val="001D6EDC"/>
    <w:rsid w:val="001E06A9"/>
    <w:rsid w:val="001E1030"/>
    <w:rsid w:val="001E1986"/>
    <w:rsid w:val="001E1C6A"/>
    <w:rsid w:val="001E1DCC"/>
    <w:rsid w:val="001E2AB6"/>
    <w:rsid w:val="001E35FF"/>
    <w:rsid w:val="001E3643"/>
    <w:rsid w:val="001E4271"/>
    <w:rsid w:val="001E4900"/>
    <w:rsid w:val="001E748F"/>
    <w:rsid w:val="001F0662"/>
    <w:rsid w:val="001F2B10"/>
    <w:rsid w:val="001F3210"/>
    <w:rsid w:val="001F354B"/>
    <w:rsid w:val="001F3AB4"/>
    <w:rsid w:val="001F3DB6"/>
    <w:rsid w:val="001F541C"/>
    <w:rsid w:val="001F5D4A"/>
    <w:rsid w:val="001F6672"/>
    <w:rsid w:val="00200A79"/>
    <w:rsid w:val="00200FA4"/>
    <w:rsid w:val="002043D1"/>
    <w:rsid w:val="00204564"/>
    <w:rsid w:val="0020465D"/>
    <w:rsid w:val="00204716"/>
    <w:rsid w:val="0020526A"/>
    <w:rsid w:val="00205598"/>
    <w:rsid w:val="0020669A"/>
    <w:rsid w:val="00206AE9"/>
    <w:rsid w:val="00207263"/>
    <w:rsid w:val="0020744F"/>
    <w:rsid w:val="00210824"/>
    <w:rsid w:val="0021147B"/>
    <w:rsid w:val="00211CE3"/>
    <w:rsid w:val="00213865"/>
    <w:rsid w:val="0021455B"/>
    <w:rsid w:val="0021499A"/>
    <w:rsid w:val="002163DA"/>
    <w:rsid w:val="002166DC"/>
    <w:rsid w:val="002167E9"/>
    <w:rsid w:val="00216BDB"/>
    <w:rsid w:val="00220F6D"/>
    <w:rsid w:val="00220FBF"/>
    <w:rsid w:val="0022135A"/>
    <w:rsid w:val="002221AB"/>
    <w:rsid w:val="002226AF"/>
    <w:rsid w:val="00222D4E"/>
    <w:rsid w:val="002239E2"/>
    <w:rsid w:val="0022453C"/>
    <w:rsid w:val="0022520F"/>
    <w:rsid w:val="00225375"/>
    <w:rsid w:val="00226D6C"/>
    <w:rsid w:val="002274FF"/>
    <w:rsid w:val="0022789C"/>
    <w:rsid w:val="00227A30"/>
    <w:rsid w:val="0023004F"/>
    <w:rsid w:val="002315AC"/>
    <w:rsid w:val="00232ACB"/>
    <w:rsid w:val="00233433"/>
    <w:rsid w:val="00233572"/>
    <w:rsid w:val="0023390F"/>
    <w:rsid w:val="002350E6"/>
    <w:rsid w:val="00235671"/>
    <w:rsid w:val="00235A13"/>
    <w:rsid w:val="00235B63"/>
    <w:rsid w:val="00236783"/>
    <w:rsid w:val="002378F2"/>
    <w:rsid w:val="00241BCB"/>
    <w:rsid w:val="00242E9E"/>
    <w:rsid w:val="00245464"/>
    <w:rsid w:val="0025017A"/>
    <w:rsid w:val="0025069B"/>
    <w:rsid w:val="00250E71"/>
    <w:rsid w:val="002511DA"/>
    <w:rsid w:val="00251EC9"/>
    <w:rsid w:val="00252326"/>
    <w:rsid w:val="002536F4"/>
    <w:rsid w:val="00254744"/>
    <w:rsid w:val="00255365"/>
    <w:rsid w:val="002553AD"/>
    <w:rsid w:val="002576AE"/>
    <w:rsid w:val="00257A16"/>
    <w:rsid w:val="00261702"/>
    <w:rsid w:val="00261D54"/>
    <w:rsid w:val="00261E52"/>
    <w:rsid w:val="00262FCA"/>
    <w:rsid w:val="00263564"/>
    <w:rsid w:val="00265737"/>
    <w:rsid w:val="00266F36"/>
    <w:rsid w:val="00267885"/>
    <w:rsid w:val="00267938"/>
    <w:rsid w:val="002777AD"/>
    <w:rsid w:val="002808C9"/>
    <w:rsid w:val="00281BBA"/>
    <w:rsid w:val="00282B8D"/>
    <w:rsid w:val="00284AA2"/>
    <w:rsid w:val="00284BD6"/>
    <w:rsid w:val="00284C45"/>
    <w:rsid w:val="00284F28"/>
    <w:rsid w:val="0028623B"/>
    <w:rsid w:val="00286659"/>
    <w:rsid w:val="00286BA7"/>
    <w:rsid w:val="00287EE3"/>
    <w:rsid w:val="002905F5"/>
    <w:rsid w:val="00290607"/>
    <w:rsid w:val="002907CC"/>
    <w:rsid w:val="00290B26"/>
    <w:rsid w:val="002910BC"/>
    <w:rsid w:val="002911E6"/>
    <w:rsid w:val="002914CA"/>
    <w:rsid w:val="002915AB"/>
    <w:rsid w:val="002922DD"/>
    <w:rsid w:val="002928EA"/>
    <w:rsid w:val="00293338"/>
    <w:rsid w:val="00293524"/>
    <w:rsid w:val="002937EA"/>
    <w:rsid w:val="00293E70"/>
    <w:rsid w:val="0029401F"/>
    <w:rsid w:val="002948F9"/>
    <w:rsid w:val="00295E64"/>
    <w:rsid w:val="00296F35"/>
    <w:rsid w:val="002977BC"/>
    <w:rsid w:val="002A00E0"/>
    <w:rsid w:val="002A1740"/>
    <w:rsid w:val="002A1A37"/>
    <w:rsid w:val="002A20C9"/>
    <w:rsid w:val="002A2315"/>
    <w:rsid w:val="002A3F9D"/>
    <w:rsid w:val="002A4486"/>
    <w:rsid w:val="002A4A97"/>
    <w:rsid w:val="002A72F4"/>
    <w:rsid w:val="002B1086"/>
    <w:rsid w:val="002B2020"/>
    <w:rsid w:val="002B43E6"/>
    <w:rsid w:val="002B4CEF"/>
    <w:rsid w:val="002B5BD8"/>
    <w:rsid w:val="002B5CC2"/>
    <w:rsid w:val="002B7358"/>
    <w:rsid w:val="002B7442"/>
    <w:rsid w:val="002C02A1"/>
    <w:rsid w:val="002C1603"/>
    <w:rsid w:val="002C160C"/>
    <w:rsid w:val="002C1C24"/>
    <w:rsid w:val="002C24EF"/>
    <w:rsid w:val="002C27F9"/>
    <w:rsid w:val="002C29D9"/>
    <w:rsid w:val="002C31AB"/>
    <w:rsid w:val="002C342A"/>
    <w:rsid w:val="002C43F9"/>
    <w:rsid w:val="002C4457"/>
    <w:rsid w:val="002C5709"/>
    <w:rsid w:val="002C5DB8"/>
    <w:rsid w:val="002C65C6"/>
    <w:rsid w:val="002C6A17"/>
    <w:rsid w:val="002C6CA4"/>
    <w:rsid w:val="002C6EEB"/>
    <w:rsid w:val="002C76FE"/>
    <w:rsid w:val="002C7CA2"/>
    <w:rsid w:val="002C7ECC"/>
    <w:rsid w:val="002D155D"/>
    <w:rsid w:val="002D1FC4"/>
    <w:rsid w:val="002D3E86"/>
    <w:rsid w:val="002D4671"/>
    <w:rsid w:val="002D50B8"/>
    <w:rsid w:val="002D522E"/>
    <w:rsid w:val="002D5CB8"/>
    <w:rsid w:val="002D72F3"/>
    <w:rsid w:val="002E0290"/>
    <w:rsid w:val="002E0C80"/>
    <w:rsid w:val="002E1F2D"/>
    <w:rsid w:val="002E261E"/>
    <w:rsid w:val="002E2C18"/>
    <w:rsid w:val="002E2FF5"/>
    <w:rsid w:val="002E5628"/>
    <w:rsid w:val="002E5C4C"/>
    <w:rsid w:val="002E5E1A"/>
    <w:rsid w:val="002E5F30"/>
    <w:rsid w:val="002E600C"/>
    <w:rsid w:val="002E6965"/>
    <w:rsid w:val="002E717D"/>
    <w:rsid w:val="002E756A"/>
    <w:rsid w:val="002F04C1"/>
    <w:rsid w:val="002F13D9"/>
    <w:rsid w:val="002F1CF5"/>
    <w:rsid w:val="002F2AD3"/>
    <w:rsid w:val="002F5201"/>
    <w:rsid w:val="002F6964"/>
    <w:rsid w:val="003000A4"/>
    <w:rsid w:val="00300AE9"/>
    <w:rsid w:val="0030115D"/>
    <w:rsid w:val="003041E4"/>
    <w:rsid w:val="00304299"/>
    <w:rsid w:val="003054A0"/>
    <w:rsid w:val="003058FA"/>
    <w:rsid w:val="00306390"/>
    <w:rsid w:val="00306AB8"/>
    <w:rsid w:val="00307758"/>
    <w:rsid w:val="00310776"/>
    <w:rsid w:val="0031234F"/>
    <w:rsid w:val="00312514"/>
    <w:rsid w:val="0031260E"/>
    <w:rsid w:val="0031266C"/>
    <w:rsid w:val="003128B2"/>
    <w:rsid w:val="00313630"/>
    <w:rsid w:val="00313CC3"/>
    <w:rsid w:val="003144F4"/>
    <w:rsid w:val="003155B3"/>
    <w:rsid w:val="00316AEA"/>
    <w:rsid w:val="00317E77"/>
    <w:rsid w:val="00322EE6"/>
    <w:rsid w:val="00323FE4"/>
    <w:rsid w:val="00324F2F"/>
    <w:rsid w:val="00325CD5"/>
    <w:rsid w:val="00326C2C"/>
    <w:rsid w:val="00326C3C"/>
    <w:rsid w:val="00326FA4"/>
    <w:rsid w:val="00330405"/>
    <w:rsid w:val="003305A0"/>
    <w:rsid w:val="0033064C"/>
    <w:rsid w:val="0033073D"/>
    <w:rsid w:val="00332244"/>
    <w:rsid w:val="00333D8C"/>
    <w:rsid w:val="00334932"/>
    <w:rsid w:val="00334B57"/>
    <w:rsid w:val="00335B23"/>
    <w:rsid w:val="00337CED"/>
    <w:rsid w:val="003400F7"/>
    <w:rsid w:val="0034085B"/>
    <w:rsid w:val="00340BC9"/>
    <w:rsid w:val="003417F2"/>
    <w:rsid w:val="003425E6"/>
    <w:rsid w:val="003431B5"/>
    <w:rsid w:val="00343D7B"/>
    <w:rsid w:val="00344650"/>
    <w:rsid w:val="0034590A"/>
    <w:rsid w:val="0034764A"/>
    <w:rsid w:val="00347895"/>
    <w:rsid w:val="00350576"/>
    <w:rsid w:val="00351763"/>
    <w:rsid w:val="00351796"/>
    <w:rsid w:val="003529B2"/>
    <w:rsid w:val="00353C38"/>
    <w:rsid w:val="003546C3"/>
    <w:rsid w:val="00354792"/>
    <w:rsid w:val="00355065"/>
    <w:rsid w:val="00355E02"/>
    <w:rsid w:val="00356038"/>
    <w:rsid w:val="003563A3"/>
    <w:rsid w:val="003563AF"/>
    <w:rsid w:val="00357C59"/>
    <w:rsid w:val="00360835"/>
    <w:rsid w:val="00360B20"/>
    <w:rsid w:val="0036107A"/>
    <w:rsid w:val="00361921"/>
    <w:rsid w:val="003639B9"/>
    <w:rsid w:val="00363A6A"/>
    <w:rsid w:val="00363B4F"/>
    <w:rsid w:val="00364828"/>
    <w:rsid w:val="00364A95"/>
    <w:rsid w:val="003651CA"/>
    <w:rsid w:val="0036610C"/>
    <w:rsid w:val="00367F44"/>
    <w:rsid w:val="00372481"/>
    <w:rsid w:val="00373315"/>
    <w:rsid w:val="0037342F"/>
    <w:rsid w:val="00373DFE"/>
    <w:rsid w:val="00374C1D"/>
    <w:rsid w:val="00375221"/>
    <w:rsid w:val="0037569D"/>
    <w:rsid w:val="00377EF9"/>
    <w:rsid w:val="00380945"/>
    <w:rsid w:val="00381C06"/>
    <w:rsid w:val="00381F3F"/>
    <w:rsid w:val="00381FB3"/>
    <w:rsid w:val="0038203E"/>
    <w:rsid w:val="00382539"/>
    <w:rsid w:val="003830F7"/>
    <w:rsid w:val="003830FF"/>
    <w:rsid w:val="0038352D"/>
    <w:rsid w:val="0038714B"/>
    <w:rsid w:val="003877F1"/>
    <w:rsid w:val="00390582"/>
    <w:rsid w:val="00393CBE"/>
    <w:rsid w:val="00394670"/>
    <w:rsid w:val="0039560D"/>
    <w:rsid w:val="003960AA"/>
    <w:rsid w:val="00397344"/>
    <w:rsid w:val="003A1407"/>
    <w:rsid w:val="003A214C"/>
    <w:rsid w:val="003A2B16"/>
    <w:rsid w:val="003A2D17"/>
    <w:rsid w:val="003A324C"/>
    <w:rsid w:val="003A44CD"/>
    <w:rsid w:val="003A46D0"/>
    <w:rsid w:val="003A4A59"/>
    <w:rsid w:val="003A647C"/>
    <w:rsid w:val="003A671E"/>
    <w:rsid w:val="003A6DA2"/>
    <w:rsid w:val="003A7FD3"/>
    <w:rsid w:val="003B0DA1"/>
    <w:rsid w:val="003B19C4"/>
    <w:rsid w:val="003B30F7"/>
    <w:rsid w:val="003B3A3C"/>
    <w:rsid w:val="003B42B3"/>
    <w:rsid w:val="003B4386"/>
    <w:rsid w:val="003B4ABD"/>
    <w:rsid w:val="003B673A"/>
    <w:rsid w:val="003B7691"/>
    <w:rsid w:val="003C2255"/>
    <w:rsid w:val="003C3BE8"/>
    <w:rsid w:val="003C571A"/>
    <w:rsid w:val="003C5EE9"/>
    <w:rsid w:val="003C6C9B"/>
    <w:rsid w:val="003C6EDE"/>
    <w:rsid w:val="003C77E2"/>
    <w:rsid w:val="003D0BBF"/>
    <w:rsid w:val="003D15DC"/>
    <w:rsid w:val="003D1767"/>
    <w:rsid w:val="003D1F00"/>
    <w:rsid w:val="003D35B6"/>
    <w:rsid w:val="003D35BF"/>
    <w:rsid w:val="003D4069"/>
    <w:rsid w:val="003D5354"/>
    <w:rsid w:val="003D6450"/>
    <w:rsid w:val="003D6778"/>
    <w:rsid w:val="003D7ABB"/>
    <w:rsid w:val="003E0DB0"/>
    <w:rsid w:val="003E0E30"/>
    <w:rsid w:val="003E31C9"/>
    <w:rsid w:val="003E4AD7"/>
    <w:rsid w:val="003E4D38"/>
    <w:rsid w:val="003E5496"/>
    <w:rsid w:val="003E56AB"/>
    <w:rsid w:val="003F023A"/>
    <w:rsid w:val="003F06F9"/>
    <w:rsid w:val="003F07E1"/>
    <w:rsid w:val="003F42BE"/>
    <w:rsid w:val="003F69C6"/>
    <w:rsid w:val="003F6D60"/>
    <w:rsid w:val="004005BA"/>
    <w:rsid w:val="00401B67"/>
    <w:rsid w:val="004021B6"/>
    <w:rsid w:val="00402404"/>
    <w:rsid w:val="0040289D"/>
    <w:rsid w:val="00402B54"/>
    <w:rsid w:val="00403616"/>
    <w:rsid w:val="00404D14"/>
    <w:rsid w:val="004053E1"/>
    <w:rsid w:val="00405DD6"/>
    <w:rsid w:val="00405FC1"/>
    <w:rsid w:val="00411B61"/>
    <w:rsid w:val="00411B6F"/>
    <w:rsid w:val="00411CB3"/>
    <w:rsid w:val="0041355E"/>
    <w:rsid w:val="0041572B"/>
    <w:rsid w:val="0041718D"/>
    <w:rsid w:val="004179A8"/>
    <w:rsid w:val="00417E41"/>
    <w:rsid w:val="0042018F"/>
    <w:rsid w:val="00420D6B"/>
    <w:rsid w:val="00421A86"/>
    <w:rsid w:val="00422081"/>
    <w:rsid w:val="00424B80"/>
    <w:rsid w:val="00425356"/>
    <w:rsid w:val="0042562A"/>
    <w:rsid w:val="004256DE"/>
    <w:rsid w:val="00425998"/>
    <w:rsid w:val="004269E7"/>
    <w:rsid w:val="0042701C"/>
    <w:rsid w:val="00427038"/>
    <w:rsid w:val="0042704B"/>
    <w:rsid w:val="00427771"/>
    <w:rsid w:val="004300B8"/>
    <w:rsid w:val="00430D6C"/>
    <w:rsid w:val="00430F54"/>
    <w:rsid w:val="0043247C"/>
    <w:rsid w:val="00432952"/>
    <w:rsid w:val="00432959"/>
    <w:rsid w:val="00432A08"/>
    <w:rsid w:val="00435387"/>
    <w:rsid w:val="0043540E"/>
    <w:rsid w:val="00436C7A"/>
    <w:rsid w:val="00436F08"/>
    <w:rsid w:val="00437322"/>
    <w:rsid w:val="00437351"/>
    <w:rsid w:val="00437F16"/>
    <w:rsid w:val="00442070"/>
    <w:rsid w:val="0044228A"/>
    <w:rsid w:val="00443357"/>
    <w:rsid w:val="004435F5"/>
    <w:rsid w:val="00443EAC"/>
    <w:rsid w:val="004448BB"/>
    <w:rsid w:val="00445753"/>
    <w:rsid w:val="00445887"/>
    <w:rsid w:val="00446739"/>
    <w:rsid w:val="00447432"/>
    <w:rsid w:val="00447662"/>
    <w:rsid w:val="00447B9D"/>
    <w:rsid w:val="00451559"/>
    <w:rsid w:val="004524CC"/>
    <w:rsid w:val="00452C48"/>
    <w:rsid w:val="00454F2E"/>
    <w:rsid w:val="0045572E"/>
    <w:rsid w:val="004601E3"/>
    <w:rsid w:val="00461A4B"/>
    <w:rsid w:val="00461B87"/>
    <w:rsid w:val="00462EEE"/>
    <w:rsid w:val="0046376E"/>
    <w:rsid w:val="004647B4"/>
    <w:rsid w:val="00464BA5"/>
    <w:rsid w:val="00464D83"/>
    <w:rsid w:val="004651F1"/>
    <w:rsid w:val="004661F1"/>
    <w:rsid w:val="004672AB"/>
    <w:rsid w:val="004738F8"/>
    <w:rsid w:val="004754F0"/>
    <w:rsid w:val="00475717"/>
    <w:rsid w:val="00475C74"/>
    <w:rsid w:val="00476257"/>
    <w:rsid w:val="00476E2A"/>
    <w:rsid w:val="0048041C"/>
    <w:rsid w:val="00480520"/>
    <w:rsid w:val="004806AE"/>
    <w:rsid w:val="00480894"/>
    <w:rsid w:val="00480CBB"/>
    <w:rsid w:val="00480CE6"/>
    <w:rsid w:val="0048154A"/>
    <w:rsid w:val="00483867"/>
    <w:rsid w:val="0048410F"/>
    <w:rsid w:val="004851F2"/>
    <w:rsid w:val="00485B4D"/>
    <w:rsid w:val="00486095"/>
    <w:rsid w:val="004860EB"/>
    <w:rsid w:val="004874AA"/>
    <w:rsid w:val="00487856"/>
    <w:rsid w:val="004904D1"/>
    <w:rsid w:val="0049117D"/>
    <w:rsid w:val="00492880"/>
    <w:rsid w:val="00492EC5"/>
    <w:rsid w:val="00493AC7"/>
    <w:rsid w:val="00493BA7"/>
    <w:rsid w:val="00496C37"/>
    <w:rsid w:val="00497177"/>
    <w:rsid w:val="004A1288"/>
    <w:rsid w:val="004A1384"/>
    <w:rsid w:val="004A1D52"/>
    <w:rsid w:val="004A1F6C"/>
    <w:rsid w:val="004A25DC"/>
    <w:rsid w:val="004A2838"/>
    <w:rsid w:val="004A3593"/>
    <w:rsid w:val="004A49C0"/>
    <w:rsid w:val="004A4C2F"/>
    <w:rsid w:val="004A5161"/>
    <w:rsid w:val="004A5704"/>
    <w:rsid w:val="004A655E"/>
    <w:rsid w:val="004A6C5F"/>
    <w:rsid w:val="004B0A2A"/>
    <w:rsid w:val="004B0ABB"/>
    <w:rsid w:val="004B14CC"/>
    <w:rsid w:val="004B1B0F"/>
    <w:rsid w:val="004B25D1"/>
    <w:rsid w:val="004B327E"/>
    <w:rsid w:val="004B4097"/>
    <w:rsid w:val="004B5316"/>
    <w:rsid w:val="004B6A22"/>
    <w:rsid w:val="004B710F"/>
    <w:rsid w:val="004B7E9B"/>
    <w:rsid w:val="004C05E5"/>
    <w:rsid w:val="004C16A8"/>
    <w:rsid w:val="004C2259"/>
    <w:rsid w:val="004C3426"/>
    <w:rsid w:val="004C4FC3"/>
    <w:rsid w:val="004C593F"/>
    <w:rsid w:val="004C7EF6"/>
    <w:rsid w:val="004D007F"/>
    <w:rsid w:val="004D0569"/>
    <w:rsid w:val="004D10DB"/>
    <w:rsid w:val="004D131A"/>
    <w:rsid w:val="004D1419"/>
    <w:rsid w:val="004D1530"/>
    <w:rsid w:val="004D2A56"/>
    <w:rsid w:val="004D2AC4"/>
    <w:rsid w:val="004D2EE9"/>
    <w:rsid w:val="004D3206"/>
    <w:rsid w:val="004D4360"/>
    <w:rsid w:val="004D5526"/>
    <w:rsid w:val="004D552C"/>
    <w:rsid w:val="004D5A79"/>
    <w:rsid w:val="004D606C"/>
    <w:rsid w:val="004E131D"/>
    <w:rsid w:val="004E2199"/>
    <w:rsid w:val="004E2298"/>
    <w:rsid w:val="004E3FF6"/>
    <w:rsid w:val="004E5C72"/>
    <w:rsid w:val="004E6BE0"/>
    <w:rsid w:val="004E703D"/>
    <w:rsid w:val="004E7604"/>
    <w:rsid w:val="004E7F0D"/>
    <w:rsid w:val="004F0ABF"/>
    <w:rsid w:val="004F0DEA"/>
    <w:rsid w:val="004F2707"/>
    <w:rsid w:val="004F3B3C"/>
    <w:rsid w:val="004F473D"/>
    <w:rsid w:val="004F633E"/>
    <w:rsid w:val="004F74B3"/>
    <w:rsid w:val="005009BE"/>
    <w:rsid w:val="00503112"/>
    <w:rsid w:val="0050336E"/>
    <w:rsid w:val="00505BFC"/>
    <w:rsid w:val="0050733A"/>
    <w:rsid w:val="00507713"/>
    <w:rsid w:val="00507724"/>
    <w:rsid w:val="00510825"/>
    <w:rsid w:val="00511128"/>
    <w:rsid w:val="0051158E"/>
    <w:rsid w:val="00512368"/>
    <w:rsid w:val="005135A0"/>
    <w:rsid w:val="005137C2"/>
    <w:rsid w:val="005155ED"/>
    <w:rsid w:val="00515AFB"/>
    <w:rsid w:val="00516400"/>
    <w:rsid w:val="00517050"/>
    <w:rsid w:val="00517411"/>
    <w:rsid w:val="005206F4"/>
    <w:rsid w:val="00520BF4"/>
    <w:rsid w:val="00521715"/>
    <w:rsid w:val="00521AF0"/>
    <w:rsid w:val="005227F9"/>
    <w:rsid w:val="00522F8E"/>
    <w:rsid w:val="005237E1"/>
    <w:rsid w:val="005240DF"/>
    <w:rsid w:val="0052497C"/>
    <w:rsid w:val="00524EBD"/>
    <w:rsid w:val="0052717C"/>
    <w:rsid w:val="00527F79"/>
    <w:rsid w:val="00530EF4"/>
    <w:rsid w:val="00532C38"/>
    <w:rsid w:val="00534C22"/>
    <w:rsid w:val="0053625D"/>
    <w:rsid w:val="005375FF"/>
    <w:rsid w:val="00540756"/>
    <w:rsid w:val="00541085"/>
    <w:rsid w:val="00541F2A"/>
    <w:rsid w:val="005420DA"/>
    <w:rsid w:val="00542C95"/>
    <w:rsid w:val="0054334D"/>
    <w:rsid w:val="0054372A"/>
    <w:rsid w:val="005445B2"/>
    <w:rsid w:val="00544DF0"/>
    <w:rsid w:val="00545936"/>
    <w:rsid w:val="00547F1D"/>
    <w:rsid w:val="00550F36"/>
    <w:rsid w:val="00551590"/>
    <w:rsid w:val="005516B8"/>
    <w:rsid w:val="005517D9"/>
    <w:rsid w:val="00551DE4"/>
    <w:rsid w:val="00552A57"/>
    <w:rsid w:val="00553542"/>
    <w:rsid w:val="00553784"/>
    <w:rsid w:val="00555273"/>
    <w:rsid w:val="00555C49"/>
    <w:rsid w:val="00556058"/>
    <w:rsid w:val="0055633C"/>
    <w:rsid w:val="00556559"/>
    <w:rsid w:val="00560B4B"/>
    <w:rsid w:val="0056259A"/>
    <w:rsid w:val="00562665"/>
    <w:rsid w:val="00562680"/>
    <w:rsid w:val="0056332E"/>
    <w:rsid w:val="00564859"/>
    <w:rsid w:val="0056535E"/>
    <w:rsid w:val="005654DA"/>
    <w:rsid w:val="00565706"/>
    <w:rsid w:val="005657E1"/>
    <w:rsid w:val="00565BD9"/>
    <w:rsid w:val="005665D6"/>
    <w:rsid w:val="00570081"/>
    <w:rsid w:val="00570469"/>
    <w:rsid w:val="005708C5"/>
    <w:rsid w:val="005724ED"/>
    <w:rsid w:val="00573624"/>
    <w:rsid w:val="005741B8"/>
    <w:rsid w:val="005746A4"/>
    <w:rsid w:val="00574980"/>
    <w:rsid w:val="0057593C"/>
    <w:rsid w:val="0057751F"/>
    <w:rsid w:val="00577E24"/>
    <w:rsid w:val="005809B7"/>
    <w:rsid w:val="00580A2A"/>
    <w:rsid w:val="00582011"/>
    <w:rsid w:val="005847A8"/>
    <w:rsid w:val="00585BA6"/>
    <w:rsid w:val="00586FF9"/>
    <w:rsid w:val="00590968"/>
    <w:rsid w:val="00590E0E"/>
    <w:rsid w:val="00593039"/>
    <w:rsid w:val="00593DF2"/>
    <w:rsid w:val="00593EA6"/>
    <w:rsid w:val="0059502B"/>
    <w:rsid w:val="0059612E"/>
    <w:rsid w:val="0059695B"/>
    <w:rsid w:val="00596C53"/>
    <w:rsid w:val="00596CB8"/>
    <w:rsid w:val="00596FFE"/>
    <w:rsid w:val="00597087"/>
    <w:rsid w:val="005A1029"/>
    <w:rsid w:val="005A2F10"/>
    <w:rsid w:val="005A450A"/>
    <w:rsid w:val="005A4A80"/>
    <w:rsid w:val="005A6CF6"/>
    <w:rsid w:val="005A722C"/>
    <w:rsid w:val="005B0153"/>
    <w:rsid w:val="005B0F0C"/>
    <w:rsid w:val="005B34D0"/>
    <w:rsid w:val="005B3540"/>
    <w:rsid w:val="005B3693"/>
    <w:rsid w:val="005B3EAE"/>
    <w:rsid w:val="005B4315"/>
    <w:rsid w:val="005B59E3"/>
    <w:rsid w:val="005B71A2"/>
    <w:rsid w:val="005B72D1"/>
    <w:rsid w:val="005C04CC"/>
    <w:rsid w:val="005C05CC"/>
    <w:rsid w:val="005C4630"/>
    <w:rsid w:val="005C492D"/>
    <w:rsid w:val="005C4A57"/>
    <w:rsid w:val="005C59C8"/>
    <w:rsid w:val="005D0931"/>
    <w:rsid w:val="005D0B97"/>
    <w:rsid w:val="005D1D24"/>
    <w:rsid w:val="005D2885"/>
    <w:rsid w:val="005D2A24"/>
    <w:rsid w:val="005D2A50"/>
    <w:rsid w:val="005D3B00"/>
    <w:rsid w:val="005D54CD"/>
    <w:rsid w:val="005D648B"/>
    <w:rsid w:val="005D68AB"/>
    <w:rsid w:val="005E13C1"/>
    <w:rsid w:val="005E1576"/>
    <w:rsid w:val="005E171A"/>
    <w:rsid w:val="005E2047"/>
    <w:rsid w:val="005E2E8F"/>
    <w:rsid w:val="005E5179"/>
    <w:rsid w:val="005E5199"/>
    <w:rsid w:val="005E6C4D"/>
    <w:rsid w:val="005E710F"/>
    <w:rsid w:val="005F0946"/>
    <w:rsid w:val="005F1489"/>
    <w:rsid w:val="005F26AB"/>
    <w:rsid w:val="005F2816"/>
    <w:rsid w:val="005F3A8E"/>
    <w:rsid w:val="005F53E4"/>
    <w:rsid w:val="005F673E"/>
    <w:rsid w:val="005F71CE"/>
    <w:rsid w:val="005F7517"/>
    <w:rsid w:val="006008FF"/>
    <w:rsid w:val="00600E7E"/>
    <w:rsid w:val="00601196"/>
    <w:rsid w:val="00601B8B"/>
    <w:rsid w:val="00602EF4"/>
    <w:rsid w:val="00603294"/>
    <w:rsid w:val="006041AA"/>
    <w:rsid w:val="006045E4"/>
    <w:rsid w:val="0060545C"/>
    <w:rsid w:val="006059E3"/>
    <w:rsid w:val="00606B10"/>
    <w:rsid w:val="00610B22"/>
    <w:rsid w:val="00611744"/>
    <w:rsid w:val="006119AD"/>
    <w:rsid w:val="00613385"/>
    <w:rsid w:val="00613731"/>
    <w:rsid w:val="00614415"/>
    <w:rsid w:val="00614448"/>
    <w:rsid w:val="00614782"/>
    <w:rsid w:val="00614E90"/>
    <w:rsid w:val="00616410"/>
    <w:rsid w:val="00616A9D"/>
    <w:rsid w:val="00616CFA"/>
    <w:rsid w:val="00616F8D"/>
    <w:rsid w:val="00620ECF"/>
    <w:rsid w:val="006217DD"/>
    <w:rsid w:val="0062191E"/>
    <w:rsid w:val="00622804"/>
    <w:rsid w:val="00622ACF"/>
    <w:rsid w:val="00623BAC"/>
    <w:rsid w:val="006258AF"/>
    <w:rsid w:val="00630A7A"/>
    <w:rsid w:val="00631A6D"/>
    <w:rsid w:val="00631B1A"/>
    <w:rsid w:val="00632682"/>
    <w:rsid w:val="00632B78"/>
    <w:rsid w:val="00636824"/>
    <w:rsid w:val="006370D8"/>
    <w:rsid w:val="00637233"/>
    <w:rsid w:val="00637516"/>
    <w:rsid w:val="006401AF"/>
    <w:rsid w:val="00641A9D"/>
    <w:rsid w:val="00642868"/>
    <w:rsid w:val="00642C9E"/>
    <w:rsid w:val="00642CC9"/>
    <w:rsid w:val="006437B9"/>
    <w:rsid w:val="00644236"/>
    <w:rsid w:val="00644CF3"/>
    <w:rsid w:val="0064515C"/>
    <w:rsid w:val="00645CC8"/>
    <w:rsid w:val="006463AF"/>
    <w:rsid w:val="00646CDD"/>
    <w:rsid w:val="00650CF1"/>
    <w:rsid w:val="00652AA3"/>
    <w:rsid w:val="00652EC7"/>
    <w:rsid w:val="0065352E"/>
    <w:rsid w:val="00653663"/>
    <w:rsid w:val="00653E9E"/>
    <w:rsid w:val="00654749"/>
    <w:rsid w:val="00655062"/>
    <w:rsid w:val="00655134"/>
    <w:rsid w:val="00661260"/>
    <w:rsid w:val="00661417"/>
    <w:rsid w:val="00661D85"/>
    <w:rsid w:val="0066215A"/>
    <w:rsid w:val="00662290"/>
    <w:rsid w:val="006632FB"/>
    <w:rsid w:val="006639B6"/>
    <w:rsid w:val="006639D0"/>
    <w:rsid w:val="00666123"/>
    <w:rsid w:val="00667007"/>
    <w:rsid w:val="00667AE0"/>
    <w:rsid w:val="006708B2"/>
    <w:rsid w:val="006719BD"/>
    <w:rsid w:val="006720A9"/>
    <w:rsid w:val="0067212D"/>
    <w:rsid w:val="00672722"/>
    <w:rsid w:val="00673C47"/>
    <w:rsid w:val="0067487E"/>
    <w:rsid w:val="00675F8F"/>
    <w:rsid w:val="00676A47"/>
    <w:rsid w:val="00676E62"/>
    <w:rsid w:val="00680FB4"/>
    <w:rsid w:val="00681231"/>
    <w:rsid w:val="006812F8"/>
    <w:rsid w:val="00681753"/>
    <w:rsid w:val="00683923"/>
    <w:rsid w:val="00683AE4"/>
    <w:rsid w:val="00684FE2"/>
    <w:rsid w:val="00686AC9"/>
    <w:rsid w:val="00686D9A"/>
    <w:rsid w:val="006870A0"/>
    <w:rsid w:val="00690F16"/>
    <w:rsid w:val="00691D87"/>
    <w:rsid w:val="0069259E"/>
    <w:rsid w:val="006938A1"/>
    <w:rsid w:val="00695960"/>
    <w:rsid w:val="00695F67"/>
    <w:rsid w:val="006A0167"/>
    <w:rsid w:val="006A0B73"/>
    <w:rsid w:val="006A212F"/>
    <w:rsid w:val="006A3567"/>
    <w:rsid w:val="006A3CE1"/>
    <w:rsid w:val="006A4B6C"/>
    <w:rsid w:val="006A5857"/>
    <w:rsid w:val="006A5D97"/>
    <w:rsid w:val="006A62D6"/>
    <w:rsid w:val="006A65FE"/>
    <w:rsid w:val="006A6A80"/>
    <w:rsid w:val="006A71DB"/>
    <w:rsid w:val="006A71FF"/>
    <w:rsid w:val="006A7854"/>
    <w:rsid w:val="006A7D41"/>
    <w:rsid w:val="006B16B4"/>
    <w:rsid w:val="006B1D37"/>
    <w:rsid w:val="006B2C3B"/>
    <w:rsid w:val="006B2FBB"/>
    <w:rsid w:val="006B31A8"/>
    <w:rsid w:val="006B4A59"/>
    <w:rsid w:val="006B617B"/>
    <w:rsid w:val="006B69F0"/>
    <w:rsid w:val="006B6BE6"/>
    <w:rsid w:val="006C03D8"/>
    <w:rsid w:val="006C1095"/>
    <w:rsid w:val="006C24AA"/>
    <w:rsid w:val="006C3B91"/>
    <w:rsid w:val="006C550B"/>
    <w:rsid w:val="006C5EF6"/>
    <w:rsid w:val="006C6A86"/>
    <w:rsid w:val="006C6E91"/>
    <w:rsid w:val="006D1C5E"/>
    <w:rsid w:val="006D346C"/>
    <w:rsid w:val="006D443C"/>
    <w:rsid w:val="006D4C8C"/>
    <w:rsid w:val="006D4FF5"/>
    <w:rsid w:val="006D6F90"/>
    <w:rsid w:val="006D71D5"/>
    <w:rsid w:val="006E0F73"/>
    <w:rsid w:val="006E1648"/>
    <w:rsid w:val="006E1667"/>
    <w:rsid w:val="006E17C7"/>
    <w:rsid w:val="006E1F6E"/>
    <w:rsid w:val="006E2A0A"/>
    <w:rsid w:val="006E3207"/>
    <w:rsid w:val="006E536F"/>
    <w:rsid w:val="006E57AE"/>
    <w:rsid w:val="006E5B68"/>
    <w:rsid w:val="006E69F6"/>
    <w:rsid w:val="006E7367"/>
    <w:rsid w:val="006F0880"/>
    <w:rsid w:val="006F226D"/>
    <w:rsid w:val="006F427F"/>
    <w:rsid w:val="006F5255"/>
    <w:rsid w:val="006F5D56"/>
    <w:rsid w:val="006F5F18"/>
    <w:rsid w:val="006F63DA"/>
    <w:rsid w:val="006F6589"/>
    <w:rsid w:val="00700038"/>
    <w:rsid w:val="00700426"/>
    <w:rsid w:val="00701E50"/>
    <w:rsid w:val="00703995"/>
    <w:rsid w:val="00705CF3"/>
    <w:rsid w:val="00706D09"/>
    <w:rsid w:val="00707493"/>
    <w:rsid w:val="007104AB"/>
    <w:rsid w:val="007118A6"/>
    <w:rsid w:val="007127E4"/>
    <w:rsid w:val="007136DE"/>
    <w:rsid w:val="00714250"/>
    <w:rsid w:val="00716C99"/>
    <w:rsid w:val="00716FAF"/>
    <w:rsid w:val="00722B6A"/>
    <w:rsid w:val="00723A33"/>
    <w:rsid w:val="007249BC"/>
    <w:rsid w:val="00724EAD"/>
    <w:rsid w:val="00725033"/>
    <w:rsid w:val="007252A3"/>
    <w:rsid w:val="00725D96"/>
    <w:rsid w:val="0072767B"/>
    <w:rsid w:val="007276EC"/>
    <w:rsid w:val="00727A05"/>
    <w:rsid w:val="00727F56"/>
    <w:rsid w:val="00730315"/>
    <w:rsid w:val="0073125C"/>
    <w:rsid w:val="00731EE1"/>
    <w:rsid w:val="007322CE"/>
    <w:rsid w:val="00732F77"/>
    <w:rsid w:val="007352D7"/>
    <w:rsid w:val="0073559A"/>
    <w:rsid w:val="00736223"/>
    <w:rsid w:val="00736E3A"/>
    <w:rsid w:val="00737C30"/>
    <w:rsid w:val="00737F66"/>
    <w:rsid w:val="00740354"/>
    <w:rsid w:val="0074099B"/>
    <w:rsid w:val="00740DAB"/>
    <w:rsid w:val="00741262"/>
    <w:rsid w:val="007415CC"/>
    <w:rsid w:val="0074208A"/>
    <w:rsid w:val="00742C2C"/>
    <w:rsid w:val="0074306C"/>
    <w:rsid w:val="007431E5"/>
    <w:rsid w:val="00743556"/>
    <w:rsid w:val="007438C4"/>
    <w:rsid w:val="00744078"/>
    <w:rsid w:val="007440F2"/>
    <w:rsid w:val="0074452A"/>
    <w:rsid w:val="00745023"/>
    <w:rsid w:val="00746C9F"/>
    <w:rsid w:val="007470F1"/>
    <w:rsid w:val="007477B3"/>
    <w:rsid w:val="00750B50"/>
    <w:rsid w:val="00750B91"/>
    <w:rsid w:val="00750E76"/>
    <w:rsid w:val="0075138C"/>
    <w:rsid w:val="007538BD"/>
    <w:rsid w:val="00753C34"/>
    <w:rsid w:val="0075467C"/>
    <w:rsid w:val="00754B03"/>
    <w:rsid w:val="007562A1"/>
    <w:rsid w:val="00756797"/>
    <w:rsid w:val="007569C7"/>
    <w:rsid w:val="00756D1C"/>
    <w:rsid w:val="00760F75"/>
    <w:rsid w:val="0076277D"/>
    <w:rsid w:val="007639B9"/>
    <w:rsid w:val="00763DFC"/>
    <w:rsid w:val="00763ED5"/>
    <w:rsid w:val="00765869"/>
    <w:rsid w:val="007670B1"/>
    <w:rsid w:val="007670EE"/>
    <w:rsid w:val="00771461"/>
    <w:rsid w:val="00772155"/>
    <w:rsid w:val="0077381E"/>
    <w:rsid w:val="00773AA3"/>
    <w:rsid w:val="00774D92"/>
    <w:rsid w:val="0077560E"/>
    <w:rsid w:val="00775897"/>
    <w:rsid w:val="00775A12"/>
    <w:rsid w:val="007761E0"/>
    <w:rsid w:val="007772D4"/>
    <w:rsid w:val="00780725"/>
    <w:rsid w:val="007807D1"/>
    <w:rsid w:val="0078194A"/>
    <w:rsid w:val="00781D33"/>
    <w:rsid w:val="00781F28"/>
    <w:rsid w:val="00782E31"/>
    <w:rsid w:val="0078365D"/>
    <w:rsid w:val="00786443"/>
    <w:rsid w:val="00786A14"/>
    <w:rsid w:val="00786CC0"/>
    <w:rsid w:val="0078750C"/>
    <w:rsid w:val="007900B0"/>
    <w:rsid w:val="00790643"/>
    <w:rsid w:val="00792DAA"/>
    <w:rsid w:val="00792FA2"/>
    <w:rsid w:val="00793B3B"/>
    <w:rsid w:val="0079466A"/>
    <w:rsid w:val="00794B21"/>
    <w:rsid w:val="00795D15"/>
    <w:rsid w:val="00796391"/>
    <w:rsid w:val="007A0720"/>
    <w:rsid w:val="007A0EA6"/>
    <w:rsid w:val="007A18A4"/>
    <w:rsid w:val="007A32B4"/>
    <w:rsid w:val="007A370E"/>
    <w:rsid w:val="007A5FD1"/>
    <w:rsid w:val="007B046A"/>
    <w:rsid w:val="007B17D9"/>
    <w:rsid w:val="007B1952"/>
    <w:rsid w:val="007B1C29"/>
    <w:rsid w:val="007B4136"/>
    <w:rsid w:val="007B5983"/>
    <w:rsid w:val="007B7F09"/>
    <w:rsid w:val="007C02A7"/>
    <w:rsid w:val="007C063F"/>
    <w:rsid w:val="007C0E24"/>
    <w:rsid w:val="007C1BEB"/>
    <w:rsid w:val="007C2CE3"/>
    <w:rsid w:val="007C2DFE"/>
    <w:rsid w:val="007C4377"/>
    <w:rsid w:val="007C4CB4"/>
    <w:rsid w:val="007C5E6C"/>
    <w:rsid w:val="007C65D5"/>
    <w:rsid w:val="007C6A0B"/>
    <w:rsid w:val="007C6BE7"/>
    <w:rsid w:val="007C793A"/>
    <w:rsid w:val="007D06CF"/>
    <w:rsid w:val="007D0892"/>
    <w:rsid w:val="007D0E65"/>
    <w:rsid w:val="007D22F3"/>
    <w:rsid w:val="007D3071"/>
    <w:rsid w:val="007D3D3C"/>
    <w:rsid w:val="007D3FBF"/>
    <w:rsid w:val="007D48F9"/>
    <w:rsid w:val="007D4B72"/>
    <w:rsid w:val="007D5253"/>
    <w:rsid w:val="007D5599"/>
    <w:rsid w:val="007D55C8"/>
    <w:rsid w:val="007D5918"/>
    <w:rsid w:val="007D5E24"/>
    <w:rsid w:val="007D6105"/>
    <w:rsid w:val="007D66EA"/>
    <w:rsid w:val="007D66F3"/>
    <w:rsid w:val="007D6792"/>
    <w:rsid w:val="007D77FA"/>
    <w:rsid w:val="007E1B94"/>
    <w:rsid w:val="007E20D0"/>
    <w:rsid w:val="007E239B"/>
    <w:rsid w:val="007E3512"/>
    <w:rsid w:val="007E3B08"/>
    <w:rsid w:val="007E40CE"/>
    <w:rsid w:val="007E53AB"/>
    <w:rsid w:val="007E79B4"/>
    <w:rsid w:val="007E7D2F"/>
    <w:rsid w:val="007E7FBB"/>
    <w:rsid w:val="007F0588"/>
    <w:rsid w:val="007F0F1E"/>
    <w:rsid w:val="007F11CE"/>
    <w:rsid w:val="007F1F58"/>
    <w:rsid w:val="007F44BD"/>
    <w:rsid w:val="007F6176"/>
    <w:rsid w:val="007F6511"/>
    <w:rsid w:val="007F6BCE"/>
    <w:rsid w:val="007F6C63"/>
    <w:rsid w:val="007F7824"/>
    <w:rsid w:val="007F7DF3"/>
    <w:rsid w:val="007F7F15"/>
    <w:rsid w:val="0080121D"/>
    <w:rsid w:val="00801AF6"/>
    <w:rsid w:val="008049DB"/>
    <w:rsid w:val="008067B1"/>
    <w:rsid w:val="00807750"/>
    <w:rsid w:val="008103DE"/>
    <w:rsid w:val="00810D27"/>
    <w:rsid w:val="00811591"/>
    <w:rsid w:val="00811B96"/>
    <w:rsid w:val="00811FD4"/>
    <w:rsid w:val="008139FF"/>
    <w:rsid w:val="008146EC"/>
    <w:rsid w:val="00814737"/>
    <w:rsid w:val="00814A43"/>
    <w:rsid w:val="0081582B"/>
    <w:rsid w:val="008160A6"/>
    <w:rsid w:val="0081673A"/>
    <w:rsid w:val="00817046"/>
    <w:rsid w:val="00817492"/>
    <w:rsid w:val="00817C7F"/>
    <w:rsid w:val="008208F0"/>
    <w:rsid w:val="00820F5A"/>
    <w:rsid w:val="00823E8E"/>
    <w:rsid w:val="00825577"/>
    <w:rsid w:val="008277FF"/>
    <w:rsid w:val="00831301"/>
    <w:rsid w:val="00832926"/>
    <w:rsid w:val="00833503"/>
    <w:rsid w:val="00833716"/>
    <w:rsid w:val="00833CA4"/>
    <w:rsid w:val="00834E3E"/>
    <w:rsid w:val="008375FC"/>
    <w:rsid w:val="00837605"/>
    <w:rsid w:val="0084049F"/>
    <w:rsid w:val="0084055D"/>
    <w:rsid w:val="00840FE0"/>
    <w:rsid w:val="0084210E"/>
    <w:rsid w:val="008421CA"/>
    <w:rsid w:val="00842A40"/>
    <w:rsid w:val="00842BA3"/>
    <w:rsid w:val="00842D1B"/>
    <w:rsid w:val="00842F0E"/>
    <w:rsid w:val="00843347"/>
    <w:rsid w:val="00843618"/>
    <w:rsid w:val="00843E87"/>
    <w:rsid w:val="008443EA"/>
    <w:rsid w:val="00844E66"/>
    <w:rsid w:val="0084578A"/>
    <w:rsid w:val="00845D38"/>
    <w:rsid w:val="008511A8"/>
    <w:rsid w:val="00852598"/>
    <w:rsid w:val="0085282F"/>
    <w:rsid w:val="0085308C"/>
    <w:rsid w:val="00853863"/>
    <w:rsid w:val="00853CFB"/>
    <w:rsid w:val="00855062"/>
    <w:rsid w:val="00855B0E"/>
    <w:rsid w:val="00857D5D"/>
    <w:rsid w:val="00857E84"/>
    <w:rsid w:val="0086015D"/>
    <w:rsid w:val="00860989"/>
    <w:rsid w:val="00860C20"/>
    <w:rsid w:val="00861513"/>
    <w:rsid w:val="008615F0"/>
    <w:rsid w:val="008623A6"/>
    <w:rsid w:val="00864194"/>
    <w:rsid w:val="00864B10"/>
    <w:rsid w:val="0086501C"/>
    <w:rsid w:val="00865063"/>
    <w:rsid w:val="008652DB"/>
    <w:rsid w:val="00865CFC"/>
    <w:rsid w:val="00865E93"/>
    <w:rsid w:val="0086609D"/>
    <w:rsid w:val="0087007C"/>
    <w:rsid w:val="00871059"/>
    <w:rsid w:val="0087284A"/>
    <w:rsid w:val="00872C70"/>
    <w:rsid w:val="00874964"/>
    <w:rsid w:val="0087539A"/>
    <w:rsid w:val="008753D4"/>
    <w:rsid w:val="008759F7"/>
    <w:rsid w:val="00876F50"/>
    <w:rsid w:val="00877DAA"/>
    <w:rsid w:val="00883338"/>
    <w:rsid w:val="008833D3"/>
    <w:rsid w:val="0088490A"/>
    <w:rsid w:val="00884BA7"/>
    <w:rsid w:val="008851AE"/>
    <w:rsid w:val="008870C6"/>
    <w:rsid w:val="008919BF"/>
    <w:rsid w:val="0089205C"/>
    <w:rsid w:val="00893DF2"/>
    <w:rsid w:val="00895B61"/>
    <w:rsid w:val="00895BAB"/>
    <w:rsid w:val="00896601"/>
    <w:rsid w:val="00897822"/>
    <w:rsid w:val="00897D18"/>
    <w:rsid w:val="00897EAD"/>
    <w:rsid w:val="008A0539"/>
    <w:rsid w:val="008A0D46"/>
    <w:rsid w:val="008A20E4"/>
    <w:rsid w:val="008A34CF"/>
    <w:rsid w:val="008A4338"/>
    <w:rsid w:val="008A4919"/>
    <w:rsid w:val="008A54A7"/>
    <w:rsid w:val="008A5A16"/>
    <w:rsid w:val="008A5D51"/>
    <w:rsid w:val="008A6895"/>
    <w:rsid w:val="008A6FF4"/>
    <w:rsid w:val="008B0A47"/>
    <w:rsid w:val="008B1235"/>
    <w:rsid w:val="008B2D37"/>
    <w:rsid w:val="008B2FA1"/>
    <w:rsid w:val="008B31F3"/>
    <w:rsid w:val="008B4B1E"/>
    <w:rsid w:val="008B5EA5"/>
    <w:rsid w:val="008B6222"/>
    <w:rsid w:val="008B66A6"/>
    <w:rsid w:val="008B7405"/>
    <w:rsid w:val="008B7910"/>
    <w:rsid w:val="008B7C74"/>
    <w:rsid w:val="008C0BD5"/>
    <w:rsid w:val="008C0CD9"/>
    <w:rsid w:val="008C1971"/>
    <w:rsid w:val="008C2545"/>
    <w:rsid w:val="008C64EA"/>
    <w:rsid w:val="008C6953"/>
    <w:rsid w:val="008C6C3A"/>
    <w:rsid w:val="008C7524"/>
    <w:rsid w:val="008D018C"/>
    <w:rsid w:val="008D05C2"/>
    <w:rsid w:val="008D0C13"/>
    <w:rsid w:val="008D1956"/>
    <w:rsid w:val="008D1B77"/>
    <w:rsid w:val="008D1BE2"/>
    <w:rsid w:val="008D1E03"/>
    <w:rsid w:val="008D21CB"/>
    <w:rsid w:val="008D33BD"/>
    <w:rsid w:val="008D3BA9"/>
    <w:rsid w:val="008D3CE1"/>
    <w:rsid w:val="008D3D31"/>
    <w:rsid w:val="008D3DF7"/>
    <w:rsid w:val="008D4622"/>
    <w:rsid w:val="008D61A2"/>
    <w:rsid w:val="008D61AF"/>
    <w:rsid w:val="008D670D"/>
    <w:rsid w:val="008E1F0F"/>
    <w:rsid w:val="008E2C6B"/>
    <w:rsid w:val="008E35DD"/>
    <w:rsid w:val="008E3BE3"/>
    <w:rsid w:val="008E4ADF"/>
    <w:rsid w:val="008E4F76"/>
    <w:rsid w:val="008E56B2"/>
    <w:rsid w:val="008E6102"/>
    <w:rsid w:val="008E6B38"/>
    <w:rsid w:val="008E761C"/>
    <w:rsid w:val="008E7A75"/>
    <w:rsid w:val="008F0E55"/>
    <w:rsid w:val="008F2898"/>
    <w:rsid w:val="008F28A3"/>
    <w:rsid w:val="008F3702"/>
    <w:rsid w:val="008F3E5F"/>
    <w:rsid w:val="008F440C"/>
    <w:rsid w:val="008F48B6"/>
    <w:rsid w:val="008F4B7D"/>
    <w:rsid w:val="008F4C93"/>
    <w:rsid w:val="008F6020"/>
    <w:rsid w:val="008F613B"/>
    <w:rsid w:val="008F6150"/>
    <w:rsid w:val="008F6BDB"/>
    <w:rsid w:val="008F72A2"/>
    <w:rsid w:val="008F7798"/>
    <w:rsid w:val="0090001F"/>
    <w:rsid w:val="009008DF"/>
    <w:rsid w:val="00900CD4"/>
    <w:rsid w:val="00902C1A"/>
    <w:rsid w:val="00904392"/>
    <w:rsid w:val="00904FA8"/>
    <w:rsid w:val="00905DF4"/>
    <w:rsid w:val="0090621F"/>
    <w:rsid w:val="00907CE6"/>
    <w:rsid w:val="00907D75"/>
    <w:rsid w:val="00907F2E"/>
    <w:rsid w:val="00910110"/>
    <w:rsid w:val="0091115D"/>
    <w:rsid w:val="00911D7A"/>
    <w:rsid w:val="0091218B"/>
    <w:rsid w:val="009126FC"/>
    <w:rsid w:val="00913A70"/>
    <w:rsid w:val="00917012"/>
    <w:rsid w:val="00917C14"/>
    <w:rsid w:val="00920D4C"/>
    <w:rsid w:val="009241AF"/>
    <w:rsid w:val="009243A2"/>
    <w:rsid w:val="00924FF5"/>
    <w:rsid w:val="0092688E"/>
    <w:rsid w:val="009308EA"/>
    <w:rsid w:val="0093166D"/>
    <w:rsid w:val="009336D6"/>
    <w:rsid w:val="00933A5B"/>
    <w:rsid w:val="0093480B"/>
    <w:rsid w:val="00934EFB"/>
    <w:rsid w:val="009357D9"/>
    <w:rsid w:val="00935A0B"/>
    <w:rsid w:val="00936146"/>
    <w:rsid w:val="0093717C"/>
    <w:rsid w:val="00937D81"/>
    <w:rsid w:val="00940E52"/>
    <w:rsid w:val="0094294F"/>
    <w:rsid w:val="00942F3B"/>
    <w:rsid w:val="009438FC"/>
    <w:rsid w:val="009439FC"/>
    <w:rsid w:val="00944C7C"/>
    <w:rsid w:val="0094559E"/>
    <w:rsid w:val="00946313"/>
    <w:rsid w:val="00946322"/>
    <w:rsid w:val="00947164"/>
    <w:rsid w:val="009472CC"/>
    <w:rsid w:val="0094763B"/>
    <w:rsid w:val="0095030A"/>
    <w:rsid w:val="00951C0B"/>
    <w:rsid w:val="00951CC5"/>
    <w:rsid w:val="009539F3"/>
    <w:rsid w:val="00954244"/>
    <w:rsid w:val="00955793"/>
    <w:rsid w:val="00956560"/>
    <w:rsid w:val="00960CEA"/>
    <w:rsid w:val="00962977"/>
    <w:rsid w:val="0096352C"/>
    <w:rsid w:val="00964612"/>
    <w:rsid w:val="00964704"/>
    <w:rsid w:val="00964D41"/>
    <w:rsid w:val="0096694C"/>
    <w:rsid w:val="00966CC7"/>
    <w:rsid w:val="00967043"/>
    <w:rsid w:val="00967759"/>
    <w:rsid w:val="00967DE7"/>
    <w:rsid w:val="00967E6C"/>
    <w:rsid w:val="00967EED"/>
    <w:rsid w:val="0097046A"/>
    <w:rsid w:val="0097349C"/>
    <w:rsid w:val="00973BAD"/>
    <w:rsid w:val="00974386"/>
    <w:rsid w:val="00975F12"/>
    <w:rsid w:val="00976369"/>
    <w:rsid w:val="009801C3"/>
    <w:rsid w:val="00980EEC"/>
    <w:rsid w:val="00982C7B"/>
    <w:rsid w:val="009843CF"/>
    <w:rsid w:val="00984572"/>
    <w:rsid w:val="0098516D"/>
    <w:rsid w:val="009866F5"/>
    <w:rsid w:val="00987394"/>
    <w:rsid w:val="009879D7"/>
    <w:rsid w:val="009901AF"/>
    <w:rsid w:val="00990CB1"/>
    <w:rsid w:val="009915B3"/>
    <w:rsid w:val="009926D3"/>
    <w:rsid w:val="0099285A"/>
    <w:rsid w:val="00992C4A"/>
    <w:rsid w:val="00992ED0"/>
    <w:rsid w:val="009930D9"/>
    <w:rsid w:val="00993C81"/>
    <w:rsid w:val="00993FDE"/>
    <w:rsid w:val="00994992"/>
    <w:rsid w:val="00994A65"/>
    <w:rsid w:val="0099557E"/>
    <w:rsid w:val="00995F2C"/>
    <w:rsid w:val="00996212"/>
    <w:rsid w:val="0099658F"/>
    <w:rsid w:val="009970CF"/>
    <w:rsid w:val="00997D91"/>
    <w:rsid w:val="009A07EF"/>
    <w:rsid w:val="009A0C66"/>
    <w:rsid w:val="009A2FFD"/>
    <w:rsid w:val="009A39E1"/>
    <w:rsid w:val="009A3D23"/>
    <w:rsid w:val="009A5A17"/>
    <w:rsid w:val="009A6290"/>
    <w:rsid w:val="009A7685"/>
    <w:rsid w:val="009B058C"/>
    <w:rsid w:val="009B0768"/>
    <w:rsid w:val="009B07C9"/>
    <w:rsid w:val="009B14D1"/>
    <w:rsid w:val="009B2B50"/>
    <w:rsid w:val="009B2DFE"/>
    <w:rsid w:val="009B3F52"/>
    <w:rsid w:val="009B4475"/>
    <w:rsid w:val="009B4533"/>
    <w:rsid w:val="009B4A7C"/>
    <w:rsid w:val="009B5C4B"/>
    <w:rsid w:val="009B6881"/>
    <w:rsid w:val="009B6B0D"/>
    <w:rsid w:val="009C04FC"/>
    <w:rsid w:val="009C0CF0"/>
    <w:rsid w:val="009C17D6"/>
    <w:rsid w:val="009C1A5B"/>
    <w:rsid w:val="009C295F"/>
    <w:rsid w:val="009C339F"/>
    <w:rsid w:val="009C33C0"/>
    <w:rsid w:val="009C448D"/>
    <w:rsid w:val="009C4E95"/>
    <w:rsid w:val="009C6601"/>
    <w:rsid w:val="009C6838"/>
    <w:rsid w:val="009C6893"/>
    <w:rsid w:val="009C7279"/>
    <w:rsid w:val="009D1D96"/>
    <w:rsid w:val="009D2857"/>
    <w:rsid w:val="009D360B"/>
    <w:rsid w:val="009D516B"/>
    <w:rsid w:val="009D51A6"/>
    <w:rsid w:val="009D57EE"/>
    <w:rsid w:val="009D5853"/>
    <w:rsid w:val="009D6116"/>
    <w:rsid w:val="009D61F8"/>
    <w:rsid w:val="009D6BE0"/>
    <w:rsid w:val="009E077E"/>
    <w:rsid w:val="009E1FC5"/>
    <w:rsid w:val="009E56E1"/>
    <w:rsid w:val="009E5959"/>
    <w:rsid w:val="009E60E4"/>
    <w:rsid w:val="009E673F"/>
    <w:rsid w:val="009E7520"/>
    <w:rsid w:val="009E794F"/>
    <w:rsid w:val="009F0BB0"/>
    <w:rsid w:val="009F18CF"/>
    <w:rsid w:val="009F1A59"/>
    <w:rsid w:val="009F1A78"/>
    <w:rsid w:val="009F1C06"/>
    <w:rsid w:val="009F222D"/>
    <w:rsid w:val="009F2442"/>
    <w:rsid w:val="009F2DA1"/>
    <w:rsid w:val="009F33AB"/>
    <w:rsid w:val="009F3A6E"/>
    <w:rsid w:val="009F53F6"/>
    <w:rsid w:val="009F5421"/>
    <w:rsid w:val="009F7EBA"/>
    <w:rsid w:val="00A01CFE"/>
    <w:rsid w:val="00A0378F"/>
    <w:rsid w:val="00A04CDC"/>
    <w:rsid w:val="00A04FC1"/>
    <w:rsid w:val="00A05B53"/>
    <w:rsid w:val="00A066C1"/>
    <w:rsid w:val="00A06F00"/>
    <w:rsid w:val="00A1197D"/>
    <w:rsid w:val="00A11E3F"/>
    <w:rsid w:val="00A1249F"/>
    <w:rsid w:val="00A134FB"/>
    <w:rsid w:val="00A13AE6"/>
    <w:rsid w:val="00A13DE8"/>
    <w:rsid w:val="00A14506"/>
    <w:rsid w:val="00A15750"/>
    <w:rsid w:val="00A16155"/>
    <w:rsid w:val="00A1724B"/>
    <w:rsid w:val="00A179C3"/>
    <w:rsid w:val="00A21ABE"/>
    <w:rsid w:val="00A21CA8"/>
    <w:rsid w:val="00A22D72"/>
    <w:rsid w:val="00A22EF2"/>
    <w:rsid w:val="00A23D2E"/>
    <w:rsid w:val="00A2543B"/>
    <w:rsid w:val="00A254DD"/>
    <w:rsid w:val="00A25ED9"/>
    <w:rsid w:val="00A2642C"/>
    <w:rsid w:val="00A273D0"/>
    <w:rsid w:val="00A30999"/>
    <w:rsid w:val="00A30CEB"/>
    <w:rsid w:val="00A313EC"/>
    <w:rsid w:val="00A3240E"/>
    <w:rsid w:val="00A328A2"/>
    <w:rsid w:val="00A33549"/>
    <w:rsid w:val="00A33CBD"/>
    <w:rsid w:val="00A33E66"/>
    <w:rsid w:val="00A34C31"/>
    <w:rsid w:val="00A34CBD"/>
    <w:rsid w:val="00A35713"/>
    <w:rsid w:val="00A35E3C"/>
    <w:rsid w:val="00A368E4"/>
    <w:rsid w:val="00A373D1"/>
    <w:rsid w:val="00A40068"/>
    <w:rsid w:val="00A41043"/>
    <w:rsid w:val="00A4200D"/>
    <w:rsid w:val="00A42724"/>
    <w:rsid w:val="00A443B6"/>
    <w:rsid w:val="00A47110"/>
    <w:rsid w:val="00A500F5"/>
    <w:rsid w:val="00A507A1"/>
    <w:rsid w:val="00A50F49"/>
    <w:rsid w:val="00A51012"/>
    <w:rsid w:val="00A517E2"/>
    <w:rsid w:val="00A522D6"/>
    <w:rsid w:val="00A53452"/>
    <w:rsid w:val="00A53DAD"/>
    <w:rsid w:val="00A543AD"/>
    <w:rsid w:val="00A547CF"/>
    <w:rsid w:val="00A552FC"/>
    <w:rsid w:val="00A55C18"/>
    <w:rsid w:val="00A56785"/>
    <w:rsid w:val="00A57352"/>
    <w:rsid w:val="00A60077"/>
    <w:rsid w:val="00A60701"/>
    <w:rsid w:val="00A618D4"/>
    <w:rsid w:val="00A63879"/>
    <w:rsid w:val="00A652F1"/>
    <w:rsid w:val="00A666C0"/>
    <w:rsid w:val="00A67095"/>
    <w:rsid w:val="00A71756"/>
    <w:rsid w:val="00A72737"/>
    <w:rsid w:val="00A7333C"/>
    <w:rsid w:val="00A73587"/>
    <w:rsid w:val="00A73838"/>
    <w:rsid w:val="00A73CE3"/>
    <w:rsid w:val="00A73FFF"/>
    <w:rsid w:val="00A74CD0"/>
    <w:rsid w:val="00A74D9A"/>
    <w:rsid w:val="00A7543E"/>
    <w:rsid w:val="00A75847"/>
    <w:rsid w:val="00A7674E"/>
    <w:rsid w:val="00A770A5"/>
    <w:rsid w:val="00A77933"/>
    <w:rsid w:val="00A77E18"/>
    <w:rsid w:val="00A82ED9"/>
    <w:rsid w:val="00A84DFE"/>
    <w:rsid w:val="00A855B4"/>
    <w:rsid w:val="00A86CCB"/>
    <w:rsid w:val="00A919ED"/>
    <w:rsid w:val="00A92524"/>
    <w:rsid w:val="00A9271F"/>
    <w:rsid w:val="00A929AB"/>
    <w:rsid w:val="00A92AED"/>
    <w:rsid w:val="00A931AA"/>
    <w:rsid w:val="00A95536"/>
    <w:rsid w:val="00A96F1B"/>
    <w:rsid w:val="00AA0042"/>
    <w:rsid w:val="00AA0104"/>
    <w:rsid w:val="00AA1428"/>
    <w:rsid w:val="00AA3935"/>
    <w:rsid w:val="00AA50BE"/>
    <w:rsid w:val="00AA5384"/>
    <w:rsid w:val="00AA61CC"/>
    <w:rsid w:val="00AA664D"/>
    <w:rsid w:val="00AA7E40"/>
    <w:rsid w:val="00AB0579"/>
    <w:rsid w:val="00AB39BC"/>
    <w:rsid w:val="00AB3AD4"/>
    <w:rsid w:val="00AB53FC"/>
    <w:rsid w:val="00AB5832"/>
    <w:rsid w:val="00AB620F"/>
    <w:rsid w:val="00AC0748"/>
    <w:rsid w:val="00AC1A63"/>
    <w:rsid w:val="00AC1B07"/>
    <w:rsid w:val="00AC1F07"/>
    <w:rsid w:val="00AC263C"/>
    <w:rsid w:val="00AC28B1"/>
    <w:rsid w:val="00AC2A6B"/>
    <w:rsid w:val="00AC3512"/>
    <w:rsid w:val="00AC3625"/>
    <w:rsid w:val="00AC41D3"/>
    <w:rsid w:val="00AC4428"/>
    <w:rsid w:val="00AC5FC4"/>
    <w:rsid w:val="00AC78AA"/>
    <w:rsid w:val="00AD0D97"/>
    <w:rsid w:val="00AD1014"/>
    <w:rsid w:val="00AD11FD"/>
    <w:rsid w:val="00AD2DC3"/>
    <w:rsid w:val="00AD43EF"/>
    <w:rsid w:val="00AD613A"/>
    <w:rsid w:val="00AD7068"/>
    <w:rsid w:val="00AD729D"/>
    <w:rsid w:val="00AD78E2"/>
    <w:rsid w:val="00AE1F1A"/>
    <w:rsid w:val="00AE3E23"/>
    <w:rsid w:val="00AE5A7E"/>
    <w:rsid w:val="00AE60D2"/>
    <w:rsid w:val="00AE6AF4"/>
    <w:rsid w:val="00AE6FEE"/>
    <w:rsid w:val="00AE7011"/>
    <w:rsid w:val="00AE7083"/>
    <w:rsid w:val="00AE7587"/>
    <w:rsid w:val="00AE78D1"/>
    <w:rsid w:val="00AF074E"/>
    <w:rsid w:val="00AF19C9"/>
    <w:rsid w:val="00AF2E44"/>
    <w:rsid w:val="00AF4191"/>
    <w:rsid w:val="00AF4F19"/>
    <w:rsid w:val="00AF57CE"/>
    <w:rsid w:val="00AF757C"/>
    <w:rsid w:val="00AF7956"/>
    <w:rsid w:val="00B008DF"/>
    <w:rsid w:val="00B00AAE"/>
    <w:rsid w:val="00B0102C"/>
    <w:rsid w:val="00B01F88"/>
    <w:rsid w:val="00B02B64"/>
    <w:rsid w:val="00B02E1C"/>
    <w:rsid w:val="00B02F4E"/>
    <w:rsid w:val="00B03360"/>
    <w:rsid w:val="00B03393"/>
    <w:rsid w:val="00B043F9"/>
    <w:rsid w:val="00B046FF"/>
    <w:rsid w:val="00B04969"/>
    <w:rsid w:val="00B04B10"/>
    <w:rsid w:val="00B04B5B"/>
    <w:rsid w:val="00B05614"/>
    <w:rsid w:val="00B05749"/>
    <w:rsid w:val="00B05836"/>
    <w:rsid w:val="00B06400"/>
    <w:rsid w:val="00B06A0A"/>
    <w:rsid w:val="00B06D3F"/>
    <w:rsid w:val="00B07110"/>
    <w:rsid w:val="00B10B88"/>
    <w:rsid w:val="00B11A51"/>
    <w:rsid w:val="00B150CC"/>
    <w:rsid w:val="00B212BC"/>
    <w:rsid w:val="00B21694"/>
    <w:rsid w:val="00B21E6E"/>
    <w:rsid w:val="00B21F32"/>
    <w:rsid w:val="00B23E75"/>
    <w:rsid w:val="00B24FD5"/>
    <w:rsid w:val="00B260A5"/>
    <w:rsid w:val="00B269E4"/>
    <w:rsid w:val="00B26ACC"/>
    <w:rsid w:val="00B335FB"/>
    <w:rsid w:val="00B346C4"/>
    <w:rsid w:val="00B34CE5"/>
    <w:rsid w:val="00B3560B"/>
    <w:rsid w:val="00B35C7E"/>
    <w:rsid w:val="00B37C73"/>
    <w:rsid w:val="00B37F70"/>
    <w:rsid w:val="00B42717"/>
    <w:rsid w:val="00B42BC1"/>
    <w:rsid w:val="00B43544"/>
    <w:rsid w:val="00B4375C"/>
    <w:rsid w:val="00B43BDA"/>
    <w:rsid w:val="00B43D23"/>
    <w:rsid w:val="00B44F9F"/>
    <w:rsid w:val="00B45B10"/>
    <w:rsid w:val="00B45CAC"/>
    <w:rsid w:val="00B46751"/>
    <w:rsid w:val="00B5080C"/>
    <w:rsid w:val="00B50C0C"/>
    <w:rsid w:val="00B510E9"/>
    <w:rsid w:val="00B51D2E"/>
    <w:rsid w:val="00B52FC7"/>
    <w:rsid w:val="00B53CF7"/>
    <w:rsid w:val="00B54032"/>
    <w:rsid w:val="00B54582"/>
    <w:rsid w:val="00B54EC7"/>
    <w:rsid w:val="00B559F5"/>
    <w:rsid w:val="00B5732A"/>
    <w:rsid w:val="00B60814"/>
    <w:rsid w:val="00B60A76"/>
    <w:rsid w:val="00B6181B"/>
    <w:rsid w:val="00B61A6D"/>
    <w:rsid w:val="00B620B6"/>
    <w:rsid w:val="00B6322B"/>
    <w:rsid w:val="00B63D44"/>
    <w:rsid w:val="00B654C9"/>
    <w:rsid w:val="00B65702"/>
    <w:rsid w:val="00B65C86"/>
    <w:rsid w:val="00B6650F"/>
    <w:rsid w:val="00B666E1"/>
    <w:rsid w:val="00B668BB"/>
    <w:rsid w:val="00B6690F"/>
    <w:rsid w:val="00B66F96"/>
    <w:rsid w:val="00B67BCA"/>
    <w:rsid w:val="00B703F7"/>
    <w:rsid w:val="00B70F0B"/>
    <w:rsid w:val="00B715A6"/>
    <w:rsid w:val="00B718DA"/>
    <w:rsid w:val="00B74423"/>
    <w:rsid w:val="00B74AC4"/>
    <w:rsid w:val="00B75918"/>
    <w:rsid w:val="00B7598D"/>
    <w:rsid w:val="00B76524"/>
    <w:rsid w:val="00B77EF0"/>
    <w:rsid w:val="00B77FAA"/>
    <w:rsid w:val="00B801E0"/>
    <w:rsid w:val="00B802B1"/>
    <w:rsid w:val="00B815F0"/>
    <w:rsid w:val="00B81828"/>
    <w:rsid w:val="00B82129"/>
    <w:rsid w:val="00B82E91"/>
    <w:rsid w:val="00B84913"/>
    <w:rsid w:val="00B854F5"/>
    <w:rsid w:val="00B8557E"/>
    <w:rsid w:val="00B86AC3"/>
    <w:rsid w:val="00B87053"/>
    <w:rsid w:val="00B87E78"/>
    <w:rsid w:val="00B9041C"/>
    <w:rsid w:val="00B909EC"/>
    <w:rsid w:val="00B911EF"/>
    <w:rsid w:val="00B93003"/>
    <w:rsid w:val="00B93436"/>
    <w:rsid w:val="00B93971"/>
    <w:rsid w:val="00B95A52"/>
    <w:rsid w:val="00B95B1D"/>
    <w:rsid w:val="00B962E3"/>
    <w:rsid w:val="00B9632B"/>
    <w:rsid w:val="00B96479"/>
    <w:rsid w:val="00B96879"/>
    <w:rsid w:val="00B96BE8"/>
    <w:rsid w:val="00B97B72"/>
    <w:rsid w:val="00B97C3E"/>
    <w:rsid w:val="00B97DDB"/>
    <w:rsid w:val="00BA0631"/>
    <w:rsid w:val="00BA0B89"/>
    <w:rsid w:val="00BA0D52"/>
    <w:rsid w:val="00BA13C9"/>
    <w:rsid w:val="00BA2259"/>
    <w:rsid w:val="00BA47D8"/>
    <w:rsid w:val="00BA5BAC"/>
    <w:rsid w:val="00BA636C"/>
    <w:rsid w:val="00BA6609"/>
    <w:rsid w:val="00BA7827"/>
    <w:rsid w:val="00BB0039"/>
    <w:rsid w:val="00BB0AD0"/>
    <w:rsid w:val="00BB0B7B"/>
    <w:rsid w:val="00BB0F03"/>
    <w:rsid w:val="00BB1390"/>
    <w:rsid w:val="00BB15EE"/>
    <w:rsid w:val="00BB2547"/>
    <w:rsid w:val="00BB71DD"/>
    <w:rsid w:val="00BB7910"/>
    <w:rsid w:val="00BB7F69"/>
    <w:rsid w:val="00BC2688"/>
    <w:rsid w:val="00BC2801"/>
    <w:rsid w:val="00BC35E8"/>
    <w:rsid w:val="00BC4295"/>
    <w:rsid w:val="00BC438F"/>
    <w:rsid w:val="00BC4AC1"/>
    <w:rsid w:val="00BC5662"/>
    <w:rsid w:val="00BC5FB1"/>
    <w:rsid w:val="00BC6669"/>
    <w:rsid w:val="00BC6E6E"/>
    <w:rsid w:val="00BD39D3"/>
    <w:rsid w:val="00BD3BAE"/>
    <w:rsid w:val="00BD3E0F"/>
    <w:rsid w:val="00BD4B29"/>
    <w:rsid w:val="00BD5A62"/>
    <w:rsid w:val="00BE005F"/>
    <w:rsid w:val="00BE0708"/>
    <w:rsid w:val="00BE0799"/>
    <w:rsid w:val="00BE1438"/>
    <w:rsid w:val="00BE18FF"/>
    <w:rsid w:val="00BE238C"/>
    <w:rsid w:val="00BE32F0"/>
    <w:rsid w:val="00BE3692"/>
    <w:rsid w:val="00BE3853"/>
    <w:rsid w:val="00BE3C66"/>
    <w:rsid w:val="00BE3F5A"/>
    <w:rsid w:val="00BE3FD2"/>
    <w:rsid w:val="00BE4F32"/>
    <w:rsid w:val="00BE533B"/>
    <w:rsid w:val="00BE5943"/>
    <w:rsid w:val="00BE6F14"/>
    <w:rsid w:val="00BE70B1"/>
    <w:rsid w:val="00BE79D1"/>
    <w:rsid w:val="00BF0021"/>
    <w:rsid w:val="00BF0CDE"/>
    <w:rsid w:val="00BF430A"/>
    <w:rsid w:val="00BF4904"/>
    <w:rsid w:val="00BF4C58"/>
    <w:rsid w:val="00BF4F70"/>
    <w:rsid w:val="00C00019"/>
    <w:rsid w:val="00C01E42"/>
    <w:rsid w:val="00C0213F"/>
    <w:rsid w:val="00C02922"/>
    <w:rsid w:val="00C04C6A"/>
    <w:rsid w:val="00C04CCC"/>
    <w:rsid w:val="00C06B01"/>
    <w:rsid w:val="00C1037A"/>
    <w:rsid w:val="00C165AA"/>
    <w:rsid w:val="00C16C0D"/>
    <w:rsid w:val="00C16E9C"/>
    <w:rsid w:val="00C210D2"/>
    <w:rsid w:val="00C21227"/>
    <w:rsid w:val="00C215E1"/>
    <w:rsid w:val="00C22881"/>
    <w:rsid w:val="00C230BB"/>
    <w:rsid w:val="00C246AF"/>
    <w:rsid w:val="00C249B3"/>
    <w:rsid w:val="00C24A0C"/>
    <w:rsid w:val="00C251A7"/>
    <w:rsid w:val="00C253DD"/>
    <w:rsid w:val="00C25FBC"/>
    <w:rsid w:val="00C269B8"/>
    <w:rsid w:val="00C2760E"/>
    <w:rsid w:val="00C27B6A"/>
    <w:rsid w:val="00C308A2"/>
    <w:rsid w:val="00C30D7C"/>
    <w:rsid w:val="00C31068"/>
    <w:rsid w:val="00C31385"/>
    <w:rsid w:val="00C3151D"/>
    <w:rsid w:val="00C32C9A"/>
    <w:rsid w:val="00C32F8A"/>
    <w:rsid w:val="00C3305C"/>
    <w:rsid w:val="00C335D3"/>
    <w:rsid w:val="00C33CBF"/>
    <w:rsid w:val="00C346C3"/>
    <w:rsid w:val="00C36092"/>
    <w:rsid w:val="00C36133"/>
    <w:rsid w:val="00C363C1"/>
    <w:rsid w:val="00C36956"/>
    <w:rsid w:val="00C36BDB"/>
    <w:rsid w:val="00C3734C"/>
    <w:rsid w:val="00C40BFD"/>
    <w:rsid w:val="00C41FC6"/>
    <w:rsid w:val="00C4328B"/>
    <w:rsid w:val="00C4342E"/>
    <w:rsid w:val="00C440B4"/>
    <w:rsid w:val="00C44329"/>
    <w:rsid w:val="00C449B6"/>
    <w:rsid w:val="00C44D35"/>
    <w:rsid w:val="00C44F10"/>
    <w:rsid w:val="00C45574"/>
    <w:rsid w:val="00C45773"/>
    <w:rsid w:val="00C45FF4"/>
    <w:rsid w:val="00C46000"/>
    <w:rsid w:val="00C50607"/>
    <w:rsid w:val="00C50A0E"/>
    <w:rsid w:val="00C510DD"/>
    <w:rsid w:val="00C51D50"/>
    <w:rsid w:val="00C526B7"/>
    <w:rsid w:val="00C52A6F"/>
    <w:rsid w:val="00C53212"/>
    <w:rsid w:val="00C532FF"/>
    <w:rsid w:val="00C53976"/>
    <w:rsid w:val="00C53A4A"/>
    <w:rsid w:val="00C55360"/>
    <w:rsid w:val="00C55EE6"/>
    <w:rsid w:val="00C579A0"/>
    <w:rsid w:val="00C579F9"/>
    <w:rsid w:val="00C613F9"/>
    <w:rsid w:val="00C61607"/>
    <w:rsid w:val="00C6292D"/>
    <w:rsid w:val="00C6447B"/>
    <w:rsid w:val="00C653DB"/>
    <w:rsid w:val="00C65A8F"/>
    <w:rsid w:val="00C66D39"/>
    <w:rsid w:val="00C725ED"/>
    <w:rsid w:val="00C73D2D"/>
    <w:rsid w:val="00C73EE4"/>
    <w:rsid w:val="00C7494C"/>
    <w:rsid w:val="00C74D5C"/>
    <w:rsid w:val="00C74E1B"/>
    <w:rsid w:val="00C77E19"/>
    <w:rsid w:val="00C80531"/>
    <w:rsid w:val="00C808D9"/>
    <w:rsid w:val="00C810F1"/>
    <w:rsid w:val="00C852EA"/>
    <w:rsid w:val="00C85F10"/>
    <w:rsid w:val="00C87532"/>
    <w:rsid w:val="00C875AC"/>
    <w:rsid w:val="00C87D93"/>
    <w:rsid w:val="00C94620"/>
    <w:rsid w:val="00C946E9"/>
    <w:rsid w:val="00C95593"/>
    <w:rsid w:val="00C95DE1"/>
    <w:rsid w:val="00C9623E"/>
    <w:rsid w:val="00C963E3"/>
    <w:rsid w:val="00C96A84"/>
    <w:rsid w:val="00C97C1A"/>
    <w:rsid w:val="00C97F33"/>
    <w:rsid w:val="00CA0957"/>
    <w:rsid w:val="00CA1358"/>
    <w:rsid w:val="00CA4AF4"/>
    <w:rsid w:val="00CA5C69"/>
    <w:rsid w:val="00CA62A1"/>
    <w:rsid w:val="00CA79D1"/>
    <w:rsid w:val="00CA7D1B"/>
    <w:rsid w:val="00CB0657"/>
    <w:rsid w:val="00CB1640"/>
    <w:rsid w:val="00CB2E79"/>
    <w:rsid w:val="00CB2F9A"/>
    <w:rsid w:val="00CB37E7"/>
    <w:rsid w:val="00CB3A73"/>
    <w:rsid w:val="00CB48F7"/>
    <w:rsid w:val="00CB4BE0"/>
    <w:rsid w:val="00CB5629"/>
    <w:rsid w:val="00CB6D4E"/>
    <w:rsid w:val="00CB7CE6"/>
    <w:rsid w:val="00CC0191"/>
    <w:rsid w:val="00CC01CB"/>
    <w:rsid w:val="00CC0547"/>
    <w:rsid w:val="00CC09C1"/>
    <w:rsid w:val="00CC09D8"/>
    <w:rsid w:val="00CC0B9C"/>
    <w:rsid w:val="00CC1DA0"/>
    <w:rsid w:val="00CC38D4"/>
    <w:rsid w:val="00CC3B2B"/>
    <w:rsid w:val="00CC4EA3"/>
    <w:rsid w:val="00CC739A"/>
    <w:rsid w:val="00CC73B4"/>
    <w:rsid w:val="00CC73EE"/>
    <w:rsid w:val="00CC7AEF"/>
    <w:rsid w:val="00CD0D05"/>
    <w:rsid w:val="00CD1EB8"/>
    <w:rsid w:val="00CD2326"/>
    <w:rsid w:val="00CD25CF"/>
    <w:rsid w:val="00CD26E4"/>
    <w:rsid w:val="00CD31BA"/>
    <w:rsid w:val="00CD3DD1"/>
    <w:rsid w:val="00CD3FBF"/>
    <w:rsid w:val="00CD534B"/>
    <w:rsid w:val="00CD63FF"/>
    <w:rsid w:val="00CD69BB"/>
    <w:rsid w:val="00CD7477"/>
    <w:rsid w:val="00CE004E"/>
    <w:rsid w:val="00CE03BF"/>
    <w:rsid w:val="00CE0B3B"/>
    <w:rsid w:val="00CE0DCC"/>
    <w:rsid w:val="00CE1B57"/>
    <w:rsid w:val="00CE45F7"/>
    <w:rsid w:val="00CE4B38"/>
    <w:rsid w:val="00CE5A63"/>
    <w:rsid w:val="00CF0F4D"/>
    <w:rsid w:val="00CF0FA7"/>
    <w:rsid w:val="00CF119F"/>
    <w:rsid w:val="00CF3398"/>
    <w:rsid w:val="00CF3796"/>
    <w:rsid w:val="00CF3861"/>
    <w:rsid w:val="00CF5DE7"/>
    <w:rsid w:val="00CF78EF"/>
    <w:rsid w:val="00CF7DDD"/>
    <w:rsid w:val="00D00AE6"/>
    <w:rsid w:val="00D015C0"/>
    <w:rsid w:val="00D01B3E"/>
    <w:rsid w:val="00D027F0"/>
    <w:rsid w:val="00D03529"/>
    <w:rsid w:val="00D04C86"/>
    <w:rsid w:val="00D067C0"/>
    <w:rsid w:val="00D10873"/>
    <w:rsid w:val="00D114D8"/>
    <w:rsid w:val="00D1203E"/>
    <w:rsid w:val="00D12FE8"/>
    <w:rsid w:val="00D141F4"/>
    <w:rsid w:val="00D15622"/>
    <w:rsid w:val="00D15990"/>
    <w:rsid w:val="00D15A2B"/>
    <w:rsid w:val="00D15DFB"/>
    <w:rsid w:val="00D160FE"/>
    <w:rsid w:val="00D1713B"/>
    <w:rsid w:val="00D2107B"/>
    <w:rsid w:val="00D21E40"/>
    <w:rsid w:val="00D22ACF"/>
    <w:rsid w:val="00D23600"/>
    <w:rsid w:val="00D24174"/>
    <w:rsid w:val="00D24EB4"/>
    <w:rsid w:val="00D26332"/>
    <w:rsid w:val="00D26D78"/>
    <w:rsid w:val="00D3193F"/>
    <w:rsid w:val="00D31E07"/>
    <w:rsid w:val="00D32566"/>
    <w:rsid w:val="00D33AD0"/>
    <w:rsid w:val="00D33FD9"/>
    <w:rsid w:val="00D34576"/>
    <w:rsid w:val="00D34881"/>
    <w:rsid w:val="00D35899"/>
    <w:rsid w:val="00D35DE2"/>
    <w:rsid w:val="00D364D2"/>
    <w:rsid w:val="00D40560"/>
    <w:rsid w:val="00D405E4"/>
    <w:rsid w:val="00D41DC7"/>
    <w:rsid w:val="00D4327F"/>
    <w:rsid w:val="00D43D12"/>
    <w:rsid w:val="00D44111"/>
    <w:rsid w:val="00D44169"/>
    <w:rsid w:val="00D4501B"/>
    <w:rsid w:val="00D4574A"/>
    <w:rsid w:val="00D45C45"/>
    <w:rsid w:val="00D45D3B"/>
    <w:rsid w:val="00D50A5D"/>
    <w:rsid w:val="00D51842"/>
    <w:rsid w:val="00D52547"/>
    <w:rsid w:val="00D53294"/>
    <w:rsid w:val="00D53CA2"/>
    <w:rsid w:val="00D54395"/>
    <w:rsid w:val="00D549E3"/>
    <w:rsid w:val="00D55366"/>
    <w:rsid w:val="00D55806"/>
    <w:rsid w:val="00D55EF0"/>
    <w:rsid w:val="00D5601A"/>
    <w:rsid w:val="00D56B48"/>
    <w:rsid w:val="00D56CD2"/>
    <w:rsid w:val="00D56F76"/>
    <w:rsid w:val="00D5743B"/>
    <w:rsid w:val="00D60313"/>
    <w:rsid w:val="00D6091E"/>
    <w:rsid w:val="00D613D5"/>
    <w:rsid w:val="00D61973"/>
    <w:rsid w:val="00D637CF"/>
    <w:rsid w:val="00D64FC8"/>
    <w:rsid w:val="00D70278"/>
    <w:rsid w:val="00D729EA"/>
    <w:rsid w:val="00D735DD"/>
    <w:rsid w:val="00D739F0"/>
    <w:rsid w:val="00D74579"/>
    <w:rsid w:val="00D74918"/>
    <w:rsid w:val="00D77A71"/>
    <w:rsid w:val="00D82502"/>
    <w:rsid w:val="00D82D8B"/>
    <w:rsid w:val="00D835D3"/>
    <w:rsid w:val="00D8372E"/>
    <w:rsid w:val="00D855B9"/>
    <w:rsid w:val="00D86674"/>
    <w:rsid w:val="00D86DB5"/>
    <w:rsid w:val="00D87188"/>
    <w:rsid w:val="00D872B1"/>
    <w:rsid w:val="00D878F0"/>
    <w:rsid w:val="00D87BF9"/>
    <w:rsid w:val="00D87E73"/>
    <w:rsid w:val="00D9020D"/>
    <w:rsid w:val="00D903FD"/>
    <w:rsid w:val="00D914BC"/>
    <w:rsid w:val="00D91A5D"/>
    <w:rsid w:val="00D91B99"/>
    <w:rsid w:val="00D92204"/>
    <w:rsid w:val="00D93500"/>
    <w:rsid w:val="00D94F0A"/>
    <w:rsid w:val="00D95589"/>
    <w:rsid w:val="00D95F4B"/>
    <w:rsid w:val="00D97019"/>
    <w:rsid w:val="00D97C83"/>
    <w:rsid w:val="00DA0668"/>
    <w:rsid w:val="00DA0939"/>
    <w:rsid w:val="00DA2547"/>
    <w:rsid w:val="00DA27F0"/>
    <w:rsid w:val="00DA2EB6"/>
    <w:rsid w:val="00DA3F11"/>
    <w:rsid w:val="00DA41F0"/>
    <w:rsid w:val="00DA4945"/>
    <w:rsid w:val="00DA5E8A"/>
    <w:rsid w:val="00DA6F27"/>
    <w:rsid w:val="00DA7CF4"/>
    <w:rsid w:val="00DB03AF"/>
    <w:rsid w:val="00DB153C"/>
    <w:rsid w:val="00DB33C8"/>
    <w:rsid w:val="00DB3846"/>
    <w:rsid w:val="00DB41EF"/>
    <w:rsid w:val="00DB46FC"/>
    <w:rsid w:val="00DB5389"/>
    <w:rsid w:val="00DB584E"/>
    <w:rsid w:val="00DB59F6"/>
    <w:rsid w:val="00DB5D22"/>
    <w:rsid w:val="00DB75DB"/>
    <w:rsid w:val="00DC1563"/>
    <w:rsid w:val="00DC2EE2"/>
    <w:rsid w:val="00DC3ABF"/>
    <w:rsid w:val="00DC5543"/>
    <w:rsid w:val="00DC5B02"/>
    <w:rsid w:val="00DC6253"/>
    <w:rsid w:val="00DD037C"/>
    <w:rsid w:val="00DD26FD"/>
    <w:rsid w:val="00DD2C71"/>
    <w:rsid w:val="00DD32D4"/>
    <w:rsid w:val="00DD3387"/>
    <w:rsid w:val="00DD3514"/>
    <w:rsid w:val="00DD36F7"/>
    <w:rsid w:val="00DD402F"/>
    <w:rsid w:val="00DD4640"/>
    <w:rsid w:val="00DD5280"/>
    <w:rsid w:val="00DD54F7"/>
    <w:rsid w:val="00DD6275"/>
    <w:rsid w:val="00DD7499"/>
    <w:rsid w:val="00DD7638"/>
    <w:rsid w:val="00DD7958"/>
    <w:rsid w:val="00DD7B01"/>
    <w:rsid w:val="00DE00CF"/>
    <w:rsid w:val="00DE1DCC"/>
    <w:rsid w:val="00DE21F8"/>
    <w:rsid w:val="00DE28FD"/>
    <w:rsid w:val="00DE2BBD"/>
    <w:rsid w:val="00DE4049"/>
    <w:rsid w:val="00DE42B6"/>
    <w:rsid w:val="00DE43D7"/>
    <w:rsid w:val="00DE445A"/>
    <w:rsid w:val="00DE4AC1"/>
    <w:rsid w:val="00DE547A"/>
    <w:rsid w:val="00DE55F9"/>
    <w:rsid w:val="00DE5734"/>
    <w:rsid w:val="00DE5A90"/>
    <w:rsid w:val="00DE6489"/>
    <w:rsid w:val="00DE671D"/>
    <w:rsid w:val="00DE67C0"/>
    <w:rsid w:val="00DE6F4B"/>
    <w:rsid w:val="00DE7EC2"/>
    <w:rsid w:val="00DE7FD7"/>
    <w:rsid w:val="00DF0CB2"/>
    <w:rsid w:val="00DF0E4F"/>
    <w:rsid w:val="00DF14A8"/>
    <w:rsid w:val="00DF1F7A"/>
    <w:rsid w:val="00DF52C9"/>
    <w:rsid w:val="00DF599A"/>
    <w:rsid w:val="00E008D6"/>
    <w:rsid w:val="00E01411"/>
    <w:rsid w:val="00E01CE5"/>
    <w:rsid w:val="00E02068"/>
    <w:rsid w:val="00E03A88"/>
    <w:rsid w:val="00E06030"/>
    <w:rsid w:val="00E06125"/>
    <w:rsid w:val="00E073E9"/>
    <w:rsid w:val="00E07470"/>
    <w:rsid w:val="00E07A57"/>
    <w:rsid w:val="00E10DC7"/>
    <w:rsid w:val="00E1199D"/>
    <w:rsid w:val="00E12ACF"/>
    <w:rsid w:val="00E151ED"/>
    <w:rsid w:val="00E15291"/>
    <w:rsid w:val="00E15779"/>
    <w:rsid w:val="00E15F89"/>
    <w:rsid w:val="00E16D4D"/>
    <w:rsid w:val="00E2283A"/>
    <w:rsid w:val="00E22D3C"/>
    <w:rsid w:val="00E233BA"/>
    <w:rsid w:val="00E23887"/>
    <w:rsid w:val="00E241BC"/>
    <w:rsid w:val="00E255B1"/>
    <w:rsid w:val="00E256CC"/>
    <w:rsid w:val="00E26777"/>
    <w:rsid w:val="00E27974"/>
    <w:rsid w:val="00E30220"/>
    <w:rsid w:val="00E30738"/>
    <w:rsid w:val="00E30D99"/>
    <w:rsid w:val="00E310E9"/>
    <w:rsid w:val="00E326A9"/>
    <w:rsid w:val="00E32B19"/>
    <w:rsid w:val="00E332B0"/>
    <w:rsid w:val="00E3372E"/>
    <w:rsid w:val="00E34851"/>
    <w:rsid w:val="00E34B02"/>
    <w:rsid w:val="00E35139"/>
    <w:rsid w:val="00E351CC"/>
    <w:rsid w:val="00E36D36"/>
    <w:rsid w:val="00E37C8E"/>
    <w:rsid w:val="00E400DD"/>
    <w:rsid w:val="00E41B56"/>
    <w:rsid w:val="00E4217C"/>
    <w:rsid w:val="00E43064"/>
    <w:rsid w:val="00E4342B"/>
    <w:rsid w:val="00E441CC"/>
    <w:rsid w:val="00E44978"/>
    <w:rsid w:val="00E44CFB"/>
    <w:rsid w:val="00E44E26"/>
    <w:rsid w:val="00E450D8"/>
    <w:rsid w:val="00E454D3"/>
    <w:rsid w:val="00E46B91"/>
    <w:rsid w:val="00E46E0E"/>
    <w:rsid w:val="00E504CC"/>
    <w:rsid w:val="00E51752"/>
    <w:rsid w:val="00E51CA0"/>
    <w:rsid w:val="00E52FB4"/>
    <w:rsid w:val="00E535A0"/>
    <w:rsid w:val="00E56267"/>
    <w:rsid w:val="00E56FC1"/>
    <w:rsid w:val="00E571DF"/>
    <w:rsid w:val="00E60157"/>
    <w:rsid w:val="00E61CDD"/>
    <w:rsid w:val="00E61D92"/>
    <w:rsid w:val="00E62CA9"/>
    <w:rsid w:val="00E64503"/>
    <w:rsid w:val="00E65ECD"/>
    <w:rsid w:val="00E663A4"/>
    <w:rsid w:val="00E66E24"/>
    <w:rsid w:val="00E7027C"/>
    <w:rsid w:val="00E71E54"/>
    <w:rsid w:val="00E7325A"/>
    <w:rsid w:val="00E7600E"/>
    <w:rsid w:val="00E76DD0"/>
    <w:rsid w:val="00E76F9D"/>
    <w:rsid w:val="00E77EA0"/>
    <w:rsid w:val="00E8206C"/>
    <w:rsid w:val="00E831C9"/>
    <w:rsid w:val="00E83450"/>
    <w:rsid w:val="00E8571D"/>
    <w:rsid w:val="00E8652D"/>
    <w:rsid w:val="00E86663"/>
    <w:rsid w:val="00E8687D"/>
    <w:rsid w:val="00E9009C"/>
    <w:rsid w:val="00E90D10"/>
    <w:rsid w:val="00E91832"/>
    <w:rsid w:val="00E9253E"/>
    <w:rsid w:val="00E934BE"/>
    <w:rsid w:val="00E94147"/>
    <w:rsid w:val="00E946C3"/>
    <w:rsid w:val="00E951A1"/>
    <w:rsid w:val="00E956A4"/>
    <w:rsid w:val="00E95E60"/>
    <w:rsid w:val="00E963CB"/>
    <w:rsid w:val="00E96692"/>
    <w:rsid w:val="00E9796E"/>
    <w:rsid w:val="00E97979"/>
    <w:rsid w:val="00E97B70"/>
    <w:rsid w:val="00EA0549"/>
    <w:rsid w:val="00EA061F"/>
    <w:rsid w:val="00EA06BC"/>
    <w:rsid w:val="00EA0AD2"/>
    <w:rsid w:val="00EA0BC6"/>
    <w:rsid w:val="00EA16B5"/>
    <w:rsid w:val="00EA1905"/>
    <w:rsid w:val="00EA1A18"/>
    <w:rsid w:val="00EA20DA"/>
    <w:rsid w:val="00EA3304"/>
    <w:rsid w:val="00EA3F75"/>
    <w:rsid w:val="00EA40E1"/>
    <w:rsid w:val="00EA45D3"/>
    <w:rsid w:val="00EA656A"/>
    <w:rsid w:val="00EA673E"/>
    <w:rsid w:val="00EB0167"/>
    <w:rsid w:val="00EB0B8F"/>
    <w:rsid w:val="00EB155D"/>
    <w:rsid w:val="00EB37C2"/>
    <w:rsid w:val="00EB4688"/>
    <w:rsid w:val="00EB49B9"/>
    <w:rsid w:val="00EB6B97"/>
    <w:rsid w:val="00EB6EA3"/>
    <w:rsid w:val="00EB71F0"/>
    <w:rsid w:val="00EB7B72"/>
    <w:rsid w:val="00EB7E3F"/>
    <w:rsid w:val="00EC0BAA"/>
    <w:rsid w:val="00EC1BC6"/>
    <w:rsid w:val="00EC29F5"/>
    <w:rsid w:val="00EC4A14"/>
    <w:rsid w:val="00EC4CE3"/>
    <w:rsid w:val="00EC4EA8"/>
    <w:rsid w:val="00EC5144"/>
    <w:rsid w:val="00EC78F1"/>
    <w:rsid w:val="00EC7FB8"/>
    <w:rsid w:val="00ED006D"/>
    <w:rsid w:val="00ED0E1C"/>
    <w:rsid w:val="00ED1B79"/>
    <w:rsid w:val="00ED22E6"/>
    <w:rsid w:val="00ED256F"/>
    <w:rsid w:val="00ED43FB"/>
    <w:rsid w:val="00ED514D"/>
    <w:rsid w:val="00ED540B"/>
    <w:rsid w:val="00ED6980"/>
    <w:rsid w:val="00ED6B1E"/>
    <w:rsid w:val="00ED6EC6"/>
    <w:rsid w:val="00EE0B21"/>
    <w:rsid w:val="00EE23C3"/>
    <w:rsid w:val="00EE2B4D"/>
    <w:rsid w:val="00EE334B"/>
    <w:rsid w:val="00EE36FA"/>
    <w:rsid w:val="00EE3B44"/>
    <w:rsid w:val="00EE408A"/>
    <w:rsid w:val="00EE4C66"/>
    <w:rsid w:val="00EE5165"/>
    <w:rsid w:val="00EE7584"/>
    <w:rsid w:val="00EF07ED"/>
    <w:rsid w:val="00EF104D"/>
    <w:rsid w:val="00EF11AB"/>
    <w:rsid w:val="00EF1CED"/>
    <w:rsid w:val="00EF27B2"/>
    <w:rsid w:val="00EF2B28"/>
    <w:rsid w:val="00F00496"/>
    <w:rsid w:val="00F00583"/>
    <w:rsid w:val="00F006CE"/>
    <w:rsid w:val="00F013BD"/>
    <w:rsid w:val="00F017AA"/>
    <w:rsid w:val="00F03F5E"/>
    <w:rsid w:val="00F04975"/>
    <w:rsid w:val="00F04E00"/>
    <w:rsid w:val="00F05329"/>
    <w:rsid w:val="00F06681"/>
    <w:rsid w:val="00F06989"/>
    <w:rsid w:val="00F07013"/>
    <w:rsid w:val="00F07D8C"/>
    <w:rsid w:val="00F10039"/>
    <w:rsid w:val="00F10EF1"/>
    <w:rsid w:val="00F1278E"/>
    <w:rsid w:val="00F12889"/>
    <w:rsid w:val="00F13BCB"/>
    <w:rsid w:val="00F15CB0"/>
    <w:rsid w:val="00F166F0"/>
    <w:rsid w:val="00F16F99"/>
    <w:rsid w:val="00F2168E"/>
    <w:rsid w:val="00F219C3"/>
    <w:rsid w:val="00F220DF"/>
    <w:rsid w:val="00F22954"/>
    <w:rsid w:val="00F22F2B"/>
    <w:rsid w:val="00F236D9"/>
    <w:rsid w:val="00F2370D"/>
    <w:rsid w:val="00F237F1"/>
    <w:rsid w:val="00F24799"/>
    <w:rsid w:val="00F24B27"/>
    <w:rsid w:val="00F25431"/>
    <w:rsid w:val="00F25447"/>
    <w:rsid w:val="00F25BB2"/>
    <w:rsid w:val="00F25ED4"/>
    <w:rsid w:val="00F2669F"/>
    <w:rsid w:val="00F267E6"/>
    <w:rsid w:val="00F30495"/>
    <w:rsid w:val="00F317F9"/>
    <w:rsid w:val="00F32EA2"/>
    <w:rsid w:val="00F33694"/>
    <w:rsid w:val="00F342B4"/>
    <w:rsid w:val="00F344F3"/>
    <w:rsid w:val="00F34BE6"/>
    <w:rsid w:val="00F35532"/>
    <w:rsid w:val="00F36C32"/>
    <w:rsid w:val="00F3717E"/>
    <w:rsid w:val="00F37AF1"/>
    <w:rsid w:val="00F4022F"/>
    <w:rsid w:val="00F40653"/>
    <w:rsid w:val="00F40971"/>
    <w:rsid w:val="00F413B7"/>
    <w:rsid w:val="00F41452"/>
    <w:rsid w:val="00F41A85"/>
    <w:rsid w:val="00F41B76"/>
    <w:rsid w:val="00F41BBC"/>
    <w:rsid w:val="00F41F03"/>
    <w:rsid w:val="00F43467"/>
    <w:rsid w:val="00F444C9"/>
    <w:rsid w:val="00F44E78"/>
    <w:rsid w:val="00F45225"/>
    <w:rsid w:val="00F462F9"/>
    <w:rsid w:val="00F46DE7"/>
    <w:rsid w:val="00F47462"/>
    <w:rsid w:val="00F47868"/>
    <w:rsid w:val="00F500DE"/>
    <w:rsid w:val="00F50101"/>
    <w:rsid w:val="00F50586"/>
    <w:rsid w:val="00F517ED"/>
    <w:rsid w:val="00F52513"/>
    <w:rsid w:val="00F54AF1"/>
    <w:rsid w:val="00F552F7"/>
    <w:rsid w:val="00F55591"/>
    <w:rsid w:val="00F558C4"/>
    <w:rsid w:val="00F560F8"/>
    <w:rsid w:val="00F5719F"/>
    <w:rsid w:val="00F571D0"/>
    <w:rsid w:val="00F60144"/>
    <w:rsid w:val="00F60DCA"/>
    <w:rsid w:val="00F6176A"/>
    <w:rsid w:val="00F635A5"/>
    <w:rsid w:val="00F63E5F"/>
    <w:rsid w:val="00F63EA7"/>
    <w:rsid w:val="00F64407"/>
    <w:rsid w:val="00F64433"/>
    <w:rsid w:val="00F64C49"/>
    <w:rsid w:val="00F64F4B"/>
    <w:rsid w:val="00F653F5"/>
    <w:rsid w:val="00F6684E"/>
    <w:rsid w:val="00F66DAE"/>
    <w:rsid w:val="00F66E6B"/>
    <w:rsid w:val="00F67C3D"/>
    <w:rsid w:val="00F7167A"/>
    <w:rsid w:val="00F731B9"/>
    <w:rsid w:val="00F731C5"/>
    <w:rsid w:val="00F7392D"/>
    <w:rsid w:val="00F745A0"/>
    <w:rsid w:val="00F74617"/>
    <w:rsid w:val="00F74640"/>
    <w:rsid w:val="00F7534F"/>
    <w:rsid w:val="00F753C2"/>
    <w:rsid w:val="00F769E3"/>
    <w:rsid w:val="00F7719D"/>
    <w:rsid w:val="00F77365"/>
    <w:rsid w:val="00F77746"/>
    <w:rsid w:val="00F77AFA"/>
    <w:rsid w:val="00F817A0"/>
    <w:rsid w:val="00F817AD"/>
    <w:rsid w:val="00F82883"/>
    <w:rsid w:val="00F82E05"/>
    <w:rsid w:val="00F830AB"/>
    <w:rsid w:val="00F833F5"/>
    <w:rsid w:val="00F8441D"/>
    <w:rsid w:val="00F84495"/>
    <w:rsid w:val="00F84837"/>
    <w:rsid w:val="00F85A82"/>
    <w:rsid w:val="00F85B08"/>
    <w:rsid w:val="00F86B2F"/>
    <w:rsid w:val="00F87E48"/>
    <w:rsid w:val="00F906C4"/>
    <w:rsid w:val="00F92626"/>
    <w:rsid w:val="00F93310"/>
    <w:rsid w:val="00F94DD8"/>
    <w:rsid w:val="00F952D5"/>
    <w:rsid w:val="00F96785"/>
    <w:rsid w:val="00F969B0"/>
    <w:rsid w:val="00F97A32"/>
    <w:rsid w:val="00FA0FB8"/>
    <w:rsid w:val="00FA2A73"/>
    <w:rsid w:val="00FA2F37"/>
    <w:rsid w:val="00FA318D"/>
    <w:rsid w:val="00FA35E6"/>
    <w:rsid w:val="00FA3F32"/>
    <w:rsid w:val="00FA5185"/>
    <w:rsid w:val="00FA56C8"/>
    <w:rsid w:val="00FA5923"/>
    <w:rsid w:val="00FA5FE9"/>
    <w:rsid w:val="00FA6A6A"/>
    <w:rsid w:val="00FB14D4"/>
    <w:rsid w:val="00FB2A91"/>
    <w:rsid w:val="00FB35A6"/>
    <w:rsid w:val="00FB402E"/>
    <w:rsid w:val="00FB6979"/>
    <w:rsid w:val="00FB70C2"/>
    <w:rsid w:val="00FB7803"/>
    <w:rsid w:val="00FB7891"/>
    <w:rsid w:val="00FC048E"/>
    <w:rsid w:val="00FC0617"/>
    <w:rsid w:val="00FC0692"/>
    <w:rsid w:val="00FC2C56"/>
    <w:rsid w:val="00FC37EC"/>
    <w:rsid w:val="00FC411F"/>
    <w:rsid w:val="00FC534C"/>
    <w:rsid w:val="00FC5442"/>
    <w:rsid w:val="00FC633A"/>
    <w:rsid w:val="00FC6E96"/>
    <w:rsid w:val="00FC7C13"/>
    <w:rsid w:val="00FD0286"/>
    <w:rsid w:val="00FD397D"/>
    <w:rsid w:val="00FD46D5"/>
    <w:rsid w:val="00FD5C91"/>
    <w:rsid w:val="00FD6278"/>
    <w:rsid w:val="00FD7534"/>
    <w:rsid w:val="00FD79F4"/>
    <w:rsid w:val="00FD7E5D"/>
    <w:rsid w:val="00FE0C72"/>
    <w:rsid w:val="00FE0F23"/>
    <w:rsid w:val="00FE1B9F"/>
    <w:rsid w:val="00FE3F5E"/>
    <w:rsid w:val="00FE4442"/>
    <w:rsid w:val="00FE5B9C"/>
    <w:rsid w:val="00FE5CEC"/>
    <w:rsid w:val="00FE6B08"/>
    <w:rsid w:val="00FF1AA6"/>
    <w:rsid w:val="00FF2CC5"/>
    <w:rsid w:val="00FF31B5"/>
    <w:rsid w:val="00FF5153"/>
    <w:rsid w:val="00FF5B2D"/>
    <w:rsid w:val="00FF5F5F"/>
    <w:rsid w:val="00FF60BE"/>
    <w:rsid w:val="00FF6402"/>
    <w:rsid w:val="00FF64C4"/>
    <w:rsid w:val="00FF721D"/>
    <w:rsid w:val="00FF7923"/>
    <w:rsid w:val="00FF7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94084A"/>
  <w15:docId w15:val="{07853BDA-5E0B-40C0-A4B6-80CCDA3E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40"/>
      </w:pPr>
    </w:pPrDefault>
  </w:docDefaults>
  <w:latentStyles w:defLockedState="0" w:defUIPriority="99" w:defSemiHidden="0" w:defUnhideWhenUsed="0" w:defQFormat="0" w:count="375">
    <w:lsdException w:name="Normal" w:uiPriority="47" w:qFormat="1"/>
    <w:lsdException w:name="heading 1" w:uiPriority="4" w:qFormat="1"/>
    <w:lsdException w:name="heading 2" w:semiHidden="1" w:uiPriority="4" w:qFormat="1"/>
    <w:lsdException w:name="heading 3" w:semiHidden="1" w:uiPriority="4" w:qFormat="1"/>
    <w:lsdException w:name="heading 4" w:semiHidden="1" w:uiPriority="4" w:qFormat="1"/>
    <w:lsdException w:name="heading 5" w:semiHidden="1" w:uiPriority="4" w:qFormat="1"/>
    <w:lsdException w:name="heading 6" w:semiHidden="1"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49" w:unhideWhenUsed="1"/>
    <w:lsdException w:name="toc 2" w:semiHidden="1" w:uiPriority="49" w:unhideWhenUsed="1"/>
    <w:lsdException w:name="toc 3" w:semiHidden="1" w:uiPriority="49" w:unhideWhenUsed="1"/>
    <w:lsdException w:name="toc 4" w:semiHidden="1" w:uiPriority="49" w:unhideWhenUsed="1"/>
    <w:lsdException w:name="toc 5" w:semiHidden="1" w:uiPriority="49" w:unhideWhenUsed="1"/>
    <w:lsdException w:name="toc 6" w:semiHidden="1" w:uiPriority="49" w:unhideWhenUsed="1"/>
    <w:lsdException w:name="toc 7" w:semiHidden="1" w:uiPriority="49" w:unhideWhenUsed="1"/>
    <w:lsdException w:name="toc 8" w:semiHidden="1" w:uiPriority="49" w:unhideWhenUsed="1"/>
    <w:lsdException w:name="toc 9" w:semiHidden="1" w:uiPriority="4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lsdException w:name="List Number 4" w:semiHidden="1" w:uiPriority="7" w:unhideWhenUsed="1"/>
    <w:lsdException w:name="List Number 5" w:semiHidden="1" w:uiPriority="7"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4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47"/>
    <w:qFormat/>
    <w:pPr>
      <w:spacing w:after="0"/>
    </w:pPr>
    <w:rPr>
      <w:rFonts w:ascii="Arial" w:hAnsi="Arial" w:cs="Arial"/>
      <w:sz w:val="20"/>
      <w:szCs w:val="20"/>
    </w:rPr>
  </w:style>
  <w:style w:type="paragraph" w:styleId="Heading1">
    <w:name w:val="heading 1"/>
    <w:basedOn w:val="Normal"/>
    <w:link w:val="Heading1Char"/>
    <w:uiPriority w:val="4"/>
    <w:qFormat/>
    <w:rsid w:val="00BA6609"/>
    <w:pPr>
      <w:numPr>
        <w:numId w:val="9"/>
      </w:numPr>
      <w:spacing w:after="240"/>
      <w:outlineLvl w:val="0"/>
    </w:pPr>
    <w:rPr>
      <w:rFonts w:eastAsiaTheme="majorEastAsia"/>
      <w:b/>
      <w:bCs/>
      <w:sz w:val="72"/>
      <w:szCs w:val="28"/>
    </w:rPr>
  </w:style>
  <w:style w:type="paragraph" w:styleId="Heading2">
    <w:name w:val="heading 2"/>
    <w:basedOn w:val="Normal"/>
    <w:link w:val="Heading2Char"/>
    <w:uiPriority w:val="4"/>
    <w:qFormat/>
    <w:rsid w:val="00BA6609"/>
    <w:pPr>
      <w:numPr>
        <w:ilvl w:val="1"/>
        <w:numId w:val="9"/>
      </w:numPr>
      <w:spacing w:after="240"/>
      <w:outlineLvl w:val="1"/>
    </w:pPr>
    <w:rPr>
      <w:rFonts w:eastAsiaTheme="majorEastAsia"/>
      <w:b/>
      <w:bCs/>
      <w:sz w:val="48"/>
      <w:szCs w:val="26"/>
    </w:rPr>
  </w:style>
  <w:style w:type="paragraph" w:styleId="Heading3">
    <w:name w:val="heading 3"/>
    <w:basedOn w:val="Normal"/>
    <w:link w:val="Heading3Char"/>
    <w:uiPriority w:val="4"/>
    <w:qFormat/>
    <w:rsid w:val="00BA6609"/>
    <w:pPr>
      <w:numPr>
        <w:ilvl w:val="2"/>
        <w:numId w:val="9"/>
      </w:numPr>
      <w:spacing w:after="240"/>
      <w:outlineLvl w:val="2"/>
    </w:pPr>
    <w:rPr>
      <w:rFonts w:eastAsiaTheme="majorEastAsia"/>
      <w:b/>
      <w:bCs/>
      <w:sz w:val="36"/>
      <w:szCs w:val="24"/>
    </w:rPr>
  </w:style>
  <w:style w:type="paragraph" w:styleId="Heading4">
    <w:name w:val="heading 4"/>
    <w:basedOn w:val="Normal"/>
    <w:link w:val="Heading4Char"/>
    <w:uiPriority w:val="4"/>
    <w:qFormat/>
    <w:rsid w:val="00BA6609"/>
    <w:pPr>
      <w:numPr>
        <w:ilvl w:val="3"/>
        <w:numId w:val="9"/>
      </w:numPr>
      <w:spacing w:after="240"/>
      <w:outlineLvl w:val="3"/>
    </w:pPr>
    <w:rPr>
      <w:rFonts w:eastAsiaTheme="majorEastAsia"/>
      <w:bCs/>
      <w:iCs/>
      <w:sz w:val="24"/>
      <w:szCs w:val="24"/>
    </w:rPr>
  </w:style>
  <w:style w:type="paragraph" w:styleId="Heading5">
    <w:name w:val="heading 5"/>
    <w:basedOn w:val="Normal"/>
    <w:link w:val="Heading5Char"/>
    <w:uiPriority w:val="4"/>
    <w:qFormat/>
    <w:rsid w:val="00BA6609"/>
    <w:pPr>
      <w:numPr>
        <w:ilvl w:val="4"/>
        <w:numId w:val="9"/>
      </w:numPr>
      <w:spacing w:after="240"/>
      <w:outlineLvl w:val="4"/>
    </w:pPr>
    <w:rPr>
      <w:rFonts w:asciiTheme="majorHAnsi" w:eastAsiaTheme="majorEastAsia" w:hAnsiTheme="majorHAnsi" w:cstheme="majorBidi"/>
      <w:sz w:val="24"/>
      <w:szCs w:val="24"/>
    </w:rPr>
  </w:style>
  <w:style w:type="paragraph" w:styleId="Heading6">
    <w:name w:val="heading 6"/>
    <w:basedOn w:val="Normal"/>
    <w:link w:val="Heading6Char"/>
    <w:uiPriority w:val="4"/>
    <w:qFormat/>
    <w:rsid w:val="00BA6609"/>
    <w:pPr>
      <w:numPr>
        <w:ilvl w:val="5"/>
        <w:numId w:val="9"/>
      </w:numPr>
      <w:spacing w:after="240"/>
      <w:outlineLvl w:val="5"/>
    </w:pPr>
    <w:rPr>
      <w:rFonts w:asciiTheme="majorHAnsi" w:eastAsiaTheme="majorEastAsia" w:hAnsiTheme="majorHAnsi" w:cstheme="majorBidi"/>
      <w:iCs/>
      <w:sz w:val="24"/>
      <w:szCs w:val="24"/>
    </w:rPr>
  </w:style>
  <w:style w:type="paragraph" w:styleId="Heading7">
    <w:name w:val="heading 7"/>
    <w:basedOn w:val="Normal"/>
    <w:link w:val="Heading7Char"/>
    <w:uiPriority w:val="4"/>
    <w:qFormat/>
    <w:rsid w:val="00BA6609"/>
    <w:pPr>
      <w:numPr>
        <w:ilvl w:val="6"/>
        <w:numId w:val="9"/>
      </w:numPr>
      <w:spacing w:after="240"/>
      <w:outlineLvl w:val="6"/>
    </w:pPr>
    <w:rPr>
      <w:rFonts w:asciiTheme="majorHAnsi" w:eastAsiaTheme="majorEastAsia" w:hAnsiTheme="majorHAnsi" w:cstheme="majorBidi"/>
      <w:iCs/>
      <w:sz w:val="24"/>
      <w:szCs w:val="24"/>
    </w:rPr>
  </w:style>
  <w:style w:type="paragraph" w:styleId="Heading8">
    <w:name w:val="heading 8"/>
    <w:basedOn w:val="Normal"/>
    <w:link w:val="Heading8Char"/>
    <w:uiPriority w:val="4"/>
    <w:qFormat/>
    <w:rsid w:val="00BA6609"/>
    <w:pPr>
      <w:numPr>
        <w:ilvl w:val="7"/>
        <w:numId w:val="9"/>
      </w:numPr>
      <w:spacing w:after="240"/>
      <w:outlineLvl w:val="7"/>
    </w:pPr>
    <w:rPr>
      <w:rFonts w:asciiTheme="majorHAnsi" w:eastAsiaTheme="majorEastAsia" w:hAnsiTheme="majorHAnsi" w:cstheme="majorBidi"/>
      <w:sz w:val="24"/>
    </w:rPr>
  </w:style>
  <w:style w:type="paragraph" w:styleId="Heading9">
    <w:name w:val="heading 9"/>
    <w:basedOn w:val="Normal"/>
    <w:link w:val="Heading9Char"/>
    <w:uiPriority w:val="4"/>
    <w:qFormat/>
    <w:rsid w:val="00BA6609"/>
    <w:pPr>
      <w:numPr>
        <w:ilvl w:val="8"/>
        <w:numId w:val="9"/>
      </w:numPr>
      <w:spacing w:after="240"/>
      <w:outlineLvl w:val="8"/>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odyText">
    <w:name w:val="O-Body Text ()"/>
    <w:aliases w:val="1Body,s1"/>
    <w:basedOn w:val="Normal"/>
    <w:link w:val="O-BodyTextChar"/>
    <w:qFormat/>
    <w:rPr>
      <w:rFonts w:eastAsia="Times New Roman"/>
    </w:rPr>
  </w:style>
  <w:style w:type="paragraph" w:customStyle="1" w:styleId="O-BodyTextDS">
    <w:name w:val="O-Body Text (DS)"/>
    <w:aliases w:val="2Body,s28"/>
    <w:basedOn w:val="Normal"/>
    <w:uiPriority w:val="4"/>
    <w:qFormat/>
    <w:pPr>
      <w:spacing w:line="480" w:lineRule="auto"/>
    </w:pPr>
    <w:rPr>
      <w:rFonts w:eastAsia="Times New Roman"/>
    </w:rPr>
  </w:style>
  <w:style w:type="paragraph" w:customStyle="1" w:styleId="O-BodyTextJ">
    <w:name w:val="O-Body Text (J)"/>
    <w:aliases w:val="3Body,s13"/>
    <w:basedOn w:val="Normal"/>
    <w:uiPriority w:val="7"/>
    <w:qFormat/>
    <w:pPr>
      <w:jc w:val="both"/>
    </w:pPr>
    <w:rPr>
      <w:rFonts w:eastAsia="Times New Roman"/>
    </w:rPr>
  </w:style>
  <w:style w:type="paragraph" w:customStyle="1" w:styleId="O-BodyText5">
    <w:name w:val="O-Body Text .5&quot;"/>
    <w:aliases w:val="1Half,s2"/>
    <w:uiPriority w:val="1"/>
    <w:qFormat/>
    <w:pPr>
      <w:ind w:firstLine="720"/>
    </w:pPr>
    <w:rPr>
      <w:rFonts w:eastAsia="Times New Roman"/>
    </w:rPr>
  </w:style>
  <w:style w:type="paragraph" w:customStyle="1" w:styleId="O-BodyText5DS">
    <w:name w:val="O-Body Text .5” (DS)"/>
    <w:aliases w:val="2Half,s29"/>
    <w:basedOn w:val="Normal"/>
    <w:uiPriority w:val="5"/>
    <w:qFormat/>
    <w:pPr>
      <w:spacing w:line="480" w:lineRule="auto"/>
      <w:ind w:firstLine="720"/>
    </w:pPr>
    <w:rPr>
      <w:rFonts w:eastAsia="Times New Roman"/>
    </w:rPr>
  </w:style>
  <w:style w:type="paragraph" w:customStyle="1" w:styleId="O-BodyText5J">
    <w:name w:val="O-Body Text .5” (J)"/>
    <w:aliases w:val="3Half,s14"/>
    <w:basedOn w:val="Normal"/>
    <w:uiPriority w:val="7"/>
    <w:qFormat/>
    <w:pPr>
      <w:ind w:firstLine="720"/>
      <w:jc w:val="both"/>
    </w:pPr>
    <w:rPr>
      <w:rFonts w:eastAsia="Times New Roman"/>
    </w:rPr>
  </w:style>
  <w:style w:type="paragraph" w:customStyle="1" w:styleId="O-BodyText1">
    <w:name w:val="O-Body Text 1&quot;"/>
    <w:aliases w:val="1Full,s3"/>
    <w:basedOn w:val="Normal"/>
    <w:uiPriority w:val="2"/>
    <w:qFormat/>
    <w:pPr>
      <w:ind w:firstLine="1440"/>
    </w:pPr>
    <w:rPr>
      <w:rFonts w:eastAsia="Times New Roman"/>
    </w:rPr>
  </w:style>
  <w:style w:type="paragraph" w:customStyle="1" w:styleId="O-BodyText1DS">
    <w:name w:val="O-Body Text 1” (DS)"/>
    <w:aliases w:val="2Full,s30"/>
    <w:basedOn w:val="Normal"/>
    <w:uiPriority w:val="6"/>
    <w:qFormat/>
    <w:pPr>
      <w:spacing w:line="480" w:lineRule="auto"/>
      <w:ind w:firstLine="1440"/>
    </w:pPr>
    <w:rPr>
      <w:rFonts w:eastAsia="Times New Roman"/>
    </w:rPr>
  </w:style>
  <w:style w:type="paragraph" w:customStyle="1" w:styleId="O-BodyText1J">
    <w:name w:val="O-Body Text 1” (J)"/>
    <w:aliases w:val="3Full,s15"/>
    <w:basedOn w:val="Normal"/>
    <w:uiPriority w:val="7"/>
    <w:qFormat/>
    <w:pPr>
      <w:ind w:firstLine="1440"/>
      <w:jc w:val="both"/>
    </w:pPr>
    <w:rPr>
      <w:rFonts w:eastAsia="Times New Roman"/>
    </w:rPr>
  </w:style>
  <w:style w:type="paragraph" w:customStyle="1" w:styleId="O-Bullet">
    <w:name w:val="O-Bullet ()"/>
    <w:aliases w:val="1Bullet,s4"/>
    <w:uiPriority w:val="32"/>
    <w:qFormat/>
    <w:pPr>
      <w:numPr>
        <w:numId w:val="1"/>
      </w:numPr>
    </w:pPr>
    <w:rPr>
      <w:rFonts w:eastAsia="Times New Roman"/>
    </w:rPr>
  </w:style>
  <w:style w:type="paragraph" w:customStyle="1" w:styleId="O-Bullet5">
    <w:name w:val="O-Bullet .5&quot;"/>
    <w:aliases w:val="2Bullet,s26"/>
    <w:uiPriority w:val="32"/>
    <w:pPr>
      <w:numPr>
        <w:numId w:val="2"/>
      </w:numPr>
    </w:pPr>
    <w:rPr>
      <w:rFonts w:eastAsia="Times New Roman"/>
    </w:rPr>
  </w:style>
  <w:style w:type="paragraph" w:customStyle="1" w:styleId="O-Bullet1">
    <w:name w:val="O-Bullet 1&quot;"/>
    <w:aliases w:val="3Bullet,s27"/>
    <w:uiPriority w:val="32"/>
    <w:pPr>
      <w:numPr>
        <w:numId w:val="3"/>
      </w:numPr>
    </w:pPr>
    <w:rPr>
      <w:rFonts w:eastAsia="Times New Roman"/>
    </w:rPr>
  </w:style>
  <w:style w:type="paragraph" w:customStyle="1" w:styleId="O-Indent5">
    <w:name w:val="O-Indent .5&quot;"/>
    <w:aliases w:val="Half Indent,s5"/>
    <w:basedOn w:val="Normal"/>
    <w:uiPriority w:val="10"/>
    <w:qFormat/>
    <w:pPr>
      <w:ind w:left="720"/>
    </w:pPr>
    <w:rPr>
      <w:rFonts w:eastAsia="Times New Roman"/>
    </w:rPr>
  </w:style>
  <w:style w:type="paragraph" w:customStyle="1" w:styleId="O-Indent1">
    <w:name w:val="O-Indent 1&quot;"/>
    <w:aliases w:val="Full Indent,s6"/>
    <w:basedOn w:val="Normal"/>
    <w:uiPriority w:val="11"/>
    <w:qFormat/>
    <w:pPr>
      <w:ind w:left="1440"/>
    </w:pPr>
    <w:rPr>
      <w:rFonts w:eastAsia="Times New Roman"/>
    </w:rPr>
  </w:style>
  <w:style w:type="paragraph" w:customStyle="1" w:styleId="O-Quote">
    <w:name w:val="O-Quote ()"/>
    <w:aliases w:val="1Quote,s7"/>
    <w:basedOn w:val="Normal"/>
    <w:uiPriority w:val="33"/>
    <w:pPr>
      <w:ind w:left="1440" w:right="1440"/>
    </w:pPr>
    <w:rPr>
      <w:rFonts w:eastAsia="Times New Roman"/>
    </w:rPr>
  </w:style>
  <w:style w:type="paragraph" w:customStyle="1" w:styleId="O-QuoteDS">
    <w:name w:val="O-Quote (DS)"/>
    <w:aliases w:val="2Quote,s17"/>
    <w:basedOn w:val="Normal"/>
    <w:uiPriority w:val="33"/>
    <w:pPr>
      <w:spacing w:line="480" w:lineRule="auto"/>
      <w:ind w:left="1440" w:right="1440"/>
    </w:pPr>
    <w:rPr>
      <w:rFonts w:eastAsia="Times New Roman"/>
    </w:rPr>
  </w:style>
  <w:style w:type="paragraph" w:customStyle="1" w:styleId="O-QuoteJ">
    <w:name w:val="O-Quote (J)"/>
    <w:aliases w:val="3Quote,s16"/>
    <w:basedOn w:val="Normal"/>
    <w:uiPriority w:val="33"/>
    <w:pPr>
      <w:ind w:left="1440" w:right="1440"/>
      <w:jc w:val="both"/>
    </w:pPr>
    <w:rPr>
      <w:rFonts w:eastAsia="Times New Roman"/>
    </w:rPr>
  </w:style>
  <w:style w:type="paragraph" w:customStyle="1" w:styleId="O-SignatureLA">
    <w:name w:val="O-Signature (LA)"/>
    <w:aliases w:val="Sig (LA),s18"/>
    <w:basedOn w:val="Normal"/>
    <w:uiPriority w:val="45"/>
    <w:pPr>
      <w:keepLines/>
      <w:tabs>
        <w:tab w:val="right" w:pos="2880"/>
      </w:tabs>
      <w:spacing w:before="720"/>
      <w:ind w:left="547" w:hanging="547"/>
    </w:pPr>
    <w:rPr>
      <w:rFonts w:eastAsia="Times New Roman"/>
    </w:rPr>
  </w:style>
  <w:style w:type="paragraph" w:customStyle="1" w:styleId="O-Signature">
    <w:name w:val="O-Signature"/>
    <w:aliases w:val="Sigs,s12"/>
    <w:basedOn w:val="Normal"/>
    <w:next w:val="Normal"/>
    <w:uiPriority w:val="45"/>
    <w:pPr>
      <w:keepNext/>
      <w:keepLines/>
      <w:ind w:left="4320"/>
    </w:pPr>
    <w:rPr>
      <w:rFonts w:eastAsia="Times New Roman"/>
    </w:rPr>
  </w:style>
  <w:style w:type="paragraph" w:customStyle="1" w:styleId="O-Title3">
    <w:name w:val="O-Title 3"/>
    <w:aliases w:val="3Title,s22"/>
    <w:next w:val="O-BodyText"/>
    <w:uiPriority w:val="37"/>
    <w:qFormat/>
    <w:pPr>
      <w:keepNext/>
      <w:keepLines/>
      <w:jc w:val="center"/>
    </w:pPr>
    <w:rPr>
      <w:rFonts w:eastAsia="Times New Roman"/>
      <w:b/>
      <w:bCs/>
      <w:u w:val="single"/>
    </w:rPr>
  </w:style>
  <w:style w:type="paragraph" w:customStyle="1" w:styleId="O-TITLE">
    <w:name w:val="O-TITLE"/>
    <w:aliases w:val="1Title,s10"/>
    <w:basedOn w:val="Normal"/>
    <w:next w:val="O-BodyText"/>
    <w:uiPriority w:val="35"/>
    <w:qFormat/>
    <w:pPr>
      <w:keepNext/>
      <w:keepLines/>
      <w:jc w:val="center"/>
    </w:pPr>
    <w:rPr>
      <w:rFonts w:eastAsia="Times New Roman"/>
      <w:b/>
      <w:caps/>
    </w:rPr>
  </w:style>
  <w:style w:type="paragraph" w:customStyle="1" w:styleId="O-Title6">
    <w:name w:val="O-Title 6"/>
    <w:aliases w:val="6Title,s11"/>
    <w:next w:val="O-BodyText"/>
    <w:uiPriority w:val="40"/>
    <w:qFormat/>
    <w:pPr>
      <w:keepNext/>
      <w:keepLines/>
    </w:pPr>
    <w:rPr>
      <w:rFonts w:eastAsia="Times New Roman"/>
      <w:b/>
    </w:rPr>
  </w:style>
  <w:style w:type="paragraph" w:customStyle="1" w:styleId="O-Title7">
    <w:name w:val="O-Title 7"/>
    <w:aliases w:val="7Title,s19"/>
    <w:next w:val="O-BodyText"/>
    <w:uiPriority w:val="41"/>
    <w:qFormat/>
    <w:pPr>
      <w:keepNext/>
      <w:keepLines/>
    </w:pPr>
    <w:rPr>
      <w:rFonts w:eastAsia="Times New Roman"/>
      <w:b/>
      <w:bCs/>
      <w:u w:val="single"/>
    </w:rPr>
  </w:style>
  <w:style w:type="paragraph" w:customStyle="1" w:styleId="O-Title5">
    <w:name w:val="O-Title 5"/>
    <w:aliases w:val="5Title,s8"/>
    <w:basedOn w:val="Normal"/>
    <w:next w:val="O-BodyText"/>
    <w:uiPriority w:val="39"/>
    <w:qFormat/>
    <w:pPr>
      <w:keepNext/>
      <w:keepLines/>
      <w:jc w:val="center"/>
    </w:pPr>
    <w:rPr>
      <w:rFonts w:eastAsia="Times New Roman"/>
      <w:b/>
      <w:bCs/>
      <w:iCs/>
      <w:caps/>
      <w:u w:val="single"/>
    </w:rPr>
  </w:style>
  <w:style w:type="paragraph" w:customStyle="1" w:styleId="O-Title2">
    <w:name w:val="O-Title 2"/>
    <w:aliases w:val="2Title,s20"/>
    <w:basedOn w:val="Normal"/>
    <w:next w:val="O-BodyText"/>
    <w:uiPriority w:val="36"/>
    <w:qFormat/>
    <w:pPr>
      <w:keepNext/>
      <w:keepLines/>
      <w:jc w:val="center"/>
    </w:pPr>
    <w:rPr>
      <w:rFonts w:eastAsia="Times New Roman"/>
      <w:b/>
      <w:bCs/>
    </w:rPr>
  </w:style>
  <w:style w:type="paragraph" w:styleId="NoSpacing">
    <w:name w:val="No Spacing"/>
    <w:uiPriority w:val="8"/>
    <w:pPr>
      <w:spacing w:after="0"/>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sz w:val="20"/>
      <w:szCs w:val="20"/>
      <w:lang w:val="en-US"/>
    </w:rPr>
  </w:style>
  <w:style w:type="character" w:styleId="FootnoteReference">
    <w:name w:val="footnote reference"/>
    <w:basedOn w:val="DefaultParagraphFont"/>
    <w:uiPriority w:val="99"/>
    <w:semiHidden/>
    <w:unhideWhenUsed/>
    <w:rPr>
      <w:vertAlign w:val="superscript"/>
      <w:lang w:val="en-U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paragraph" w:customStyle="1" w:styleId="Parties">
    <w:name w:val="Parties"/>
    <w:uiPriority w:val="34"/>
    <w:pPr>
      <w:numPr>
        <w:numId w:val="4"/>
      </w:numPr>
      <w:spacing w:line="300" w:lineRule="exact"/>
      <w:jc w:val="both"/>
    </w:pPr>
    <w:rPr>
      <w:rFonts w:eastAsia="Times New Roman"/>
      <w:szCs w:val="21"/>
      <w:lang w:val="en-GB"/>
    </w:rPr>
  </w:style>
  <w:style w:type="paragraph" w:customStyle="1" w:styleId="Background">
    <w:name w:val="Background"/>
    <w:uiPriority w:val="34"/>
    <w:pPr>
      <w:numPr>
        <w:numId w:val="5"/>
      </w:numPr>
      <w:spacing w:line="300" w:lineRule="exact"/>
      <w:jc w:val="both"/>
    </w:pPr>
    <w:rPr>
      <w:rFonts w:eastAsia="Times New Roman"/>
      <w:szCs w:val="21"/>
      <w:lang w:val="en-GB"/>
    </w:rPr>
  </w:style>
  <w:style w:type="paragraph" w:customStyle="1" w:styleId="OPDFooter">
    <w:name w:val="O PD Footer"/>
    <w:uiPriority w:val="46"/>
    <w:pPr>
      <w:tabs>
        <w:tab w:val="right" w:pos="7200"/>
      </w:tabs>
      <w:spacing w:after="0"/>
      <w:jc w:val="right"/>
    </w:pPr>
    <w:rPr>
      <w:rFonts w:ascii="Arial Narrow" w:eastAsia="Times New Roman" w:hAnsi="Arial Narrow"/>
      <w:sz w:val="18"/>
      <w:szCs w:val="20"/>
    </w:rPr>
  </w:style>
  <w:style w:type="paragraph" w:customStyle="1" w:styleId="OResumeArticlesNoBullets">
    <w:name w:val="O Resume Articles No Bullets"/>
    <w:basedOn w:val="Normal"/>
    <w:uiPriority w:val="46"/>
    <w:rPr>
      <w:rFonts w:ascii="Garamond" w:eastAsia="Times" w:hAnsi="Garamond"/>
    </w:rPr>
  </w:style>
  <w:style w:type="paragraph" w:customStyle="1" w:styleId="OResumeArticlesBullets">
    <w:name w:val="O Resume Articles Bullets"/>
    <w:basedOn w:val="OResumeArticlesNoBullets"/>
    <w:uiPriority w:val="46"/>
    <w:pPr>
      <w:numPr>
        <w:numId w:val="6"/>
      </w:numPr>
      <w:spacing w:after="60"/>
    </w:pPr>
  </w:style>
  <w:style w:type="paragraph" w:customStyle="1" w:styleId="OResumeArticlesHeading">
    <w:name w:val="O Resume Articles Heading"/>
    <w:basedOn w:val="OResumeArticlesNoBullets"/>
    <w:uiPriority w:val="46"/>
    <w:pPr>
      <w:spacing w:before="240"/>
    </w:pPr>
    <w:rPr>
      <w:b/>
    </w:rPr>
  </w:style>
  <w:style w:type="paragraph" w:customStyle="1" w:styleId="OResumeArticlesLeadin">
    <w:name w:val="O Resume Articles Leadin"/>
    <w:next w:val="Normal"/>
    <w:uiPriority w:val="46"/>
    <w:pPr>
      <w:keepNext/>
      <w:tabs>
        <w:tab w:val="left" w:pos="180"/>
        <w:tab w:val="left" w:pos="2520"/>
        <w:tab w:val="left" w:pos="2779"/>
        <w:tab w:val="left" w:pos="9979"/>
      </w:tabs>
      <w:spacing w:after="60"/>
      <w:ind w:firstLine="180"/>
    </w:pPr>
    <w:rPr>
      <w:rFonts w:ascii="Garamond" w:eastAsia="Times" w:hAnsi="Garamond"/>
      <w:noProof/>
      <w:sz w:val="22"/>
      <w:szCs w:val="20"/>
    </w:rPr>
  </w:style>
  <w:style w:type="paragraph" w:customStyle="1" w:styleId="OResumeAttorneyID">
    <w:name w:val="O Resume Attorney ID"/>
    <w:basedOn w:val="Normal"/>
    <w:uiPriority w:val="46"/>
    <w:rPr>
      <w:rFonts w:eastAsia="Times New Roman"/>
      <w:sz w:val="16"/>
    </w:rPr>
  </w:style>
  <w:style w:type="paragraph" w:customStyle="1" w:styleId="OResumeBodyText">
    <w:name w:val="O Resume Body Text"/>
    <w:uiPriority w:val="46"/>
    <w:pPr>
      <w:spacing w:before="240" w:after="0"/>
    </w:pPr>
    <w:rPr>
      <w:rFonts w:ascii="Garamond" w:eastAsia="Times" w:hAnsi="Garamond"/>
      <w:szCs w:val="20"/>
    </w:rPr>
  </w:style>
  <w:style w:type="paragraph" w:customStyle="1" w:styleId="OResumeBulletQualification">
    <w:name w:val="O Resume Bullet Qualification"/>
    <w:uiPriority w:val="46"/>
    <w:pPr>
      <w:tabs>
        <w:tab w:val="num" w:pos="360"/>
      </w:tabs>
      <w:spacing w:after="120"/>
      <w:ind w:left="180" w:hanging="180"/>
    </w:pPr>
    <w:rPr>
      <w:rFonts w:ascii="Garamond" w:eastAsia="Times" w:hAnsi="Garamond"/>
      <w:noProof/>
      <w:sz w:val="22"/>
      <w:szCs w:val="20"/>
    </w:rPr>
  </w:style>
  <w:style w:type="character" w:customStyle="1" w:styleId="OResumeClientCaseProjectName">
    <w:name w:val="O Resume Client/Case/Project Name"/>
    <w:uiPriority w:val="46"/>
    <w:rPr>
      <w:rFonts w:ascii="Arial" w:hAnsi="Arial"/>
      <w:b/>
      <w:sz w:val="20"/>
    </w:rPr>
  </w:style>
  <w:style w:type="paragraph" w:customStyle="1" w:styleId="OResumeContactInformation">
    <w:name w:val="O Resume Contact Information"/>
    <w:next w:val="Normal"/>
    <w:uiPriority w:val="46"/>
    <w:pPr>
      <w:spacing w:after="0"/>
      <w:ind w:left="187"/>
    </w:pPr>
    <w:rPr>
      <w:rFonts w:ascii="Arial" w:eastAsia="Times" w:hAnsi="Arial"/>
      <w:noProof/>
      <w:sz w:val="16"/>
      <w:szCs w:val="20"/>
    </w:rPr>
  </w:style>
  <w:style w:type="paragraph" w:customStyle="1" w:styleId="OResumeEmail">
    <w:name w:val="O Resume Email"/>
    <w:uiPriority w:val="46"/>
    <w:pPr>
      <w:spacing w:after="360"/>
    </w:pPr>
    <w:rPr>
      <w:rFonts w:ascii="Arial" w:eastAsia="Times" w:hAnsi="Arial"/>
      <w:i/>
      <w:iCs/>
      <w:sz w:val="16"/>
      <w:szCs w:val="20"/>
    </w:rPr>
  </w:style>
  <w:style w:type="paragraph" w:customStyle="1" w:styleId="OResumeFooter">
    <w:name w:val="O Resume Footer"/>
    <w:uiPriority w:val="46"/>
    <w:pPr>
      <w:spacing w:after="0" w:line="200" w:lineRule="exact"/>
      <w:jc w:val="right"/>
    </w:pPr>
    <w:rPr>
      <w:rFonts w:ascii="Arial Narrow" w:eastAsia="Times" w:hAnsi="Arial Narrow"/>
      <w:noProof/>
      <w:sz w:val="18"/>
      <w:szCs w:val="20"/>
    </w:rPr>
  </w:style>
  <w:style w:type="paragraph" w:customStyle="1" w:styleId="OResumeName">
    <w:name w:val="O Resume Name"/>
    <w:next w:val="OResumeContactInformation"/>
    <w:uiPriority w:val="46"/>
    <w:pPr>
      <w:spacing w:after="120"/>
    </w:pPr>
    <w:rPr>
      <w:rFonts w:ascii="Arial" w:eastAsia="Times" w:hAnsi="Arial"/>
      <w:b/>
      <w:noProof/>
      <w:sz w:val="32"/>
      <w:szCs w:val="20"/>
    </w:rPr>
  </w:style>
  <w:style w:type="paragraph" w:customStyle="1" w:styleId="OResumeSidebar">
    <w:name w:val="O Resume Sidebar"/>
    <w:uiPriority w:val="46"/>
    <w:pPr>
      <w:spacing w:after="120"/>
    </w:pPr>
    <w:rPr>
      <w:rFonts w:ascii="Arial" w:eastAsia="Times" w:hAnsi="Arial"/>
      <w:noProof/>
      <w:sz w:val="16"/>
      <w:szCs w:val="20"/>
    </w:rPr>
  </w:style>
  <w:style w:type="paragraph" w:customStyle="1" w:styleId="OResumeSidebarBullet">
    <w:name w:val="O Resume Sidebar Bullet"/>
    <w:basedOn w:val="Normal"/>
    <w:uiPriority w:val="46"/>
    <w:pPr>
      <w:numPr>
        <w:numId w:val="7"/>
      </w:numPr>
    </w:pPr>
    <w:rPr>
      <w:rFonts w:eastAsia="Times"/>
      <w:sz w:val="16"/>
    </w:rPr>
  </w:style>
  <w:style w:type="paragraph" w:customStyle="1" w:styleId="OResumeSidebarHead">
    <w:name w:val="O Resume Sidebar Head"/>
    <w:basedOn w:val="Normal"/>
    <w:uiPriority w:val="46"/>
    <w:rPr>
      <w:rFonts w:eastAsia="Times"/>
      <w:b/>
      <w:noProof/>
      <w:sz w:val="18"/>
    </w:rPr>
  </w:style>
  <w:style w:type="paragraph" w:customStyle="1" w:styleId="O-Title4">
    <w:name w:val="O-Title 4"/>
    <w:aliases w:val="4Title,s9"/>
    <w:basedOn w:val="Normal"/>
    <w:next w:val="O-BodyText"/>
    <w:uiPriority w:val="38"/>
    <w:rPr>
      <w:rFonts w:eastAsia="Times New Roman"/>
      <w:u w:val="single"/>
    </w:rPr>
  </w:style>
  <w:style w:type="paragraph" w:customStyle="1" w:styleId="O-Title8">
    <w:name w:val="O-Title 8"/>
    <w:aliases w:val="8Title,s23"/>
    <w:next w:val="O-BodyText"/>
    <w:uiPriority w:val="42"/>
    <w:rPr>
      <w:rFonts w:eastAsia="Times New Roman"/>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customStyle="1" w:styleId="O-Center">
    <w:name w:val="O-Center"/>
    <w:aliases w:val="Center,s21"/>
    <w:basedOn w:val="Normal"/>
    <w:next w:val="O-BodyText"/>
    <w:uiPriority w:val="35"/>
    <w:pPr>
      <w:keepNext/>
      <w:keepLines/>
      <w:jc w:val="center"/>
    </w:pPr>
  </w:style>
  <w:style w:type="paragraph" w:customStyle="1" w:styleId="O-TITLE9">
    <w:name w:val="O-TITLE 9"/>
    <w:aliases w:val="9TITLE,s31"/>
    <w:basedOn w:val="Normal"/>
    <w:next w:val="O-BodyText"/>
    <w:uiPriority w:val="43"/>
    <w:qFormat/>
    <w:pPr>
      <w:keepNext/>
      <w:keepLines/>
    </w:pPr>
    <w:rPr>
      <w:rFonts w:eastAsia="Times New Roman"/>
      <w:b/>
      <w:caps/>
    </w:rPr>
  </w:style>
  <w:style w:type="paragraph" w:styleId="ListParagraph">
    <w:name w:val="List Paragraph"/>
    <w:basedOn w:val="Normal"/>
    <w:uiPriority w:val="99"/>
    <w:qFormat/>
    <w:pPr>
      <w:ind w:left="720"/>
    </w:pPr>
  </w:style>
  <w:style w:type="paragraph" w:styleId="EndnoteText">
    <w:name w:val="endnote text"/>
    <w:basedOn w:val="Normal"/>
    <w:link w:val="EndnoteTextChar"/>
    <w:rPr>
      <w:rFonts w:ascii="Times New Roman" w:hAnsi="Times New Roman" w:cs="Times New Roman"/>
    </w:rPr>
  </w:style>
  <w:style w:type="character" w:customStyle="1" w:styleId="EndnoteTextChar">
    <w:name w:val="Endnote Text Char"/>
    <w:basedOn w:val="DefaultParagraphFont"/>
    <w:link w:val="EndnoteText"/>
    <w:rPr>
      <w:sz w:val="20"/>
      <w:szCs w:val="20"/>
    </w:rPr>
  </w:style>
  <w:style w:type="character" w:styleId="EndnoteReference">
    <w:name w:val="endnote reference"/>
    <w:basedOn w:val="DefaultParagraphFont"/>
    <w:unhideWhenUsed/>
    <w:rPr>
      <w:vertAlign w:val="superscript"/>
    </w:rPr>
  </w:style>
  <w:style w:type="paragraph" w:styleId="ListNumber">
    <w:name w:val="List Number"/>
    <w:basedOn w:val="Normal"/>
    <w:uiPriority w:val="7"/>
    <w:qFormat/>
    <w:pPr>
      <w:numPr>
        <w:numId w:val="8"/>
      </w:numPr>
      <w:spacing w:after="240"/>
    </w:pPr>
    <w:rPr>
      <w:rFonts w:asciiTheme="minorHAnsi" w:hAnsiTheme="minorHAnsi" w:cstheme="minorBidi"/>
      <w:sz w:val="24"/>
      <w:szCs w:val="24"/>
    </w:rPr>
  </w:style>
  <w:style w:type="paragraph" w:styleId="ListNumber2">
    <w:name w:val="List Number 2"/>
    <w:basedOn w:val="Normal"/>
    <w:uiPriority w:val="7"/>
    <w:qFormat/>
    <w:pPr>
      <w:numPr>
        <w:ilvl w:val="1"/>
        <w:numId w:val="8"/>
      </w:numPr>
      <w:spacing w:after="240"/>
    </w:pPr>
    <w:rPr>
      <w:rFonts w:asciiTheme="minorHAnsi" w:hAnsiTheme="minorHAnsi" w:cstheme="minorBidi"/>
      <w:sz w:val="24"/>
      <w:szCs w:val="24"/>
    </w:rPr>
  </w:style>
  <w:style w:type="paragraph" w:styleId="ListNumber3">
    <w:name w:val="List Number 3"/>
    <w:basedOn w:val="Normal"/>
    <w:uiPriority w:val="7"/>
    <w:pPr>
      <w:numPr>
        <w:ilvl w:val="2"/>
        <w:numId w:val="8"/>
      </w:numPr>
      <w:spacing w:after="240"/>
    </w:pPr>
    <w:rPr>
      <w:rFonts w:asciiTheme="minorHAnsi" w:hAnsiTheme="minorHAnsi" w:cstheme="minorBidi"/>
      <w:sz w:val="24"/>
      <w:szCs w:val="24"/>
    </w:rPr>
  </w:style>
  <w:style w:type="paragraph" w:styleId="ListNumber4">
    <w:name w:val="List Number 4"/>
    <w:basedOn w:val="Normal"/>
    <w:uiPriority w:val="7"/>
    <w:pPr>
      <w:numPr>
        <w:ilvl w:val="3"/>
        <w:numId w:val="8"/>
      </w:numPr>
      <w:spacing w:after="240"/>
    </w:pPr>
    <w:rPr>
      <w:rFonts w:asciiTheme="minorHAnsi" w:hAnsiTheme="minorHAnsi" w:cstheme="minorBidi"/>
      <w:sz w:val="24"/>
      <w:szCs w:val="24"/>
    </w:rPr>
  </w:style>
  <w:style w:type="paragraph" w:styleId="ListNumber5">
    <w:name w:val="List Number 5"/>
    <w:basedOn w:val="Normal"/>
    <w:uiPriority w:val="7"/>
    <w:pPr>
      <w:numPr>
        <w:ilvl w:val="4"/>
        <w:numId w:val="8"/>
      </w:numPr>
      <w:spacing w:after="240"/>
    </w:pPr>
    <w:rPr>
      <w:rFonts w:asciiTheme="minorHAnsi" w:hAnsiTheme="minorHAnsi" w:cstheme="minorBidi"/>
      <w:sz w:val="24"/>
      <w:szCs w:val="24"/>
    </w:rPr>
  </w:style>
  <w:style w:type="character" w:customStyle="1" w:styleId="Heading1Char">
    <w:name w:val="Heading 1 Char"/>
    <w:basedOn w:val="DefaultParagraphFont"/>
    <w:link w:val="Heading1"/>
    <w:uiPriority w:val="4"/>
    <w:rsid w:val="00BA6609"/>
    <w:rPr>
      <w:rFonts w:ascii="Arial" w:eastAsiaTheme="majorEastAsia" w:hAnsi="Arial" w:cs="Arial"/>
      <w:b/>
      <w:bCs/>
      <w:sz w:val="72"/>
      <w:szCs w:val="28"/>
    </w:rPr>
  </w:style>
  <w:style w:type="character" w:customStyle="1" w:styleId="Heading2Char">
    <w:name w:val="Heading 2 Char"/>
    <w:basedOn w:val="DefaultParagraphFont"/>
    <w:link w:val="Heading2"/>
    <w:uiPriority w:val="4"/>
    <w:rsid w:val="00BA6609"/>
    <w:rPr>
      <w:rFonts w:ascii="Arial" w:eastAsiaTheme="majorEastAsia" w:hAnsi="Arial" w:cs="Arial"/>
      <w:b/>
      <w:bCs/>
      <w:sz w:val="48"/>
      <w:szCs w:val="26"/>
    </w:rPr>
  </w:style>
  <w:style w:type="character" w:customStyle="1" w:styleId="Heading3Char">
    <w:name w:val="Heading 3 Char"/>
    <w:basedOn w:val="DefaultParagraphFont"/>
    <w:link w:val="Heading3"/>
    <w:uiPriority w:val="4"/>
    <w:rsid w:val="00BA6609"/>
    <w:rPr>
      <w:rFonts w:ascii="Arial" w:eastAsiaTheme="majorEastAsia" w:hAnsi="Arial" w:cs="Arial"/>
      <w:b/>
      <w:bCs/>
      <w:sz w:val="36"/>
    </w:rPr>
  </w:style>
  <w:style w:type="character" w:customStyle="1" w:styleId="Heading4Char">
    <w:name w:val="Heading 4 Char"/>
    <w:basedOn w:val="DefaultParagraphFont"/>
    <w:link w:val="Heading4"/>
    <w:uiPriority w:val="4"/>
    <w:rsid w:val="00BA6609"/>
    <w:rPr>
      <w:rFonts w:ascii="Arial" w:eastAsiaTheme="majorEastAsia" w:hAnsi="Arial" w:cs="Arial"/>
      <w:bCs/>
      <w:iCs/>
    </w:rPr>
  </w:style>
  <w:style w:type="character" w:customStyle="1" w:styleId="Heading5Char">
    <w:name w:val="Heading 5 Char"/>
    <w:basedOn w:val="DefaultParagraphFont"/>
    <w:link w:val="Heading5"/>
    <w:uiPriority w:val="4"/>
    <w:rsid w:val="00BA6609"/>
    <w:rPr>
      <w:rFonts w:asciiTheme="majorHAnsi" w:eastAsiaTheme="majorEastAsia" w:hAnsiTheme="majorHAnsi" w:cstheme="majorBidi"/>
    </w:rPr>
  </w:style>
  <w:style w:type="character" w:customStyle="1" w:styleId="Heading6Char">
    <w:name w:val="Heading 6 Char"/>
    <w:basedOn w:val="DefaultParagraphFont"/>
    <w:link w:val="Heading6"/>
    <w:uiPriority w:val="4"/>
    <w:rsid w:val="00BA6609"/>
    <w:rPr>
      <w:rFonts w:asciiTheme="majorHAnsi" w:eastAsiaTheme="majorEastAsia" w:hAnsiTheme="majorHAnsi" w:cstheme="majorBidi"/>
      <w:iCs/>
    </w:rPr>
  </w:style>
  <w:style w:type="character" w:customStyle="1" w:styleId="Heading7Char">
    <w:name w:val="Heading 7 Char"/>
    <w:basedOn w:val="DefaultParagraphFont"/>
    <w:link w:val="Heading7"/>
    <w:uiPriority w:val="4"/>
    <w:rsid w:val="00BA6609"/>
    <w:rPr>
      <w:rFonts w:asciiTheme="majorHAnsi" w:eastAsiaTheme="majorEastAsia" w:hAnsiTheme="majorHAnsi" w:cstheme="majorBidi"/>
      <w:iCs/>
    </w:rPr>
  </w:style>
  <w:style w:type="character" w:customStyle="1" w:styleId="Heading8Char">
    <w:name w:val="Heading 8 Char"/>
    <w:basedOn w:val="DefaultParagraphFont"/>
    <w:link w:val="Heading8"/>
    <w:uiPriority w:val="4"/>
    <w:rsid w:val="00BA6609"/>
    <w:rPr>
      <w:rFonts w:asciiTheme="majorHAnsi" w:eastAsiaTheme="majorEastAsia" w:hAnsiTheme="majorHAnsi" w:cstheme="majorBidi"/>
      <w:szCs w:val="20"/>
    </w:rPr>
  </w:style>
  <w:style w:type="character" w:customStyle="1" w:styleId="Heading9Char">
    <w:name w:val="Heading 9 Char"/>
    <w:basedOn w:val="DefaultParagraphFont"/>
    <w:link w:val="Heading9"/>
    <w:uiPriority w:val="4"/>
    <w:rsid w:val="00BA6609"/>
    <w:rPr>
      <w:rFonts w:asciiTheme="majorHAnsi" w:eastAsiaTheme="majorEastAsia" w:hAnsiTheme="majorHAnsi" w:cstheme="majorBidi"/>
      <w:iCs/>
      <w:szCs w:val="20"/>
    </w:rPr>
  </w:style>
  <w:style w:type="numbering" w:customStyle="1" w:styleId="CovingtonHeadings">
    <w:name w:val="Covington Headings"/>
    <w:uiPriority w:val="99"/>
  </w:style>
  <w:style w:type="character" w:styleId="Hyperlink">
    <w:name w:val="Hyperlink"/>
    <w:basedOn w:val="DefaultParagraphFont"/>
    <w:uiPriority w:val="99"/>
    <w:unhideWhenUsed/>
    <w:rPr>
      <w:color w:val="009966"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cs="Arial"/>
      <w:b/>
      <w:bCs/>
      <w:sz w:val="20"/>
      <w:szCs w:val="20"/>
    </w:rPr>
  </w:style>
  <w:style w:type="table" w:styleId="TableGrid">
    <w:name w:val="Table Grid"/>
    <w:basedOn w:val="TableNormal"/>
    <w:uiPriority w:val="59"/>
    <w:rsid w:val="003621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l1">
    <w:name w:val="standardl1"/>
    <w:basedOn w:val="Normal"/>
    <w:rsid w:val="00994A65"/>
    <w:pPr>
      <w:spacing w:after="240"/>
      <w:ind w:left="720" w:hanging="720"/>
    </w:pPr>
    <w:rPr>
      <w:rFonts w:ascii="Times New Roman" w:hAnsi="Times New Roman" w:cs="Times New Roman"/>
    </w:rPr>
  </w:style>
  <w:style w:type="paragraph" w:customStyle="1" w:styleId="para">
    <w:name w:val="para"/>
    <w:basedOn w:val="Normal"/>
    <w:rsid w:val="00994A65"/>
    <w:pPr>
      <w:spacing w:before="100" w:beforeAutospacing="1" w:after="100" w:afterAutospacing="1"/>
    </w:pPr>
    <w:rPr>
      <w:rFonts w:ascii="Times New Roman" w:eastAsia="Times New Roman" w:hAnsi="Times New Roman" w:cs="Times New Roman"/>
      <w:sz w:val="24"/>
      <w:szCs w:val="24"/>
    </w:rPr>
  </w:style>
  <w:style w:type="character" w:customStyle="1" w:styleId="leadinphrasesummary">
    <w:name w:val="leadinphrase_summary"/>
    <w:basedOn w:val="DefaultParagraphFont"/>
    <w:rsid w:val="00994A65"/>
  </w:style>
  <w:style w:type="paragraph" w:customStyle="1" w:styleId="HeadingL1">
    <w:name w:val="Heading_L1"/>
    <w:basedOn w:val="Heading1"/>
    <w:link w:val="HeadingL1Char"/>
    <w:rsid w:val="00D9020D"/>
    <w:pPr>
      <w:spacing w:after="0" w:line="288" w:lineRule="auto"/>
      <w:ind w:left="0" w:firstLine="0"/>
      <w:outlineLvl w:val="9"/>
    </w:pPr>
    <w:rPr>
      <w:rFonts w:eastAsiaTheme="minorHAnsi" w:cs="Times New Roman"/>
      <w:b w:val="0"/>
      <w:bCs w:val="0"/>
      <w:sz w:val="20"/>
      <w:szCs w:val="20"/>
    </w:rPr>
  </w:style>
  <w:style w:type="character" w:customStyle="1" w:styleId="HeadingL1Char">
    <w:name w:val="Heading_L1 Char"/>
    <w:basedOn w:val="Heading1Char"/>
    <w:link w:val="HeadingL1"/>
    <w:rsid w:val="00D9020D"/>
    <w:rPr>
      <w:rFonts w:ascii="Arial" w:eastAsiaTheme="majorEastAsia" w:hAnsi="Arial" w:cs="Arial"/>
      <w:b w:val="0"/>
      <w:bCs w:val="0"/>
      <w:sz w:val="20"/>
      <w:szCs w:val="20"/>
    </w:rPr>
  </w:style>
  <w:style w:type="paragraph" w:customStyle="1" w:styleId="HeadingL2">
    <w:name w:val="Heading_L2"/>
    <w:basedOn w:val="HeadingL1"/>
    <w:link w:val="HeadingL2Char"/>
    <w:rsid w:val="00D9020D"/>
  </w:style>
  <w:style w:type="character" w:customStyle="1" w:styleId="HeadingL2Char">
    <w:name w:val="Heading_L2 Char"/>
    <w:basedOn w:val="Heading1Char"/>
    <w:link w:val="HeadingL2"/>
    <w:rsid w:val="00D9020D"/>
    <w:rPr>
      <w:rFonts w:ascii="Arial" w:eastAsiaTheme="majorEastAsia" w:hAnsi="Arial" w:cs="Arial"/>
      <w:b w:val="0"/>
      <w:bCs w:val="0"/>
      <w:sz w:val="20"/>
      <w:szCs w:val="20"/>
    </w:rPr>
  </w:style>
  <w:style w:type="paragraph" w:customStyle="1" w:styleId="HeadingL3">
    <w:name w:val="Heading_L3"/>
    <w:basedOn w:val="HeadingL2"/>
    <w:link w:val="HeadingL3Char"/>
    <w:rsid w:val="00D9020D"/>
  </w:style>
  <w:style w:type="character" w:customStyle="1" w:styleId="HeadingL3Char">
    <w:name w:val="Heading_L3 Char"/>
    <w:basedOn w:val="Heading1Char"/>
    <w:link w:val="HeadingL3"/>
    <w:rsid w:val="00D9020D"/>
    <w:rPr>
      <w:rFonts w:ascii="Arial" w:eastAsiaTheme="majorEastAsia" w:hAnsi="Arial" w:cs="Arial"/>
      <w:b w:val="0"/>
      <w:bCs w:val="0"/>
      <w:sz w:val="20"/>
      <w:szCs w:val="20"/>
    </w:rPr>
  </w:style>
  <w:style w:type="paragraph" w:customStyle="1" w:styleId="HeadingL4">
    <w:name w:val="Heading_L4"/>
    <w:basedOn w:val="HeadingL3"/>
    <w:next w:val="HeadingL3"/>
    <w:link w:val="HeadingL4Char"/>
    <w:rsid w:val="00D9020D"/>
  </w:style>
  <w:style w:type="character" w:customStyle="1" w:styleId="HeadingL4Char">
    <w:name w:val="Heading_L4 Char"/>
    <w:basedOn w:val="Heading1Char"/>
    <w:link w:val="HeadingL4"/>
    <w:rsid w:val="00D9020D"/>
    <w:rPr>
      <w:rFonts w:ascii="Arial" w:eastAsiaTheme="majorEastAsia" w:hAnsi="Arial" w:cs="Arial"/>
      <w:b w:val="0"/>
      <w:bCs w:val="0"/>
      <w:sz w:val="20"/>
      <w:szCs w:val="20"/>
    </w:rPr>
  </w:style>
  <w:style w:type="paragraph" w:customStyle="1" w:styleId="HeadingL5">
    <w:name w:val="Heading_L5"/>
    <w:basedOn w:val="HeadingL4"/>
    <w:next w:val="HeadingL3"/>
    <w:link w:val="HeadingL5Char"/>
    <w:rsid w:val="00BA6609"/>
  </w:style>
  <w:style w:type="character" w:customStyle="1" w:styleId="HeadingL5Char">
    <w:name w:val="Heading_L5 Char"/>
    <w:basedOn w:val="Heading3Char"/>
    <w:link w:val="HeadingL5"/>
    <w:rsid w:val="00BA6609"/>
    <w:rPr>
      <w:rFonts w:ascii="Arial" w:eastAsiaTheme="majorEastAsia" w:hAnsi="Arial" w:cs="Arial"/>
      <w:b w:val="0"/>
      <w:bCs w:val="0"/>
      <w:sz w:val="20"/>
      <w:szCs w:val="20"/>
    </w:rPr>
  </w:style>
  <w:style w:type="numbering" w:customStyle="1" w:styleId="CovingtonHeadings1">
    <w:name w:val="Covington Headings1"/>
    <w:uiPriority w:val="99"/>
    <w:rsid w:val="00C32F8A"/>
  </w:style>
  <w:style w:type="paragraph" w:styleId="Revision">
    <w:name w:val="Revision"/>
    <w:hidden/>
    <w:uiPriority w:val="99"/>
    <w:semiHidden/>
    <w:rsid w:val="00C32F8A"/>
    <w:pPr>
      <w:spacing w:after="0"/>
    </w:pPr>
    <w:rPr>
      <w:rFonts w:ascii="Arial" w:hAnsi="Arial" w:cs="Arial"/>
      <w:sz w:val="20"/>
      <w:szCs w:val="20"/>
    </w:rPr>
  </w:style>
  <w:style w:type="paragraph" w:styleId="BodyText">
    <w:name w:val="Body Text"/>
    <w:basedOn w:val="Normal"/>
    <w:link w:val="BodyTextChar"/>
    <w:rsid w:val="00C32F8A"/>
    <w:pPr>
      <w:widowControl w:val="0"/>
      <w:spacing w:after="240"/>
      <w:ind w:firstLine="720"/>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C32F8A"/>
    <w:rPr>
      <w:rFonts w:eastAsia="SimSun"/>
      <w:lang w:eastAsia="zh-CN"/>
    </w:rPr>
  </w:style>
  <w:style w:type="character" w:customStyle="1" w:styleId="O-BodyTextChar">
    <w:name w:val="O-Body Text () Char"/>
    <w:aliases w:val="s1 Char,1Body Char"/>
    <w:basedOn w:val="DefaultParagraphFont"/>
    <w:link w:val="O-BodyText"/>
    <w:rsid w:val="00C32F8A"/>
    <w:rPr>
      <w:rFonts w:ascii="Arial" w:eastAsia="Times New Roman" w:hAnsi="Arial" w:cs="Arial"/>
      <w:sz w:val="20"/>
      <w:szCs w:val="20"/>
    </w:rPr>
  </w:style>
  <w:style w:type="character" w:customStyle="1" w:styleId="tx">
    <w:name w:val="tx"/>
    <w:basedOn w:val="DefaultParagraphFont"/>
    <w:rsid w:val="00C32F8A"/>
  </w:style>
  <w:style w:type="character" w:styleId="PlaceholderText">
    <w:name w:val="Placeholder Text"/>
    <w:basedOn w:val="DefaultParagraphFont"/>
    <w:uiPriority w:val="99"/>
    <w:semiHidden/>
    <w:rsid w:val="00C32F8A"/>
    <w:rPr>
      <w:color w:val="808080"/>
    </w:rPr>
  </w:style>
  <w:style w:type="numbering" w:customStyle="1" w:styleId="CovingtonHeadings11">
    <w:name w:val="Covington Headings11"/>
    <w:uiPriority w:val="99"/>
    <w:rsid w:val="00C32F8A"/>
  </w:style>
  <w:style w:type="paragraph" w:customStyle="1" w:styleId="sctext">
    <w:name w:val="sctext"/>
    <w:basedOn w:val="Normal"/>
    <w:link w:val="sctextChar"/>
    <w:qFormat/>
    <w:rsid w:val="00C32F8A"/>
    <w:pPr>
      <w:spacing w:after="240"/>
      <w:ind w:firstLine="432"/>
      <w:jc w:val="both"/>
    </w:pPr>
    <w:rPr>
      <w:rFonts w:ascii="Century Schoolbook" w:eastAsia="Times New Roman" w:hAnsi="Century Schoolbook" w:cs="Times New Roman"/>
      <w:sz w:val="24"/>
    </w:rPr>
  </w:style>
  <w:style w:type="character" w:customStyle="1" w:styleId="sctextChar">
    <w:name w:val="sctext Char"/>
    <w:basedOn w:val="DefaultParagraphFont"/>
    <w:link w:val="sctext"/>
    <w:rsid w:val="00C32F8A"/>
    <w:rPr>
      <w:rFonts w:ascii="Century Schoolbook" w:eastAsia="Times New Roman" w:hAnsi="Century Schoolbook"/>
      <w:szCs w:val="20"/>
    </w:rPr>
  </w:style>
  <w:style w:type="paragraph" w:customStyle="1" w:styleId="JeremysSchL1">
    <w:name w:val="JeremysSch_L1"/>
    <w:basedOn w:val="Normal"/>
    <w:next w:val="BodyText"/>
    <w:rsid w:val="00C32F8A"/>
    <w:pPr>
      <w:widowControl w:val="0"/>
      <w:numPr>
        <w:numId w:val="69"/>
      </w:numPr>
      <w:spacing w:after="240"/>
      <w:outlineLvl w:val="0"/>
    </w:pPr>
    <w:rPr>
      <w:rFonts w:ascii="Times New Roman" w:eastAsia="Times New Roman" w:hAnsi="Times New Roman" w:cs="Times New Roman"/>
      <w:sz w:val="24"/>
    </w:rPr>
  </w:style>
  <w:style w:type="paragraph" w:customStyle="1" w:styleId="JeremysSchL2">
    <w:name w:val="JeremysSch_L2"/>
    <w:basedOn w:val="JeremysSchL1"/>
    <w:next w:val="BodyText"/>
    <w:rsid w:val="00C32F8A"/>
    <w:pPr>
      <w:numPr>
        <w:ilvl w:val="1"/>
      </w:numPr>
      <w:outlineLvl w:val="1"/>
    </w:pPr>
  </w:style>
  <w:style w:type="paragraph" w:customStyle="1" w:styleId="JeremysSchL3">
    <w:name w:val="JeremysSch_L3"/>
    <w:basedOn w:val="JeremysSchL2"/>
    <w:next w:val="BodyText"/>
    <w:rsid w:val="00C32F8A"/>
    <w:pPr>
      <w:numPr>
        <w:ilvl w:val="2"/>
      </w:numPr>
      <w:outlineLvl w:val="2"/>
    </w:pPr>
  </w:style>
  <w:style w:type="paragraph" w:customStyle="1" w:styleId="JeremysSchL4">
    <w:name w:val="JeremysSch_L4"/>
    <w:basedOn w:val="JeremysSchL3"/>
    <w:next w:val="BodyText"/>
    <w:rsid w:val="00C32F8A"/>
    <w:pPr>
      <w:numPr>
        <w:ilvl w:val="3"/>
      </w:numPr>
      <w:outlineLvl w:val="3"/>
    </w:pPr>
  </w:style>
  <w:style w:type="paragraph" w:customStyle="1" w:styleId="JeremysSchL5">
    <w:name w:val="JeremysSch_L5"/>
    <w:basedOn w:val="JeremysSchL4"/>
    <w:next w:val="BodyText"/>
    <w:rsid w:val="00C32F8A"/>
    <w:pPr>
      <w:numPr>
        <w:ilvl w:val="4"/>
      </w:numPr>
      <w:outlineLvl w:val="4"/>
    </w:pPr>
  </w:style>
  <w:style w:type="paragraph" w:customStyle="1" w:styleId="JeremysSchL6">
    <w:name w:val="JeremysSch_L6"/>
    <w:basedOn w:val="JeremysSchL5"/>
    <w:next w:val="BodyText"/>
    <w:rsid w:val="00C32F8A"/>
    <w:pPr>
      <w:keepNext/>
      <w:keepLines/>
      <w:widowControl/>
      <w:numPr>
        <w:ilvl w:val="5"/>
      </w:numPr>
      <w:outlineLvl w:val="5"/>
    </w:pPr>
    <w:rPr>
      <w:b/>
      <w:u w:val="single"/>
    </w:rPr>
  </w:style>
  <w:style w:type="paragraph" w:customStyle="1" w:styleId="JeremysSchL7">
    <w:name w:val="JeremysSch_L7"/>
    <w:basedOn w:val="JeremysSchL6"/>
    <w:next w:val="BodyText"/>
    <w:rsid w:val="00C32F8A"/>
    <w:pPr>
      <w:numPr>
        <w:ilvl w:val="6"/>
      </w:numPr>
      <w:outlineLvl w:val="6"/>
    </w:pPr>
  </w:style>
  <w:style w:type="paragraph" w:customStyle="1" w:styleId="JeremysSchL8">
    <w:name w:val="JeremysSch_L8"/>
    <w:basedOn w:val="JeremysSchL7"/>
    <w:next w:val="BodyText"/>
    <w:rsid w:val="00C32F8A"/>
    <w:pPr>
      <w:numPr>
        <w:ilvl w:val="7"/>
      </w:numPr>
      <w:outlineLvl w:val="7"/>
    </w:pPr>
  </w:style>
  <w:style w:type="paragraph" w:customStyle="1" w:styleId="JeremysSchL9">
    <w:name w:val="JeremysSch_L9"/>
    <w:basedOn w:val="JeremysSchL8"/>
    <w:next w:val="BodyText"/>
    <w:rsid w:val="00C32F8A"/>
    <w:pPr>
      <w:numPr>
        <w:ilvl w:val="8"/>
      </w:numPr>
      <w:outlineLvl w:val="8"/>
    </w:pPr>
  </w:style>
  <w:style w:type="numbering" w:customStyle="1" w:styleId="CovingtonHeadings2">
    <w:name w:val="Covington Headings2"/>
    <w:uiPriority w:val="99"/>
    <w:rsid w:val="00C36BDB"/>
  </w:style>
  <w:style w:type="numbering" w:customStyle="1" w:styleId="CovingtonHeadings12">
    <w:name w:val="Covington Headings12"/>
    <w:uiPriority w:val="99"/>
    <w:rsid w:val="00C36BD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765">
      <w:bodyDiv w:val="1"/>
      <w:marLeft w:val="0"/>
      <w:marRight w:val="0"/>
      <w:marTop w:val="0"/>
      <w:marBottom w:val="0"/>
      <w:divBdr>
        <w:top w:val="none" w:sz="0" w:space="0" w:color="auto"/>
        <w:left w:val="none" w:sz="0" w:space="0" w:color="auto"/>
        <w:bottom w:val="none" w:sz="0" w:space="0" w:color="auto"/>
        <w:right w:val="none" w:sz="0" w:space="0" w:color="auto"/>
      </w:divBdr>
    </w:div>
    <w:div w:id="19014750">
      <w:bodyDiv w:val="1"/>
      <w:marLeft w:val="0"/>
      <w:marRight w:val="0"/>
      <w:marTop w:val="0"/>
      <w:marBottom w:val="0"/>
      <w:divBdr>
        <w:top w:val="none" w:sz="0" w:space="0" w:color="auto"/>
        <w:left w:val="none" w:sz="0" w:space="0" w:color="auto"/>
        <w:bottom w:val="none" w:sz="0" w:space="0" w:color="auto"/>
        <w:right w:val="none" w:sz="0" w:space="0" w:color="auto"/>
      </w:divBdr>
    </w:div>
    <w:div w:id="66080070">
      <w:bodyDiv w:val="1"/>
      <w:marLeft w:val="0"/>
      <w:marRight w:val="0"/>
      <w:marTop w:val="0"/>
      <w:marBottom w:val="0"/>
      <w:divBdr>
        <w:top w:val="none" w:sz="0" w:space="0" w:color="auto"/>
        <w:left w:val="none" w:sz="0" w:space="0" w:color="auto"/>
        <w:bottom w:val="none" w:sz="0" w:space="0" w:color="auto"/>
        <w:right w:val="none" w:sz="0" w:space="0" w:color="auto"/>
      </w:divBdr>
    </w:div>
    <w:div w:id="123084766">
      <w:bodyDiv w:val="1"/>
      <w:marLeft w:val="0"/>
      <w:marRight w:val="0"/>
      <w:marTop w:val="0"/>
      <w:marBottom w:val="0"/>
      <w:divBdr>
        <w:top w:val="none" w:sz="0" w:space="0" w:color="auto"/>
        <w:left w:val="none" w:sz="0" w:space="0" w:color="auto"/>
        <w:bottom w:val="none" w:sz="0" w:space="0" w:color="auto"/>
        <w:right w:val="none" w:sz="0" w:space="0" w:color="auto"/>
      </w:divBdr>
    </w:div>
    <w:div w:id="142897115">
      <w:bodyDiv w:val="1"/>
      <w:marLeft w:val="0"/>
      <w:marRight w:val="0"/>
      <w:marTop w:val="0"/>
      <w:marBottom w:val="0"/>
      <w:divBdr>
        <w:top w:val="none" w:sz="0" w:space="0" w:color="auto"/>
        <w:left w:val="none" w:sz="0" w:space="0" w:color="auto"/>
        <w:bottom w:val="none" w:sz="0" w:space="0" w:color="auto"/>
        <w:right w:val="none" w:sz="0" w:space="0" w:color="auto"/>
      </w:divBdr>
    </w:div>
    <w:div w:id="169296429">
      <w:bodyDiv w:val="1"/>
      <w:marLeft w:val="0"/>
      <w:marRight w:val="0"/>
      <w:marTop w:val="0"/>
      <w:marBottom w:val="0"/>
      <w:divBdr>
        <w:top w:val="none" w:sz="0" w:space="0" w:color="auto"/>
        <w:left w:val="none" w:sz="0" w:space="0" w:color="auto"/>
        <w:bottom w:val="none" w:sz="0" w:space="0" w:color="auto"/>
        <w:right w:val="none" w:sz="0" w:space="0" w:color="auto"/>
      </w:divBdr>
    </w:div>
    <w:div w:id="178276898">
      <w:bodyDiv w:val="1"/>
      <w:marLeft w:val="0"/>
      <w:marRight w:val="0"/>
      <w:marTop w:val="0"/>
      <w:marBottom w:val="0"/>
      <w:divBdr>
        <w:top w:val="none" w:sz="0" w:space="0" w:color="auto"/>
        <w:left w:val="none" w:sz="0" w:space="0" w:color="auto"/>
        <w:bottom w:val="none" w:sz="0" w:space="0" w:color="auto"/>
        <w:right w:val="none" w:sz="0" w:space="0" w:color="auto"/>
      </w:divBdr>
    </w:div>
    <w:div w:id="186915725">
      <w:bodyDiv w:val="1"/>
      <w:marLeft w:val="0"/>
      <w:marRight w:val="0"/>
      <w:marTop w:val="0"/>
      <w:marBottom w:val="0"/>
      <w:divBdr>
        <w:top w:val="none" w:sz="0" w:space="0" w:color="auto"/>
        <w:left w:val="none" w:sz="0" w:space="0" w:color="auto"/>
        <w:bottom w:val="none" w:sz="0" w:space="0" w:color="auto"/>
        <w:right w:val="none" w:sz="0" w:space="0" w:color="auto"/>
      </w:divBdr>
    </w:div>
    <w:div w:id="203374046">
      <w:bodyDiv w:val="1"/>
      <w:marLeft w:val="0"/>
      <w:marRight w:val="0"/>
      <w:marTop w:val="0"/>
      <w:marBottom w:val="0"/>
      <w:divBdr>
        <w:top w:val="none" w:sz="0" w:space="0" w:color="auto"/>
        <w:left w:val="none" w:sz="0" w:space="0" w:color="auto"/>
        <w:bottom w:val="none" w:sz="0" w:space="0" w:color="auto"/>
        <w:right w:val="none" w:sz="0" w:space="0" w:color="auto"/>
      </w:divBdr>
    </w:div>
    <w:div w:id="207231462">
      <w:bodyDiv w:val="1"/>
      <w:marLeft w:val="0"/>
      <w:marRight w:val="0"/>
      <w:marTop w:val="0"/>
      <w:marBottom w:val="0"/>
      <w:divBdr>
        <w:top w:val="none" w:sz="0" w:space="0" w:color="auto"/>
        <w:left w:val="none" w:sz="0" w:space="0" w:color="auto"/>
        <w:bottom w:val="none" w:sz="0" w:space="0" w:color="auto"/>
        <w:right w:val="none" w:sz="0" w:space="0" w:color="auto"/>
      </w:divBdr>
    </w:div>
    <w:div w:id="257566115">
      <w:bodyDiv w:val="1"/>
      <w:marLeft w:val="0"/>
      <w:marRight w:val="0"/>
      <w:marTop w:val="0"/>
      <w:marBottom w:val="0"/>
      <w:divBdr>
        <w:top w:val="none" w:sz="0" w:space="0" w:color="auto"/>
        <w:left w:val="none" w:sz="0" w:space="0" w:color="auto"/>
        <w:bottom w:val="none" w:sz="0" w:space="0" w:color="auto"/>
        <w:right w:val="none" w:sz="0" w:space="0" w:color="auto"/>
      </w:divBdr>
    </w:div>
    <w:div w:id="306856717">
      <w:bodyDiv w:val="1"/>
      <w:marLeft w:val="0"/>
      <w:marRight w:val="0"/>
      <w:marTop w:val="0"/>
      <w:marBottom w:val="0"/>
      <w:divBdr>
        <w:top w:val="none" w:sz="0" w:space="0" w:color="auto"/>
        <w:left w:val="none" w:sz="0" w:space="0" w:color="auto"/>
        <w:bottom w:val="none" w:sz="0" w:space="0" w:color="auto"/>
        <w:right w:val="none" w:sz="0" w:space="0" w:color="auto"/>
      </w:divBdr>
    </w:div>
    <w:div w:id="422919979">
      <w:bodyDiv w:val="1"/>
      <w:marLeft w:val="0"/>
      <w:marRight w:val="0"/>
      <w:marTop w:val="0"/>
      <w:marBottom w:val="0"/>
      <w:divBdr>
        <w:top w:val="none" w:sz="0" w:space="0" w:color="auto"/>
        <w:left w:val="none" w:sz="0" w:space="0" w:color="auto"/>
        <w:bottom w:val="none" w:sz="0" w:space="0" w:color="auto"/>
        <w:right w:val="none" w:sz="0" w:space="0" w:color="auto"/>
      </w:divBdr>
    </w:div>
    <w:div w:id="434983331">
      <w:bodyDiv w:val="1"/>
      <w:marLeft w:val="0"/>
      <w:marRight w:val="0"/>
      <w:marTop w:val="0"/>
      <w:marBottom w:val="0"/>
      <w:divBdr>
        <w:top w:val="none" w:sz="0" w:space="0" w:color="auto"/>
        <w:left w:val="none" w:sz="0" w:space="0" w:color="auto"/>
        <w:bottom w:val="none" w:sz="0" w:space="0" w:color="auto"/>
        <w:right w:val="none" w:sz="0" w:space="0" w:color="auto"/>
      </w:divBdr>
    </w:div>
    <w:div w:id="499854880">
      <w:bodyDiv w:val="1"/>
      <w:marLeft w:val="0"/>
      <w:marRight w:val="0"/>
      <w:marTop w:val="0"/>
      <w:marBottom w:val="0"/>
      <w:divBdr>
        <w:top w:val="none" w:sz="0" w:space="0" w:color="auto"/>
        <w:left w:val="none" w:sz="0" w:space="0" w:color="auto"/>
        <w:bottom w:val="none" w:sz="0" w:space="0" w:color="auto"/>
        <w:right w:val="none" w:sz="0" w:space="0" w:color="auto"/>
      </w:divBdr>
    </w:div>
    <w:div w:id="556865857">
      <w:bodyDiv w:val="1"/>
      <w:marLeft w:val="0"/>
      <w:marRight w:val="0"/>
      <w:marTop w:val="0"/>
      <w:marBottom w:val="0"/>
      <w:divBdr>
        <w:top w:val="none" w:sz="0" w:space="0" w:color="auto"/>
        <w:left w:val="none" w:sz="0" w:space="0" w:color="auto"/>
        <w:bottom w:val="none" w:sz="0" w:space="0" w:color="auto"/>
        <w:right w:val="none" w:sz="0" w:space="0" w:color="auto"/>
      </w:divBdr>
    </w:div>
    <w:div w:id="591160854">
      <w:bodyDiv w:val="1"/>
      <w:marLeft w:val="0"/>
      <w:marRight w:val="0"/>
      <w:marTop w:val="0"/>
      <w:marBottom w:val="0"/>
      <w:divBdr>
        <w:top w:val="none" w:sz="0" w:space="0" w:color="auto"/>
        <w:left w:val="none" w:sz="0" w:space="0" w:color="auto"/>
        <w:bottom w:val="none" w:sz="0" w:space="0" w:color="auto"/>
        <w:right w:val="none" w:sz="0" w:space="0" w:color="auto"/>
      </w:divBdr>
    </w:div>
    <w:div w:id="604266119">
      <w:bodyDiv w:val="1"/>
      <w:marLeft w:val="0"/>
      <w:marRight w:val="0"/>
      <w:marTop w:val="0"/>
      <w:marBottom w:val="0"/>
      <w:divBdr>
        <w:top w:val="none" w:sz="0" w:space="0" w:color="auto"/>
        <w:left w:val="none" w:sz="0" w:space="0" w:color="auto"/>
        <w:bottom w:val="none" w:sz="0" w:space="0" w:color="auto"/>
        <w:right w:val="none" w:sz="0" w:space="0" w:color="auto"/>
      </w:divBdr>
    </w:div>
    <w:div w:id="605887394">
      <w:bodyDiv w:val="1"/>
      <w:marLeft w:val="0"/>
      <w:marRight w:val="0"/>
      <w:marTop w:val="0"/>
      <w:marBottom w:val="0"/>
      <w:divBdr>
        <w:top w:val="none" w:sz="0" w:space="0" w:color="auto"/>
        <w:left w:val="none" w:sz="0" w:space="0" w:color="auto"/>
        <w:bottom w:val="none" w:sz="0" w:space="0" w:color="auto"/>
        <w:right w:val="none" w:sz="0" w:space="0" w:color="auto"/>
      </w:divBdr>
    </w:div>
    <w:div w:id="637808545">
      <w:bodyDiv w:val="1"/>
      <w:marLeft w:val="0"/>
      <w:marRight w:val="0"/>
      <w:marTop w:val="0"/>
      <w:marBottom w:val="0"/>
      <w:divBdr>
        <w:top w:val="none" w:sz="0" w:space="0" w:color="auto"/>
        <w:left w:val="none" w:sz="0" w:space="0" w:color="auto"/>
        <w:bottom w:val="none" w:sz="0" w:space="0" w:color="auto"/>
        <w:right w:val="none" w:sz="0" w:space="0" w:color="auto"/>
      </w:divBdr>
    </w:div>
    <w:div w:id="684475344">
      <w:bodyDiv w:val="1"/>
      <w:marLeft w:val="0"/>
      <w:marRight w:val="0"/>
      <w:marTop w:val="0"/>
      <w:marBottom w:val="0"/>
      <w:divBdr>
        <w:top w:val="none" w:sz="0" w:space="0" w:color="auto"/>
        <w:left w:val="none" w:sz="0" w:space="0" w:color="auto"/>
        <w:bottom w:val="none" w:sz="0" w:space="0" w:color="auto"/>
        <w:right w:val="none" w:sz="0" w:space="0" w:color="auto"/>
      </w:divBdr>
    </w:div>
    <w:div w:id="701780802">
      <w:bodyDiv w:val="1"/>
      <w:marLeft w:val="0"/>
      <w:marRight w:val="0"/>
      <w:marTop w:val="0"/>
      <w:marBottom w:val="0"/>
      <w:divBdr>
        <w:top w:val="none" w:sz="0" w:space="0" w:color="auto"/>
        <w:left w:val="none" w:sz="0" w:space="0" w:color="auto"/>
        <w:bottom w:val="none" w:sz="0" w:space="0" w:color="auto"/>
        <w:right w:val="none" w:sz="0" w:space="0" w:color="auto"/>
      </w:divBdr>
    </w:div>
    <w:div w:id="747381575">
      <w:bodyDiv w:val="1"/>
      <w:marLeft w:val="0"/>
      <w:marRight w:val="0"/>
      <w:marTop w:val="0"/>
      <w:marBottom w:val="0"/>
      <w:divBdr>
        <w:top w:val="none" w:sz="0" w:space="0" w:color="auto"/>
        <w:left w:val="none" w:sz="0" w:space="0" w:color="auto"/>
        <w:bottom w:val="none" w:sz="0" w:space="0" w:color="auto"/>
        <w:right w:val="none" w:sz="0" w:space="0" w:color="auto"/>
      </w:divBdr>
    </w:div>
    <w:div w:id="760104390">
      <w:bodyDiv w:val="1"/>
      <w:marLeft w:val="0"/>
      <w:marRight w:val="0"/>
      <w:marTop w:val="0"/>
      <w:marBottom w:val="0"/>
      <w:divBdr>
        <w:top w:val="none" w:sz="0" w:space="0" w:color="auto"/>
        <w:left w:val="none" w:sz="0" w:space="0" w:color="auto"/>
        <w:bottom w:val="none" w:sz="0" w:space="0" w:color="auto"/>
        <w:right w:val="none" w:sz="0" w:space="0" w:color="auto"/>
      </w:divBdr>
    </w:div>
    <w:div w:id="786510507">
      <w:bodyDiv w:val="1"/>
      <w:marLeft w:val="0"/>
      <w:marRight w:val="0"/>
      <w:marTop w:val="0"/>
      <w:marBottom w:val="0"/>
      <w:divBdr>
        <w:top w:val="none" w:sz="0" w:space="0" w:color="auto"/>
        <w:left w:val="none" w:sz="0" w:space="0" w:color="auto"/>
        <w:bottom w:val="none" w:sz="0" w:space="0" w:color="auto"/>
        <w:right w:val="none" w:sz="0" w:space="0" w:color="auto"/>
      </w:divBdr>
    </w:div>
    <w:div w:id="800266976">
      <w:bodyDiv w:val="1"/>
      <w:marLeft w:val="0"/>
      <w:marRight w:val="0"/>
      <w:marTop w:val="0"/>
      <w:marBottom w:val="0"/>
      <w:divBdr>
        <w:top w:val="none" w:sz="0" w:space="0" w:color="auto"/>
        <w:left w:val="none" w:sz="0" w:space="0" w:color="auto"/>
        <w:bottom w:val="none" w:sz="0" w:space="0" w:color="auto"/>
        <w:right w:val="none" w:sz="0" w:space="0" w:color="auto"/>
      </w:divBdr>
    </w:div>
    <w:div w:id="817841619">
      <w:bodyDiv w:val="1"/>
      <w:marLeft w:val="0"/>
      <w:marRight w:val="0"/>
      <w:marTop w:val="0"/>
      <w:marBottom w:val="0"/>
      <w:divBdr>
        <w:top w:val="none" w:sz="0" w:space="0" w:color="auto"/>
        <w:left w:val="none" w:sz="0" w:space="0" w:color="auto"/>
        <w:bottom w:val="none" w:sz="0" w:space="0" w:color="auto"/>
        <w:right w:val="none" w:sz="0" w:space="0" w:color="auto"/>
      </w:divBdr>
      <w:divsChild>
        <w:div w:id="761730363">
          <w:marLeft w:val="0"/>
          <w:marRight w:val="0"/>
          <w:marTop w:val="0"/>
          <w:marBottom w:val="0"/>
          <w:divBdr>
            <w:top w:val="none" w:sz="0" w:space="0" w:color="auto"/>
            <w:left w:val="none" w:sz="0" w:space="0" w:color="auto"/>
            <w:bottom w:val="none" w:sz="0" w:space="0" w:color="auto"/>
            <w:right w:val="none" w:sz="0" w:space="0" w:color="auto"/>
          </w:divBdr>
        </w:div>
        <w:div w:id="2116485346">
          <w:marLeft w:val="0"/>
          <w:marRight w:val="0"/>
          <w:marTop w:val="0"/>
          <w:marBottom w:val="0"/>
          <w:divBdr>
            <w:top w:val="none" w:sz="0" w:space="0" w:color="auto"/>
            <w:left w:val="none" w:sz="0" w:space="0" w:color="auto"/>
            <w:bottom w:val="none" w:sz="0" w:space="0" w:color="auto"/>
            <w:right w:val="none" w:sz="0" w:space="0" w:color="auto"/>
          </w:divBdr>
        </w:div>
        <w:div w:id="1661958079">
          <w:marLeft w:val="0"/>
          <w:marRight w:val="0"/>
          <w:marTop w:val="0"/>
          <w:marBottom w:val="0"/>
          <w:divBdr>
            <w:top w:val="none" w:sz="0" w:space="0" w:color="auto"/>
            <w:left w:val="none" w:sz="0" w:space="0" w:color="auto"/>
            <w:bottom w:val="none" w:sz="0" w:space="0" w:color="auto"/>
            <w:right w:val="none" w:sz="0" w:space="0" w:color="auto"/>
          </w:divBdr>
        </w:div>
        <w:div w:id="2048488244">
          <w:marLeft w:val="0"/>
          <w:marRight w:val="0"/>
          <w:marTop w:val="0"/>
          <w:marBottom w:val="0"/>
          <w:divBdr>
            <w:top w:val="none" w:sz="0" w:space="0" w:color="auto"/>
            <w:left w:val="none" w:sz="0" w:space="0" w:color="auto"/>
            <w:bottom w:val="none" w:sz="0" w:space="0" w:color="auto"/>
            <w:right w:val="none" w:sz="0" w:space="0" w:color="auto"/>
          </w:divBdr>
        </w:div>
        <w:div w:id="707990504">
          <w:marLeft w:val="0"/>
          <w:marRight w:val="0"/>
          <w:marTop w:val="0"/>
          <w:marBottom w:val="0"/>
          <w:divBdr>
            <w:top w:val="none" w:sz="0" w:space="0" w:color="auto"/>
            <w:left w:val="none" w:sz="0" w:space="0" w:color="auto"/>
            <w:bottom w:val="none" w:sz="0" w:space="0" w:color="auto"/>
            <w:right w:val="none" w:sz="0" w:space="0" w:color="auto"/>
          </w:divBdr>
        </w:div>
      </w:divsChild>
    </w:div>
    <w:div w:id="824853297">
      <w:bodyDiv w:val="1"/>
      <w:marLeft w:val="0"/>
      <w:marRight w:val="0"/>
      <w:marTop w:val="0"/>
      <w:marBottom w:val="0"/>
      <w:divBdr>
        <w:top w:val="none" w:sz="0" w:space="0" w:color="auto"/>
        <w:left w:val="none" w:sz="0" w:space="0" w:color="auto"/>
        <w:bottom w:val="none" w:sz="0" w:space="0" w:color="auto"/>
        <w:right w:val="none" w:sz="0" w:space="0" w:color="auto"/>
      </w:divBdr>
    </w:div>
    <w:div w:id="907810653">
      <w:bodyDiv w:val="1"/>
      <w:marLeft w:val="0"/>
      <w:marRight w:val="0"/>
      <w:marTop w:val="0"/>
      <w:marBottom w:val="0"/>
      <w:divBdr>
        <w:top w:val="none" w:sz="0" w:space="0" w:color="auto"/>
        <w:left w:val="none" w:sz="0" w:space="0" w:color="auto"/>
        <w:bottom w:val="none" w:sz="0" w:space="0" w:color="auto"/>
        <w:right w:val="none" w:sz="0" w:space="0" w:color="auto"/>
      </w:divBdr>
    </w:div>
    <w:div w:id="910820120">
      <w:bodyDiv w:val="1"/>
      <w:marLeft w:val="0"/>
      <w:marRight w:val="0"/>
      <w:marTop w:val="0"/>
      <w:marBottom w:val="0"/>
      <w:divBdr>
        <w:top w:val="none" w:sz="0" w:space="0" w:color="auto"/>
        <w:left w:val="none" w:sz="0" w:space="0" w:color="auto"/>
        <w:bottom w:val="none" w:sz="0" w:space="0" w:color="auto"/>
        <w:right w:val="none" w:sz="0" w:space="0" w:color="auto"/>
      </w:divBdr>
    </w:div>
    <w:div w:id="920869809">
      <w:bodyDiv w:val="1"/>
      <w:marLeft w:val="0"/>
      <w:marRight w:val="0"/>
      <w:marTop w:val="0"/>
      <w:marBottom w:val="0"/>
      <w:divBdr>
        <w:top w:val="none" w:sz="0" w:space="0" w:color="auto"/>
        <w:left w:val="none" w:sz="0" w:space="0" w:color="auto"/>
        <w:bottom w:val="none" w:sz="0" w:space="0" w:color="auto"/>
        <w:right w:val="none" w:sz="0" w:space="0" w:color="auto"/>
      </w:divBdr>
    </w:div>
    <w:div w:id="930503806">
      <w:bodyDiv w:val="1"/>
      <w:marLeft w:val="0"/>
      <w:marRight w:val="0"/>
      <w:marTop w:val="0"/>
      <w:marBottom w:val="0"/>
      <w:divBdr>
        <w:top w:val="none" w:sz="0" w:space="0" w:color="auto"/>
        <w:left w:val="none" w:sz="0" w:space="0" w:color="auto"/>
        <w:bottom w:val="none" w:sz="0" w:space="0" w:color="auto"/>
        <w:right w:val="none" w:sz="0" w:space="0" w:color="auto"/>
      </w:divBdr>
    </w:div>
    <w:div w:id="954992014">
      <w:bodyDiv w:val="1"/>
      <w:marLeft w:val="0"/>
      <w:marRight w:val="0"/>
      <w:marTop w:val="0"/>
      <w:marBottom w:val="0"/>
      <w:divBdr>
        <w:top w:val="none" w:sz="0" w:space="0" w:color="auto"/>
        <w:left w:val="none" w:sz="0" w:space="0" w:color="auto"/>
        <w:bottom w:val="none" w:sz="0" w:space="0" w:color="auto"/>
        <w:right w:val="none" w:sz="0" w:space="0" w:color="auto"/>
      </w:divBdr>
    </w:div>
    <w:div w:id="967315881">
      <w:bodyDiv w:val="1"/>
      <w:marLeft w:val="0"/>
      <w:marRight w:val="0"/>
      <w:marTop w:val="0"/>
      <w:marBottom w:val="0"/>
      <w:divBdr>
        <w:top w:val="none" w:sz="0" w:space="0" w:color="auto"/>
        <w:left w:val="none" w:sz="0" w:space="0" w:color="auto"/>
        <w:bottom w:val="none" w:sz="0" w:space="0" w:color="auto"/>
        <w:right w:val="none" w:sz="0" w:space="0" w:color="auto"/>
      </w:divBdr>
    </w:div>
    <w:div w:id="1020854374">
      <w:bodyDiv w:val="1"/>
      <w:marLeft w:val="0"/>
      <w:marRight w:val="0"/>
      <w:marTop w:val="0"/>
      <w:marBottom w:val="0"/>
      <w:divBdr>
        <w:top w:val="none" w:sz="0" w:space="0" w:color="auto"/>
        <w:left w:val="none" w:sz="0" w:space="0" w:color="auto"/>
        <w:bottom w:val="none" w:sz="0" w:space="0" w:color="auto"/>
        <w:right w:val="none" w:sz="0" w:space="0" w:color="auto"/>
      </w:divBdr>
    </w:div>
    <w:div w:id="1043602676">
      <w:bodyDiv w:val="1"/>
      <w:marLeft w:val="0"/>
      <w:marRight w:val="0"/>
      <w:marTop w:val="0"/>
      <w:marBottom w:val="0"/>
      <w:divBdr>
        <w:top w:val="none" w:sz="0" w:space="0" w:color="auto"/>
        <w:left w:val="none" w:sz="0" w:space="0" w:color="auto"/>
        <w:bottom w:val="none" w:sz="0" w:space="0" w:color="auto"/>
        <w:right w:val="none" w:sz="0" w:space="0" w:color="auto"/>
      </w:divBdr>
    </w:div>
    <w:div w:id="1111582469">
      <w:bodyDiv w:val="1"/>
      <w:marLeft w:val="0"/>
      <w:marRight w:val="0"/>
      <w:marTop w:val="0"/>
      <w:marBottom w:val="0"/>
      <w:divBdr>
        <w:top w:val="none" w:sz="0" w:space="0" w:color="auto"/>
        <w:left w:val="none" w:sz="0" w:space="0" w:color="auto"/>
        <w:bottom w:val="none" w:sz="0" w:space="0" w:color="auto"/>
        <w:right w:val="none" w:sz="0" w:space="0" w:color="auto"/>
      </w:divBdr>
    </w:div>
    <w:div w:id="1116633797">
      <w:bodyDiv w:val="1"/>
      <w:marLeft w:val="0"/>
      <w:marRight w:val="0"/>
      <w:marTop w:val="0"/>
      <w:marBottom w:val="0"/>
      <w:divBdr>
        <w:top w:val="none" w:sz="0" w:space="0" w:color="auto"/>
        <w:left w:val="none" w:sz="0" w:space="0" w:color="auto"/>
        <w:bottom w:val="none" w:sz="0" w:space="0" w:color="auto"/>
        <w:right w:val="none" w:sz="0" w:space="0" w:color="auto"/>
      </w:divBdr>
    </w:div>
    <w:div w:id="1126313317">
      <w:bodyDiv w:val="1"/>
      <w:marLeft w:val="0"/>
      <w:marRight w:val="0"/>
      <w:marTop w:val="0"/>
      <w:marBottom w:val="0"/>
      <w:divBdr>
        <w:top w:val="none" w:sz="0" w:space="0" w:color="auto"/>
        <w:left w:val="none" w:sz="0" w:space="0" w:color="auto"/>
        <w:bottom w:val="none" w:sz="0" w:space="0" w:color="auto"/>
        <w:right w:val="none" w:sz="0" w:space="0" w:color="auto"/>
      </w:divBdr>
    </w:div>
    <w:div w:id="1256550202">
      <w:bodyDiv w:val="1"/>
      <w:marLeft w:val="0"/>
      <w:marRight w:val="0"/>
      <w:marTop w:val="0"/>
      <w:marBottom w:val="0"/>
      <w:divBdr>
        <w:top w:val="none" w:sz="0" w:space="0" w:color="auto"/>
        <w:left w:val="none" w:sz="0" w:space="0" w:color="auto"/>
        <w:bottom w:val="none" w:sz="0" w:space="0" w:color="auto"/>
        <w:right w:val="none" w:sz="0" w:space="0" w:color="auto"/>
      </w:divBdr>
    </w:div>
    <w:div w:id="1256745991">
      <w:bodyDiv w:val="1"/>
      <w:marLeft w:val="0"/>
      <w:marRight w:val="0"/>
      <w:marTop w:val="0"/>
      <w:marBottom w:val="0"/>
      <w:divBdr>
        <w:top w:val="none" w:sz="0" w:space="0" w:color="auto"/>
        <w:left w:val="none" w:sz="0" w:space="0" w:color="auto"/>
        <w:bottom w:val="none" w:sz="0" w:space="0" w:color="auto"/>
        <w:right w:val="none" w:sz="0" w:space="0" w:color="auto"/>
      </w:divBdr>
    </w:div>
    <w:div w:id="1257636608">
      <w:bodyDiv w:val="1"/>
      <w:marLeft w:val="0"/>
      <w:marRight w:val="0"/>
      <w:marTop w:val="0"/>
      <w:marBottom w:val="0"/>
      <w:divBdr>
        <w:top w:val="none" w:sz="0" w:space="0" w:color="auto"/>
        <w:left w:val="none" w:sz="0" w:space="0" w:color="auto"/>
        <w:bottom w:val="none" w:sz="0" w:space="0" w:color="auto"/>
        <w:right w:val="none" w:sz="0" w:space="0" w:color="auto"/>
      </w:divBdr>
    </w:div>
    <w:div w:id="1279145521">
      <w:bodyDiv w:val="1"/>
      <w:marLeft w:val="0"/>
      <w:marRight w:val="0"/>
      <w:marTop w:val="0"/>
      <w:marBottom w:val="0"/>
      <w:divBdr>
        <w:top w:val="none" w:sz="0" w:space="0" w:color="auto"/>
        <w:left w:val="none" w:sz="0" w:space="0" w:color="auto"/>
        <w:bottom w:val="none" w:sz="0" w:space="0" w:color="auto"/>
        <w:right w:val="none" w:sz="0" w:space="0" w:color="auto"/>
      </w:divBdr>
    </w:div>
    <w:div w:id="1279727329">
      <w:bodyDiv w:val="1"/>
      <w:marLeft w:val="0"/>
      <w:marRight w:val="0"/>
      <w:marTop w:val="0"/>
      <w:marBottom w:val="0"/>
      <w:divBdr>
        <w:top w:val="none" w:sz="0" w:space="0" w:color="auto"/>
        <w:left w:val="none" w:sz="0" w:space="0" w:color="auto"/>
        <w:bottom w:val="none" w:sz="0" w:space="0" w:color="auto"/>
        <w:right w:val="none" w:sz="0" w:space="0" w:color="auto"/>
      </w:divBdr>
    </w:div>
    <w:div w:id="1302924931">
      <w:bodyDiv w:val="1"/>
      <w:marLeft w:val="0"/>
      <w:marRight w:val="0"/>
      <w:marTop w:val="0"/>
      <w:marBottom w:val="0"/>
      <w:divBdr>
        <w:top w:val="none" w:sz="0" w:space="0" w:color="auto"/>
        <w:left w:val="none" w:sz="0" w:space="0" w:color="auto"/>
        <w:bottom w:val="none" w:sz="0" w:space="0" w:color="auto"/>
        <w:right w:val="none" w:sz="0" w:space="0" w:color="auto"/>
      </w:divBdr>
    </w:div>
    <w:div w:id="1308244758">
      <w:bodyDiv w:val="1"/>
      <w:marLeft w:val="0"/>
      <w:marRight w:val="0"/>
      <w:marTop w:val="0"/>
      <w:marBottom w:val="0"/>
      <w:divBdr>
        <w:top w:val="none" w:sz="0" w:space="0" w:color="auto"/>
        <w:left w:val="none" w:sz="0" w:space="0" w:color="auto"/>
        <w:bottom w:val="none" w:sz="0" w:space="0" w:color="auto"/>
        <w:right w:val="none" w:sz="0" w:space="0" w:color="auto"/>
      </w:divBdr>
    </w:div>
    <w:div w:id="1346639015">
      <w:bodyDiv w:val="1"/>
      <w:marLeft w:val="0"/>
      <w:marRight w:val="0"/>
      <w:marTop w:val="0"/>
      <w:marBottom w:val="0"/>
      <w:divBdr>
        <w:top w:val="none" w:sz="0" w:space="0" w:color="auto"/>
        <w:left w:val="none" w:sz="0" w:space="0" w:color="auto"/>
        <w:bottom w:val="none" w:sz="0" w:space="0" w:color="auto"/>
        <w:right w:val="none" w:sz="0" w:space="0" w:color="auto"/>
      </w:divBdr>
    </w:div>
    <w:div w:id="1373076413">
      <w:bodyDiv w:val="1"/>
      <w:marLeft w:val="0"/>
      <w:marRight w:val="0"/>
      <w:marTop w:val="0"/>
      <w:marBottom w:val="0"/>
      <w:divBdr>
        <w:top w:val="none" w:sz="0" w:space="0" w:color="auto"/>
        <w:left w:val="none" w:sz="0" w:space="0" w:color="auto"/>
        <w:bottom w:val="none" w:sz="0" w:space="0" w:color="auto"/>
        <w:right w:val="none" w:sz="0" w:space="0" w:color="auto"/>
      </w:divBdr>
    </w:div>
    <w:div w:id="1376269856">
      <w:bodyDiv w:val="1"/>
      <w:marLeft w:val="0"/>
      <w:marRight w:val="0"/>
      <w:marTop w:val="0"/>
      <w:marBottom w:val="0"/>
      <w:divBdr>
        <w:top w:val="none" w:sz="0" w:space="0" w:color="auto"/>
        <w:left w:val="none" w:sz="0" w:space="0" w:color="auto"/>
        <w:bottom w:val="none" w:sz="0" w:space="0" w:color="auto"/>
        <w:right w:val="none" w:sz="0" w:space="0" w:color="auto"/>
      </w:divBdr>
    </w:div>
    <w:div w:id="1388991760">
      <w:bodyDiv w:val="1"/>
      <w:marLeft w:val="0"/>
      <w:marRight w:val="0"/>
      <w:marTop w:val="0"/>
      <w:marBottom w:val="0"/>
      <w:divBdr>
        <w:top w:val="none" w:sz="0" w:space="0" w:color="auto"/>
        <w:left w:val="none" w:sz="0" w:space="0" w:color="auto"/>
        <w:bottom w:val="none" w:sz="0" w:space="0" w:color="auto"/>
        <w:right w:val="none" w:sz="0" w:space="0" w:color="auto"/>
      </w:divBdr>
    </w:div>
    <w:div w:id="1389304325">
      <w:bodyDiv w:val="1"/>
      <w:marLeft w:val="0"/>
      <w:marRight w:val="0"/>
      <w:marTop w:val="0"/>
      <w:marBottom w:val="0"/>
      <w:divBdr>
        <w:top w:val="none" w:sz="0" w:space="0" w:color="auto"/>
        <w:left w:val="none" w:sz="0" w:space="0" w:color="auto"/>
        <w:bottom w:val="none" w:sz="0" w:space="0" w:color="auto"/>
        <w:right w:val="none" w:sz="0" w:space="0" w:color="auto"/>
      </w:divBdr>
    </w:div>
    <w:div w:id="1408260645">
      <w:bodyDiv w:val="1"/>
      <w:marLeft w:val="0"/>
      <w:marRight w:val="0"/>
      <w:marTop w:val="0"/>
      <w:marBottom w:val="0"/>
      <w:divBdr>
        <w:top w:val="none" w:sz="0" w:space="0" w:color="auto"/>
        <w:left w:val="none" w:sz="0" w:space="0" w:color="auto"/>
        <w:bottom w:val="none" w:sz="0" w:space="0" w:color="auto"/>
        <w:right w:val="none" w:sz="0" w:space="0" w:color="auto"/>
      </w:divBdr>
      <w:divsChild>
        <w:div w:id="2018000522">
          <w:marLeft w:val="0"/>
          <w:marRight w:val="0"/>
          <w:marTop w:val="0"/>
          <w:marBottom w:val="0"/>
          <w:divBdr>
            <w:top w:val="none" w:sz="0" w:space="0" w:color="auto"/>
            <w:left w:val="none" w:sz="0" w:space="0" w:color="auto"/>
            <w:bottom w:val="none" w:sz="0" w:space="0" w:color="auto"/>
            <w:right w:val="none" w:sz="0" w:space="0" w:color="auto"/>
          </w:divBdr>
        </w:div>
        <w:div w:id="1582715079">
          <w:marLeft w:val="0"/>
          <w:marRight w:val="0"/>
          <w:marTop w:val="0"/>
          <w:marBottom w:val="0"/>
          <w:divBdr>
            <w:top w:val="none" w:sz="0" w:space="0" w:color="auto"/>
            <w:left w:val="none" w:sz="0" w:space="0" w:color="auto"/>
            <w:bottom w:val="none" w:sz="0" w:space="0" w:color="auto"/>
            <w:right w:val="none" w:sz="0" w:space="0" w:color="auto"/>
          </w:divBdr>
        </w:div>
        <w:div w:id="261498511">
          <w:marLeft w:val="0"/>
          <w:marRight w:val="0"/>
          <w:marTop w:val="0"/>
          <w:marBottom w:val="0"/>
          <w:divBdr>
            <w:top w:val="none" w:sz="0" w:space="0" w:color="auto"/>
            <w:left w:val="none" w:sz="0" w:space="0" w:color="auto"/>
            <w:bottom w:val="none" w:sz="0" w:space="0" w:color="auto"/>
            <w:right w:val="none" w:sz="0" w:space="0" w:color="auto"/>
          </w:divBdr>
        </w:div>
        <w:div w:id="1211381849">
          <w:marLeft w:val="0"/>
          <w:marRight w:val="0"/>
          <w:marTop w:val="0"/>
          <w:marBottom w:val="0"/>
          <w:divBdr>
            <w:top w:val="none" w:sz="0" w:space="0" w:color="auto"/>
            <w:left w:val="none" w:sz="0" w:space="0" w:color="auto"/>
            <w:bottom w:val="none" w:sz="0" w:space="0" w:color="auto"/>
            <w:right w:val="none" w:sz="0" w:space="0" w:color="auto"/>
          </w:divBdr>
        </w:div>
      </w:divsChild>
    </w:div>
    <w:div w:id="1435856102">
      <w:bodyDiv w:val="1"/>
      <w:marLeft w:val="0"/>
      <w:marRight w:val="0"/>
      <w:marTop w:val="0"/>
      <w:marBottom w:val="0"/>
      <w:divBdr>
        <w:top w:val="none" w:sz="0" w:space="0" w:color="auto"/>
        <w:left w:val="none" w:sz="0" w:space="0" w:color="auto"/>
        <w:bottom w:val="none" w:sz="0" w:space="0" w:color="auto"/>
        <w:right w:val="none" w:sz="0" w:space="0" w:color="auto"/>
      </w:divBdr>
    </w:div>
    <w:div w:id="1437019844">
      <w:bodyDiv w:val="1"/>
      <w:marLeft w:val="0"/>
      <w:marRight w:val="0"/>
      <w:marTop w:val="0"/>
      <w:marBottom w:val="0"/>
      <w:divBdr>
        <w:top w:val="none" w:sz="0" w:space="0" w:color="auto"/>
        <w:left w:val="none" w:sz="0" w:space="0" w:color="auto"/>
        <w:bottom w:val="none" w:sz="0" w:space="0" w:color="auto"/>
        <w:right w:val="none" w:sz="0" w:space="0" w:color="auto"/>
      </w:divBdr>
    </w:div>
    <w:div w:id="1511793253">
      <w:bodyDiv w:val="1"/>
      <w:marLeft w:val="0"/>
      <w:marRight w:val="0"/>
      <w:marTop w:val="0"/>
      <w:marBottom w:val="0"/>
      <w:divBdr>
        <w:top w:val="none" w:sz="0" w:space="0" w:color="auto"/>
        <w:left w:val="none" w:sz="0" w:space="0" w:color="auto"/>
        <w:bottom w:val="none" w:sz="0" w:space="0" w:color="auto"/>
        <w:right w:val="none" w:sz="0" w:space="0" w:color="auto"/>
      </w:divBdr>
    </w:div>
    <w:div w:id="1540632556">
      <w:bodyDiv w:val="1"/>
      <w:marLeft w:val="0"/>
      <w:marRight w:val="0"/>
      <w:marTop w:val="0"/>
      <w:marBottom w:val="0"/>
      <w:divBdr>
        <w:top w:val="none" w:sz="0" w:space="0" w:color="auto"/>
        <w:left w:val="none" w:sz="0" w:space="0" w:color="auto"/>
        <w:bottom w:val="none" w:sz="0" w:space="0" w:color="auto"/>
        <w:right w:val="none" w:sz="0" w:space="0" w:color="auto"/>
      </w:divBdr>
    </w:div>
    <w:div w:id="1652711677">
      <w:bodyDiv w:val="1"/>
      <w:marLeft w:val="0"/>
      <w:marRight w:val="0"/>
      <w:marTop w:val="0"/>
      <w:marBottom w:val="0"/>
      <w:divBdr>
        <w:top w:val="none" w:sz="0" w:space="0" w:color="auto"/>
        <w:left w:val="none" w:sz="0" w:space="0" w:color="auto"/>
        <w:bottom w:val="none" w:sz="0" w:space="0" w:color="auto"/>
        <w:right w:val="none" w:sz="0" w:space="0" w:color="auto"/>
      </w:divBdr>
    </w:div>
    <w:div w:id="1659843343">
      <w:bodyDiv w:val="1"/>
      <w:marLeft w:val="0"/>
      <w:marRight w:val="0"/>
      <w:marTop w:val="0"/>
      <w:marBottom w:val="0"/>
      <w:divBdr>
        <w:top w:val="none" w:sz="0" w:space="0" w:color="auto"/>
        <w:left w:val="none" w:sz="0" w:space="0" w:color="auto"/>
        <w:bottom w:val="none" w:sz="0" w:space="0" w:color="auto"/>
        <w:right w:val="none" w:sz="0" w:space="0" w:color="auto"/>
      </w:divBdr>
    </w:div>
    <w:div w:id="1674260178">
      <w:bodyDiv w:val="1"/>
      <w:marLeft w:val="0"/>
      <w:marRight w:val="0"/>
      <w:marTop w:val="0"/>
      <w:marBottom w:val="0"/>
      <w:divBdr>
        <w:top w:val="none" w:sz="0" w:space="0" w:color="auto"/>
        <w:left w:val="none" w:sz="0" w:space="0" w:color="auto"/>
        <w:bottom w:val="none" w:sz="0" w:space="0" w:color="auto"/>
        <w:right w:val="none" w:sz="0" w:space="0" w:color="auto"/>
      </w:divBdr>
    </w:div>
    <w:div w:id="1761440522">
      <w:bodyDiv w:val="1"/>
      <w:marLeft w:val="0"/>
      <w:marRight w:val="0"/>
      <w:marTop w:val="0"/>
      <w:marBottom w:val="0"/>
      <w:divBdr>
        <w:top w:val="none" w:sz="0" w:space="0" w:color="auto"/>
        <w:left w:val="none" w:sz="0" w:space="0" w:color="auto"/>
        <w:bottom w:val="none" w:sz="0" w:space="0" w:color="auto"/>
        <w:right w:val="none" w:sz="0" w:space="0" w:color="auto"/>
      </w:divBdr>
    </w:div>
    <w:div w:id="1793552079">
      <w:bodyDiv w:val="1"/>
      <w:marLeft w:val="0"/>
      <w:marRight w:val="0"/>
      <w:marTop w:val="0"/>
      <w:marBottom w:val="0"/>
      <w:divBdr>
        <w:top w:val="none" w:sz="0" w:space="0" w:color="auto"/>
        <w:left w:val="none" w:sz="0" w:space="0" w:color="auto"/>
        <w:bottom w:val="none" w:sz="0" w:space="0" w:color="auto"/>
        <w:right w:val="none" w:sz="0" w:space="0" w:color="auto"/>
      </w:divBdr>
    </w:div>
    <w:div w:id="1818305636">
      <w:bodyDiv w:val="1"/>
      <w:marLeft w:val="0"/>
      <w:marRight w:val="0"/>
      <w:marTop w:val="0"/>
      <w:marBottom w:val="0"/>
      <w:divBdr>
        <w:top w:val="none" w:sz="0" w:space="0" w:color="auto"/>
        <w:left w:val="none" w:sz="0" w:space="0" w:color="auto"/>
        <w:bottom w:val="none" w:sz="0" w:space="0" w:color="auto"/>
        <w:right w:val="none" w:sz="0" w:space="0" w:color="auto"/>
      </w:divBdr>
    </w:div>
    <w:div w:id="1903518538">
      <w:bodyDiv w:val="1"/>
      <w:marLeft w:val="0"/>
      <w:marRight w:val="0"/>
      <w:marTop w:val="0"/>
      <w:marBottom w:val="0"/>
      <w:divBdr>
        <w:top w:val="none" w:sz="0" w:space="0" w:color="auto"/>
        <w:left w:val="none" w:sz="0" w:space="0" w:color="auto"/>
        <w:bottom w:val="none" w:sz="0" w:space="0" w:color="auto"/>
        <w:right w:val="none" w:sz="0" w:space="0" w:color="auto"/>
      </w:divBdr>
    </w:div>
    <w:div w:id="1949697304">
      <w:bodyDiv w:val="1"/>
      <w:marLeft w:val="0"/>
      <w:marRight w:val="0"/>
      <w:marTop w:val="0"/>
      <w:marBottom w:val="0"/>
      <w:divBdr>
        <w:top w:val="none" w:sz="0" w:space="0" w:color="auto"/>
        <w:left w:val="none" w:sz="0" w:space="0" w:color="auto"/>
        <w:bottom w:val="none" w:sz="0" w:space="0" w:color="auto"/>
        <w:right w:val="none" w:sz="0" w:space="0" w:color="auto"/>
      </w:divBdr>
    </w:div>
    <w:div w:id="1954630940">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 w:id="1978607074">
      <w:bodyDiv w:val="1"/>
      <w:marLeft w:val="0"/>
      <w:marRight w:val="0"/>
      <w:marTop w:val="0"/>
      <w:marBottom w:val="0"/>
      <w:divBdr>
        <w:top w:val="none" w:sz="0" w:space="0" w:color="auto"/>
        <w:left w:val="none" w:sz="0" w:space="0" w:color="auto"/>
        <w:bottom w:val="none" w:sz="0" w:space="0" w:color="auto"/>
        <w:right w:val="none" w:sz="0" w:space="0" w:color="auto"/>
      </w:divBdr>
    </w:div>
    <w:div w:id="1984462729">
      <w:bodyDiv w:val="1"/>
      <w:marLeft w:val="0"/>
      <w:marRight w:val="0"/>
      <w:marTop w:val="0"/>
      <w:marBottom w:val="0"/>
      <w:divBdr>
        <w:top w:val="none" w:sz="0" w:space="0" w:color="auto"/>
        <w:left w:val="none" w:sz="0" w:space="0" w:color="auto"/>
        <w:bottom w:val="none" w:sz="0" w:space="0" w:color="auto"/>
        <w:right w:val="none" w:sz="0" w:space="0" w:color="auto"/>
      </w:divBdr>
    </w:div>
    <w:div w:id="2009097207">
      <w:bodyDiv w:val="1"/>
      <w:marLeft w:val="0"/>
      <w:marRight w:val="0"/>
      <w:marTop w:val="0"/>
      <w:marBottom w:val="0"/>
      <w:divBdr>
        <w:top w:val="none" w:sz="0" w:space="0" w:color="auto"/>
        <w:left w:val="none" w:sz="0" w:space="0" w:color="auto"/>
        <w:bottom w:val="none" w:sz="0" w:space="0" w:color="auto"/>
        <w:right w:val="none" w:sz="0" w:space="0" w:color="auto"/>
      </w:divBdr>
    </w:div>
    <w:div w:id="2030984208">
      <w:bodyDiv w:val="1"/>
      <w:marLeft w:val="0"/>
      <w:marRight w:val="0"/>
      <w:marTop w:val="0"/>
      <w:marBottom w:val="0"/>
      <w:divBdr>
        <w:top w:val="none" w:sz="0" w:space="0" w:color="auto"/>
        <w:left w:val="none" w:sz="0" w:space="0" w:color="auto"/>
        <w:bottom w:val="none" w:sz="0" w:space="0" w:color="auto"/>
        <w:right w:val="none" w:sz="0" w:space="0" w:color="auto"/>
      </w:divBdr>
    </w:div>
    <w:div w:id="2056929686">
      <w:bodyDiv w:val="1"/>
      <w:marLeft w:val="0"/>
      <w:marRight w:val="0"/>
      <w:marTop w:val="0"/>
      <w:marBottom w:val="0"/>
      <w:divBdr>
        <w:top w:val="none" w:sz="0" w:space="0" w:color="auto"/>
        <w:left w:val="none" w:sz="0" w:space="0" w:color="auto"/>
        <w:bottom w:val="none" w:sz="0" w:space="0" w:color="auto"/>
        <w:right w:val="none" w:sz="0" w:space="0" w:color="auto"/>
      </w:divBdr>
    </w:div>
    <w:div w:id="2061324092">
      <w:bodyDiv w:val="1"/>
      <w:marLeft w:val="0"/>
      <w:marRight w:val="0"/>
      <w:marTop w:val="0"/>
      <w:marBottom w:val="0"/>
      <w:divBdr>
        <w:top w:val="none" w:sz="0" w:space="0" w:color="auto"/>
        <w:left w:val="none" w:sz="0" w:space="0" w:color="auto"/>
        <w:bottom w:val="none" w:sz="0" w:space="0" w:color="auto"/>
        <w:right w:val="none" w:sz="0" w:space="0" w:color="auto"/>
      </w:divBdr>
    </w:div>
    <w:div w:id="2074884381">
      <w:bodyDiv w:val="1"/>
      <w:marLeft w:val="0"/>
      <w:marRight w:val="0"/>
      <w:marTop w:val="0"/>
      <w:marBottom w:val="0"/>
      <w:divBdr>
        <w:top w:val="none" w:sz="0" w:space="0" w:color="auto"/>
        <w:left w:val="none" w:sz="0" w:space="0" w:color="auto"/>
        <w:bottom w:val="none" w:sz="0" w:space="0" w:color="auto"/>
        <w:right w:val="none" w:sz="0" w:space="0" w:color="auto"/>
      </w:divBdr>
    </w:div>
    <w:div w:id="2137750349">
      <w:bodyDiv w:val="1"/>
      <w:marLeft w:val="0"/>
      <w:marRight w:val="0"/>
      <w:marTop w:val="0"/>
      <w:marBottom w:val="0"/>
      <w:divBdr>
        <w:top w:val="none" w:sz="0" w:space="0" w:color="auto"/>
        <w:left w:val="none" w:sz="0" w:space="0" w:color="auto"/>
        <w:bottom w:val="none" w:sz="0" w:space="0" w:color="auto"/>
        <w:right w:val="none" w:sz="0" w:space="0" w:color="auto"/>
      </w:divBdr>
    </w:div>
    <w:div w:id="214480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rick Colors">
      <a:dk1>
        <a:sysClr val="windowText" lastClr="000000"/>
      </a:dk1>
      <a:lt1>
        <a:sysClr val="window" lastClr="FFFFFF"/>
      </a:lt1>
      <a:dk2>
        <a:srgbClr val="1F497D"/>
      </a:dk2>
      <a:lt2>
        <a:srgbClr val="EEECE1"/>
      </a:lt2>
      <a:accent1>
        <a:srgbClr val="009966"/>
      </a:accent1>
      <a:accent2>
        <a:srgbClr val="6E6E6E"/>
      </a:accent2>
      <a:accent3>
        <a:srgbClr val="016D9B"/>
      </a:accent3>
      <a:accent4>
        <a:srgbClr val="DF6E1E"/>
      </a:accent4>
      <a:accent5>
        <a:srgbClr val="669999"/>
      </a:accent5>
      <a:accent6>
        <a:srgbClr val="99CC66"/>
      </a:accent6>
      <a:hlink>
        <a:srgbClr val="009966"/>
      </a:hlink>
      <a:folHlink>
        <a:srgbClr val="009966"/>
      </a:folHlink>
    </a:clrScheme>
    <a:fontScheme name="Orrick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95F14-8464-4DD9-BD5B-97E75DCD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98</Pages>
  <Words>15883</Words>
  <Characters>90536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Orrick</Company>
  <LinksUpToDate>false</LinksUpToDate>
  <CharactersWithSpaces>106207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6mp</dc:creator>
  <cp:keywords/>
  <dc:description/>
  <cp:lastModifiedBy>Chow, Manyee</cp:lastModifiedBy>
  <cp:revision>3</cp:revision>
  <cp:lastPrinted>2018-09-07T14:06:00Z</cp:lastPrinted>
  <dcterms:created xsi:type="dcterms:W3CDTF">2020-01-30T20:49:00Z</dcterms:created>
  <dcterms:modified xsi:type="dcterms:W3CDTF">2020-01-30T21:00:00Z</dcterms:modified>
</cp:coreProperties>
</file>